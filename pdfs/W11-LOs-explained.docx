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42"/>
          <w:szCs w:val="42"/>
        </w:rPr>
        <w:jc w:val="left"/>
        <w:spacing w:lineRule="exact" w:line="460"/>
        <w:ind w:left="123"/>
      </w:pP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2"/>
          <w:szCs w:val="42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x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2"/>
          <w:szCs w:val="4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2"/>
          <w:szCs w:val="42"/>
        </w:rPr>
        <w:t>,</w:t>
      </w:r>
      <w:r>
        <w:rPr>
          <w:rFonts w:cs="Times New Roman" w:hAnsi="Times New Roman" w:eastAsia="Times New Roman" w:ascii="Times New Roman"/>
          <w:spacing w:val="60"/>
          <w:w w:val="100"/>
          <w:position w:val="-1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42"/>
          <w:szCs w:val="4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2"/>
          <w:szCs w:val="42"/>
        </w:rPr>
        <w:t>d</w:t>
      </w:r>
      <w:r>
        <w:rPr>
          <w:rFonts w:cs="Times New Roman" w:hAnsi="Times New Roman" w:eastAsia="Times New Roman" w:ascii="Times New Roman"/>
          <w:spacing w:val="58"/>
          <w:w w:val="100"/>
          <w:position w:val="-1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11"/>
          <w:w w:val="94"/>
          <w:position w:val="-1"/>
          <w:sz w:val="42"/>
          <w:szCs w:val="42"/>
        </w:rPr>
        <w:t>F</w:t>
      </w:r>
      <w:r>
        <w:rPr>
          <w:rFonts w:cs="Times New Roman" w:hAnsi="Times New Roman" w:eastAsia="Times New Roman" w:ascii="Times New Roman"/>
          <w:spacing w:val="11"/>
          <w:w w:val="105"/>
          <w:position w:val="-1"/>
          <w:sz w:val="42"/>
          <w:szCs w:val="42"/>
        </w:rPr>
        <w:t>u</w:t>
      </w:r>
      <w:r>
        <w:rPr>
          <w:rFonts w:cs="Times New Roman" w:hAnsi="Times New Roman" w:eastAsia="Times New Roman" w:ascii="Times New Roman"/>
          <w:spacing w:val="11"/>
          <w:w w:val="73"/>
          <w:position w:val="-1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spacing w:val="11"/>
          <w:w w:val="73"/>
          <w:position w:val="-1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spacing w:val="11"/>
          <w:w w:val="128"/>
          <w:position w:val="-1"/>
          <w:sz w:val="42"/>
          <w:szCs w:val="42"/>
        </w:rPr>
        <w:t>-</w:t>
      </w:r>
      <w:r>
        <w:rPr>
          <w:rFonts w:cs="Times New Roman" w:hAnsi="Times New Roman" w:eastAsia="Times New Roman" w:ascii="Times New Roman"/>
          <w:spacing w:val="11"/>
          <w:w w:val="106"/>
          <w:position w:val="-1"/>
          <w:sz w:val="42"/>
          <w:szCs w:val="42"/>
        </w:rPr>
        <w:t>S</w:t>
      </w:r>
      <w:r>
        <w:rPr>
          <w:rFonts w:cs="Times New Roman" w:hAnsi="Times New Roman" w:eastAsia="Times New Roman" w:ascii="Times New Roman"/>
          <w:spacing w:val="7"/>
          <w:w w:val="108"/>
          <w:position w:val="-1"/>
          <w:sz w:val="42"/>
          <w:szCs w:val="42"/>
        </w:rPr>
        <w:t>t</w:t>
      </w:r>
      <w:r>
        <w:rPr>
          <w:rFonts w:cs="Times New Roman" w:hAnsi="Times New Roman" w:eastAsia="Times New Roman" w:ascii="Times New Roman"/>
          <w:spacing w:val="11"/>
          <w:w w:val="113"/>
          <w:position w:val="-1"/>
          <w:sz w:val="42"/>
          <w:szCs w:val="42"/>
        </w:rPr>
        <w:t>a</w:t>
      </w:r>
      <w:r>
        <w:rPr>
          <w:rFonts w:cs="Times New Roman" w:hAnsi="Times New Roman" w:eastAsia="Times New Roman" w:ascii="Times New Roman"/>
          <w:spacing w:val="11"/>
          <w:w w:val="113"/>
          <w:position w:val="-1"/>
          <w:sz w:val="42"/>
          <w:szCs w:val="42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42"/>
          <w:szCs w:val="4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11"/>
          <w:w w:val="94"/>
          <w:position w:val="-1"/>
          <w:sz w:val="42"/>
          <w:szCs w:val="42"/>
        </w:rPr>
        <w:t>D</w:t>
      </w:r>
      <w:r>
        <w:rPr>
          <w:rFonts w:cs="Times New Roman" w:hAnsi="Times New Roman" w:eastAsia="Times New Roman" w:ascii="Times New Roman"/>
          <w:spacing w:val="11"/>
          <w:w w:val="115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5"/>
          <w:w w:val="96"/>
          <w:position w:val="-1"/>
          <w:sz w:val="42"/>
          <w:szCs w:val="42"/>
        </w:rPr>
        <w:t>v</w:t>
      </w:r>
      <w:r>
        <w:rPr>
          <w:rFonts w:cs="Times New Roman" w:hAnsi="Times New Roman" w:eastAsia="Times New Roman" w:ascii="Times New Roman"/>
          <w:spacing w:val="11"/>
          <w:w w:val="115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73"/>
          <w:position w:val="-1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spacing w:val="11"/>
          <w:w w:val="106"/>
          <w:position w:val="-1"/>
          <w:sz w:val="42"/>
          <w:szCs w:val="42"/>
        </w:rPr>
        <w:t>o</w:t>
      </w:r>
      <w:r>
        <w:rPr>
          <w:rFonts w:cs="Times New Roman" w:hAnsi="Times New Roman" w:eastAsia="Times New Roman" w:ascii="Times New Roman"/>
          <w:spacing w:val="11"/>
          <w:w w:val="109"/>
          <w:position w:val="-1"/>
          <w:sz w:val="42"/>
          <w:szCs w:val="42"/>
        </w:rPr>
        <w:t>p</w:t>
      </w:r>
      <w:r>
        <w:rPr>
          <w:rFonts w:cs="Times New Roman" w:hAnsi="Times New Roman" w:eastAsia="Times New Roman" w:ascii="Times New Roman"/>
          <w:spacing w:val="11"/>
          <w:w w:val="103"/>
          <w:position w:val="-1"/>
          <w:sz w:val="42"/>
          <w:szCs w:val="42"/>
        </w:rPr>
        <w:t>m</w:t>
      </w:r>
      <w:r>
        <w:rPr>
          <w:rFonts w:cs="Times New Roman" w:hAnsi="Times New Roman" w:eastAsia="Times New Roman" w:ascii="Times New Roman"/>
          <w:spacing w:val="11"/>
          <w:w w:val="115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05"/>
          <w:position w:val="-1"/>
          <w:sz w:val="42"/>
          <w:szCs w:val="4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42"/>
          <w:szCs w:val="4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11"/>
          <w:w w:val="96"/>
          <w:position w:val="-1"/>
          <w:sz w:val="42"/>
          <w:szCs w:val="42"/>
        </w:rPr>
        <w:t>(</w:t>
      </w:r>
      <w:r>
        <w:rPr>
          <w:rFonts w:cs="Times New Roman" w:hAnsi="Times New Roman" w:eastAsia="Times New Roman" w:ascii="Times New Roman"/>
          <w:spacing w:val="-12"/>
          <w:w w:val="97"/>
          <w:position w:val="-1"/>
          <w:sz w:val="42"/>
          <w:szCs w:val="42"/>
        </w:rPr>
        <w:t>W</w:t>
      </w:r>
      <w:r>
        <w:rPr>
          <w:rFonts w:cs="Times New Roman" w:hAnsi="Times New Roman" w:eastAsia="Times New Roman" w:ascii="Times New Roman"/>
          <w:spacing w:val="11"/>
          <w:w w:val="115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15"/>
          <w:position w:val="-1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42"/>
          <w:szCs w:val="4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2"/>
          <w:szCs w:val="42"/>
        </w:rPr>
      </w:r>
    </w:p>
    <w:p>
      <w:pPr>
        <w:rPr>
          <w:rFonts w:cs="Times New Roman" w:hAnsi="Times New Roman" w:eastAsia="Times New Roman" w:ascii="Times New Roman"/>
          <w:sz w:val="42"/>
          <w:szCs w:val="42"/>
        </w:rPr>
        <w:jc w:val="left"/>
        <w:spacing w:before="20"/>
        <w:ind w:left="123"/>
      </w:pPr>
      <w:r>
        <w:pict>
          <v:group style="position:absolute;margin-left:43pt;margin-top:31.4805pt;width:510pt;height:0pt;mso-position-horizontal-relative:page;mso-position-vertical-relative:paragraph;z-index:-2533" coordorigin="860,630" coordsize="10200,0">
            <v:shape style="position:absolute;left:860;top:630;width:10200;height:0" coordorigin="860,630" coordsize="10200,0" path="m860,630l11060,630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0"/>
          <w:w w:val="90"/>
          <w:sz w:val="42"/>
          <w:szCs w:val="42"/>
        </w:rPr>
        <w:t>1</w:t>
      </w:r>
      <w:r>
        <w:rPr>
          <w:rFonts w:cs="Times New Roman" w:hAnsi="Times New Roman" w:eastAsia="Times New Roman" w:ascii="Times New Roman"/>
          <w:spacing w:val="10"/>
          <w:w w:val="90"/>
          <w:sz w:val="42"/>
          <w:szCs w:val="42"/>
        </w:rPr>
        <w:t>1</w:t>
      </w:r>
      <w:r>
        <w:rPr>
          <w:rFonts w:cs="Times New Roman" w:hAnsi="Times New Roman" w:eastAsia="Times New Roman" w:ascii="Times New Roman"/>
          <w:spacing w:val="0"/>
          <w:w w:val="90"/>
          <w:sz w:val="42"/>
          <w:szCs w:val="42"/>
        </w:rPr>
        <w:t>)</w:t>
      </w:r>
      <w:r>
        <w:rPr>
          <w:rFonts w:cs="Times New Roman" w:hAnsi="Times New Roman" w:eastAsia="Times New Roman" w:ascii="Times New Roman"/>
          <w:spacing w:val="15"/>
          <w:w w:val="90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42"/>
          <w:szCs w:val="42"/>
        </w:rPr>
        <w:t>-</w:t>
      </w:r>
      <w:r>
        <w:rPr>
          <w:rFonts w:cs="Times New Roman" w:hAnsi="Times New Roman" w:eastAsia="Times New Roman" w:ascii="Times New Roman"/>
          <w:spacing w:val="-27"/>
          <w:w w:val="128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5"/>
          <w:w w:val="85"/>
          <w:sz w:val="42"/>
          <w:szCs w:val="42"/>
        </w:rPr>
        <w:t>L</w:t>
      </w:r>
      <w:r>
        <w:rPr>
          <w:rFonts w:cs="Times New Roman" w:hAnsi="Times New Roman" w:eastAsia="Times New Roman" w:ascii="Times New Roman"/>
          <w:spacing w:val="11"/>
          <w:w w:val="115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13"/>
          <w:sz w:val="42"/>
          <w:szCs w:val="42"/>
        </w:rPr>
        <w:t>a</w:t>
      </w:r>
      <w:r>
        <w:rPr>
          <w:rFonts w:cs="Times New Roman" w:hAnsi="Times New Roman" w:eastAsia="Times New Roman" w:ascii="Times New Roman"/>
          <w:spacing w:val="11"/>
          <w:w w:val="92"/>
          <w:sz w:val="42"/>
          <w:szCs w:val="42"/>
        </w:rPr>
        <w:t>r</w:t>
      </w:r>
      <w:r>
        <w:rPr>
          <w:rFonts w:cs="Times New Roman" w:hAnsi="Times New Roman" w:eastAsia="Times New Roman" w:ascii="Times New Roman"/>
          <w:spacing w:val="11"/>
          <w:w w:val="105"/>
          <w:sz w:val="42"/>
          <w:szCs w:val="42"/>
        </w:rPr>
        <w:t>n</w:t>
      </w:r>
      <w:r>
        <w:rPr>
          <w:rFonts w:cs="Times New Roman" w:hAnsi="Times New Roman" w:eastAsia="Times New Roman" w:ascii="Times New Roman"/>
          <w:spacing w:val="11"/>
          <w:w w:val="73"/>
          <w:sz w:val="42"/>
          <w:szCs w:val="42"/>
        </w:rPr>
        <w:t>i</w:t>
      </w:r>
      <w:r>
        <w:rPr>
          <w:rFonts w:cs="Times New Roman" w:hAnsi="Times New Roman" w:eastAsia="Times New Roman" w:ascii="Times New Roman"/>
          <w:spacing w:val="11"/>
          <w:w w:val="105"/>
          <w:sz w:val="42"/>
          <w:szCs w:val="4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42"/>
          <w:szCs w:val="4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42"/>
          <w:szCs w:val="42"/>
        </w:rPr>
        <w:t> </w:t>
      </w:r>
      <w:r>
        <w:rPr>
          <w:rFonts w:cs="Times New Roman" w:hAnsi="Times New Roman" w:eastAsia="Times New Roman" w:ascii="Times New Roman"/>
          <w:spacing w:val="11"/>
          <w:w w:val="101"/>
          <w:sz w:val="42"/>
          <w:szCs w:val="42"/>
        </w:rPr>
        <w:t>O</w:t>
      </w:r>
      <w:r>
        <w:rPr>
          <w:rFonts w:cs="Times New Roman" w:hAnsi="Times New Roman" w:eastAsia="Times New Roman" w:ascii="Times New Roman"/>
          <w:spacing w:val="11"/>
          <w:w w:val="110"/>
          <w:sz w:val="42"/>
          <w:szCs w:val="42"/>
        </w:rPr>
        <w:t>b</w:t>
      </w:r>
      <w:r>
        <w:rPr>
          <w:rFonts w:cs="Times New Roman" w:hAnsi="Times New Roman" w:eastAsia="Times New Roman" w:ascii="Times New Roman"/>
          <w:spacing w:val="11"/>
          <w:w w:val="73"/>
          <w:sz w:val="42"/>
          <w:szCs w:val="42"/>
        </w:rPr>
        <w:t>j</w:t>
      </w:r>
      <w:r>
        <w:rPr>
          <w:rFonts w:cs="Times New Roman" w:hAnsi="Times New Roman" w:eastAsia="Times New Roman" w:ascii="Times New Roman"/>
          <w:spacing w:val="11"/>
          <w:w w:val="115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11"/>
          <w:w w:val="113"/>
          <w:sz w:val="42"/>
          <w:szCs w:val="42"/>
        </w:rPr>
        <w:t>c</w:t>
      </w:r>
      <w:r>
        <w:rPr>
          <w:rFonts w:cs="Times New Roman" w:hAnsi="Times New Roman" w:eastAsia="Times New Roman" w:ascii="Times New Roman"/>
          <w:spacing w:val="11"/>
          <w:w w:val="108"/>
          <w:sz w:val="42"/>
          <w:szCs w:val="42"/>
        </w:rPr>
        <w:t>t</w:t>
      </w:r>
      <w:r>
        <w:rPr>
          <w:rFonts w:cs="Times New Roman" w:hAnsi="Times New Roman" w:eastAsia="Times New Roman" w:ascii="Times New Roman"/>
          <w:spacing w:val="11"/>
          <w:w w:val="73"/>
          <w:sz w:val="42"/>
          <w:szCs w:val="42"/>
        </w:rPr>
        <w:t>i</w:t>
      </w:r>
      <w:r>
        <w:rPr>
          <w:rFonts w:cs="Times New Roman" w:hAnsi="Times New Roman" w:eastAsia="Times New Roman" w:ascii="Times New Roman"/>
          <w:spacing w:val="5"/>
          <w:w w:val="96"/>
          <w:sz w:val="42"/>
          <w:szCs w:val="42"/>
        </w:rPr>
        <w:t>v</w:t>
      </w:r>
      <w:r>
        <w:rPr>
          <w:rFonts w:cs="Times New Roman" w:hAnsi="Times New Roman" w:eastAsia="Times New Roman" w:ascii="Times New Roman"/>
          <w:spacing w:val="11"/>
          <w:w w:val="115"/>
          <w:sz w:val="42"/>
          <w:szCs w:val="4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42"/>
          <w:szCs w:val="4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42"/>
          <w:szCs w:val="4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280"/>
        <w:ind w:left="123"/>
      </w:pPr>
      <w:r>
        <w:rPr>
          <w:rFonts w:cs="Times New Roman" w:hAnsi="Times New Roman" w:eastAsia="Times New Roman" w:ascii="Times New Roman"/>
          <w:spacing w:val="11"/>
          <w:w w:val="88"/>
          <w:position w:val="-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121"/>
          <w:position w:val="-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21"/>
          <w:position w:val="-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17"/>
          <w:position w:val="-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position w:val="-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21"/>
          <w:position w:val="-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05"/>
          <w:position w:val="-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1"/>
          <w:w w:val="117"/>
          <w:position w:val="-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07"/>
          <w:position w:val="-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position w:val="-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10"/>
          <w:position w:val="-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94"/>
          <w:position w:val="-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7"/>
          <w:position w:val="-6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1"/>
          <w:w w:val="114"/>
          <w:position w:val="-6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1"/>
          <w:w w:val="110"/>
          <w:position w:val="-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07"/>
          <w:position w:val="-6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94"/>
          <w:position w:val="-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-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719"/>
      </w:pPr>
      <w:r>
        <w:pict>
          <v:group style="position:absolute;margin-left:61pt;margin-top:8.25273pt;width:3.75pt;height:3.74999pt;mso-position-horizontal-relative:page;mso-position-vertical-relative:paragraph;z-index:-2532" coordorigin="1220,165" coordsize="75,75">
            <v:shape style="position:absolute;left:1220;top:165;width:75;height:75" coordorigin="1220,165" coordsize="75,75" path="m1295,203l1295,208,1294,212,1292,217,1290,221,1288,226,1284,229,1281,233,1276,235,1272,237,1267,239,1262,240,1253,240,1248,239,1243,237,1239,235,1234,233,1231,229,1227,226,1225,221,1223,217,1221,212,1220,208,1220,198,1221,193,1223,188,1225,184,1227,180,1231,176,1234,173,1239,170,1243,168,1248,166,1253,165,1262,165,1267,166,1272,168,1276,170,1281,173,1284,176,1288,180,1290,184,1292,188,1294,193,1295,198,1295,20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719"/>
      </w:pPr>
      <w:r>
        <w:pict>
          <v:group style="position:absolute;margin-left:61pt;margin-top:8.95273pt;width:3.75pt;height:3.74999pt;mso-position-horizontal-relative:page;mso-position-vertical-relative:paragraph;z-index:-2531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27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96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9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1319" w:right="509"/>
      </w:pPr>
      <w:r>
        <w:pict>
          <v:group style="position:absolute;margin-left:91pt;margin-top:8.95273pt;width:3.75001pt;height:3.75pt;mso-position-horizontal-relative:page;mso-position-vertical-relative:paragraph;z-index:-2530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1319"/>
      </w:pPr>
      <w:r>
        <w:pict>
          <v:group style="position:absolute;margin-left:91pt;margin-top:4.70273pt;width:3.75001pt;height:3.75pt;mso-position-horizontal-relative:page;mso-position-vertical-relative:paragraph;z-index:-2529" coordorigin="1820,94" coordsize="75,75">
            <v:shape style="position:absolute;left:1820;top:94;width:75;height:75" coordorigin="1820,94" coordsize="75,75" path="m1895,132l1895,137,1894,141,1892,146,1890,150,1888,155,1884,158,1881,162,1876,164,1872,166,1867,168,1862,169,1858,169,1853,169,1848,168,1843,166,1839,164,1834,162,1831,158,1827,155,1825,150,1823,146,1821,141,1820,137,1820,132,1820,127,1821,122,1823,117,1825,113,1827,109,1831,105,1834,102,1839,99,1843,97,1848,95,1853,94,1858,94,1862,94,1867,95,1872,97,1876,99,1881,102,1884,105,1888,109,1890,113,1892,117,1894,122,1895,127,1895,132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6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319"/>
      </w:pP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3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6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1319" w:right="297"/>
      </w:pPr>
      <w:r>
        <w:pict>
          <v:group style="position:absolute;margin-left:91pt;margin-top:8.95273pt;width:3.75001pt;height:3.75pt;mso-position-horizontal-relative:page;mso-position-vertical-relative:paragraph;z-index:-2528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8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1319"/>
      </w:pPr>
      <w:r>
        <w:pict>
          <v:group style="position:absolute;margin-left:91pt;margin-top:4.70273pt;width:3.75001pt;height:3.75pt;mso-position-horizontal-relative:page;mso-position-vertical-relative:paragraph;z-index:-2527" coordorigin="1820,94" coordsize="75,75">
            <v:shape style="position:absolute;left:1820;top:94;width:75;height:75" coordorigin="1820,94" coordsize="75,75" path="m1895,132l1895,137,1894,141,1892,146,1890,150,1888,155,1884,158,1881,162,1876,164,1872,166,1867,168,1862,169,1858,169,1853,169,1848,168,1843,166,1839,164,1834,162,1831,158,1827,155,1825,150,1823,146,1821,141,1820,137,1820,132,1820,127,1821,122,1823,117,1825,113,1827,109,1831,105,1834,102,1839,99,1843,97,1848,95,1853,94,1858,94,1862,94,1867,95,1872,97,1876,99,1881,102,1884,105,1888,109,1890,113,1892,117,1894,122,1895,127,1895,132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7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0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319"/>
      </w:pP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719"/>
      </w:pPr>
      <w:r>
        <w:pict>
          <v:group style="position:absolute;margin-left:61pt;margin-top:8.95273pt;width:3.75pt;height:3.74998pt;mso-position-horizontal-relative:page;mso-position-vertical-relative:paragraph;z-index:-2526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319"/>
      </w:pPr>
      <w:r>
        <w:pict>
          <v:group style="position:absolute;margin-left:91pt;margin-top:8.95273pt;width:3.75001pt;height:3.75pt;mso-position-horizontal-relative:page;mso-position-vertical-relative:paragraph;z-index:-2525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9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319"/>
      </w:pPr>
      <w:r>
        <w:pict>
          <v:group style="position:absolute;margin-left:91pt;margin-top:8.95273pt;width:3.75001pt;height:3.75pt;mso-position-horizontal-relative:page;mso-position-vertical-relative:paragraph;z-index:-2524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319"/>
      </w:pPr>
      <w:r>
        <w:pict>
          <v:group style="position:absolute;margin-left:91pt;margin-top:8.95273pt;width:3.75001pt;height:3.75pt;mso-position-horizontal-relative:page;mso-position-vertical-relative:paragraph;z-index:-2523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919"/>
      </w:pPr>
      <w:r>
        <w:pict>
          <v:group style="position:absolute;margin-left:121pt;margin-top:10.8277pt;width:3.75pt;height:0pt;mso-position-horizontal-relative:page;mso-position-vertical-relative:paragraph;z-index:-2522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11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919"/>
      </w:pPr>
      <w:r>
        <w:pict>
          <v:group style="position:absolute;margin-left:121pt;margin-top:10.8277pt;width:3.75pt;height:0pt;mso-position-horizontal-relative:page;mso-position-vertical-relative:paragraph;z-index:-2521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9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919"/>
      </w:pPr>
      <w:r>
        <w:pict>
          <v:group style="position:absolute;margin-left:121pt;margin-top:10.8277pt;width:3.75pt;height:0pt;mso-position-horizontal-relative:page;mso-position-vertical-relative:paragraph;z-index:-2520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3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2519" w:right="4589" w:hanging="600"/>
      </w:pPr>
      <w:r>
        <w:pict>
          <v:group style="position:absolute;margin-left:121pt;margin-top:10.8277pt;width:3.75pt;height:0pt;mso-position-horizontal-relative:page;mso-position-vertical-relative:paragraph;z-index:-2519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pict>
          <v:group style="position:absolute;margin-left:151pt;margin-top:27.3277pt;width:3.75pt;height:0pt;mso-position-horizontal-relative:page;mso-position-vertical-relative:paragraph;z-index:-2518" coordorigin="3020,547" coordsize="75,0">
            <v:shape style="position:absolute;left:3020;top:547;width:75;height:0" coordorigin="3020,547" coordsize="75,0" path="m3020,547l3095,547e" filled="f" stroked="t" strokeweight="3.85pt" strokecolor="#000000">
              <v:path arrowok="t"/>
            </v:shape>
            <w10:wrap type="none"/>
          </v:group>
        </w:pict>
      </w:r>
      <w:r>
        <w:pict>
          <v:group style="position:absolute;margin-left:151pt;margin-top:43.8277pt;width:3.75pt;height:0pt;mso-position-horizontal-relative:page;mso-position-vertical-relative:paragraph;z-index:-2517" coordorigin="3020,877" coordsize="75,0">
            <v:shape style="position:absolute;left:3020;top:877;width:75;height:0" coordorigin="3020,877" coordsize="75,0" path="m3020,877l3095,87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23"/>
          <w:w w:val="121"/>
          <w:sz w:val="21"/>
          <w:szCs w:val="21"/>
        </w:rPr>
        <w:t> </w:t>
      </w:r>
      <w:hyperlink r:id="rId4">
        <w:r>
          <w:rPr>
            <w:rFonts w:cs="Times New Roman" w:hAnsi="Times New Roman" w:eastAsia="Times New Roman" w:ascii="Times New Roman"/>
            <w:spacing w:val="-11"/>
            <w:w w:val="122"/>
            <w:sz w:val="21"/>
            <w:szCs w:val="21"/>
          </w:rPr>
          <w:t>h</w:t>
        </w:r>
        <w:r>
          <w:rPr>
            <w:rFonts w:cs="Times New Roman" w:hAnsi="Times New Roman" w:eastAsia="Times New Roman" w:ascii="Times New Roman"/>
            <w:spacing w:val="-11"/>
            <w:w w:val="137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-11"/>
            <w:w w:val="137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-11"/>
            <w:w w:val="113"/>
            <w:sz w:val="21"/>
            <w:szCs w:val="21"/>
          </w:rPr>
          <w:t>:</w:t>
        </w:r>
        <w:r>
          <w:rPr>
            <w:rFonts w:cs="Times New Roman" w:hAnsi="Times New Roman" w:eastAsia="Times New Roman" w:ascii="Times New Roman"/>
            <w:spacing w:val="-11"/>
            <w:w w:val="126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-11"/>
            <w:w w:val="126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-16"/>
            <w:w w:val="13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-11"/>
            <w:w w:val="108"/>
            <w:sz w:val="21"/>
            <w:szCs w:val="21"/>
          </w:rPr>
          <w:t>x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-15"/>
            <w:w w:val="119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-11"/>
            <w:w w:val="13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-14"/>
            <w:w w:val="139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-11"/>
            <w:w w:val="139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-11"/>
            <w:w w:val="95"/>
            <w:sz w:val="21"/>
            <w:szCs w:val="21"/>
          </w:rPr>
          <w:t>j</w:t>
        </w:r>
        <w:r>
          <w:rPr>
            <w:rFonts w:cs="Times New Roman" w:hAnsi="Times New Roman" w:eastAsia="Times New Roman" w:ascii="Times New Roman"/>
            <w:spacing w:val="-11"/>
            <w:w w:val="139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-16"/>
            <w:w w:val="125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-11"/>
            <w:w w:val="130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spacing w:val="-11"/>
            <w:w w:val="121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-11"/>
            <w:w w:val="114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26"/>
            <w:sz w:val="21"/>
            <w:szCs w:val="21"/>
          </w:rPr>
          <w:t>/</w:t>
        </w:r>
      </w:hyperlink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23"/>
          <w:w w:val="121"/>
          <w:sz w:val="21"/>
          <w:szCs w:val="21"/>
        </w:rPr>
        <w:t> </w:t>
      </w:r>
      <w:hyperlink r:id="rId5">
        <w:r>
          <w:rPr>
            <w:rFonts w:cs="Times New Roman" w:hAnsi="Times New Roman" w:eastAsia="Times New Roman" w:ascii="Times New Roman"/>
            <w:spacing w:val="-11"/>
            <w:w w:val="122"/>
            <w:sz w:val="21"/>
            <w:szCs w:val="21"/>
          </w:rPr>
          <w:t>h</w:t>
        </w:r>
        <w:r>
          <w:rPr>
            <w:rFonts w:cs="Times New Roman" w:hAnsi="Times New Roman" w:eastAsia="Times New Roman" w:ascii="Times New Roman"/>
            <w:spacing w:val="-11"/>
            <w:w w:val="137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-11"/>
            <w:w w:val="137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-11"/>
            <w:w w:val="113"/>
            <w:sz w:val="21"/>
            <w:szCs w:val="21"/>
          </w:rPr>
          <w:t>:</w:t>
        </w:r>
        <w:r>
          <w:rPr>
            <w:rFonts w:cs="Times New Roman" w:hAnsi="Times New Roman" w:eastAsia="Times New Roman" w:ascii="Times New Roman"/>
            <w:spacing w:val="-11"/>
            <w:w w:val="126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-11"/>
            <w:w w:val="126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-11"/>
            <w:w w:val="120"/>
            <w:sz w:val="21"/>
            <w:szCs w:val="21"/>
          </w:rPr>
          <w:t>u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g</w:t>
        </w:r>
        <w:r>
          <w:rPr>
            <w:rFonts w:cs="Times New Roman" w:hAnsi="Times New Roman" w:eastAsia="Times New Roman" w:ascii="Times New Roman"/>
            <w:spacing w:val="-11"/>
            <w:w w:val="95"/>
            <w:sz w:val="21"/>
            <w:szCs w:val="21"/>
          </w:rPr>
          <w:t>j</w:t>
        </w:r>
        <w:r>
          <w:rPr>
            <w:rFonts w:cs="Times New Roman" w:hAnsi="Times New Roman" w:eastAsia="Times New Roman" w:ascii="Times New Roman"/>
            <w:spacing w:val="-11"/>
            <w:w w:val="139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-16"/>
            <w:w w:val="125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-11"/>
            <w:w w:val="121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-15"/>
            <w:w w:val="119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26"/>
            <w:sz w:val="21"/>
            <w:szCs w:val="21"/>
          </w:rPr>
          <w:t>/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2519"/>
      </w:pPr>
      <w:r>
        <w:pict>
          <v:group style="position:absolute;margin-left:151pt;margin-top:6.57773pt;width:3.75pt;height:0pt;mso-position-horizontal-relative:page;mso-position-vertical-relative:paragraph;z-index:-2516" coordorigin="3020,132" coordsize="75,0">
            <v:shape style="position:absolute;left:3020;top:132;width:75;height:0" coordorigin="3020,132" coordsize="75,0" path="m3020,132l3095,132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6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#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2519"/>
      </w:pPr>
      <w:r>
        <w:pict>
          <v:group style="position:absolute;margin-left:151pt;margin-top:10.8277pt;width:3.75pt;height:0pt;mso-position-horizontal-relative:page;mso-position-vertical-relative:paragraph;z-index:-2515" coordorigin="3020,217" coordsize="75,0">
            <v:shape style="position:absolute;left:3020;top:217;width:75;height:0" coordorigin="3020,217" coordsize="75,0" path="m3020,217l30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2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180"/>
        <w:ind w:left="2519"/>
      </w:pPr>
      <w:r>
        <w:pict>
          <v:group style="position:absolute;margin-left:151pt;margin-top:10.8277pt;width:3.75pt;height:0pt;mso-position-horizontal-relative:page;mso-position-vertical-relative:paragraph;z-index:-2514" coordorigin="3020,217" coordsize="75,0">
            <v:shape style="position:absolute;left:3020;top:217;width:75;height:0" coordorigin="3020,217" coordsize="75,0" path="m3020,217l30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17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position w:val="-4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1"/>
          <w:position w:val="-4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-11"/>
          <w:w w:val="11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4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85"/>
        <w:ind w:left="123"/>
      </w:pPr>
      <w:r>
        <w:rPr>
          <w:rFonts w:cs="Times New Roman" w:hAnsi="Times New Roman" w:eastAsia="Times New Roman" w:ascii="Times New Roman"/>
          <w:spacing w:val="11"/>
          <w:w w:val="9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9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95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11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21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8"/>
          <w:w w:val="13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8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9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20"/>
          <w:w w:val="10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28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16"/>
          <w:w w:val="12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spacing w:val="-16"/>
          <w:w w:val="99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11"/>
          <w:sz w:val="25"/>
          <w:szCs w:val="25"/>
        </w:rPr>
        <w:t>x</w:t>
      </w:r>
      <w:r>
        <w:rPr>
          <w:rFonts w:cs="Times New Roman" w:hAnsi="Times New Roman" w:eastAsia="Times New Roman" w:ascii="Times New Roman"/>
          <w:spacing w:val="-16"/>
          <w:w w:val="128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8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6"/>
          <w:w w:val="12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spacing w:val="-16"/>
          <w:w w:val="12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spacing w:val="0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-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+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$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40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23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  <w:sectPr>
          <w:pgSz w:w="11900" w:h="16840"/>
          <w:pgMar w:top="1000" w:bottom="280" w:left="740" w:right="7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pict>
          <v:group style="position:absolute;margin-left:43pt;margin-top:795pt;width:510pt;height:46.92pt;mso-position-horizontal-relative:page;mso-position-vertical-relative:page;z-index:-2494" coordorigin="860,15900" coordsize="10200,938">
            <v:shape style="position:absolute;left:867;top:15908;width:10185;height:931" coordorigin="867,15908" coordsize="10185,931" path="m11053,15945l11053,16838,868,16838,867,15940,868,15935,870,15931,872,15926,875,15922,878,15918,882,15915,886,15912,891,15910,895,15908,900,15908,11020,15908,11042,15918,11045,15922,11048,15926,11050,15931,11052,15935,11052,15940,11053,15945xe" filled="t" fillcolor="#F7F7F7" stroked="f">
              <v:path arrowok="t"/>
              <v:fill/>
            </v:shape>
            <v:shape style="position:absolute;left:867;top:15908;width:10185;height:931" coordorigin="867,15908" coordsize="10185,931" path="m11053,15945l11052,15940,11052,15935,11050,15931,11048,15926,11045,15922,11042,15918,11038,15915,11034,15912,11029,15910,11025,15908,11020,15908,900,15908,895,15908,891,15910,886,15912,882,15915,878,15918,875,15922,872,15926,870,15931,868,15935,867,15940,868,15945,868,16838,11053,16838,11053,15945xe" filled="f" stroked="t" strokeweight="0.75pt" strokecolor="#CCCCCC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25"/>
          <w:w w:val="12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26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5"/>
          <w:szCs w:val="25"/>
        </w:rPr>
        <w:t>x</w:t>
      </w:r>
      <w:r>
        <w:rPr>
          <w:rFonts w:cs="Times New Roman" w:hAnsi="Times New Roman" w:eastAsia="Times New Roman" w:ascii="Times New Roman"/>
          <w:spacing w:val="-32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spacing w:val="-16"/>
          <w:w w:val="12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8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12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5"/>
          <w:szCs w:val="25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238" w:right="7505"/>
      </w:pPr>
      <w:r>
        <w:pict>
          <v:group style="position:absolute;margin-left:42.575pt;margin-top:42.7527pt;width:255.85pt;height:0.85pt;mso-position-horizontal-relative:page;mso-position-vertical-relative:paragraph;z-index:-2497" coordorigin="852,855" coordsize="5117,17">
            <v:shape style="position:absolute;left:2570;top:864;width:3390;height:0" coordorigin="2570,864" coordsize="3390,0" path="m2570,864l5960,864e" filled="f" stroked="t" strokeweight="0.85pt" strokecolor="#000000">
              <v:path arrowok="t"/>
            </v:shape>
            <v:shape style="position:absolute;left:860;top:864;width:1710;height:0" coordorigin="860,864" coordsize="1710,0" path="m860,864l2570,864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42.575pt;margin-top:18.0027pt;width:255.85pt;height:0.85pt;mso-position-horizontal-relative:page;mso-position-vertical-relative:paragraph;z-index:-2496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2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3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3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10"/>
      </w:pPr>
      <w:r>
        <w:pict>
          <v:group style="position:absolute;margin-left:42.575pt;margin-top:18.0027pt;width:255.85pt;height:0.85pt;mso-position-horizontal-relative:page;mso-position-vertical-relative:paragraph;z-index:-2498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24"/>
      </w:pPr>
      <w:r>
        <w:pict>
          <v:group style="position:absolute;margin-left:42.575pt;margin-top:18.0027pt;width:255.85pt;height:0.85pt;mso-position-horizontal-relative:page;mso-position-vertical-relative:paragraph;z-index:-2499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03"/>
      </w:pPr>
      <w:r>
        <w:pict>
          <v:group style="position:absolute;margin-left:42.575pt;margin-top:42.7527pt;width:255.85pt;height:0.85pt;mso-position-horizontal-relative:page;mso-position-vertical-relative:paragraph;z-index:-2501" coordorigin="852,855" coordsize="5117,17">
            <v:shape style="position:absolute;left:2570;top:864;width:3390;height:0" coordorigin="2570,864" coordsize="3390,0" path="m2570,864l5960,864e" filled="f" stroked="t" strokeweight="0.85pt" strokecolor="#000000">
              <v:path arrowok="t"/>
            </v:shape>
            <v:shape style="position:absolute;left:860;top:864;width:1710;height:0" coordorigin="860,864" coordsize="1710,0" path="m860,864l2570,864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42.575pt;margin-top:18.0027pt;width:255.85pt;height:0.85pt;mso-position-horizontal-relative:page;mso-position-vertical-relative:paragraph;z-index:-2500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83"/>
          <w:sz w:val="21"/>
          <w:szCs w:val="21"/>
        </w:rPr>
        <w:t>{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83"/>
          <w:sz w:val="21"/>
          <w:szCs w:val="21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3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7"/>
          <w:w w:val="13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10"/>
      </w:pPr>
      <w:r>
        <w:pict>
          <v:group style="position:absolute;margin-left:42.575pt;margin-top:18.0027pt;width:255.85pt;height:0.85pt;mso-position-horizontal-relative:page;mso-position-vertical-relative:paragraph;z-index:-2502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$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            </w:t>
      </w:r>
      <w:r>
        <w:rPr>
          <w:rFonts w:cs="Times New Roman" w:hAnsi="Times New Roman" w:eastAsia="Times New Roman" w:ascii="Times New Roman"/>
          <w:spacing w:val="4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46"/>
      </w:pPr>
      <w:r>
        <w:pict>
          <v:group style="position:absolute;margin-left:42.575pt;margin-top:18.0027pt;width:255.85pt;height:0.85pt;mso-position-horizontal-relative:page;mso-position-vertical-relative:paragraph;z-index:-2503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43"/>
      </w:pPr>
      <w:r>
        <w:pict>
          <v:group style="position:absolute;margin-left:42.575pt;margin-top:18.0027pt;width:255.85pt;height:0.85pt;mso-position-horizontal-relative:page;mso-position-vertical-relative:paragraph;z-index:-2504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             </w:t>
      </w:r>
      <w:r>
        <w:rPr>
          <w:rFonts w:cs="Times New Roman" w:hAnsi="Times New Roman" w:eastAsia="Times New Roman" w:ascii="Times New Roman"/>
          <w:spacing w:val="1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491"/>
        <w:ind w:left="359" w:right="5961" w:firstLine="542"/>
      </w:pPr>
      <w:r>
        <w:pict>
          <v:group style="position:absolute;margin-left:42.575pt;margin-top:67.5027pt;width:255.85pt;height:0.85pt;mso-position-horizontal-relative:page;mso-position-vertical-relative:paragraph;z-index:-2507" coordorigin="852,1350" coordsize="5117,17">
            <v:shape style="position:absolute;left:2570;top:1359;width:3390;height:0" coordorigin="2570,1359" coordsize="3390,0" path="m2570,1359l5960,1359e" filled="f" stroked="t" strokeweight="0.85pt" strokecolor="#000000">
              <v:path arrowok="t"/>
            </v:shape>
            <v:shape style="position:absolute;left:860;top:1359;width:1710;height:0" coordorigin="860,1359" coordsize="1710,0" path="m860,1359l2570,1359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42.575pt;margin-top:42.7527pt;width:255.85pt;height:0.85pt;mso-position-horizontal-relative:page;mso-position-vertical-relative:paragraph;z-index:-2506" coordorigin="852,855" coordsize="5117,17">
            <v:shape style="position:absolute;left:2570;top:864;width:3390;height:0" coordorigin="2570,864" coordsize="3390,0" path="m2570,864l5960,864e" filled="f" stroked="t" strokeweight="0.85pt" strokecolor="#000000">
              <v:path arrowok="t"/>
            </v:shape>
            <v:shape style="position:absolute;left:860;top:864;width:1710;height:0" coordorigin="860,864" coordsize="1710,0" path="m860,864l2570,864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42.575pt;margin-top:18.0027pt;width:255.85pt;height:0.85pt;mso-position-horizontal-relative:page;mso-position-vertical-relative:paragraph;z-index:-2505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-2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    </w:t>
      </w:r>
      <w:r>
        <w:rPr>
          <w:rFonts w:cs="Times New Roman" w:hAnsi="Times New Roman" w:eastAsia="Times New Roman" w:ascii="Times New Roman"/>
          <w:spacing w:val="5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"/>
        <w:ind w:left="516" w:right="6454"/>
      </w:pPr>
      <w:r>
        <w:pict>
          <v:group style="position:absolute;margin-left:42.575pt;margin-top:43.2027pt;width:255.85pt;height:0.85pt;mso-position-horizontal-relative:page;mso-position-vertical-relative:paragraph;z-index:-2508" coordorigin="852,864" coordsize="5117,17">
            <v:shape style="position:absolute;left:2570;top:873;width:3390;height:0" coordorigin="2570,873" coordsize="3390,0" path="m2570,873l5960,873e" filled="f" stroked="t" strokeweight="0.85pt" strokecolor="#000000">
              <v:path arrowok="t"/>
            </v:shape>
            <v:shape style="position:absolute;left:860;top:873;width:1710;height:0" coordorigin="860,873" coordsize="1710,0" path="m860,873l2570,873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</w:t>
      </w:r>
      <w:r>
        <w:rPr>
          <w:rFonts w:cs="Times New Roman" w:hAnsi="Times New Roman" w:eastAsia="Times New Roman" w:ascii="Times New Roman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901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92"/>
      </w:pPr>
      <w:r>
        <w:pict>
          <v:group style="position:absolute;margin-left:42.575pt;margin-top:18.0027pt;width:255.85pt;height:0.85pt;mso-position-horizontal-relative:page;mso-position-vertical-relative:paragraph;z-index:-2509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           </w:t>
      </w:r>
      <w:r>
        <w:rPr>
          <w:rFonts w:cs="Times New Roman" w:hAnsi="Times New Roman" w:eastAsia="Times New Roman" w:ascii="Times New Roman"/>
          <w:spacing w:val="55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82"/>
      </w:pPr>
      <w:r>
        <w:pict>
          <v:group style="position:absolute;margin-left:42.575pt;margin-top:18.0027pt;width:255.85pt;height:0.85pt;mso-position-horizontal-relative:page;mso-position-vertical-relative:paragraph;z-index:-2510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            </w:t>
      </w:r>
      <w:r>
        <w:rPr>
          <w:rFonts w:cs="Times New Roman" w:hAnsi="Times New Roman" w:eastAsia="Times New Roman" w:ascii="Times New Roman"/>
          <w:spacing w:val="3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68"/>
      </w:pPr>
      <w:r>
        <w:pict>
          <v:group style="position:absolute;margin-left:42.575pt;margin-top:18.0027pt;width:255.85pt;height:0.85pt;mso-position-horizontal-relative:page;mso-position-vertical-relative:paragraph;z-index:-2511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1"/>
          <w:w w:val="116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             </w:t>
      </w:r>
      <w:r>
        <w:rPr>
          <w:rFonts w:cs="Times New Roman" w:hAnsi="Times New Roman" w:eastAsia="Times New Roman" w:ascii="Times New Roman"/>
          <w:spacing w:val="33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3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80"/>
      </w:pPr>
      <w:r>
        <w:pict>
          <v:group style="position:absolute;margin-left:42.575pt;margin-top:18.0027pt;width:255.85pt;height:0.85pt;mso-position-horizontal-relative:page;mso-position-vertical-relative:paragraph;z-index:-2512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           </w:t>
      </w:r>
      <w:r>
        <w:rPr>
          <w:rFonts w:cs="Times New Roman" w:hAnsi="Times New Roman" w:eastAsia="Times New Roman" w:ascii="Times New Roman"/>
          <w:spacing w:val="5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70"/>
      </w:pPr>
      <w:r>
        <w:pict>
          <v:group style="position:absolute;margin-left:42.575pt;margin-top:18.0027pt;width:255.85pt;height:0.85pt;mso-position-horizontal-relative:page;mso-position-vertical-relative:paragraph;z-index:-2513" coordorigin="852,360" coordsize="5117,17">
            <v:shape style="position:absolute;left:2570;top:369;width:3390;height:0" coordorigin="2570,369" coordsize="3390,0" path="m2570,369l5960,369e" filled="f" stroked="t" strokeweight="0.85pt" strokecolor="#000000">
              <v:path arrowok="t"/>
            </v:shape>
            <v:shape style="position:absolute;left:860;top:369;width:1710;height:0" coordorigin="860,369" coordsize="1710,0" path="m860,369l2570,369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             </w:t>
      </w:r>
      <w:r>
        <w:rPr>
          <w:rFonts w:cs="Times New Roman" w:hAnsi="Times New Roman" w:eastAsia="Times New Roman" w:ascii="Times New Roman"/>
          <w:spacing w:val="1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50"/>
      </w:pP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\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            </w:t>
      </w:r>
      <w:r>
        <w:rPr>
          <w:rFonts w:cs="Times New Roman" w:hAnsi="Times New Roman" w:eastAsia="Times New Roman" w:ascii="Times New Roman"/>
          <w:spacing w:val="54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16"/>
          <w:w w:val="10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spacing w:val="-16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6"/>
          <w:w w:val="12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25"/>
          <w:w w:val="12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26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5"/>
          <w:szCs w:val="25"/>
        </w:rPr>
        <w:t>x</w:t>
      </w:r>
      <w:r>
        <w:rPr>
          <w:rFonts w:cs="Times New Roman" w:hAnsi="Times New Roman" w:eastAsia="Times New Roman" w:ascii="Times New Roman"/>
          <w:spacing w:val="-32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46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spacing w:val="-21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21"/>
          <w:w w:val="114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13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spacing w:val="-16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16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6"/>
          <w:w w:val="128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0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-22"/>
          <w:w w:val="12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26"/>
          <w:w w:val="129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spacing w:val="0"/>
          <w:w w:val="12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43"/>
          <w:w w:val="12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spacing w:val="-21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3"/>
          <w:w w:val="8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8"/>
          <w:w w:val="11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8"/>
          <w:w w:val="114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18"/>
          <w:w w:val="114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18"/>
          <w:w w:val="11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spacing w:val="-25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2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spacing w:val="-16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0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2"/>
          <w:w w:val="12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spacing w:val="-16"/>
          <w:w w:val="11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spacing w:val="-16"/>
          <w:w w:val="11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spacing w:val="0"/>
          <w:w w:val="122"/>
          <w:sz w:val="25"/>
          <w:szCs w:val="25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19"/>
      </w:pPr>
      <w:r>
        <w:pict>
          <v:group style="position:absolute;margin-left:61pt;margin-top:4.55273pt;width:3.75pt;height:3.74993pt;mso-position-horizontal-relative:page;mso-position-vertical-relative:paragraph;z-index:-2493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1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1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position w:val="-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22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9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2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3"/>
          <w:w w:val="12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480"/>
      </w:pPr>
      <w:r>
        <w:pict>
          <v:group style="position:absolute;margin-left:43pt;margin-top:-17.1434pt;width:510pt;height:50.25pt;mso-position-horizontal-relative:page;mso-position-vertical-relative:paragraph;z-index:-2495" coordorigin="860,-343" coordsize="10200,1005">
            <v:shape style="position:absolute;left:867;top:-335;width:10185;height:990" coordorigin="867,-335" coordsize="10185,990" path="m868,617l867,-303,868,-308,870,-312,872,-317,875,-321,878,-324,882,-328,886,-331,891,-333,895,-334,900,-335,11020,-335,11042,-324,11045,-321,11048,-317,11050,-312,11052,-308,11052,-303,11052,622,11020,655,900,655,895,654,891,652,886,650,882,647,878,644,875,640,872,636,870,631,868,627,867,622,868,617xe" filled="t" fillcolor="#F7F7F7" stroked="f">
              <v:path arrowok="t"/>
              <v:fill/>
            </v:shape>
            <v:shape style="position:absolute;left:867;top:-335;width:10185;height:990" coordorigin="867,-335" coordsize="10185,990" path="m868,617l868,-298,867,-303,868,-308,870,-312,872,-317,875,-321,878,-324,882,-328,886,-331,891,-333,895,-334,900,-335,905,-335,11015,-335,11020,-335,11025,-334,11029,-333,11034,-331,11038,-328,11042,-324,11045,-321,11053,-298,11053,617,11015,655,905,655,900,655,895,654,891,652,886,650,882,647,878,644,875,640,872,636,870,631,868,627,867,622,868,617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958A7"/>
          <w:spacing w:val="0"/>
          <w:w w:val="13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regex</w:t>
      </w:r>
      <w:r>
        <w:rPr>
          <w:rFonts w:cs="Gill Sans MT" w:hAnsi="Gill Sans MT" w:eastAsia="Gill Sans MT" w:ascii="Gill Sans MT"/>
          <w:color w:val="4D4D4B"/>
          <w:spacing w:val="39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53"/>
          <w:sz w:val="21"/>
          <w:szCs w:val="21"/>
        </w:rPr>
        <w:t>/pattern/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19"/>
      </w:pPr>
      <w:r>
        <w:pict>
          <v:group style="position:absolute;margin-left:61pt;margin-top:4.55273pt;width:3.75pt;height:3.74993pt;mso-position-horizontal-relative:page;mso-position-vertical-relative:paragraph;z-index:-249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5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74"/>
          <w:sz w:val="21"/>
          <w:szCs w:val="21"/>
        </w:rPr>
        <w:t>i</w:t>
      </w:r>
      <w:r>
        <w:rPr>
          <w:rFonts w:cs="Gill Sans MT" w:hAnsi="Gill Sans MT" w:eastAsia="Gill Sans MT" w:ascii="Gill Sans MT"/>
          <w:color w:val="C8AE74"/>
          <w:spacing w:val="-109"/>
          <w:w w:val="27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1319" w:right="78" w:firstLine="1"/>
      </w:pPr>
      <w:r>
        <w:pict>
          <v:group style="position:absolute;margin-left:91pt;margin-top:8.80273pt;width:3.75001pt;height:3.75pt;mso-position-horizontal-relative:page;mso-position-vertical-relative:paragraph;z-index:-2491" coordorigin="1820,176" coordsize="75,75">
            <v:shape style="position:absolute;left:1820;top:176;width:75;height:75" coordorigin="1820,176" coordsize="75,75" path="m1895,214l1895,219,1894,223,1892,228,1890,232,1888,237,1884,240,1881,244,1876,246,1872,248,1867,250,1862,251,1858,251,1853,251,1848,250,1843,248,1839,246,1834,244,1831,240,1827,237,1825,232,1823,228,1821,223,1820,219,1820,214,1820,209,1821,204,1823,199,1825,195,1827,191,1831,187,1834,184,1839,181,1843,179,1848,177,1853,176,1858,176,1862,176,1867,177,1872,179,1876,181,1881,184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274"/>
          <w:sz w:val="21"/>
          <w:szCs w:val="21"/>
        </w:rPr>
        <w:t>i</w:t>
      </w:r>
      <w:r>
        <w:rPr>
          <w:rFonts w:cs="Gill Sans MT" w:hAnsi="Gill Sans MT" w:eastAsia="Gill Sans MT" w:ascii="Gill Sans MT"/>
          <w:color w:val="C8AE74"/>
          <w:spacing w:val="-109"/>
          <w:w w:val="27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2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9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C8AE74"/>
          <w:spacing w:val="0"/>
          <w:w w:val="167"/>
          <w:sz w:val="21"/>
          <w:szCs w:val="21"/>
        </w:rPr>
        <w:t>/[Hh][Ii]/</w:t>
      </w:r>
      <w:r>
        <w:rPr>
          <w:rFonts w:cs="Gill Sans MT" w:hAnsi="Gill Sans MT" w:eastAsia="Gill Sans MT" w:ascii="Gill Sans MT"/>
          <w:color w:val="C8AE74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7"/>
          <w:sz w:val="21"/>
          <w:szCs w:val="21"/>
        </w:rPr>
        <w:t>h</w:t>
      </w:r>
      <w:r>
        <w:rPr>
          <w:rFonts w:cs="Gill Sans MT" w:hAnsi="Gill Sans MT" w:eastAsia="Gill Sans MT" w:ascii="Gill Sans MT"/>
          <w:color w:val="C8AE74"/>
          <w:spacing w:val="-1"/>
          <w:w w:val="16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6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 w:lineRule="auto" w:line="324"/>
        <w:ind w:left="1319" w:right="66" w:firstLine="1"/>
        <w:sectPr>
          <w:pgSz w:w="11900" w:h="16840"/>
          <w:pgMar w:top="740" w:bottom="280" w:left="740" w:right="780"/>
        </w:sectPr>
      </w:pPr>
      <w:r>
        <w:pict>
          <v:group style="position:absolute;margin-left:91pt;margin-top:4.90273pt;width:3.75001pt;height:3.75pt;mso-position-horizontal-relative:page;mso-position-vertical-relative:paragraph;z-index:-2490" coordorigin="1820,98" coordsize="75,75">
            <v:shape style="position:absolute;left:1820;top:98;width:75;height:75" coordorigin="1820,98" coordsize="75,75" path="m1895,136l1895,141,1894,145,1892,150,1890,154,1888,159,1884,162,1881,166,1876,168,1872,170,1867,172,1862,173,1858,173,1853,173,1848,172,1843,170,1839,168,1834,166,1831,162,1827,159,1825,154,1823,150,1821,145,1820,141,1820,136,1820,131,1821,126,1823,121,1825,117,1827,113,1831,109,1834,106,1839,103,1843,101,1848,99,1853,98,1858,98,1862,98,1867,99,1872,101,1876,103,1881,106,1884,109,1888,113,1890,117,1892,121,1894,126,1895,131,1895,136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g</w:t>
      </w:r>
      <w:r>
        <w:rPr>
          <w:rFonts w:cs="Gill Sans MT" w:hAnsi="Gill Sans MT" w:eastAsia="Gill Sans MT" w:ascii="Gill Sans MT"/>
          <w:color w:val="C8AE74"/>
          <w:spacing w:val="-32"/>
          <w:w w:val="1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6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8"/>
          <w:sz w:val="21"/>
          <w:szCs w:val="21"/>
        </w:rPr>
        <w:t>.replace()</w:t>
      </w:r>
      <w:r>
        <w:rPr>
          <w:rFonts w:cs="Gill Sans MT" w:hAnsi="Gill Sans MT" w:eastAsia="Gill Sans MT" w:ascii="Gill Sans MT"/>
          <w:color w:val="C8AE74"/>
          <w:spacing w:val="-42"/>
          <w:w w:val="15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480"/>
      </w:pPr>
      <w:r>
        <w:pict>
          <v:group style="position:absolute;margin-left:43pt;margin-top:811.5pt;width:510pt;height:30.42pt;mso-position-horizontal-relative:page;mso-position-vertical-relative:page;z-index:-2484" coordorigin="860,16230" coordsize="10200,608">
            <v:shape style="position:absolute;left:867;top:16237;width:10185;height:601" coordorigin="867,16237" coordsize="10185,601" path="m11053,16275l11053,16838,868,16838,867,16270,868,16265,870,16261,872,16256,875,16252,878,16248,882,16245,886,16242,891,16240,895,16238,900,16237,11020,16237,11042,16248,11045,16252,11048,16256,11050,16261,11052,16265,11052,16270,11053,16275xe" filled="t" fillcolor="#F7F7F7" stroked="f">
              <v:path arrowok="t"/>
              <v:fill/>
            </v:shape>
            <v:shape style="position:absolute;left:867;top:16237;width:10185;height:601" coordorigin="867,16237" coordsize="10185,601" path="m11053,16275l11052,16270,11052,16265,11050,16261,11048,16256,11045,16252,11042,16248,11038,16245,11034,16242,11029,16240,11025,16238,11020,16237,900,16237,878,16248,875,16252,872,16256,870,16261,868,16265,867,16270,868,16275,868,16838,11053,16838,11053,1627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607.5pt;width:510pt;height:135.75pt;mso-position-horizontal-relative:page;mso-position-vertical-relative:page;z-index:-2485" coordorigin="860,12150" coordsize="10200,2715">
            <v:shape style="position:absolute;left:867;top:12157;width:10185;height:2700" coordorigin="867,12157" coordsize="10185,2700" path="m868,14820l867,12190,891,12160,895,12158,900,12157,11020,12157,11052,12190,11052,14825,11052,14830,11050,14834,11048,14839,11045,14843,11042,14847,11038,14850,11034,14853,11029,14855,11025,14857,11020,14857,900,14857,895,14857,891,14855,886,14853,882,14850,878,14847,875,14843,872,14839,870,14834,868,14830,867,14825,868,14820xe" filled="t" fillcolor="#F7F7F7" stroked="f">
              <v:path arrowok="t"/>
              <v:fill/>
            </v:shape>
            <v:shape style="position:absolute;left:867;top:12157;width:10185;height:2700" coordorigin="867,12157" coordsize="10185,2700" path="m868,14820l868,12195,867,12190,868,12185,870,12181,872,12176,875,12172,878,12168,882,12165,886,12162,891,12160,895,12158,900,12157,905,12157,11015,12157,11020,12157,11025,12158,11053,12195,11053,14820,11052,14825,11052,14830,11050,14834,11048,14839,11045,14843,11042,14847,11038,14850,11034,14853,11029,14855,11025,14857,11020,14857,11015,14857,905,14857,900,14857,895,14857,891,14855,886,14853,882,14850,878,14847,875,14843,872,14839,870,14834,868,14830,867,14825,868,1482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417.75pt;width:510pt;height:135.75pt;mso-position-horizontal-relative:page;mso-position-vertical-relative:page;z-index:-2486" coordorigin="860,8355" coordsize="10200,2715">
            <v:shape style="position:absolute;left:867;top:8362;width:10185;height:2700" coordorigin="867,8362" coordsize="10185,2700" path="m868,11025l867,8395,878,8373,882,8370,886,8367,891,8365,895,8363,900,8362,11020,8362,11042,8373,11045,8377,11048,8381,11050,8386,11052,8390,11052,8395,11052,11030,11029,11060,11025,11062,11020,11062,900,11062,895,11062,891,11060,886,11058,882,11055,878,11052,875,11048,872,11044,870,11039,868,11035,867,11030,868,11025xe" filled="t" fillcolor="#F7F7F7" stroked="f">
              <v:path arrowok="t"/>
              <v:fill/>
            </v:shape>
            <v:shape style="position:absolute;left:867;top:8362;width:10185;height:2700" coordorigin="867,8362" coordsize="10185,2700" path="m868,11025l868,8400,867,8395,868,8390,870,8386,872,8381,875,8377,878,8373,882,8370,886,8367,891,8365,895,8363,900,8362,905,8362,11015,8362,11020,8362,11025,8363,11029,8365,11034,8367,11038,8370,11042,8373,11045,8377,11053,8400,11053,11025,11029,11060,11025,11062,11020,11062,11015,11062,905,11062,900,11062,895,11062,891,11060,886,11058,882,11055,878,11052,875,11048,872,11044,870,11039,868,11035,867,11030,868,1102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285pt;width:510pt;height:78.75pt;mso-position-horizontal-relative:page;mso-position-vertical-relative:page;z-index:-2487" coordorigin="860,5700" coordsize="10200,1575">
            <v:shape style="position:absolute;left:867;top:5707;width:10185;height:1560" coordorigin="867,5707" coordsize="10185,1560" path="m868,7230l867,5740,878,5718,882,5715,886,5712,891,5710,895,5708,900,5707,11020,5707,11042,5718,11045,5722,11048,5726,11050,5731,11052,5735,11052,5740,11052,7235,11029,7265,11025,7267,11020,7267,900,7267,895,7267,891,7265,886,7263,882,7260,878,7257,875,7253,872,7249,870,7244,868,7240,867,7235,868,7230xe" filled="t" fillcolor="#F7F7F7" stroked="f">
              <v:path arrowok="t"/>
              <v:fill/>
            </v:shape>
            <v:shape style="position:absolute;left:867;top:5707;width:10185;height:1560" coordorigin="867,5707" coordsize="10185,1560" path="m868,7230l868,5745,867,5740,868,5735,870,5731,872,5726,875,5722,878,5718,882,5715,886,5712,891,5710,895,5708,900,5707,905,5707,11015,5707,11020,5707,11025,5708,11029,5710,11034,5712,11038,5715,11042,5718,11045,5722,11053,5745,11053,7230,11029,7265,11025,7267,11020,7267,11015,7267,905,7267,900,7267,895,7267,891,7265,886,7263,882,7260,878,7257,875,7253,872,7249,870,7244,868,7240,867,7235,868,723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123.75pt;width:510pt;height:107.25pt;mso-position-horizontal-relative:page;mso-position-vertical-relative:page;z-index:-2488" coordorigin="860,2475" coordsize="10200,2145">
            <v:shape style="position:absolute;left:867;top:2482;width:10185;height:2130" coordorigin="867,2482" coordsize="10185,2130" path="m868,4575l867,2515,878,2493,882,2490,886,2487,891,2485,895,2483,900,2482,11020,2482,11042,2493,11045,2497,11048,2501,11050,2506,11052,2510,11052,2515,11052,4580,11052,4585,11050,4589,11048,4594,11045,4598,11042,4602,11038,4605,11034,4608,11029,4610,11025,4612,11020,4612,900,4612,895,4612,891,4610,886,4608,882,4605,878,4602,875,4598,872,4594,870,4589,868,4585,867,4580,868,4575xe" filled="t" fillcolor="#F7F7F7" stroked="f">
              <v:path arrowok="t"/>
              <v:fill/>
            </v:shape>
            <v:shape style="position:absolute;left:867;top:2482;width:10185;height:2130" coordorigin="867,2482" coordsize="10185,2130" path="m868,4575l868,2520,867,2515,868,2510,870,2506,872,2501,875,2497,878,2493,882,2490,886,2487,891,2485,895,2483,900,2482,905,2482,11015,2482,11020,2482,11025,2483,11029,2485,11034,2487,11038,2490,11042,2493,11045,2497,11053,2520,11053,4575,11052,4580,11052,4585,11050,4589,11048,4594,11045,4598,11042,4602,11038,4605,11034,4608,11029,4610,11025,4612,11020,4612,11015,4612,905,4612,900,4612,895,4612,891,4610,886,4608,882,4605,878,4602,875,4598,872,4594,870,4589,868,4585,867,4580,868,457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23.25pt;width:510pt;height:63pt;mso-position-horizontal-relative:page;mso-position-vertical-relative:page;z-index:-2489" coordorigin="860,465" coordsize="10200,1260">
            <v:shape style="position:absolute;left:867;top:472;width:10185;height:1245" coordorigin="867,472" coordsize="10185,1245" path="m868,1680l867,505,868,500,870,496,872,491,875,487,878,483,882,480,886,477,891,475,895,473,900,472,11020,472,11042,483,11045,487,11048,491,11050,496,11052,500,11052,505,11052,1685,11029,1715,11025,1717,11020,1717,900,1717,895,1717,891,1715,886,1713,882,1710,878,1707,875,1703,872,1699,870,1694,868,1690,867,1685,868,1680xe" filled="t" fillcolor="#F7F7F7" stroked="f">
              <v:path arrowok="t"/>
              <v:fill/>
            </v:shape>
            <v:shape style="position:absolute;left:867;top:472;width:10185;height:1245" coordorigin="867,472" coordsize="10185,1245" path="m868,1680l868,510,867,505,868,500,870,496,872,491,875,487,878,483,882,480,886,477,891,475,895,473,900,472,905,472,11015,472,11020,472,11025,473,11029,475,11034,477,11038,480,11042,483,11045,487,11053,510,11053,1680,11029,1715,11025,1717,11020,1717,11015,1717,905,1717,900,1717,895,1717,891,1715,886,1713,882,1710,878,1707,875,1703,872,1699,870,1694,868,1690,867,1685,868,168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958A7"/>
          <w:spacing w:val="0"/>
          <w:w w:val="13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regex</w:t>
      </w:r>
      <w:r>
        <w:rPr>
          <w:rFonts w:cs="Gill Sans MT" w:hAnsi="Gill Sans MT" w:eastAsia="Gill Sans MT" w:ascii="Gill Sans MT"/>
          <w:color w:val="4D4D4B"/>
          <w:spacing w:val="39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58"/>
          <w:sz w:val="21"/>
          <w:szCs w:val="21"/>
        </w:rPr>
        <w:t>/pattern/gi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19"/>
      </w:pPr>
      <w:r>
        <w:pict>
          <v:group style="position:absolute;margin-left:61pt;margin-top:4.55273pt;width:3.75pt;height:3.74985pt;mso-position-horizontal-relative:page;mso-position-vertical-relative:paragraph;z-index:-2483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76"/>
          <w:sz w:val="21"/>
          <w:szCs w:val="21"/>
        </w:rPr>
        <w:t>.test()</w:t>
      </w:r>
      <w:r>
        <w:rPr>
          <w:rFonts w:cs="Gill Sans MT" w:hAnsi="Gill Sans MT" w:eastAsia="Gill Sans MT" w:ascii="Gill Sans MT"/>
          <w:color w:val="C8AE74"/>
          <w:spacing w:val="-52"/>
          <w:w w:val="17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9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32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pattern</w:t>
      </w:r>
      <w:r>
        <w:rPr>
          <w:rFonts w:cs="Gill Sans MT" w:hAnsi="Gill Sans MT" w:eastAsia="Gill Sans MT" w:ascii="Gill Sans MT"/>
          <w:color w:val="4D4D4B"/>
          <w:spacing w:val="64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53"/>
          <w:sz w:val="21"/>
          <w:szCs w:val="21"/>
        </w:rPr>
        <w:t>/pattern/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480" w:right="1332"/>
      </w:pPr>
      <w:r>
        <w:rPr>
          <w:rFonts w:cs="Gill Sans MT" w:hAnsi="Gill Sans MT" w:eastAsia="Gill Sans MT" w:ascii="Gill Sans MT"/>
          <w:color w:val="F5861F"/>
          <w:spacing w:val="0"/>
          <w:w w:val="154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.log(pattern.test(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'this</w:t>
      </w:r>
      <w:r>
        <w:rPr>
          <w:rFonts w:cs="Gill Sans MT" w:hAnsi="Gill Sans MT" w:eastAsia="Gill Sans MT" w:ascii="Gill Sans MT"/>
          <w:color w:val="708B00"/>
          <w:spacing w:val="8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pattern</w:t>
      </w:r>
      <w:r>
        <w:rPr>
          <w:rFonts w:cs="Gill Sans MT" w:hAnsi="Gill Sans MT" w:eastAsia="Gill Sans MT" w:ascii="Gill Sans MT"/>
          <w:color w:val="708B00"/>
          <w:spacing w:val="-38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708B00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plaid'</w:t>
      </w: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));</w:t>
      </w:r>
      <w:r>
        <w:rPr>
          <w:rFonts w:cs="Gill Sans MT" w:hAnsi="Gill Sans MT" w:eastAsia="Gill Sans MT" w:ascii="Gill Sans MT"/>
          <w:color w:val="4D4D4B"/>
          <w:spacing w:val="-80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9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29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8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.log(pattern.test(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'THIS</w:t>
      </w:r>
      <w:r>
        <w:rPr>
          <w:rFonts w:cs="Gill Sans MT" w:hAnsi="Gill Sans MT" w:eastAsia="Gill Sans MT" w:ascii="Gill Sans MT"/>
          <w:color w:val="708B00"/>
          <w:spacing w:val="5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PATTERN</w:t>
      </w:r>
      <w:r>
        <w:rPr>
          <w:rFonts w:cs="Gill Sans MT" w:hAnsi="Gill Sans MT" w:eastAsia="Gill Sans MT" w:ascii="Gill Sans MT"/>
          <w:color w:val="708B00"/>
          <w:spacing w:val="5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0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708B00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6"/>
          <w:sz w:val="21"/>
          <w:szCs w:val="21"/>
        </w:rPr>
        <w:t>PLAID'</w:t>
      </w:r>
      <w:r>
        <w:rPr>
          <w:rFonts w:cs="Gill Sans MT" w:hAnsi="Gill Sans MT" w:eastAsia="Gill Sans MT" w:ascii="Gill Sans MT"/>
          <w:color w:val="4D4D4B"/>
          <w:spacing w:val="0"/>
          <w:w w:val="206"/>
          <w:sz w:val="21"/>
          <w:szCs w:val="21"/>
        </w:rPr>
        <w:t>));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8E8F8B"/>
          <w:spacing w:val="70"/>
          <w:w w:val="16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(case-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sensitive)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19"/>
      </w:pPr>
      <w:r>
        <w:pict>
          <v:group style="position:absolute;margin-left:61pt;margin-top:4.55273pt;width:3.75pt;height:3.74985pt;mso-position-horizontal-relative:page;mso-position-vertical-relative:paragraph;z-index:-248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8"/>
          <w:sz w:val="21"/>
          <w:szCs w:val="21"/>
        </w:rPr>
        <w:t>.replace()</w:t>
      </w:r>
      <w:r>
        <w:rPr>
          <w:rFonts w:cs="Gill Sans MT" w:hAnsi="Gill Sans MT" w:eastAsia="Gill Sans MT" w:ascii="Gill Sans MT"/>
          <w:color w:val="C8AE74"/>
          <w:spacing w:val="-42"/>
          <w:w w:val="15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2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719"/>
      </w:pP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4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s</w:t>
      </w:r>
      <w:r>
        <w:rPr>
          <w:rFonts w:cs="Gill Sans MT" w:hAnsi="Gill Sans MT" w:eastAsia="Gill Sans MT" w:ascii="Gill Sans MT"/>
          <w:color w:val="4D4D4B"/>
          <w:spacing w:val="49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2"/>
          <w:sz w:val="21"/>
          <w:szCs w:val="21"/>
        </w:rPr>
        <w:t>'An</w:t>
      </w:r>
      <w:r>
        <w:rPr>
          <w:rFonts w:cs="Gill Sans MT" w:hAnsi="Gill Sans MT" w:eastAsia="Gill Sans MT" w:ascii="Gill Sans MT"/>
          <w:color w:val="708B00"/>
          <w:spacing w:val="52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2"/>
          <w:sz w:val="21"/>
          <w:szCs w:val="21"/>
        </w:rPr>
        <w:t>Advancing</w:t>
      </w:r>
      <w:r>
        <w:rPr>
          <w:rFonts w:cs="Gill Sans MT" w:hAnsi="Gill Sans MT" w:eastAsia="Gill Sans MT" w:ascii="Gill Sans MT"/>
          <w:color w:val="708B00"/>
          <w:spacing w:val="41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Aardvark'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replaced</w:t>
      </w:r>
      <w:r>
        <w:rPr>
          <w:rFonts w:cs="Gill Sans MT" w:hAnsi="Gill Sans MT" w:eastAsia="Gill Sans MT" w:ascii="Gill Sans MT"/>
          <w:color w:val="4D4D4B"/>
          <w:spacing w:val="61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s.replace(</w:t>
      </w:r>
      <w:r>
        <w:rPr>
          <w:rFonts w:cs="Gill Sans MT" w:hAnsi="Gill Sans MT" w:eastAsia="Gill Sans MT" w:ascii="Gill Sans MT"/>
          <w:color w:val="C72829"/>
          <w:spacing w:val="0"/>
          <w:w w:val="184"/>
          <w:sz w:val="21"/>
          <w:szCs w:val="21"/>
        </w:rPr>
        <w:t>/a/gi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6"/>
          <w:sz w:val="21"/>
          <w:szCs w:val="21"/>
        </w:rPr>
        <w:t>'X'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F5861F"/>
          <w:spacing w:val="0"/>
          <w:w w:val="149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.log(replaced);</w:t>
      </w:r>
      <w:r>
        <w:rPr>
          <w:rFonts w:cs="Gill Sans MT" w:hAnsi="Gill Sans MT" w:eastAsia="Gill Sans MT" w:ascii="Gill Sans MT"/>
          <w:color w:val="4D4D4B"/>
          <w:spacing w:val="44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Xn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6"/>
          <w:sz w:val="21"/>
          <w:szCs w:val="21"/>
        </w:rPr>
        <w:t>XdvXncing</w:t>
      </w:r>
      <w:r>
        <w:rPr>
          <w:rFonts w:cs="Gill Sans MT" w:hAnsi="Gill Sans MT" w:eastAsia="Gill Sans MT" w:ascii="Gill Sans MT"/>
          <w:color w:val="8E8F8B"/>
          <w:spacing w:val="0"/>
          <w:w w:val="11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8"/>
          <w:w w:val="11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6"/>
          <w:sz w:val="21"/>
          <w:szCs w:val="21"/>
        </w:rPr>
        <w:t>XXrdvXrk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719" w:right="66"/>
      </w:pPr>
      <w:r>
        <w:pict>
          <v:group style="position:absolute;margin-left:61pt;margin-top:4.55273pt;width:3.75pt;height:3.74985pt;mso-position-horizontal-relative:page;mso-position-vertical-relative:paragraph;z-index:-2481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8"/>
          <w:sz w:val="21"/>
          <w:szCs w:val="21"/>
        </w:rPr>
        <w:t>.replace()</w:t>
      </w:r>
      <w:r>
        <w:rPr>
          <w:rFonts w:cs="Gill Sans MT" w:hAnsi="Gill Sans MT" w:eastAsia="Gill Sans MT" w:ascii="Gill Sans MT"/>
          <w:color w:val="C8AE74"/>
          <w:spacing w:val="-42"/>
          <w:w w:val="15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2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let</w:t>
      </w:r>
      <w:r>
        <w:rPr>
          <w:rFonts w:cs="Gill Sans MT" w:hAnsi="Gill Sans MT" w:eastAsia="Gill Sans MT" w:ascii="Gill Sans MT"/>
          <w:color w:val="8958A7"/>
          <w:spacing w:val="79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index</w:t>
      </w:r>
      <w:r>
        <w:rPr>
          <w:rFonts w:cs="Gill Sans MT" w:hAnsi="Gill Sans MT" w:eastAsia="Gill Sans MT" w:ascii="Gill Sans MT"/>
          <w:color w:val="4D4D4B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4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s</w:t>
      </w:r>
      <w:r>
        <w:rPr>
          <w:rFonts w:cs="Gill Sans MT" w:hAnsi="Gill Sans MT" w:eastAsia="Gill Sans MT" w:ascii="Gill Sans MT"/>
          <w:color w:val="4D4D4B"/>
          <w:spacing w:val="49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2"/>
          <w:sz w:val="21"/>
          <w:szCs w:val="21"/>
        </w:rPr>
        <w:t>'An</w:t>
      </w:r>
      <w:r>
        <w:rPr>
          <w:rFonts w:cs="Gill Sans MT" w:hAnsi="Gill Sans MT" w:eastAsia="Gill Sans MT" w:ascii="Gill Sans MT"/>
          <w:color w:val="708B00"/>
          <w:spacing w:val="52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2"/>
          <w:sz w:val="21"/>
          <w:szCs w:val="21"/>
        </w:rPr>
        <w:t>Advancing</w:t>
      </w:r>
      <w:r>
        <w:rPr>
          <w:rFonts w:cs="Gill Sans MT" w:hAnsi="Gill Sans MT" w:eastAsia="Gill Sans MT" w:ascii="Gill Sans MT"/>
          <w:color w:val="708B00"/>
          <w:spacing w:val="41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Aardvark'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replaced</w:t>
      </w:r>
      <w:r>
        <w:rPr>
          <w:rFonts w:cs="Gill Sans MT" w:hAnsi="Gill Sans MT" w:eastAsia="Gill Sans MT" w:ascii="Gill Sans MT"/>
          <w:color w:val="4D4D4B"/>
          <w:spacing w:val="61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s.replace(</w:t>
      </w:r>
      <w:r>
        <w:rPr>
          <w:rFonts w:cs="Gill Sans MT" w:hAnsi="Gill Sans MT" w:eastAsia="Gill Sans MT" w:ascii="Gill Sans MT"/>
          <w:color w:val="C72829"/>
          <w:spacing w:val="0"/>
          <w:w w:val="184"/>
          <w:sz w:val="21"/>
          <w:szCs w:val="21"/>
        </w:rPr>
        <w:t>/a/gi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(match)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index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+=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48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958A7"/>
          <w:spacing w:val="-1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index;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F5861F"/>
          <w:spacing w:val="0"/>
          <w:w w:val="149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.log(replaced);</w:t>
      </w:r>
      <w:r>
        <w:rPr>
          <w:rFonts w:cs="Gill Sans MT" w:hAnsi="Gill Sans MT" w:eastAsia="Gill Sans MT" w:ascii="Gill Sans MT"/>
          <w:color w:val="4D4D4B"/>
          <w:spacing w:val="44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1n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2dv3ncing</w:t>
      </w:r>
      <w:r>
        <w:rPr>
          <w:rFonts w:cs="Gill Sans MT" w:hAnsi="Gill Sans MT" w:eastAsia="Gill Sans MT" w:ascii="Gill Sans MT"/>
          <w:color w:val="8E8F8B"/>
          <w:spacing w:val="7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45rdv6rk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719" w:right="72"/>
      </w:pPr>
      <w:r>
        <w:pict>
          <v:group style="position:absolute;margin-left:61pt;margin-top:4.55273pt;width:3.75pt;height:3.74985pt;mso-position-horizontal-relative:page;mso-position-vertical-relative:paragraph;z-index:-2480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5"/>
          <w:sz w:val="21"/>
          <w:szCs w:val="21"/>
        </w:rPr>
        <w:t>.search()</w:t>
      </w:r>
      <w:r>
        <w:rPr>
          <w:rFonts w:cs="Gill Sans MT" w:hAnsi="Gill Sans MT" w:eastAsia="Gill Sans MT" w:ascii="Gill Sans MT"/>
          <w:color w:val="C8AE74"/>
          <w:spacing w:val="-40"/>
          <w:w w:val="15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1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5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66"/>
          <w:sz w:val="21"/>
          <w:szCs w:val="21"/>
        </w:rPr>
        <w:t>let</w:t>
      </w:r>
      <w:r>
        <w:rPr>
          <w:rFonts w:cs="Gill Sans MT" w:hAnsi="Gill Sans MT" w:eastAsia="Gill Sans MT" w:ascii="Gill Sans MT"/>
          <w:color w:val="8958A7"/>
          <w:spacing w:val="49"/>
          <w:w w:val="16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6"/>
          <w:sz w:val="21"/>
          <w:szCs w:val="21"/>
        </w:rPr>
        <w:t>test</w:t>
      </w:r>
      <w:r>
        <w:rPr>
          <w:rFonts w:cs="Gill Sans MT" w:hAnsi="Gill Sans MT" w:eastAsia="Gill Sans MT" w:ascii="Gill Sans MT"/>
          <w:color w:val="4D4D4B"/>
          <w:spacing w:val="1"/>
          <w:w w:val="16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'this'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83"/>
          <w:sz w:val="21"/>
          <w:szCs w:val="21"/>
        </w:rPr>
        <w:t>'that'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0"/>
          <w:sz w:val="21"/>
          <w:szCs w:val="21"/>
        </w:rPr>
        <w:t>'the</w:t>
      </w:r>
      <w:r>
        <w:rPr>
          <w:rFonts w:cs="Gill Sans MT" w:hAnsi="Gill Sans MT" w:eastAsia="Gill Sans MT" w:ascii="Gill Sans MT"/>
          <w:color w:val="708B00"/>
          <w:spacing w:val="3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7"/>
          <w:sz w:val="21"/>
          <w:szCs w:val="21"/>
        </w:rPr>
        <w:t>other'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'and</w:t>
      </w:r>
      <w:r>
        <w:rPr>
          <w:rFonts w:cs="Gill Sans MT" w:hAnsi="Gill Sans MT" w:eastAsia="Gill Sans MT" w:ascii="Gill Sans MT"/>
          <w:color w:val="708B00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84"/>
          <w:sz w:val="21"/>
          <w:szCs w:val="21"/>
        </w:rPr>
        <w:t>this?'</w:t>
      </w: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];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64"/>
          <w:sz w:val="21"/>
          <w:szCs w:val="21"/>
        </w:rPr>
        <w:t>let</w:t>
      </w:r>
      <w:r>
        <w:rPr>
          <w:rFonts w:cs="Gill Sans MT" w:hAnsi="Gill Sans MT" w:eastAsia="Gill Sans MT" w:ascii="Gill Sans MT"/>
          <w:color w:val="8958A7"/>
          <w:spacing w:val="55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indices</w:t>
      </w:r>
      <w:r>
        <w:rPr>
          <w:rFonts w:cs="Gill Sans MT" w:hAnsi="Gill Sans MT" w:eastAsia="Gill Sans MT" w:ascii="Gill Sans MT"/>
          <w:color w:val="4D4D4B"/>
          <w:spacing w:val="-33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test.map(</w:t>
      </w:r>
      <w:r>
        <w:rPr>
          <w:rFonts w:cs="Gill Sans MT" w:hAnsi="Gill Sans MT" w:eastAsia="Gill Sans MT" w:ascii="Gill Sans MT"/>
          <w:color w:val="8958A7"/>
          <w:spacing w:val="0"/>
          <w:w w:val="144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8958A7"/>
          <w:spacing w:val="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25"/>
          <w:sz w:val="21"/>
          <w:szCs w:val="21"/>
        </w:rPr>
        <w:t>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953" w:firstLine="25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search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returning</w:t>
      </w:r>
      <w:r>
        <w:rPr>
          <w:rFonts w:cs="Gill Sans MT" w:hAnsi="Gill Sans MT" w:eastAsia="Gill Sans MT" w:ascii="Gill Sans MT"/>
          <w:color w:val="8E8F8B"/>
          <w:spacing w:val="26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1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index</w:t>
      </w:r>
      <w:r>
        <w:rPr>
          <w:rFonts w:cs="Gill Sans MT" w:hAnsi="Gill Sans MT" w:eastAsia="Gill Sans MT" w:ascii="Gill Sans MT"/>
          <w:color w:val="8E8F8B"/>
          <w:spacing w:val="-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5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starts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1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match,</w:t>
      </w:r>
      <w:r>
        <w:rPr>
          <w:rFonts w:cs="Gill Sans MT" w:hAnsi="Gill Sans MT" w:eastAsia="Gill Sans MT" w:ascii="Gill Sans MT"/>
          <w:color w:val="8E8F8B"/>
          <w:spacing w:val="-26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or</w:t>
      </w:r>
      <w:r>
        <w:rPr>
          <w:rFonts w:cs="Gill Sans MT" w:hAnsi="Gill Sans MT" w:eastAsia="Gill Sans MT" w:ascii="Gill Sans MT"/>
          <w:color w:val="8E8F8B"/>
          <w:spacing w:val="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-1</w:t>
      </w:r>
      <w:r>
        <w:rPr>
          <w:rFonts w:cs="Gill Sans MT" w:hAnsi="Gill Sans MT" w:eastAsia="Gill Sans MT" w:ascii="Gill Sans MT"/>
          <w:color w:val="8E8F8B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found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38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958A7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e.search(</w:t>
      </w:r>
      <w:r>
        <w:rPr>
          <w:rFonts w:cs="Gill Sans MT" w:hAnsi="Gill Sans MT" w:eastAsia="Gill Sans MT" w:ascii="Gill Sans MT"/>
          <w:color w:val="C72829"/>
          <w:spacing w:val="0"/>
          <w:w w:val="175"/>
          <w:sz w:val="21"/>
          <w:szCs w:val="21"/>
        </w:rPr>
        <w:t>/(this)|(that)/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77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[0,</w:t>
      </w:r>
      <w:r>
        <w:rPr>
          <w:rFonts w:cs="Gill Sans MT" w:hAnsi="Gill Sans MT" w:eastAsia="Gill Sans MT" w:ascii="Gill Sans MT"/>
          <w:color w:val="8E8F8B"/>
          <w:spacing w:val="24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0,</w:t>
      </w:r>
      <w:r>
        <w:rPr>
          <w:rFonts w:cs="Gill Sans MT" w:hAnsi="Gill Sans MT" w:eastAsia="Gill Sans MT" w:ascii="Gill Sans MT"/>
          <w:color w:val="8E8F8B"/>
          <w:spacing w:val="19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-1,</w:t>
      </w:r>
      <w:r>
        <w:rPr>
          <w:rFonts w:cs="Gill Sans MT" w:hAnsi="Gill Sans MT" w:eastAsia="Gill Sans MT" w:ascii="Gill Sans MT"/>
          <w:color w:val="8E8F8B"/>
          <w:spacing w:val="28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4]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F5861F"/>
          <w:w w:val="135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w w:val="167"/>
          <w:sz w:val="21"/>
          <w:szCs w:val="21"/>
        </w:rPr>
        <w:t>.log(indices);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4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spacing w:val="-16"/>
          <w:w w:val="12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spacing w:val="-16"/>
          <w:w w:val="99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spacing w:val="-16"/>
          <w:w w:val="99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spacing w:val="-16"/>
          <w:w w:val="15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-16"/>
          <w:w w:val="12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6"/>
          <w:w w:val="13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563" w:right="6778"/>
        <w:sectPr>
          <w:pgSz w:w="11900" w:h="16840"/>
          <w:pgMar w:top="1000" w:bottom="280" w:left="740" w:right="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7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1"/>
        <w:ind w:left="393"/>
      </w:pPr>
      <w:r>
        <w:pict>
          <v:group style="position:absolute;margin-left:73pt;margin-top:733.5pt;width:480pt;height:50.25pt;mso-position-horizontal-relative:page;mso-position-vertical-relative:page;z-index:-2476" coordorigin="1460,14670" coordsize="9600,1005">
            <v:shape style="position:absolute;left:1467;top:14677;width:9585;height:990" coordorigin="1467,14677" coordsize="9585,990" path="m1468,15630l1467,14710,1468,14705,1470,14701,1472,14696,1475,14692,1478,14688,1482,14685,1486,14682,1491,14680,1495,14678,1500,14677,11020,14677,11042,14688,11045,14692,11048,14696,11050,14701,11052,14705,11052,14710,11052,15635,11020,15667,1500,15667,1467,15635,1468,15630xe" filled="t" fillcolor="#F7F7F7" stroked="f">
              <v:path arrowok="t"/>
              <v:fill/>
            </v:shape>
            <v:shape style="position:absolute;left:1467;top:14677;width:9585;height:990" coordorigin="1467,14677" coordsize="9585,990" path="m1468,15630l1468,14715,1467,14710,1468,14705,1470,14701,1472,14696,1475,14692,1478,14688,1482,14685,1486,14682,1491,14680,1495,14678,1500,14677,1505,14677,11015,14677,11020,14677,11025,14678,11029,14680,11034,14682,11038,14685,11042,14688,11045,14692,11053,14715,11053,15630,11015,15667,1505,15667,1467,15635,1468,1563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604.5pt;width:510pt;height:64.5pt;mso-position-horizontal-relative:page;mso-position-vertical-relative:page;z-index:-2477" coordorigin="860,12090" coordsize="10200,1290">
            <v:shape style="position:absolute;left:867;top:12097;width:10185;height:1275" coordorigin="867,12097" coordsize="10185,1275" path="m868,13335l867,12130,878,12108,882,12105,886,12102,891,12100,895,12098,900,12097,11020,12097,11042,12108,11045,12112,11048,12116,11050,12121,11052,12125,11052,12130,11052,13340,11020,13372,900,13372,870,13349,868,13345,867,13340,868,13335xe" filled="t" fillcolor="#F7F7F7" stroked="f">
              <v:path arrowok="t"/>
              <v:fill/>
            </v:shape>
            <v:shape style="position:absolute;left:867;top:12097;width:10185;height:1275" coordorigin="867,12097" coordsize="10185,1275" path="m868,13335l868,12135,867,12130,868,12125,870,12121,872,12116,875,12112,878,12108,882,12105,886,12102,891,12100,895,12098,900,12097,905,12097,11015,12097,11020,12097,11025,12098,11029,12100,11034,12102,11038,12105,11042,12108,11045,12112,11053,12135,11053,13335,11015,13372,905,13372,870,13349,868,13345,867,13340,868,1333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459.75pt;width:510pt;height:107.25pt;mso-position-horizontal-relative:page;mso-position-vertical-relative:page;z-index:-2478" coordorigin="860,9195" coordsize="10200,2145">
            <v:shape style="position:absolute;left:867;top:9202;width:10185;height:2130" coordorigin="867,9202" coordsize="10185,2130" path="m868,11295l867,9235,868,9230,870,9226,872,9221,875,9217,878,9213,882,9210,886,9207,891,9205,895,9203,900,9202,11020,9202,11042,9213,11045,9217,11048,9221,11050,9226,11052,9230,11052,9235,11052,11300,11052,11305,11050,11309,11048,11314,11045,11318,11042,11322,11038,11325,11034,11328,11029,11330,11025,11332,11020,11332,900,11332,895,11332,891,11330,886,11328,882,11325,878,11322,875,11318,872,11314,870,11309,868,11305,867,11300,868,11295xe" filled="t" fillcolor="#F7F7F7" stroked="f">
              <v:path arrowok="t"/>
              <v:fill/>
            </v:shape>
            <v:shape style="position:absolute;left:867;top:9202;width:10185;height:2130" coordorigin="867,9202" coordsize="10185,2130" path="m868,11295l868,9240,867,9235,868,9230,870,9226,872,9221,875,9217,878,9213,882,9210,886,9207,891,9205,895,9203,900,9202,905,9202,11015,9202,11020,9202,11025,9203,11029,9205,11034,9207,11038,9210,11042,9213,11045,9217,11048,9221,11050,9226,11052,9230,11052,9235,11053,9240,11053,11295,11052,11300,11052,11305,11050,11309,11048,11314,11045,11318,11042,11322,11038,11325,11034,11328,11029,11330,11025,11332,11020,11332,11015,11332,905,11332,900,11332,895,11332,891,11330,886,11328,882,11325,878,11322,875,11318,872,11314,870,11309,868,11305,867,11300,868,1129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39.7499pt;width:510pt;height:93pt;mso-position-horizontal-relative:page;mso-position-vertical-relative:page;z-index:-2479" coordorigin="860,795" coordsize="10200,1860">
            <v:shape style="position:absolute;left:867;top:802;width:10185;height:1845" coordorigin="867,802" coordsize="10185,1845" path="m868,2610l867,835,868,830,870,826,872,821,875,817,878,813,882,810,886,807,891,805,895,803,900,802,11020,802,11042,813,11045,817,11048,821,11050,826,11052,830,11052,835,11052,2615,11020,2647,900,2647,867,2615,868,2610xe" filled="t" fillcolor="#F7F7F7" stroked="f">
              <v:path arrowok="t"/>
              <v:fill/>
            </v:shape>
            <v:shape style="position:absolute;left:867;top:802;width:10185;height:1845" coordorigin="867,802" coordsize="10185,1845" path="m868,2610l868,840,867,835,868,830,870,826,872,821,875,817,878,813,882,810,886,807,891,805,895,803,900,802,905,802,11015,802,11020,802,11025,803,11029,805,11034,807,11038,810,11042,813,11045,817,11053,840,11053,2610,11015,2647,905,2647,867,2615,868,261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foo://example.com:8042/over/there?name=ferret#nose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393"/>
      </w:pPr>
      <w:r>
        <w:rPr>
          <w:rFonts w:cs="Gill Sans MT" w:hAnsi="Gill Sans MT" w:eastAsia="Gill Sans MT" w:ascii="Gill Sans MT"/>
          <w:color w:val="4D4D4B"/>
          <w:spacing w:val="0"/>
          <w:w w:val="162"/>
          <w:position w:val="-1"/>
          <w:sz w:val="21"/>
          <w:szCs w:val="21"/>
        </w:rPr>
        <w:t>\_/</w:t>
      </w:r>
      <w:r>
        <w:rPr>
          <w:rFonts w:cs="Gill Sans MT" w:hAnsi="Gill Sans MT" w:eastAsia="Gill Sans MT" w:ascii="Gill Sans MT"/>
          <w:color w:val="4D4D4B"/>
          <w:spacing w:val="0"/>
          <w:w w:val="162"/>
          <w:position w:val="-1"/>
          <w:sz w:val="21"/>
          <w:szCs w:val="21"/>
        </w:rPr>
        <w:t>   </w:t>
      </w:r>
      <w:r>
        <w:rPr>
          <w:rFonts w:cs="Gill Sans MT" w:hAnsi="Gill Sans MT" w:eastAsia="Gill Sans MT" w:ascii="Gill Sans MT"/>
          <w:color w:val="4D4D4B"/>
          <w:spacing w:val="2"/>
          <w:w w:val="162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\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  <w:u w:val="single" w:color="4D4D4B"/>
        </w:rPr>
        <w:t>            </w:t>
      </w:r>
      <w:r>
        <w:rPr>
          <w:rFonts w:cs="Gill Sans MT" w:hAnsi="Gill Sans MT" w:eastAsia="Gill Sans MT" w:ascii="Gill Sans MT"/>
          <w:color w:val="4D4D4B"/>
          <w:spacing w:val="63"/>
          <w:w w:val="215"/>
          <w:position w:val="-1"/>
          <w:sz w:val="21"/>
          <w:szCs w:val="21"/>
          <w:u w:val="single" w:color="4D4D4B"/>
        </w:rPr>
        <w:t> </w:t>
      </w:r>
      <w:r>
        <w:rPr>
          <w:rFonts w:cs="Gill Sans MT" w:hAnsi="Gill Sans MT" w:eastAsia="Gill Sans MT" w:ascii="Gill Sans MT"/>
          <w:color w:val="4D4D4B"/>
          <w:spacing w:val="-110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/\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  <w:u w:val="single" w:color="4D4D4B"/>
        </w:rPr>
        <w:t>       </w:t>
      </w:r>
      <w:r>
        <w:rPr>
          <w:rFonts w:cs="Gill Sans MT" w:hAnsi="Gill Sans MT" w:eastAsia="Gill Sans MT" w:ascii="Gill Sans MT"/>
          <w:color w:val="4D4D4B"/>
          <w:spacing w:val="48"/>
          <w:w w:val="215"/>
          <w:position w:val="-1"/>
          <w:sz w:val="21"/>
          <w:szCs w:val="21"/>
          <w:u w:val="single" w:color="4D4D4B"/>
        </w:rPr>
        <w:t> </w:t>
      </w:r>
      <w:r>
        <w:rPr>
          <w:rFonts w:cs="Gill Sans MT" w:hAnsi="Gill Sans MT" w:eastAsia="Gill Sans MT" w:ascii="Gill Sans MT"/>
          <w:color w:val="4D4D4B"/>
          <w:spacing w:val="-102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4D4D4B"/>
          <w:spacing w:val="1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\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  <w:u w:val="single" w:color="4D4D4B"/>
        </w:rPr>
        <w:t>       </w:t>
      </w:r>
      <w:r>
        <w:rPr>
          <w:rFonts w:cs="Gill Sans MT" w:hAnsi="Gill Sans MT" w:eastAsia="Gill Sans MT" w:ascii="Gill Sans MT"/>
          <w:color w:val="4D4D4B"/>
          <w:spacing w:val="48"/>
          <w:w w:val="215"/>
          <w:position w:val="-1"/>
          <w:sz w:val="21"/>
          <w:szCs w:val="21"/>
          <w:u w:val="single" w:color="4D4D4B"/>
        </w:rPr>
        <w:t> </w:t>
      </w:r>
      <w:r>
        <w:rPr>
          <w:rFonts w:cs="Gill Sans MT" w:hAnsi="Gill Sans MT" w:eastAsia="Gill Sans MT" w:ascii="Gill Sans MT"/>
          <w:color w:val="4D4D4B"/>
          <w:spacing w:val="-102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4D4D4B"/>
          <w:spacing w:val="1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\</w:t>
      </w:r>
      <w:r>
        <w:rPr>
          <w:rFonts w:cs="Gill Sans MT" w:hAnsi="Gill Sans MT" w:eastAsia="Gill Sans MT" w:ascii="Gill Sans MT"/>
          <w:color w:val="4D4D4B"/>
          <w:spacing w:val="51"/>
          <w:w w:val="215"/>
          <w:position w:val="-1"/>
          <w:sz w:val="21"/>
          <w:szCs w:val="21"/>
          <w:u w:val="single" w:color="4D4D4B"/>
        </w:rPr>
        <w:t> </w:t>
      </w:r>
      <w:r>
        <w:rPr>
          <w:rFonts w:cs="Gill Sans MT" w:hAnsi="Gill Sans MT" w:eastAsia="Gill Sans MT" w:ascii="Gill Sans MT"/>
          <w:color w:val="4D4D4B"/>
          <w:spacing w:val="-115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5"/>
          <w:position w:val="-1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3" w:hRule="exact"/>
        </w:trPr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center"/>
              <w:spacing w:before="47"/>
              <w:ind w:left="384" w:right="533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232"/>
                <w:sz w:val="21"/>
                <w:szCs w:val="21"/>
              </w:rPr>
              <w:t>|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center"/>
              <w:spacing w:before="47"/>
              <w:ind w:left="786" w:right="912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232"/>
                <w:sz w:val="21"/>
                <w:szCs w:val="21"/>
              </w:rPr>
              <w:t>|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center"/>
              <w:spacing w:before="47"/>
              <w:ind w:left="533" w:right="723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232"/>
                <w:sz w:val="21"/>
                <w:szCs w:val="21"/>
              </w:rPr>
              <w:t>|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left"/>
              <w:spacing w:before="47"/>
              <w:ind w:left="759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232"/>
                <w:sz w:val="21"/>
                <w:szCs w:val="21"/>
              </w:rPr>
              <w:t>|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center"/>
              <w:spacing w:before="47"/>
              <w:ind w:left="533" w:right="510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232"/>
                <w:sz w:val="21"/>
                <w:szCs w:val="21"/>
              </w:rPr>
              <w:t>|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left"/>
              <w:spacing w:before="10"/>
              <w:ind w:left="40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118"/>
                <w:sz w:val="21"/>
                <w:szCs w:val="21"/>
              </w:rPr>
              <w:t>scheme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left"/>
              <w:spacing w:before="10"/>
              <w:ind w:left="316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146"/>
                <w:sz w:val="21"/>
                <w:szCs w:val="21"/>
              </w:rPr>
              <w:t>authority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left"/>
              <w:spacing w:before="10"/>
              <w:ind w:left="443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136"/>
                <w:sz w:val="21"/>
                <w:szCs w:val="21"/>
              </w:rPr>
              <w:t>path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left"/>
              <w:spacing w:before="10"/>
              <w:ind w:left="506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130"/>
                <w:sz w:val="21"/>
                <w:szCs w:val="21"/>
              </w:rPr>
              <w:t>query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Gill Sans MT" w:hAnsi="Gill Sans MT" w:eastAsia="Gill Sans MT" w:ascii="Gill Sans MT"/>
                <w:sz w:val="21"/>
                <w:szCs w:val="21"/>
              </w:rPr>
              <w:jc w:val="left"/>
              <w:spacing w:before="10"/>
              <w:ind w:left="190"/>
            </w:pPr>
            <w:r>
              <w:rPr>
                <w:rFonts w:cs="Gill Sans MT" w:hAnsi="Gill Sans MT" w:eastAsia="Gill Sans MT" w:ascii="Gill Sans MT"/>
                <w:color w:val="4D4D4B"/>
                <w:spacing w:val="0"/>
                <w:w w:val="134"/>
                <w:sz w:val="21"/>
                <w:szCs w:val="21"/>
              </w:rPr>
              <w:t>fragment</w:t>
            </w:r>
            <w:r>
              <w:rPr>
                <w:rFonts w:cs="Gill Sans MT" w:hAnsi="Gill Sans MT" w:eastAsia="Gill Sans MT" w:ascii="Gill Sans MT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380"/>
      </w:pPr>
      <w:r>
        <w:pict>
          <v:group style="position:absolute;margin-left:61pt;margin-top:8.25273pt;width:3.75pt;height:3.74985pt;mso-position-horizontal-relative:page;mso-position-vertical-relative:paragraph;z-index:-2475" coordorigin="1220,165" coordsize="75,75">
            <v:shape style="position:absolute;left:1220;top:165;width:75;height:75" coordorigin="1220,165" coordsize="75,75" path="m1295,203l1295,208,1294,212,1292,217,1290,221,1288,226,1284,229,1281,233,1276,235,1272,237,1267,239,1262,240,1253,240,1248,239,1243,237,1239,235,1234,233,1231,229,1227,226,1225,221,1223,217,1221,212,1220,208,1220,198,1221,193,1223,188,1225,184,1227,180,1231,176,1234,173,1239,170,1243,168,1248,166,1253,165,1262,165,1267,166,1272,168,1276,170,1281,173,1284,176,1288,180,1290,184,1292,188,1294,193,1295,198,1295,203xe" filled="t" fillcolor="#000000" stroked="f">
              <v:path arrowok="t"/>
              <v:fill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14"/>
          <w:sz w:val="21"/>
          <w:szCs w:val="21"/>
        </w:rPr>
        <w:t>Schem</w:t>
      </w:r>
      <w:r>
        <w:rPr>
          <w:rFonts w:cs="Gill Sans MT" w:hAnsi="Gill Sans MT" w:eastAsia="Gill Sans MT" w:ascii="Gill Sans MT"/>
          <w:color w:val="C8AE74"/>
          <w:spacing w:val="-1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1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31"/>
          <w:w w:val="111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79"/>
      </w:pPr>
      <w:r>
        <w:rPr>
          <w:rFonts w:cs="Times New Roman" w:hAnsi="Times New Roman" w:eastAsia="Times New Roman" w:ascii="Times New Roman"/>
          <w:spacing w:val="-1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htt</w:t>
      </w:r>
      <w:r>
        <w:rPr>
          <w:rFonts w:cs="Gill Sans MT" w:hAnsi="Gill Sans MT" w:eastAsia="Gill Sans MT" w:ascii="Gill Sans MT"/>
          <w:color w:val="C8AE74"/>
          <w:spacing w:val="-1"/>
          <w:w w:val="14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5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http</w:t>
      </w:r>
      <w:r>
        <w:rPr>
          <w:rFonts w:cs="Gill Sans MT" w:hAnsi="Gill Sans MT" w:eastAsia="Gill Sans MT" w:ascii="Gill Sans MT"/>
          <w:color w:val="C8AE74"/>
          <w:spacing w:val="-1"/>
          <w:w w:val="14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06"/>
          <w:sz w:val="21"/>
          <w:szCs w:val="21"/>
        </w:rPr>
        <w:t>fil</w:t>
      </w:r>
      <w:r>
        <w:rPr>
          <w:rFonts w:cs="Gill Sans MT" w:hAnsi="Gill Sans MT" w:eastAsia="Gill Sans MT" w:ascii="Gill Sans MT"/>
          <w:color w:val="C8AE74"/>
          <w:spacing w:val="-1"/>
          <w:w w:val="2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w</w:t>
      </w:r>
      <w:r>
        <w:rPr>
          <w:rFonts w:cs="Gill Sans MT" w:hAnsi="Gill Sans MT" w:eastAsia="Gill Sans MT" w:ascii="Gill Sans MT"/>
          <w:color w:val="C8AE74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5"/>
        <w:ind w:left="380"/>
      </w:pPr>
      <w:r>
        <w:pict>
          <v:group style="position:absolute;margin-left:61pt;margin-top:8.80273pt;width:3.75pt;height:3.75pt;mso-position-horizontal-relative:page;mso-position-vertical-relative:paragraph;z-index:-2474" coordorigin="1220,176" coordsize="75,75">
            <v:shape style="position:absolute;left:1220;top:176;width:75;height:75" coordorigin="1220,176" coordsize="75,75" path="m1295,214l1295,219,1294,223,1292,228,1290,232,1288,237,1284,240,1281,244,1276,246,1272,248,1267,250,1262,251,1253,251,1248,250,1243,248,1239,246,1234,244,1231,240,1227,237,1225,232,1223,228,1221,223,1220,219,1220,209,1221,204,1223,199,1225,195,1227,191,1231,187,1234,184,1239,181,1243,179,1248,177,1253,176,1262,176,1267,177,1272,179,1276,181,1281,184,1284,187,1288,191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35"/>
          <w:sz w:val="21"/>
          <w:szCs w:val="21"/>
        </w:rPr>
        <w:t>Authorit</w:t>
      </w:r>
      <w:r>
        <w:rPr>
          <w:rFonts w:cs="Gill Sans MT" w:hAnsi="Gill Sans MT" w:eastAsia="Gill Sans MT" w:ascii="Gill Sans MT"/>
          <w:color w:val="C8AE74"/>
          <w:spacing w:val="-1"/>
          <w:w w:val="13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-26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0"/>
          <w:w w:val="11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8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20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6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4"/>
          <w:sz w:val="21"/>
          <w:szCs w:val="21"/>
        </w:rPr>
        <w:t>localhost:3000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5" w:lineRule="auto" w:line="324"/>
        <w:ind w:left="379" w:right="742" w:firstLine="1"/>
      </w:pPr>
      <w:r>
        <w:pict>
          <v:group style="position:absolute;margin-left:61pt;margin-top:8.80273pt;width:3.75pt;height:3.74985pt;mso-position-horizontal-relative:page;mso-position-vertical-relative:paragraph;z-index:-2473" coordorigin="1220,176" coordsize="75,75">
            <v:shape style="position:absolute;left:1220;top:176;width:75;height:75" coordorigin="1220,176" coordsize="75,75" path="m1295,214l1295,219,1294,223,1292,228,1290,232,1288,237,1284,240,1281,244,1276,246,1272,248,1267,250,1262,251,1253,251,1248,250,1243,248,1239,246,1234,244,1231,240,1227,237,1225,232,1223,228,1221,223,1220,219,1220,209,1221,204,1223,199,1225,195,1227,191,1231,187,1234,184,1239,181,1243,179,1248,177,1253,176,1262,176,1267,177,1272,179,1276,181,1281,184,1284,187,1288,191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Pat</w:t>
      </w:r>
      <w:r>
        <w:rPr>
          <w:rFonts w:cs="Gill Sans MT" w:hAnsi="Gill Sans MT" w:eastAsia="Gill Sans MT" w:ascii="Gill Sans MT"/>
          <w:color w:val="C8AE74"/>
          <w:spacing w:val="-1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8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4"/>
          <w:sz w:val="21"/>
          <w:szCs w:val="21"/>
        </w:rPr>
        <w:t>https://google.com/images</w:t>
      </w:r>
      <w:r>
        <w:rPr>
          <w:rFonts w:cs="Gill Sans MT" w:hAnsi="Gill Sans MT" w:eastAsia="Gill Sans MT" w:ascii="Gill Sans MT"/>
          <w:color w:val="C8AE74"/>
          <w:spacing w:val="-34"/>
          <w:w w:val="14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/image</w:t>
      </w:r>
      <w:r>
        <w:rPr>
          <w:rFonts w:cs="Gill Sans MT" w:hAnsi="Gill Sans MT" w:eastAsia="Gill Sans MT" w:ascii="Gill Sans MT"/>
          <w:color w:val="C8AE74"/>
          <w:spacing w:val="-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7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2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15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379" w:right="295" w:firstLine="1"/>
      </w:pPr>
      <w:r>
        <w:pict>
          <v:group style="position:absolute;margin-left:61pt;margin-top:4.55273pt;width:3.75pt;height:3.74985pt;mso-position-horizontal-relative:page;mso-position-vertical-relative:paragraph;z-index:-247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14"/>
          <w:sz w:val="21"/>
          <w:szCs w:val="21"/>
        </w:rPr>
        <w:t>Quer</w:t>
      </w:r>
      <w:r>
        <w:rPr>
          <w:rFonts w:cs="Gill Sans MT" w:hAnsi="Gill Sans MT" w:eastAsia="Gill Sans MT" w:ascii="Gill Sans MT"/>
          <w:color w:val="C8AE74"/>
          <w:spacing w:val="-1"/>
          <w:w w:val="11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-20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9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4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C8AE74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1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7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36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3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-1"/>
          <w:w w:val="100"/>
          <w:sz w:val="21"/>
          <w:szCs w:val="21"/>
        </w:rPr>
        <w:t>&amp;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3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2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$</w:t>
      </w:r>
      <w:r>
        <w:rPr>
          <w:rFonts w:cs="Gill Sans MT" w:hAnsi="Gill Sans MT" w:eastAsia="Gill Sans MT" w:ascii="Gill Sans MT"/>
          <w:color w:val="C8AE74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7"/>
          <w:sz w:val="21"/>
          <w:szCs w:val="21"/>
        </w:rPr>
        <w:t>%2</w:t>
      </w:r>
      <w:r>
        <w:rPr>
          <w:rFonts w:cs="Gill Sans MT" w:hAnsi="Gill Sans MT" w:eastAsia="Gill Sans MT" w:ascii="Gill Sans MT"/>
          <w:color w:val="C8AE74"/>
          <w:spacing w:val="-1"/>
          <w:w w:val="107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379" w:right="67" w:firstLine="1"/>
      </w:pPr>
      <w:r>
        <w:pict>
          <v:group style="position:absolute;margin-left:61pt;margin-top:4.55273pt;width:3.75pt;height:3.74985pt;mso-position-horizontal-relative:page;mso-position-vertical-relative:paragraph;z-index:-2471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25"/>
          <w:sz w:val="21"/>
          <w:szCs w:val="21"/>
        </w:rPr>
        <w:t>Fragmen</w:t>
      </w:r>
      <w:r>
        <w:rPr>
          <w:rFonts w:cs="Gill Sans MT" w:hAnsi="Gill Sans MT" w:eastAsia="Gill Sans MT" w:ascii="Gill Sans MT"/>
          <w:color w:val="C8AE74"/>
          <w:spacing w:val="-1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-2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1"/>
          <w:w w:val="12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000000"/>
          <w:spacing w:val="-3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2"/>
          <w:w w:val="13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5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79"/>
      </w:pPr>
      <w:r>
        <w:pict>
          <v:group style="position:absolute;margin-left:61pt;margin-top:4.55273pt;width:3.75pt;height:3.74985pt;mso-position-horizontal-relative:page;mso-position-vertical-relative:paragraph;z-index:-2470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htt</w:t>
      </w:r>
      <w:r>
        <w:rPr>
          <w:rFonts w:cs="Gill Sans MT" w:hAnsi="Gill Sans MT" w:eastAsia="Gill Sans MT" w:ascii="Gill Sans MT"/>
          <w:color w:val="C8AE74"/>
          <w:spacing w:val="-1"/>
          <w:w w:val="14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5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http</w:t>
      </w:r>
      <w:r>
        <w:rPr>
          <w:rFonts w:cs="Gill Sans MT" w:hAnsi="Gill Sans MT" w:eastAsia="Gill Sans MT" w:ascii="Gill Sans MT"/>
          <w:color w:val="C8AE74"/>
          <w:spacing w:val="-1"/>
          <w:w w:val="14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5"/>
          <w:w w:val="14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06"/>
          <w:sz w:val="21"/>
          <w:szCs w:val="21"/>
        </w:rPr>
        <w:t>file</w:t>
      </w:r>
      <w:r>
        <w:rPr>
          <w:rFonts w:cs="Gill Sans MT" w:hAnsi="Gill Sans MT" w:eastAsia="Gill Sans MT" w:ascii="Gill Sans MT"/>
          <w:color w:val="C8AE74"/>
          <w:spacing w:val="-70"/>
          <w:w w:val="2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6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28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34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8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25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1"/>
          <w:w w:val="12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4"/>
          <w:position w:val="-1"/>
          <w:sz w:val="21"/>
          <w:szCs w:val="21"/>
        </w:rPr>
        <w:t>IncomingMessage</w:t>
      </w:r>
      <w:r>
        <w:rPr>
          <w:rFonts w:cs="Gill Sans MT" w:hAnsi="Gill Sans MT" w:eastAsia="Gill Sans MT" w:ascii="Gill Sans MT"/>
          <w:color w:val="C8AE74"/>
          <w:spacing w:val="37"/>
          <w:w w:val="124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position w:val="-1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2"/>
          <w:w w:val="13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0"/>
          <w:position w:val="-1"/>
          <w:sz w:val="21"/>
          <w:szCs w:val="21"/>
        </w:rPr>
        <w:t>re</w:t>
      </w:r>
      <w:r>
        <w:rPr>
          <w:rFonts w:cs="Gill Sans MT" w:hAnsi="Gill Sans MT" w:eastAsia="Gill Sans MT" w:ascii="Gill Sans MT"/>
          <w:color w:val="C8AE74"/>
          <w:spacing w:val="-1"/>
          <w:w w:val="130"/>
          <w:position w:val="-1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position w:val="-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-32"/>
          <w:w w:val="13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379"/>
      </w:pPr>
      <w:r>
        <w:pict>
          <v:group style="position:absolute;margin-left:61pt;margin-top:8.25273pt;width:3.75pt;height:3.74985pt;mso-position-horizontal-relative:page;mso-position-vertical-relative:paragraph;z-index:-2469" coordorigin="1220,165" coordsize="75,75">
            <v:shape style="position:absolute;left:1220;top:165;width:75;height:75" coordorigin="1220,165" coordsize="75,75" path="m1295,203l1295,208,1294,212,1292,217,1290,221,1288,226,1284,229,1281,233,1276,235,1272,237,1267,239,1262,240,1253,240,1248,239,1243,237,1239,235,1234,233,1231,229,1227,226,1225,221,1223,217,1221,212,1220,208,1220,198,1221,193,1223,188,1225,184,1227,180,1231,176,1234,173,1239,170,1243,168,1248,166,1253,165,1262,165,1267,166,1272,168,1276,170,1281,173,1284,176,1288,180,1290,184,1292,188,1294,193,1295,198,1295,20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6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1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6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"/>
      </w:pPr>
      <w:r>
        <w:rPr>
          <w:rFonts w:cs="Gill Sans MT" w:hAnsi="Gill Sans MT" w:eastAsia="Gill Sans MT" w:ascii="Gill Sans MT"/>
          <w:color w:val="8958A7"/>
          <w:spacing w:val="0"/>
          <w:w w:val="13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headers</w:t>
      </w:r>
      <w:r>
        <w:rPr>
          <w:rFonts w:cs="Gill Sans MT" w:hAnsi="Gill Sans MT" w:eastAsia="Gill Sans MT" w:ascii="Gill Sans MT"/>
          <w:color w:val="4D4D4B"/>
          <w:spacing w:val="35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req.headers;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headers</w:t>
      </w:r>
      <w:r>
        <w:rPr>
          <w:rFonts w:cs="Gill Sans MT" w:hAnsi="Gill Sans MT" w:eastAsia="Gill Sans MT" w:ascii="Gill Sans MT"/>
          <w:color w:val="8E8F8B"/>
          <w:spacing w:val="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8E8F8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represented</w:t>
      </w:r>
      <w:r>
        <w:rPr>
          <w:rFonts w:cs="Gill Sans MT" w:hAnsi="Gill Sans MT" w:eastAsia="Gill Sans MT" w:ascii="Gill Sans MT"/>
          <w:color w:val="8E8F8B"/>
          <w:spacing w:val="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6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POJO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8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header</w:t>
      </w:r>
      <w:r>
        <w:rPr>
          <w:rFonts w:cs="Gill Sans MT" w:hAnsi="Gill Sans MT" w:eastAsia="Gill Sans MT" w:ascii="Gill Sans MT"/>
          <w:color w:val="8E8F8B"/>
          <w:spacing w:val="64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names</w:t>
      </w:r>
      <w:r>
        <w:rPr>
          <w:rFonts w:cs="Gill Sans MT" w:hAnsi="Gill Sans MT" w:eastAsia="Gill Sans MT" w:ascii="Gill Sans MT"/>
          <w:color w:val="8E8F8B"/>
          <w:spacing w:val="-1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keys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8E8F8B"/>
          <w:spacing w:val="34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0"/>
          <w:sz w:val="21"/>
          <w:szCs w:val="21"/>
        </w:rPr>
        <w:t>'user-agent':</w:t>
      </w:r>
      <w:r>
        <w:rPr>
          <w:rFonts w:cs="Gill Sans MT" w:hAnsi="Gill Sans MT" w:eastAsia="Gill Sans MT" w:ascii="Gill Sans MT"/>
          <w:color w:val="8E8F8B"/>
          <w:spacing w:val="-64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3"/>
          <w:sz w:val="21"/>
          <w:szCs w:val="21"/>
        </w:rPr>
        <w:t>'curl/7.22.0',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"/>
      </w:pP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   </w:t>
      </w:r>
      <w:r>
        <w:rPr>
          <w:rFonts w:cs="Gill Sans MT" w:hAnsi="Gill Sans MT" w:eastAsia="Gill Sans MT" w:ascii="Gill Sans MT"/>
          <w:color w:val="8E8F8B"/>
          <w:spacing w:val="30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host:</w:t>
      </w:r>
      <w:r>
        <w:rPr>
          <w:rFonts w:cs="Gill Sans MT" w:hAnsi="Gill Sans MT" w:eastAsia="Gill Sans MT" w:ascii="Gill Sans MT"/>
          <w:color w:val="8E8F8B"/>
          <w:spacing w:val="-61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2"/>
          <w:sz w:val="21"/>
          <w:szCs w:val="21"/>
        </w:rPr>
        <w:t>'127.0.0.1:8000',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4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accept:</w:t>
      </w:r>
      <w:r>
        <w:rPr>
          <w:rFonts w:cs="Gill Sans MT" w:hAnsi="Gill Sans MT" w:eastAsia="Gill Sans MT" w:ascii="Gill Sans MT"/>
          <w:color w:val="8E8F8B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1"/>
          <w:sz w:val="21"/>
          <w:szCs w:val="21"/>
        </w:rPr>
        <w:t>'*/*'</w:t>
      </w:r>
      <w:r>
        <w:rPr>
          <w:rFonts w:cs="Gill Sans MT" w:hAnsi="Gill Sans MT" w:eastAsia="Gill Sans MT" w:ascii="Gill Sans MT"/>
          <w:color w:val="8E8F8B"/>
          <w:spacing w:val="50"/>
          <w:w w:val="19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1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379"/>
      </w:pPr>
      <w:r>
        <w:pict>
          <v:group style="position:absolute;margin-left:61pt;margin-top:4.55273pt;width:3.75pt;height:3.74985pt;mso-position-horizontal-relative:page;mso-position-vertical-relative:paragraph;z-index:-2468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34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4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4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3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6"/>
          <w:w w:val="13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4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4"/>
          <w:w w:val="13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1"/>
          <w:w w:val="125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140"/>
      </w:pPr>
      <w:r>
        <w:rPr>
          <w:rFonts w:cs="Gill Sans MT" w:hAnsi="Gill Sans MT" w:eastAsia="Gill Sans MT" w:ascii="Gill Sans MT"/>
          <w:color w:val="8958A7"/>
          <w:spacing w:val="0"/>
          <w:w w:val="12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0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32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method</w:t>
      </w:r>
      <w:r>
        <w:rPr>
          <w:rFonts w:cs="Gill Sans MT" w:hAnsi="Gill Sans MT" w:eastAsia="Gill Sans MT" w:ascii="Gill Sans MT"/>
          <w:color w:val="4D4D4B"/>
          <w:spacing w:val="-19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req.method;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headers</w:t>
      </w:r>
      <w:r>
        <w:rPr>
          <w:rFonts w:cs="Gill Sans MT" w:hAnsi="Gill Sans MT" w:eastAsia="Gill Sans MT" w:ascii="Gill Sans MT"/>
          <w:color w:val="8E8F8B"/>
          <w:spacing w:val="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8E8F8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represented</w:t>
      </w:r>
      <w:r>
        <w:rPr>
          <w:rFonts w:cs="Gill Sans MT" w:hAnsi="Gill Sans MT" w:eastAsia="Gill Sans MT" w:ascii="Gill Sans MT"/>
          <w:color w:val="8E8F8B"/>
          <w:spacing w:val="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6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string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such</w:t>
      </w:r>
      <w:r>
        <w:rPr>
          <w:rFonts w:cs="Gill Sans MT" w:hAnsi="Gill Sans MT" w:eastAsia="Gill Sans MT" w:ascii="Gill Sans MT"/>
          <w:color w:val="8E8F8B"/>
          <w:spacing w:val="-12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4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'GET'</w:t>
      </w:r>
      <w:r>
        <w:rPr>
          <w:rFonts w:cs="Gill Sans MT" w:hAnsi="Gill Sans MT" w:eastAsia="Gill Sans MT" w:ascii="Gill Sans MT"/>
          <w:color w:val="8E8F8B"/>
          <w:spacing w:val="-1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or</w:t>
      </w:r>
      <w:r>
        <w:rPr>
          <w:rFonts w:cs="Gill Sans MT" w:hAnsi="Gill Sans MT" w:eastAsia="Gill Sans MT" w:ascii="Gill Sans MT"/>
          <w:color w:val="8E8F8B"/>
          <w:spacing w:val="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'POST'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343" w:right="6759"/>
      </w:pPr>
      <w:r>
        <w:pict>
          <v:group style="position:absolute;margin-left:61pt;margin-top:4.55273pt;width:3.75pt;height:3.74985pt;mso-position-horizontal-relative:page;mso-position-vertical-relative:paragraph;z-index:-2467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2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7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4"/>
        <w:ind w:left="979"/>
      </w:pPr>
      <w:r>
        <w:pict>
          <v:group style="position:absolute;margin-left:91pt;margin-top:8.25273pt;width:3.75001pt;height:3.75pt;mso-position-horizontal-relative:page;mso-position-vertical-relative:paragraph;z-index:-2466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5"/>
          <w:sz w:val="21"/>
          <w:szCs w:val="21"/>
        </w:rPr>
        <w:t>req.url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40"/>
        <w:sectPr>
          <w:pgSz w:w="11900" w:h="16840"/>
          <w:pgMar w:top="1080" w:bottom="280" w:left="1080" w:right="840"/>
        </w:sectPr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path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6"/>
          <w:sz w:val="21"/>
          <w:szCs w:val="21"/>
        </w:rPr>
        <w:t>req.url;</w:t>
      </w:r>
      <w:r>
        <w:rPr>
          <w:rFonts w:cs="Gill Sans MT" w:hAnsi="Gill Sans MT" w:eastAsia="Gill Sans MT" w:ascii="Gill Sans MT"/>
          <w:color w:val="4D4D4B"/>
          <w:spacing w:val="-50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70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gives</w:t>
      </w:r>
      <w:r>
        <w:rPr>
          <w:rFonts w:cs="Gill Sans MT" w:hAnsi="Gill Sans MT" w:eastAsia="Gill Sans MT" w:ascii="Gill Sans MT"/>
          <w:color w:val="8E8F8B"/>
          <w:spacing w:val="-66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full</w:t>
      </w:r>
      <w:r>
        <w:rPr>
          <w:rFonts w:cs="Gill Sans MT" w:hAnsi="Gill Sans MT" w:eastAsia="Gill Sans MT" w:ascii="Gill Sans MT"/>
          <w:color w:val="8E8F8B"/>
          <w:spacing w:val="89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path</w:t>
      </w:r>
      <w:r>
        <w:rPr>
          <w:rFonts w:cs="Gill Sans MT" w:hAnsi="Gill Sans MT" w:eastAsia="Gill Sans MT" w:ascii="Gill Sans MT"/>
          <w:color w:val="8E8F8B"/>
          <w:spacing w:val="2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5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request,</w:t>
      </w:r>
      <w:r>
        <w:rPr>
          <w:rFonts w:cs="Gill Sans MT" w:hAnsi="Gill Sans MT" w:eastAsia="Gill Sans MT" w:ascii="Gill Sans MT"/>
          <w:color w:val="8E8F8B"/>
          <w:spacing w:val="7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such</w:t>
      </w:r>
      <w:r>
        <w:rPr>
          <w:rFonts w:cs="Gill Sans MT" w:hAnsi="Gill Sans MT" w:eastAsia="Gill Sans MT" w:ascii="Gill Sans MT"/>
          <w:color w:val="8E8F8B"/>
          <w:spacing w:val="1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11"/>
          <w:w w:val="16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'/images'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61pt;margin-top:267pt;width:3.75pt;height:3.75pt;mso-position-horizontal-relative:page;mso-position-vertical-relative:page;z-index:-2461" coordorigin="1220,5340" coordsize="75,75">
            <v:shape style="position:absolute;left:1220;top:5340;width:75;height:75" coordorigin="1220,5340" coordsize="75,75" path="m1295,5377l1295,5382,1294,5387,1292,5392,1290,5396,1288,5400,1284,5404,1281,5408,1276,5410,1272,5412,1267,5414,1262,5415,1253,5415,1248,5414,1243,5412,1239,5410,1234,5408,1231,5404,1227,5400,1225,5396,1223,5392,1221,5387,1220,5382,1220,5373,1221,5368,1223,5363,1225,5359,1227,5354,1231,5351,1234,5347,1239,5345,1243,5343,1248,5341,1253,5340,1262,5340,1267,5341,1272,5343,1276,5345,1281,5347,1284,5351,1288,5354,1290,5359,1292,5363,1294,5368,1295,5373,1295,537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541.5pt;width:480pt;height:300.42pt;mso-position-horizontal-relative:page;mso-position-vertical-relative:page;z-index:-2463" coordorigin="1460,10830" coordsize="9600,6008">
            <v:shape style="position:absolute;left:1467;top:10837;width:9585;height:6001" coordorigin="1467,10837" coordsize="9585,6001" path="m11053,10875l11053,16838,1468,16838,1467,10870,1468,10865,1470,10861,1472,10856,1475,10852,1478,10848,1482,10845,1486,10842,1491,10840,1495,10838,1500,10837,11020,10837,11042,10848,11045,10852,11048,10856,11050,10861,11052,10865,11052,10870,11053,10875xe" filled="t" fillcolor="#F7F7F7" stroked="f">
              <v:path arrowok="t"/>
              <v:fill/>
            </v:shape>
            <v:shape style="position:absolute;left:1467;top:10837;width:9585;height:6001" coordorigin="1467,10837" coordsize="9585,6001" path="m11053,10875l11052,10870,11052,10865,11050,10861,11048,10856,11045,10852,11042,10848,11038,10845,11034,10842,11029,10840,11025,10838,11020,10837,1500,10837,1478,10848,1475,10852,1472,10856,1470,10861,1468,10865,1467,10870,1468,10875,1468,16838,11053,16838,11053,1087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330.75pt;width:480pt;height:107.25pt;mso-position-horizontal-relative:page;mso-position-vertical-relative:page;z-index:-2464" coordorigin="1460,6615" coordsize="9600,2145">
            <v:shape style="position:absolute;left:1467;top:6622;width:9585;height:2130" coordorigin="1467,6622" coordsize="9585,2130" path="m1468,8715l1467,6655,1468,6650,1470,6646,1472,6641,1475,6637,1478,6633,1482,6630,1486,6627,1491,6625,1495,6623,1500,6622,11020,6622,11042,6633,11045,6637,11048,6641,11050,6646,11052,6650,11052,6655,11052,8720,11020,8752,1500,8752,1467,8720,1468,8715xe" filled="t" fillcolor="#F7F7F7" stroked="f">
              <v:path arrowok="t"/>
              <v:fill/>
            </v:shape>
            <v:shape style="position:absolute;left:1467;top:6622;width:9585;height:2130" coordorigin="1467,6622" coordsize="9585,2130" path="m1468,8715l1468,6660,1467,6655,1468,6650,1470,6646,1472,6641,1475,6637,1478,6633,1482,6630,1486,6627,1491,6625,1495,6623,1500,6622,1505,6622,11015,6622,11020,6622,11025,6623,11029,6625,11034,6627,11038,6630,11042,6633,11045,6637,11048,6641,11050,6646,11052,6650,11052,6655,11053,6660,11053,8715,11015,8752,1505,8752,1467,8720,1468,871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85.5pt;width:480pt;height:164.25pt;mso-position-horizontal-relative:page;mso-position-vertical-relative:page;z-index:-2465" coordorigin="1460,1710" coordsize="9600,3285">
            <v:shape style="position:absolute;left:1467;top:1717;width:9585;height:3270" coordorigin="1467,1717" coordsize="9585,3270" path="m1468,4950l1467,1750,1468,1745,1470,1741,1472,1736,1500,1717,11020,1717,11052,1750,11052,4955,11020,4987,1500,4987,1470,4964,1468,4960,1467,4955,1468,4950xe" filled="t" fillcolor="#F7F7F7" stroked="f">
              <v:path arrowok="t"/>
              <v:fill/>
            </v:shape>
            <v:shape style="position:absolute;left:1467;top:1717;width:9585;height:3270" coordorigin="1467,1717" coordsize="9585,3270" path="m1468,4950l1468,1755,1467,1750,1468,1745,1470,1741,1472,1736,1475,1732,1478,1728,1482,1725,1486,1722,1491,1720,1495,1718,1500,1717,1505,1717,11015,1717,11020,1717,11025,1718,11053,1755,11053,4950,11015,4987,1505,4987,1470,4964,1468,4960,1467,4955,1468,4950xe" filled="f" stroked="t" strokeweight="0.75pt" strokecolor="#CCCCCC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19"/>
      </w:pPr>
      <w:r>
        <w:pict>
          <v:group style="position:absolute;margin-left:91pt;margin-top:4.55273pt;width:3.75001pt;height:3.75pt;mso-position-horizontal-relative:page;mso-position-vertical-relative:paragraph;z-index:-2462" coordorigin="1820,91" coordsize="75,75">
            <v:shape style="position:absolute;left:1820;top:91;width:75;height:75" coordorigin="1820,91" coordsize="75,75" path="m1895,129l1895,134,1894,138,1892,143,1890,147,1888,152,1884,155,1881,159,1876,161,1872,163,1867,165,1862,166,1858,166,1853,166,1848,165,1843,163,1839,161,1834,159,1831,155,1827,152,1825,147,1823,143,1821,138,1820,134,1820,129,1820,124,1821,119,1823,114,1825,110,1827,106,1831,102,1834,99,1839,96,1843,94,1848,92,1853,91,1858,91,1862,91,1867,92,1872,94,1876,96,1881,99,1884,102,1888,106,1890,110,1892,114,1894,119,1895,124,1895,129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path</w:t>
      </w:r>
      <w:r>
        <w:rPr>
          <w:rFonts w:cs="Gill Sans MT" w:hAnsi="Gill Sans MT" w:eastAsia="Gill Sans MT" w:ascii="Gill Sans MT"/>
          <w:color w:val="C8AE74"/>
          <w:spacing w:val="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1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5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719"/>
      </w:pP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path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69"/>
          <w:sz w:val="21"/>
          <w:szCs w:val="21"/>
        </w:rPr>
        <w:t>'path'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8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3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server</w:t>
      </w:r>
      <w:r>
        <w:rPr>
          <w:rFonts w:cs="Gill Sans MT" w:hAnsi="Gill Sans MT" w:eastAsia="Gill Sans MT" w:ascii="Gill Sans MT"/>
          <w:color w:val="4D4D4B"/>
          <w:spacing w:val="5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http.createServer(</w:t>
      </w:r>
      <w:r>
        <w:rPr>
          <w:rFonts w:cs="Gill Sans MT" w:hAnsi="Gill Sans MT" w:eastAsia="Gill Sans MT" w:ascii="Gill Sans MT"/>
          <w:color w:val="8958A7"/>
          <w:spacing w:val="0"/>
          <w:w w:val="148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76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5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ext</w:t>
      </w:r>
      <w:r>
        <w:rPr>
          <w:rFonts w:cs="Gill Sans MT" w:hAnsi="Gill Sans MT" w:eastAsia="Gill Sans MT" w:ascii="Gill Sans MT"/>
          <w:color w:val="4D4D4B"/>
          <w:spacing w:val="5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path.extname(req.url);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(ext</w:t>
      </w:r>
      <w:r>
        <w:rPr>
          <w:rFonts w:cs="Gill Sans MT" w:hAnsi="Gill Sans MT" w:eastAsia="Gill Sans MT" w:ascii="Gill Sans MT"/>
          <w:color w:val="4D4D4B"/>
          <w:spacing w:val="4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===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1"/>
          <w:sz w:val="21"/>
          <w:szCs w:val="21"/>
        </w:rPr>
        <w:t>'.jpg'</w:t>
      </w:r>
      <w:r>
        <w:rPr>
          <w:rFonts w:cs="Gill Sans MT" w:hAnsi="Gill Sans MT" w:eastAsia="Gill Sans MT" w:ascii="Gill Sans MT"/>
          <w:color w:val="4D4D4B"/>
          <w:spacing w:val="0"/>
          <w:w w:val="191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70"/>
          <w:w w:val="19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1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986"/>
      </w:pPr>
      <w:r>
        <w:rPr>
          <w:rFonts w:cs="Gill Sans MT" w:hAnsi="Gill Sans MT" w:eastAsia="Gill Sans MT" w:ascii="Gill Sans MT"/>
          <w:color w:val="8E8F8B"/>
          <w:spacing w:val="0"/>
          <w:w w:val="215"/>
          <w:position w:val="-1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74"/>
          <w:position w:val="-1"/>
          <w:sz w:val="21"/>
          <w:szCs w:val="21"/>
        </w:rPr>
        <w:t>...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9"/>
          <w:w w:val="12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5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3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8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8"/>
          <w:position w:val="-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position w:val="-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719"/>
      </w:pPr>
      <w:r>
        <w:pict>
          <v:group style="position:absolute;margin-left:91pt;margin-top:8.25273pt;width:3.75001pt;height:3.75pt;mso-position-horizontal-relative:page;mso-position-vertical-relative:paragraph;z-index:-2460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8"/>
          <w:w w:val="124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4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2"/>
          <w:w w:val="10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719"/>
      </w:pP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POST</w:t>
      </w:r>
      <w:r>
        <w:rPr>
          <w:rFonts w:cs="Gill Sans MT" w:hAnsi="Gill Sans MT" w:eastAsia="Gill Sans MT" w:ascii="Gill Sans MT"/>
          <w:color w:val="C8AE74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442" w:right="5521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(req.method</w:t>
      </w:r>
      <w:r>
        <w:rPr>
          <w:rFonts w:cs="Gill Sans MT" w:hAnsi="Gill Sans MT" w:eastAsia="Gill Sans MT" w:ascii="Gill Sans MT"/>
          <w:color w:val="4D4D4B"/>
          <w:spacing w:val="51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===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0"/>
          <w:sz w:val="21"/>
          <w:szCs w:val="21"/>
        </w:rPr>
        <w:t>'POST'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75"/>
          <w:sz w:val="21"/>
          <w:szCs w:val="21"/>
        </w:rPr>
        <w:t>let</w:t>
      </w:r>
      <w:r>
        <w:rPr>
          <w:rFonts w:cs="Gill Sans MT" w:hAnsi="Gill Sans MT" w:eastAsia="Gill Sans MT" w:ascii="Gill Sans MT"/>
          <w:color w:val="8958A7"/>
          <w:spacing w:val="25"/>
          <w:w w:val="17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2"/>
          <w:sz w:val="21"/>
          <w:szCs w:val="21"/>
        </w:rPr>
        <w:t>bodyContent</w:t>
      </w:r>
      <w:r>
        <w:rPr>
          <w:rFonts w:cs="Gill Sans MT" w:hAnsi="Gill Sans MT" w:eastAsia="Gill Sans MT" w:ascii="Gill Sans MT"/>
          <w:color w:val="4D4D4B"/>
          <w:spacing w:val="55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321"/>
          <w:sz w:val="21"/>
          <w:szCs w:val="21"/>
        </w:rPr>
        <w:t>''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5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958A7"/>
          <w:spacing w:val="23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56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-31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8958A7"/>
          <w:spacing w:val="0"/>
          <w:w w:val="156"/>
          <w:sz w:val="21"/>
          <w:szCs w:val="21"/>
        </w:rPr>
        <w:t>let</w:t>
      </w:r>
      <w:r>
        <w:rPr>
          <w:rFonts w:cs="Gill Sans MT" w:hAnsi="Gill Sans MT" w:eastAsia="Gill Sans MT" w:ascii="Gill Sans MT"/>
          <w:color w:val="8958A7"/>
          <w:spacing w:val="0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6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chunk</w:t>
      </w:r>
      <w:r>
        <w:rPr>
          <w:rFonts w:cs="Gill Sans MT" w:hAnsi="Gill Sans MT" w:eastAsia="Gill Sans MT" w:ascii="Gill Sans MT"/>
          <w:color w:val="4D4D4B"/>
          <w:spacing w:val="-2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8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958A7"/>
          <w:spacing w:val="6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req)</w:t>
      </w:r>
      <w:r>
        <w:rPr>
          <w:rFonts w:cs="Gill Sans MT" w:hAnsi="Gill Sans MT" w:eastAsia="Gill Sans MT" w:ascii="Gill Sans MT"/>
          <w:color w:val="4D4D4B"/>
          <w:spacing w:val="5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1" w:lineRule="exact" w:line="220"/>
        <w:ind w:left="950" w:right="5903"/>
      </w:pPr>
      <w:r>
        <w:rPr>
          <w:rFonts w:cs="Gill Sans MT" w:hAnsi="Gill Sans MT" w:eastAsia="Gill Sans MT" w:ascii="Gill Sans MT"/>
          <w:color w:val="4D4D4B"/>
          <w:spacing w:val="0"/>
          <w:w w:val="122"/>
          <w:position w:val="-1"/>
          <w:sz w:val="21"/>
          <w:szCs w:val="21"/>
        </w:rPr>
        <w:t>bodyContent</w:t>
      </w:r>
      <w:r>
        <w:rPr>
          <w:rFonts w:cs="Gill Sans MT" w:hAnsi="Gill Sans MT" w:eastAsia="Gill Sans MT" w:ascii="Gill Sans MT"/>
          <w:color w:val="4D4D4B"/>
          <w:spacing w:val="55"/>
          <w:w w:val="122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+=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position w:val="-1"/>
          <w:sz w:val="21"/>
          <w:szCs w:val="21"/>
        </w:rPr>
        <w:t>chunk;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 w:lineRule="exact" w:line="220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80"/>
          <w:position w:val="-1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 w:lineRule="auto" w:line="324"/>
        <w:ind w:left="719" w:right="94"/>
      </w:pPr>
      <w:r>
        <w:pict>
          <v:group style="position:absolute;margin-left:91pt;margin-top:8.25273pt;width:3.75001pt;height:3.75pt;mso-position-horizontal-relative:page;mso-position-vertical-relative:paragraph;z-index:-2459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8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bodyContent</w:t>
      </w:r>
      <w:r>
        <w:rPr>
          <w:rFonts w:cs="Gill Sans MT" w:hAnsi="Gill Sans MT" w:eastAsia="Gill Sans MT" w:ascii="Gill Sans MT"/>
          <w:color w:val="C8AE74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key1=encoded+value+1&amp;key2=encoded+value+</w:t>
      </w:r>
      <w:r>
        <w:rPr>
          <w:rFonts w:cs="Gill Sans MT" w:hAnsi="Gill Sans MT" w:eastAsia="Gill Sans MT" w:ascii="Gill Sans MT"/>
          <w:color w:val="C8AE74"/>
          <w:spacing w:val="-1"/>
          <w:w w:val="123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-1"/>
          <w:w w:val="10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&amp;</w:t>
      </w:r>
      <w:r>
        <w:rPr>
          <w:rFonts w:cs="Gill Sans MT" w:hAnsi="Gill Sans MT" w:eastAsia="Gill Sans MT" w:ascii="Gill Sans MT"/>
          <w:color w:val="C8AE74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+</w:t>
      </w:r>
      <w:r>
        <w:rPr>
          <w:rFonts w:cs="Gill Sans MT" w:hAnsi="Gill Sans MT" w:eastAsia="Gill Sans MT" w:ascii="Gill Sans MT"/>
          <w:color w:val="C8AE74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480" w:right="286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bodyContent</w:t>
      </w:r>
      <w:r>
        <w:rPr>
          <w:rFonts w:cs="Gill Sans MT" w:hAnsi="Gill Sans MT" w:eastAsia="Gill Sans MT" w:ascii="Gill Sans MT"/>
          <w:color w:val="8E8F8B"/>
          <w:spacing w:val="55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'my-input=In+this+box%3&amp;another-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input=Yes%2C+this+box%2C+here.'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8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3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keyValuePairs</w:t>
      </w:r>
      <w:r>
        <w:rPr>
          <w:rFonts w:cs="Gill Sans MT" w:hAnsi="Gill Sans MT" w:eastAsia="Gill Sans MT" w:ascii="Gill Sans MT"/>
          <w:color w:val="4D4D4B"/>
          <w:spacing w:val="6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2"/>
          <w:sz w:val="21"/>
          <w:szCs w:val="21"/>
        </w:rPr>
        <w:t>bodyContent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2362" w:firstLine="253"/>
      </w:pP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.split(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'&amp;'</w:t>
      </w: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-75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9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29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['my-input=In+this+box%3',</w:t>
      </w:r>
      <w:r>
        <w:rPr>
          <w:rFonts w:cs="Gill Sans MT" w:hAnsi="Gill Sans MT" w:eastAsia="Gill Sans MT" w:ascii="Gill Sans MT"/>
          <w:color w:val="8E8F8B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'another-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6"/>
          <w:sz w:val="21"/>
          <w:szCs w:val="21"/>
        </w:rPr>
        <w:t>input=Yes%2C+this+box%2C+here.']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w w:val="134"/>
          <w:sz w:val="21"/>
          <w:szCs w:val="21"/>
        </w:rPr>
        <w:t>.map(</w:t>
      </w:r>
      <w:r>
        <w:rPr>
          <w:rFonts w:cs="Gill Sans MT" w:hAnsi="Gill Sans MT" w:eastAsia="Gill Sans MT" w:ascii="Gill Sans MT"/>
          <w:color w:val="4D4D4B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w w:val="139"/>
          <w:sz w:val="21"/>
          <w:szCs w:val="21"/>
        </w:rPr>
        <w:t>keyValuePair</w:t>
      </w:r>
      <w:r>
        <w:rPr>
          <w:rFonts w:cs="Gill Sans MT" w:hAnsi="Gill Sans MT" w:eastAsia="Gill Sans MT" w:ascii="Gill Sans MT"/>
          <w:color w:val="4D4D4B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keyValuePair.split(</w:t>
      </w:r>
      <w:r>
        <w:rPr>
          <w:rFonts w:cs="Gill Sans MT" w:hAnsi="Gill Sans MT" w:eastAsia="Gill Sans MT" w:ascii="Gill Sans MT"/>
          <w:color w:val="708B00"/>
          <w:spacing w:val="0"/>
          <w:w w:val="160"/>
          <w:sz w:val="21"/>
          <w:szCs w:val="21"/>
        </w:rPr>
        <w:t>'='</w:t>
      </w: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))</w:t>
      </w:r>
      <w:r>
        <w:rPr>
          <w:rFonts w:cs="Gill Sans MT" w:hAnsi="Gill Sans MT" w:eastAsia="Gill Sans MT" w:ascii="Gill Sans MT"/>
          <w:color w:val="4D4D4B"/>
          <w:spacing w:val="47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8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49"/>
          <w:w w:val="18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8"/>
          <w:sz w:val="21"/>
          <w:szCs w:val="21"/>
        </w:rPr>
        <w:t>[['my-input',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'In+this+box%3'],</w:t>
      </w:r>
      <w:r>
        <w:rPr>
          <w:rFonts w:cs="Gill Sans MT" w:hAnsi="Gill Sans MT" w:eastAsia="Gill Sans MT" w:ascii="Gill Sans MT"/>
          <w:color w:val="8E8F8B"/>
          <w:spacing w:val="-50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['another-input',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'Yes%2C+this+box%2C+here.']]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466" w:firstLine="253"/>
      </w:pPr>
      <w:r>
        <w:rPr>
          <w:rFonts w:cs="Gill Sans MT" w:hAnsi="Gill Sans MT" w:eastAsia="Gill Sans MT" w:ascii="Gill Sans MT"/>
          <w:color w:val="4D4D4B"/>
          <w:w w:val="134"/>
          <w:sz w:val="21"/>
          <w:szCs w:val="21"/>
        </w:rPr>
        <w:t>.map(</w:t>
      </w:r>
      <w:r>
        <w:rPr>
          <w:rFonts w:cs="Gill Sans MT" w:hAnsi="Gill Sans MT" w:eastAsia="Gill Sans MT" w:ascii="Gill Sans MT"/>
          <w:color w:val="4D4D4B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w w:val="154"/>
          <w:sz w:val="21"/>
          <w:szCs w:val="21"/>
        </w:rPr>
        <w:t>[key,</w:t>
      </w:r>
      <w:r>
        <w:rPr>
          <w:rFonts w:cs="Gill Sans MT" w:hAnsi="Gill Sans MT" w:eastAsia="Gill Sans MT" w:ascii="Gill Sans MT"/>
          <w:color w:val="F5861F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4"/>
          <w:sz w:val="21"/>
          <w:szCs w:val="21"/>
        </w:rPr>
        <w:t>value]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38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[key,</w:t>
      </w:r>
      <w:r>
        <w:rPr>
          <w:rFonts w:cs="Gill Sans MT" w:hAnsi="Gill Sans MT" w:eastAsia="Gill Sans MT" w:ascii="Gill Sans MT"/>
          <w:color w:val="4D4D4B"/>
          <w:spacing w:val="37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value.replace(</w:t>
      </w:r>
      <w:r>
        <w:rPr>
          <w:rFonts w:cs="Gill Sans MT" w:hAnsi="Gill Sans MT" w:eastAsia="Gill Sans MT" w:ascii="Gill Sans MT"/>
          <w:color w:val="C72829"/>
          <w:spacing w:val="0"/>
          <w:w w:val="162"/>
          <w:sz w:val="21"/>
          <w:szCs w:val="21"/>
        </w:rPr>
        <w:t>/\+/g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321"/>
          <w:sz w:val="21"/>
          <w:szCs w:val="21"/>
        </w:rPr>
        <w:t>'</w:t>
      </w:r>
      <w:r>
        <w:rPr>
          <w:rFonts w:cs="Gill Sans MT" w:hAnsi="Gill Sans MT" w:eastAsia="Gill Sans MT" w:ascii="Gill Sans MT"/>
          <w:color w:val="708B00"/>
          <w:spacing w:val="-60"/>
          <w:w w:val="3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321"/>
          <w:sz w:val="21"/>
          <w:szCs w:val="21"/>
        </w:rPr>
        <w:t>'</w:t>
      </w:r>
      <w:r>
        <w:rPr>
          <w:rFonts w:cs="Gill Sans MT" w:hAnsi="Gill Sans MT" w:eastAsia="Gill Sans MT" w:ascii="Gill Sans MT"/>
          <w:color w:val="4D4D4B"/>
          <w:spacing w:val="0"/>
          <w:w w:val="184"/>
          <w:sz w:val="21"/>
          <w:szCs w:val="21"/>
        </w:rPr>
        <w:t>)])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[['my-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input',</w:t>
      </w:r>
      <w:r>
        <w:rPr>
          <w:rFonts w:cs="Gill Sans MT" w:hAnsi="Gill Sans MT" w:eastAsia="Gill Sans MT" w:ascii="Gill Sans MT"/>
          <w:color w:val="8E8F8B"/>
          <w:spacing w:val="-2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'In</w:t>
      </w:r>
      <w:r>
        <w:rPr>
          <w:rFonts w:cs="Gill Sans MT" w:hAnsi="Gill Sans MT" w:eastAsia="Gill Sans MT" w:ascii="Gill Sans MT"/>
          <w:color w:val="8E8F8B"/>
          <w:spacing w:val="55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-3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box%3'],</w:t>
      </w:r>
      <w:r>
        <w:rPr>
          <w:rFonts w:cs="Gill Sans MT" w:hAnsi="Gill Sans MT" w:eastAsia="Gill Sans MT" w:ascii="Gill Sans MT"/>
          <w:color w:val="8E8F8B"/>
          <w:spacing w:val="45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['another-input',</w:t>
      </w:r>
      <w:r>
        <w:rPr>
          <w:rFonts w:cs="Gill Sans MT" w:hAnsi="Gill Sans MT" w:eastAsia="Gill Sans MT" w:ascii="Gill Sans MT"/>
          <w:color w:val="8E8F8B"/>
          <w:spacing w:val="35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9"/>
          <w:sz w:val="21"/>
          <w:szCs w:val="21"/>
        </w:rPr>
        <w:t>'Yes%2C</w:t>
      </w:r>
      <w:r>
        <w:rPr>
          <w:rFonts w:cs="Gill Sans MT" w:hAnsi="Gill Sans MT" w:eastAsia="Gill Sans MT" w:ascii="Gill Sans MT"/>
          <w:color w:val="8E8F8B"/>
          <w:spacing w:val="57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7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29"/>
          <w:w w:val="16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5"/>
          <w:sz w:val="21"/>
          <w:szCs w:val="21"/>
        </w:rPr>
        <w:t>box%2C</w:t>
      </w:r>
      <w:r>
        <w:rPr>
          <w:rFonts w:cs="Gill Sans MT" w:hAnsi="Gill Sans MT" w:eastAsia="Gill Sans MT" w:ascii="Gill Sans MT"/>
          <w:color w:val="8E8F8B"/>
          <w:spacing w:val="0"/>
          <w:w w:val="10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here.']]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480" w:right="466" w:firstLine="253"/>
      </w:pPr>
      <w:r>
        <w:rPr>
          <w:rFonts w:cs="Gill Sans MT" w:hAnsi="Gill Sans MT" w:eastAsia="Gill Sans MT" w:ascii="Gill Sans MT"/>
          <w:color w:val="4D4D4B"/>
          <w:w w:val="134"/>
          <w:sz w:val="21"/>
          <w:szCs w:val="21"/>
        </w:rPr>
        <w:t>.map(</w:t>
      </w:r>
      <w:r>
        <w:rPr>
          <w:rFonts w:cs="Gill Sans MT" w:hAnsi="Gill Sans MT" w:eastAsia="Gill Sans MT" w:ascii="Gill Sans MT"/>
          <w:color w:val="4D4D4B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w w:val="154"/>
          <w:sz w:val="21"/>
          <w:szCs w:val="21"/>
        </w:rPr>
        <w:t>[key,</w:t>
      </w:r>
      <w:r>
        <w:rPr>
          <w:rFonts w:cs="Gill Sans MT" w:hAnsi="Gill Sans MT" w:eastAsia="Gill Sans MT" w:ascii="Gill Sans MT"/>
          <w:color w:val="F5861F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4"/>
          <w:sz w:val="21"/>
          <w:szCs w:val="21"/>
        </w:rPr>
        <w:t>value]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38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[key,</w:t>
      </w:r>
      <w:r>
        <w:rPr>
          <w:rFonts w:cs="Gill Sans MT" w:hAnsi="Gill Sans MT" w:eastAsia="Gill Sans MT" w:ascii="Gill Sans MT"/>
          <w:color w:val="4D4D4B"/>
          <w:spacing w:val="37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15"/>
          <w:sz w:val="21"/>
          <w:szCs w:val="21"/>
        </w:rPr>
        <w:t>decodeURIComponent</w:t>
      </w:r>
      <w:r>
        <w:rPr>
          <w:rFonts w:cs="Gill Sans MT" w:hAnsi="Gill Sans MT" w:eastAsia="Gill Sans MT" w:ascii="Gill Sans MT"/>
          <w:color w:val="4D4D4B"/>
          <w:spacing w:val="0"/>
          <w:w w:val="161"/>
          <w:sz w:val="21"/>
          <w:szCs w:val="21"/>
        </w:rPr>
        <w:t>(value)])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[['my-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input',</w:t>
      </w:r>
      <w:r>
        <w:rPr>
          <w:rFonts w:cs="Gill Sans MT" w:hAnsi="Gill Sans MT" w:eastAsia="Gill Sans MT" w:ascii="Gill Sans MT"/>
          <w:color w:val="8E8F8B"/>
          <w:spacing w:val="90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'In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54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box?'],</w:t>
      </w:r>
      <w:r>
        <w:rPr>
          <w:rFonts w:cs="Gill Sans MT" w:hAnsi="Gill Sans MT" w:eastAsia="Gill Sans MT" w:ascii="Gill Sans MT"/>
          <w:color w:val="8E8F8B"/>
          <w:spacing w:val="3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['another-input',</w:t>
      </w:r>
      <w:r>
        <w:rPr>
          <w:rFonts w:cs="Gill Sans MT" w:hAnsi="Gill Sans MT" w:eastAsia="Gill Sans MT" w:ascii="Gill Sans MT"/>
          <w:color w:val="8E8F8B"/>
          <w:spacing w:val="-8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'Yes,</w:t>
      </w:r>
      <w:r>
        <w:rPr>
          <w:rFonts w:cs="Gill Sans MT" w:hAnsi="Gill Sans MT" w:eastAsia="Gill Sans MT" w:ascii="Gill Sans MT"/>
          <w:color w:val="8E8F8B"/>
          <w:spacing w:val="3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54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box,</w:t>
      </w:r>
      <w:r>
        <w:rPr>
          <w:rFonts w:cs="Gill Sans MT" w:hAnsi="Gill Sans MT" w:eastAsia="Gill Sans MT" w:ascii="Gill Sans MT"/>
          <w:color w:val="8E8F8B"/>
          <w:spacing w:val="-56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here.']]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.reduce(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2"/>
          <w:sz w:val="21"/>
          <w:szCs w:val="21"/>
        </w:rPr>
        <w:t>acc,</w:t>
      </w:r>
      <w:r>
        <w:rPr>
          <w:rFonts w:cs="Gill Sans MT" w:hAnsi="Gill Sans MT" w:eastAsia="Gill Sans MT" w:ascii="Gill Sans MT"/>
          <w:color w:val="F5861F"/>
          <w:spacing w:val="24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2"/>
          <w:sz w:val="21"/>
          <w:szCs w:val="21"/>
        </w:rPr>
        <w:t>[key,</w:t>
      </w:r>
      <w:r>
        <w:rPr>
          <w:rFonts w:cs="Gill Sans MT" w:hAnsi="Gill Sans MT" w:eastAsia="Gill Sans MT" w:ascii="Gill Sans MT"/>
          <w:color w:val="F5861F"/>
          <w:spacing w:val="46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2"/>
          <w:sz w:val="21"/>
          <w:szCs w:val="21"/>
        </w:rPr>
        <w:t>value]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51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971" w:firstLine="50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acc[key]</w:t>
      </w:r>
      <w:r>
        <w:rPr>
          <w:rFonts w:cs="Gill Sans MT" w:hAnsi="Gill Sans MT" w:eastAsia="Gill Sans MT" w:ascii="Gill Sans MT"/>
          <w:color w:val="4D4D4B"/>
          <w:spacing w:val="4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6"/>
          <w:sz w:val="21"/>
          <w:szCs w:val="21"/>
        </w:rPr>
        <w:t>value;</w:t>
      </w:r>
      <w:r>
        <w:rPr>
          <w:rFonts w:cs="Gill Sans MT" w:hAnsi="Gill Sans MT" w:eastAsia="Gill Sans MT" w:ascii="Gill Sans MT"/>
          <w:color w:val="4D4D4B"/>
          <w:spacing w:val="-67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70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8E8F8B"/>
          <w:spacing w:val="37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'my-input':</w:t>
      </w:r>
      <w:r>
        <w:rPr>
          <w:rFonts w:cs="Gill Sans MT" w:hAnsi="Gill Sans MT" w:eastAsia="Gill Sans MT" w:ascii="Gill Sans MT"/>
          <w:color w:val="8E8F8B"/>
          <w:spacing w:val="-59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'In</w:t>
      </w:r>
      <w:r>
        <w:rPr>
          <w:rFonts w:cs="Gill Sans MT" w:hAnsi="Gill Sans MT" w:eastAsia="Gill Sans MT" w:ascii="Gill Sans MT"/>
          <w:color w:val="8E8F8B"/>
          <w:spacing w:val="76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80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box?',</w:t>
      </w:r>
      <w:r>
        <w:rPr>
          <w:rFonts w:cs="Gill Sans MT" w:hAnsi="Gill Sans MT" w:eastAsia="Gill Sans MT" w:ascii="Gill Sans MT"/>
          <w:color w:val="8E8F8B"/>
          <w:spacing w:val="57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'another-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8"/>
          <w:sz w:val="21"/>
          <w:szCs w:val="21"/>
        </w:rPr>
        <w:t>input':</w:t>
      </w:r>
      <w:r>
        <w:rPr>
          <w:rFonts w:cs="Gill Sans MT" w:hAnsi="Gill Sans MT" w:eastAsia="Gill Sans MT" w:ascii="Gill Sans MT"/>
          <w:color w:val="8E8F8B"/>
          <w:spacing w:val="0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8"/>
          <w:sz w:val="21"/>
          <w:szCs w:val="21"/>
        </w:rPr>
        <w:t>'Yes,</w:t>
      </w:r>
      <w:r>
        <w:rPr>
          <w:rFonts w:cs="Gill Sans MT" w:hAnsi="Gill Sans MT" w:eastAsia="Gill Sans MT" w:ascii="Gill Sans MT"/>
          <w:color w:val="8E8F8B"/>
          <w:spacing w:val="42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8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62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8"/>
          <w:sz w:val="21"/>
          <w:szCs w:val="21"/>
        </w:rPr>
        <w:t>box,</w:t>
      </w:r>
      <w:r>
        <w:rPr>
          <w:rFonts w:cs="Gill Sans MT" w:hAnsi="Gill Sans MT" w:eastAsia="Gill Sans MT" w:ascii="Gill Sans MT"/>
          <w:color w:val="8E8F8B"/>
          <w:spacing w:val="-47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8"/>
          <w:sz w:val="21"/>
          <w:szCs w:val="21"/>
        </w:rPr>
        <w:t>here.'</w:t>
      </w:r>
      <w:r>
        <w:rPr>
          <w:rFonts w:cs="Gill Sans MT" w:hAnsi="Gill Sans MT" w:eastAsia="Gill Sans MT" w:ascii="Gill Sans MT"/>
          <w:color w:val="8E8F8B"/>
          <w:spacing w:val="39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950" w:right="972"/>
        <w:sectPr>
          <w:pgSz w:w="11900" w:h="16840"/>
          <w:pgMar w:top="760" w:bottom="280" w:left="1340" w:right="980"/>
        </w:sectPr>
      </w:pPr>
      <w:r>
        <w:rPr>
          <w:rFonts w:cs="Gill Sans MT" w:hAnsi="Gill Sans MT" w:eastAsia="Gill Sans MT" w:ascii="Gill Sans MT"/>
          <w:color w:val="8958A7"/>
          <w:spacing w:val="0"/>
          <w:w w:val="147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958A7"/>
          <w:spacing w:val="-8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acc;</w:t>
      </w:r>
      <w:r>
        <w:rPr>
          <w:rFonts w:cs="Gill Sans MT" w:hAnsi="Gill Sans MT" w:eastAsia="Gill Sans MT" w:ascii="Gill Sans MT"/>
          <w:color w:val="4D4D4B"/>
          <w:spacing w:val="73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have</w:t>
      </w:r>
      <w:r>
        <w:rPr>
          <w:rFonts w:cs="Gill Sans MT" w:hAnsi="Gill Sans MT" w:eastAsia="Gill Sans MT" w:ascii="Gill Sans MT"/>
          <w:color w:val="8E8F8B"/>
          <w:spacing w:val="2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E8F8B"/>
          <w:spacing w:val="64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acc</w:t>
      </w:r>
      <w:r>
        <w:rPr>
          <w:rFonts w:cs="Gill Sans MT" w:hAnsi="Gill Sans MT" w:eastAsia="Gill Sans MT" w:ascii="Gill Sans MT"/>
          <w:color w:val="8E8F8B"/>
          <w:spacing w:val="56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make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sure</w:t>
      </w:r>
      <w:r>
        <w:rPr>
          <w:rFonts w:cs="Gill Sans MT" w:hAnsi="Gill Sans MT" w:eastAsia="Gill Sans MT" w:ascii="Gill Sans MT"/>
          <w:color w:val="8E8F8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use</w:t>
      </w:r>
      <w:r>
        <w:rPr>
          <w:rFonts w:cs="Gill Sans MT" w:hAnsi="Gill Sans MT" w:eastAsia="Gill Sans MT" w:ascii="Gill Sans MT"/>
          <w:color w:val="8E8F8B"/>
          <w:spacing w:val="3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 w:lineRule="auto" w:line="280"/>
        <w:ind w:left="1080" w:right="812"/>
      </w:pPr>
      <w:r>
        <w:pict>
          <v:group style="position:absolute;margin-left:73pt;margin-top:0pt;width:480pt;height:174pt;mso-position-horizontal-relative:page;mso-position-vertical-relative:page;z-index:-2458" coordorigin="1460,0" coordsize="9600,3480">
            <v:shape style="position:absolute;left:1467;top:0;width:9585;height:3472" coordorigin="1467,0" coordsize="9585,3472" path="m11025,3472l11053,0,1468,0,1467,3440,1468,3445,1470,3449,1472,3454,1500,3472,11020,3472,11025,3472xe" filled="t" fillcolor="#F7F7F7" stroked="f">
              <v:path arrowok="t"/>
              <v:fill/>
            </v:shape>
            <v:shape style="position:absolute;left:1467;top:0;width:9585;height:3473" coordorigin="1467,0" coordsize="9585,3473" path="m11025,3472l11053,3435,11053,0,1468,0,1468,3435,1467,3440,1468,3445,1470,3449e" filled="f" stroked="t" strokeweight="0.75pt" strokecolor="#CCCCCC">
              <v:path arrowok="t"/>
            </v:shape>
            <v:shape style="position:absolute;left:1467;top:0;width:9585;height:3473" coordorigin="1467,0" coordsize="9585,3473" path="m11020,3472l11025,3472e" filled="f" stroked="t" strokeweight="0.75pt" strokecolor="#CCCCCC">
              <v:path arrowok="t"/>
            </v:shape>
            <v:shape style="position:absolute;left:1467;top:0;width:9585;height:3473" coordorigin="1467,0" coordsize="9585,3473" path="m1470,3449l1472,3454,1475,3458,1478,3462e" filled="f" stroked="t" strokeweight="0.75pt" strokecolor="#CCCCCC">
              <v:path arrowok="t"/>
            </v:shape>
            <v:shape style="position:absolute;left:1467;top:0;width:9585;height:3473" coordorigin="1467,0" coordsize="9585,3473" path="m1478,3462l1482,3465,1486,3468,1491,3470e" filled="f" stroked="t" strokeweight="0.75pt" strokecolor="#CCCCCC">
              <v:path arrowok="t"/>
            </v:shape>
            <v:shape style="position:absolute;left:1467;top:0;width:9585;height:3473" coordorigin="1467,0" coordsize="9585,3473" path="m1491,3470l1495,3472,1500,3472,1505,3473e" filled="f" stroked="t" strokeweight="0.75pt" strokecolor="#CCCCCC">
              <v:path arrowok="t"/>
            </v:shape>
            <v:shape style="position:absolute;left:1467;top:0;width:9585;height:3473" coordorigin="1467,0" coordsize="9585,3473" path="m11020,3472l1505,3473,11015,3473,11020,347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updated</w:t>
      </w:r>
      <w:r>
        <w:rPr>
          <w:rFonts w:cs="Gill Sans MT" w:hAnsi="Gill Sans MT" w:eastAsia="Gill Sans MT" w:ascii="Gill Sans MT"/>
          <w:color w:val="8E8F8B"/>
          <w:spacing w:val="-2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8E8F8B"/>
          <w:spacing w:val="76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76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8E8F8B"/>
          <w:spacing w:val="19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iteration</w:t>
      </w:r>
      <w:r>
        <w:rPr>
          <w:rFonts w:cs="Gill Sans MT" w:hAnsi="Gill Sans MT" w:eastAsia="Gill Sans MT" w:ascii="Gill Sans MT"/>
          <w:color w:val="8E8F8B"/>
          <w:spacing w:val="43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(adding</w:t>
      </w:r>
      <w:r>
        <w:rPr>
          <w:rFonts w:cs="Gill Sans MT" w:hAnsi="Gill Sans MT" w:eastAsia="Gill Sans MT" w:ascii="Gill Sans MT"/>
          <w:color w:val="8E8F8B"/>
          <w:spacing w:val="-31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new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6"/>
          <w:sz w:val="21"/>
          <w:szCs w:val="21"/>
        </w:rPr>
        <w:t>key/value</w:t>
      </w:r>
      <w:r>
        <w:rPr>
          <w:rFonts w:cs="Gill Sans MT" w:hAnsi="Gill Sans MT" w:eastAsia="Gill Sans MT" w:ascii="Gill Sans MT"/>
          <w:color w:val="8E8F8B"/>
          <w:spacing w:val="-51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6"/>
          <w:sz w:val="21"/>
          <w:szCs w:val="21"/>
        </w:rPr>
        <w:t>pairs</w:t>
      </w:r>
      <w:r>
        <w:rPr>
          <w:rFonts w:cs="Gill Sans MT" w:hAnsi="Gill Sans MT" w:eastAsia="Gill Sans MT" w:ascii="Gill Sans MT"/>
          <w:color w:val="8E8F8B"/>
          <w:spacing w:val="0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73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each</w:t>
      </w:r>
      <w:r>
        <w:rPr>
          <w:rFonts w:cs="Gill Sans MT" w:hAnsi="Gill Sans MT" w:eastAsia="Gill Sans MT" w:ascii="Gill Sans MT"/>
          <w:color w:val="8E8F8B"/>
          <w:spacing w:val="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iteration)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80" w:right="433" w:firstLine="253"/>
      </w:pPr>
      <w:r>
        <w:rPr>
          <w:rFonts w:cs="Gill Sans MT" w:hAnsi="Gill Sans MT" w:eastAsia="Gill Sans MT" w:ascii="Gill Sans MT"/>
          <w:color w:val="4D4D4B"/>
          <w:spacing w:val="0"/>
          <w:w w:val="210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4D4D4B"/>
          <w:spacing w:val="13"/>
          <w:w w:val="21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0"/>
          <w:sz w:val="21"/>
          <w:szCs w:val="21"/>
        </w:rPr>
        <w:t>{});</w:t>
      </w:r>
      <w:r>
        <w:rPr>
          <w:rFonts w:cs="Gill Sans MT" w:hAnsi="Gill Sans MT" w:eastAsia="Gill Sans MT" w:ascii="Gill Sans MT"/>
          <w:color w:val="4D4D4B"/>
          <w:spacing w:val="-29"/>
          <w:w w:val="21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0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0"/>
          <w:w w:val="21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-35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{}</w:t>
      </w:r>
      <w:r>
        <w:rPr>
          <w:rFonts w:cs="Gill Sans MT" w:hAnsi="Gill Sans MT" w:eastAsia="Gill Sans MT" w:ascii="Gill Sans MT"/>
          <w:color w:val="8E8F8B"/>
          <w:spacing w:val="61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8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30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starting</w:t>
      </w:r>
      <w:r>
        <w:rPr>
          <w:rFonts w:cs="Gill Sans MT" w:hAnsi="Gill Sans MT" w:eastAsia="Gill Sans MT" w:ascii="Gill Sans MT"/>
          <w:color w:val="8E8F8B"/>
          <w:spacing w:val="27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8E8F8B"/>
          <w:spacing w:val="-27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16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acc</w:t>
      </w:r>
      <w:r>
        <w:rPr>
          <w:rFonts w:cs="Gill Sans MT" w:hAnsi="Gill Sans MT" w:eastAsia="Gill Sans MT" w:ascii="Gill Sans MT"/>
          <w:color w:val="8E8F8B"/>
          <w:spacing w:val="-27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(the</w:t>
      </w:r>
      <w:r>
        <w:rPr>
          <w:rFonts w:cs="Gill Sans MT" w:hAnsi="Gill Sans MT" w:eastAsia="Gill Sans MT" w:ascii="Gill Sans MT"/>
          <w:color w:val="8E8F8B"/>
          <w:spacing w:val="-11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accumulator).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8"/>
          <w:sz w:val="21"/>
          <w:szCs w:val="21"/>
        </w:rPr>
        <w:t>It's</w:t>
      </w:r>
      <w:r>
        <w:rPr>
          <w:rFonts w:cs="Gill Sans MT" w:hAnsi="Gill Sans MT" w:eastAsia="Gill Sans MT" w:ascii="Gill Sans MT"/>
          <w:color w:val="8E8F8B"/>
          <w:spacing w:val="5"/>
          <w:w w:val="2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allowing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us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make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38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key/value</w:t>
      </w:r>
      <w:r>
        <w:rPr>
          <w:rFonts w:cs="Gill Sans MT" w:hAnsi="Gill Sans MT" w:eastAsia="Gill Sans MT" w:ascii="Gill Sans MT"/>
          <w:color w:val="8E8F8B"/>
          <w:spacing w:val="42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pair</w:t>
      </w:r>
      <w:r>
        <w:rPr>
          <w:rFonts w:cs="Gill Sans MT" w:hAnsi="Gill Sans MT" w:eastAsia="Gill Sans MT" w:ascii="Gill Sans MT"/>
          <w:color w:val="8E8F8B"/>
          <w:spacing w:val="78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57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each</w:t>
      </w:r>
      <w:r>
        <w:rPr>
          <w:rFonts w:cs="Gill Sans MT" w:hAnsi="Gill Sans MT" w:eastAsia="Gill Sans MT" w:ascii="Gill Sans MT"/>
          <w:color w:val="8E8F8B"/>
          <w:spacing w:val="-16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inner</w:t>
      </w:r>
      <w:r>
        <w:rPr>
          <w:rFonts w:cs="Gill Sans MT" w:hAnsi="Gill Sans MT" w:eastAsia="Gill Sans MT" w:ascii="Gill Sans MT"/>
          <w:color w:val="8E8F8B"/>
          <w:spacing w:val="33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array</w:t>
      </w:r>
      <w:r>
        <w:rPr>
          <w:rFonts w:cs="Gill Sans MT" w:hAnsi="Gill Sans MT" w:eastAsia="Gill Sans MT" w:ascii="Gill Sans MT"/>
          <w:color w:val="8E8F8B"/>
          <w:spacing w:val="38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62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8E8F8B"/>
          <w:spacing w:val="1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destructuring.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8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keyValuePairs</w:t>
      </w:r>
      <w:r>
        <w:rPr>
          <w:rFonts w:cs="Gill Sans MT" w:hAnsi="Gill Sans MT" w:eastAsia="Gill Sans MT" w:ascii="Gill Sans MT"/>
          <w:color w:val="8E8F8B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8E8F8B"/>
          <w:spacing w:val="37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'my-input':</w:t>
      </w:r>
      <w:r>
        <w:rPr>
          <w:rFonts w:cs="Gill Sans MT" w:hAnsi="Gill Sans MT" w:eastAsia="Gill Sans MT" w:ascii="Gill Sans MT"/>
          <w:color w:val="8E8F8B"/>
          <w:spacing w:val="-59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'In</w:t>
      </w:r>
      <w:r>
        <w:rPr>
          <w:rFonts w:cs="Gill Sans MT" w:hAnsi="Gill Sans MT" w:eastAsia="Gill Sans MT" w:ascii="Gill Sans MT"/>
          <w:color w:val="8E8F8B"/>
          <w:spacing w:val="76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26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box?',</w:t>
      </w:r>
      <w:r>
        <w:rPr>
          <w:rFonts w:cs="Gill Sans MT" w:hAnsi="Gill Sans MT" w:eastAsia="Gill Sans MT" w:ascii="Gill Sans MT"/>
          <w:color w:val="8E8F8B"/>
          <w:spacing w:val="-24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8"/>
          <w:sz w:val="21"/>
          <w:szCs w:val="21"/>
        </w:rPr>
        <w:t>'another-input':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80"/>
      </w:pP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'Yes,</w:t>
      </w:r>
      <w:r>
        <w:rPr>
          <w:rFonts w:cs="Gill Sans MT" w:hAnsi="Gill Sans MT" w:eastAsia="Gill Sans MT" w:ascii="Gill Sans MT"/>
          <w:color w:val="8E8F8B"/>
          <w:spacing w:val="56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7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box,</w:t>
      </w:r>
      <w:r>
        <w:rPr>
          <w:rFonts w:cs="Gill Sans MT" w:hAnsi="Gill Sans MT" w:eastAsia="Gill Sans MT" w:ascii="Gill Sans MT"/>
          <w:color w:val="8E8F8B"/>
          <w:spacing w:val="-3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here.'</w:t>
      </w:r>
      <w:r>
        <w:rPr>
          <w:rFonts w:cs="Gill Sans MT" w:hAnsi="Gill Sans MT" w:eastAsia="Gill Sans MT" w:ascii="Gill Sans MT"/>
          <w:color w:val="8E8F8B"/>
          <w:spacing w:val="55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4"/>
          <w:sz w:val="21"/>
          <w:szCs w:val="21"/>
        </w:rPr>
        <w:t>ServerResponse</w:t>
      </w:r>
      <w:r>
        <w:rPr>
          <w:rFonts w:cs="Gill Sans MT" w:hAnsi="Gill Sans MT" w:eastAsia="Gill Sans MT" w:ascii="Gill Sans MT"/>
          <w:color w:val="C8AE74"/>
          <w:spacing w:val="4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6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5"/>
          <w:sz w:val="21"/>
          <w:szCs w:val="21"/>
        </w:rPr>
        <w:t>re</w:t>
      </w:r>
      <w:r>
        <w:rPr>
          <w:rFonts w:cs="Gill Sans MT" w:hAnsi="Gill Sans MT" w:eastAsia="Gill Sans MT" w:ascii="Gill Sans MT"/>
          <w:color w:val="C8AE74"/>
          <w:spacing w:val="-1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-19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19"/>
      </w:pPr>
      <w:r>
        <w:pict>
          <v:group style="position:absolute;margin-left:61pt;margin-top:4.55273pt;width:3.75pt;height:3.74963pt;mso-position-horizontal-relative:page;mso-position-vertical-relative:paragraph;z-index:-2455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3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0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 w:lineRule="auto" w:line="280"/>
        <w:ind w:left="480" w:right="1412"/>
      </w:pP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res.statusCode</w:t>
      </w:r>
      <w:r>
        <w:rPr>
          <w:rFonts w:cs="Gill Sans MT" w:hAnsi="Gill Sans MT" w:eastAsia="Gill Sans MT" w:ascii="Gill Sans MT"/>
          <w:color w:val="4D4D4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400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3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set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statusCode</w:t>
      </w:r>
      <w:r>
        <w:rPr>
          <w:rFonts w:cs="Gill Sans MT" w:hAnsi="Gill Sans MT" w:eastAsia="Gill Sans MT" w:ascii="Gill Sans MT"/>
          <w:color w:val="8E8F8B"/>
          <w:spacing w:val="-21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directly</w:t>
      </w:r>
      <w:r>
        <w:rPr>
          <w:rFonts w:cs="Gill Sans MT" w:hAnsi="Gill Sans MT" w:eastAsia="Gill Sans MT" w:ascii="Gill Sans MT"/>
          <w:color w:val="8E8F8B"/>
          <w:spacing w:val="34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through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assignment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480" w:right="527"/>
      </w:pPr>
      <w:r>
        <w:pict>
          <v:group style="position:absolute;margin-left:43pt;margin-top:-47.2434pt;width:510pt;height:121.5pt;mso-position-horizontal-relative:page;mso-position-vertical-relative:paragraph;z-index:-2457" coordorigin="860,-945" coordsize="10200,2430">
            <v:shape style="position:absolute;left:867;top:-937;width:10185;height:2415" coordorigin="867,-937" coordsize="10185,2415" path="m868,1440l867,-905,868,-910,870,-914,872,-919,875,-923,878,-926,882,-930,886,-933,891,-935,895,-936,900,-937,11020,-937,11042,-926,11045,-923,11048,-919,11050,-914,11052,-910,11052,-905,11052,1445,11020,1478,900,1478,867,1445,868,1440xe" filled="t" fillcolor="#F7F7F7" stroked="f">
              <v:path arrowok="t"/>
              <v:fill/>
            </v:shape>
            <v:shape style="position:absolute;left:867;top:-937;width:10185;height:2415" coordorigin="867,-937" coordsize="10185,2415" path="m868,1440l868,-900,867,-905,868,-910,870,-914,872,-919,875,-923,878,-926,882,-930,886,-933,891,-935,895,-936,900,-937,905,-937,11015,-937,11020,-937,11025,-936,11029,-935,11034,-933,11038,-930,11042,-926,11045,-923,11053,-900,11053,1440,11015,1478,905,1478,867,1445,868,144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res.statusMessage</w:t>
      </w:r>
      <w:r>
        <w:rPr>
          <w:rFonts w:cs="Gill Sans MT" w:hAnsi="Gill Sans MT" w:eastAsia="Gill Sans MT" w:ascii="Gill Sans MT"/>
          <w:color w:val="4D4D4B"/>
          <w:spacing w:val="4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"That</w:t>
      </w:r>
      <w:r>
        <w:rPr>
          <w:rFonts w:cs="Gill Sans MT" w:hAnsi="Gill Sans MT" w:eastAsia="Gill Sans MT" w:ascii="Gill Sans MT"/>
          <w:color w:val="708B00"/>
          <w:spacing w:val="53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708B00"/>
          <w:spacing w:val="-33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doesn't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6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match"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1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specify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8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1"/>
          <w:sz w:val="21"/>
          <w:szCs w:val="21"/>
        </w:rPr>
        <w:t>custom</w:t>
      </w:r>
      <w:r>
        <w:rPr>
          <w:rFonts w:cs="Gill Sans MT" w:hAnsi="Gill Sans MT" w:eastAsia="Gill Sans MT" w:ascii="Gill Sans MT"/>
          <w:color w:val="8E8F8B"/>
          <w:spacing w:val="56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status</w:t>
      </w:r>
      <w:r>
        <w:rPr>
          <w:rFonts w:cs="Gill Sans MT" w:hAnsi="Gill Sans MT" w:eastAsia="Gill Sans MT" w:ascii="Gill Sans MT"/>
          <w:color w:val="8E8F8B"/>
          <w:spacing w:val="37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message</w:t>
      </w:r>
      <w:r>
        <w:rPr>
          <w:rFonts w:cs="Gill Sans MT" w:hAnsi="Gill Sans MT" w:eastAsia="Gill Sans MT" w:ascii="Gill Sans MT"/>
          <w:color w:val="8E8F8B"/>
          <w:spacing w:val="54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37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7"/>
          <w:w w:val="2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37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-34"/>
          <w:w w:val="2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differs</w:t>
      </w:r>
      <w:r>
        <w:rPr>
          <w:rFonts w:cs="Gill Sans MT" w:hAnsi="Gill Sans MT" w:eastAsia="Gill Sans MT" w:ascii="Gill Sans MT"/>
          <w:color w:val="8E8F8B"/>
          <w:spacing w:val="28"/>
          <w:w w:val="16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8E8F8B"/>
          <w:spacing w:val="-44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27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default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8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related</w:t>
      </w:r>
      <w:r>
        <w:rPr>
          <w:rFonts w:cs="Gill Sans MT" w:hAnsi="Gill Sans MT" w:eastAsia="Gill Sans MT" w:ascii="Gill Sans MT"/>
          <w:color w:val="8E8F8B"/>
          <w:spacing w:val="7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3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27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code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res.setHeader(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'Content-Type'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87"/>
          <w:sz w:val="21"/>
          <w:szCs w:val="21"/>
        </w:rPr>
        <w:t>'text/plain'</w:t>
      </w:r>
      <w:r>
        <w:rPr>
          <w:rFonts w:cs="Gill Sans MT" w:hAnsi="Gill Sans MT" w:eastAsia="Gill Sans MT" w:ascii="Gill Sans MT"/>
          <w:color w:val="4D4D4B"/>
          <w:spacing w:val="0"/>
          <w:w w:val="187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-69"/>
          <w:w w:val="18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50"/>
          <w:w w:val="18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.setHeader(&lt;&lt;headerName&gt;&gt;,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&lt;&lt;headerContent&gt;&gt;)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19"/>
      </w:pPr>
      <w:r>
        <w:pict>
          <v:group style="position:absolute;margin-left:61pt;margin-top:4.55273pt;width:3.75pt;height:3.74963pt;mso-position-horizontal-relative:page;mso-position-vertical-relative:paragraph;z-index:-2454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3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3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5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3"/>
          <w:w w:val="125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 w:lineRule="auto" w:line="280"/>
        <w:ind w:left="480" w:right="527"/>
      </w:pP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-20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8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have</w:t>
      </w:r>
      <w:r>
        <w:rPr>
          <w:rFonts w:cs="Gill Sans MT" w:hAnsi="Gill Sans MT" w:eastAsia="Gill Sans MT" w:ascii="Gill Sans MT"/>
          <w:color w:val="8E8F8B"/>
          <w:spacing w:val="-2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3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single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string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pass</w:t>
      </w:r>
      <w:r>
        <w:rPr>
          <w:rFonts w:cs="Gill Sans MT" w:hAnsi="Gill Sans MT" w:eastAsia="Gill Sans MT" w:ascii="Gill Sans MT"/>
          <w:color w:val="8E8F8B"/>
          <w:spacing w:val="56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61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content</w:t>
      </w:r>
      <w:r>
        <w:rPr>
          <w:rFonts w:cs="Gill Sans MT" w:hAnsi="Gill Sans MT" w:eastAsia="Gill Sans MT" w:ascii="Gill Sans MT"/>
          <w:color w:val="8E8F8B"/>
          <w:spacing w:val="1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1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give</w:t>
      </w:r>
      <w:r>
        <w:rPr>
          <w:rFonts w:cs="Gill Sans MT" w:hAnsi="Gill Sans MT" w:eastAsia="Gill Sans MT" w:ascii="Gill Sans MT"/>
          <w:color w:val="8E8F8B"/>
          <w:spacing w:val="79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argument</w:t>
      </w:r>
      <w:r>
        <w:rPr>
          <w:rFonts w:cs="Gill Sans MT" w:hAnsi="Gill Sans MT" w:eastAsia="Gill Sans MT" w:ascii="Gill Sans MT"/>
          <w:color w:val="8E8F8B"/>
          <w:spacing w:val="54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directly</w:t>
      </w:r>
      <w:r>
        <w:rPr>
          <w:rFonts w:cs="Gill Sans MT" w:hAnsi="Gill Sans MT" w:eastAsia="Gill Sans MT" w:ascii="Gill Sans MT"/>
          <w:color w:val="8E8F8B"/>
          <w:spacing w:val="75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6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.end()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w w:val="146"/>
          <w:sz w:val="21"/>
          <w:szCs w:val="21"/>
        </w:rPr>
        <w:t>res.end(</w:t>
      </w:r>
      <w:r>
        <w:rPr>
          <w:rFonts w:cs="Gill Sans MT" w:hAnsi="Gill Sans MT" w:eastAsia="Gill Sans MT" w:ascii="Gill Sans MT"/>
          <w:color w:val="708B00"/>
          <w:w w:val="100"/>
          <w:sz w:val="21"/>
          <w:szCs w:val="21"/>
        </w:rPr>
        <w:t>'NOT</w:t>
      </w:r>
      <w:r>
        <w:rPr>
          <w:rFonts w:cs="Gill Sans MT" w:hAnsi="Gill Sans MT" w:eastAsia="Gill Sans MT" w:ascii="Gill Sans MT"/>
          <w:color w:val="708B0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97"/>
          <w:sz w:val="21"/>
          <w:szCs w:val="21"/>
        </w:rPr>
        <w:t>FOUND'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instead</w:t>
      </w:r>
      <w:r>
        <w:rPr>
          <w:rFonts w:cs="Gill Sans MT" w:hAnsi="Gill Sans MT" w:eastAsia="Gill Sans MT" w:ascii="Gill Sans MT"/>
          <w:color w:val="8E8F8B"/>
          <w:spacing w:val="28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using</w:t>
      </w:r>
      <w:r>
        <w:rPr>
          <w:rFonts w:cs="Gill Sans MT" w:hAnsi="Gill Sans MT" w:eastAsia="Gill Sans MT" w:ascii="Gill Sans MT"/>
          <w:color w:val="8E8F8B"/>
          <w:spacing w:val="3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.end('message'),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6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1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build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up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14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response</w:t>
      </w:r>
      <w:r>
        <w:rPr>
          <w:rFonts w:cs="Gill Sans MT" w:hAnsi="Gill Sans MT" w:eastAsia="Gill Sans MT" w:ascii="Gill Sans MT"/>
          <w:color w:val="8E8F8B"/>
          <w:spacing w:val="17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pict>
          <v:group style="position:absolute;margin-left:43pt;margin-top:-87.9434pt;width:510pt;height:178.5pt;mso-position-horizontal-relative:page;mso-position-vertical-relative:paragraph;z-index:-2456" coordorigin="860,-1759" coordsize="10200,3570">
            <v:shape style="position:absolute;left:867;top:-1751;width:10185;height:3555" coordorigin="867,-1751" coordsize="10185,3555" path="m868,1766l867,-1719,900,-1751,11020,-1751,11052,-1719,11052,1771,11020,1804,900,1804,870,1780,868,1776,867,1771,868,1766xe" filled="t" fillcolor="#F7F7F7" stroked="f">
              <v:path arrowok="t"/>
              <v:fill/>
            </v:shape>
            <v:shape style="position:absolute;left:867;top:-1751;width:10185;height:3555" coordorigin="867,-1751" coordsize="10185,3555" path="m868,1766l868,-1714,867,-1719,868,-1724,870,-1728,872,-1733,875,-1737,878,-1740,882,-1744,886,-1747,891,-1749,895,-1750,900,-1751,905,-1751,11015,-1751,11020,-1751,11025,-1750,11053,-1714,11053,1766,11015,1804,905,1804,870,1780,868,1776,867,1771,868,1766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.write('messagePart')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64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958A7"/>
          <w:spacing w:val="-2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8958A7"/>
          <w:spacing w:val="0"/>
          <w:w w:val="164"/>
          <w:sz w:val="21"/>
          <w:szCs w:val="21"/>
        </w:rPr>
        <w:t>let</w:t>
      </w:r>
      <w:r>
        <w:rPr>
          <w:rFonts w:cs="Gill Sans MT" w:hAnsi="Gill Sans MT" w:eastAsia="Gill Sans MT" w:ascii="Gill Sans MT"/>
          <w:color w:val="8958A7"/>
          <w:spacing w:val="70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i</w:t>
      </w:r>
      <w:r>
        <w:rPr>
          <w:rFonts w:cs="Gill Sans MT" w:hAnsi="Gill Sans MT" w:eastAsia="Gill Sans MT" w:ascii="Gill Sans MT"/>
          <w:color w:val="4D4D4B"/>
          <w:spacing w:val="-33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i</w:t>
      </w:r>
      <w:r>
        <w:rPr>
          <w:rFonts w:cs="Gill Sans MT" w:hAnsi="Gill Sans MT" w:eastAsia="Gill Sans MT" w:ascii="Gill Sans MT"/>
          <w:color w:val="4D4D4B"/>
          <w:spacing w:val="-33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&lt;=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i++)</w:t>
      </w:r>
      <w:r>
        <w:rPr>
          <w:rFonts w:cs="Gill Sans MT" w:hAnsi="Gill Sans MT" w:eastAsia="Gill Sans MT" w:ascii="Gill Sans MT"/>
          <w:color w:val="4D4D4B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0"/>
          <w:position w:val="-1"/>
          <w:sz w:val="21"/>
          <w:szCs w:val="21"/>
        </w:rPr>
        <w:t>res.write(</w:t>
      </w:r>
      <w:r>
        <w:rPr>
          <w:rFonts w:cs="Gill Sans MT" w:hAnsi="Gill Sans MT" w:eastAsia="Gill Sans MT" w:ascii="Gill Sans MT"/>
          <w:color w:val="708B00"/>
          <w:spacing w:val="0"/>
          <w:w w:val="140"/>
          <w:position w:val="-1"/>
          <w:sz w:val="21"/>
          <w:szCs w:val="21"/>
        </w:rPr>
        <w:t>`&lt;p&gt;This</w:t>
      </w:r>
      <w:r>
        <w:rPr>
          <w:rFonts w:cs="Gill Sans MT" w:hAnsi="Gill Sans MT" w:eastAsia="Gill Sans MT" w:ascii="Gill Sans MT"/>
          <w:color w:val="708B00"/>
          <w:spacing w:val="59"/>
          <w:w w:val="14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0"/>
          <w:position w:val="-1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708B00"/>
          <w:spacing w:val="64"/>
          <w:w w:val="17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0"/>
          <w:position w:val="-1"/>
          <w:sz w:val="21"/>
          <w:szCs w:val="21"/>
        </w:rPr>
        <w:t>p-tag</w:t>
      </w:r>
      <w:r>
        <w:rPr>
          <w:rFonts w:cs="Gill Sans MT" w:hAnsi="Gill Sans MT" w:eastAsia="Gill Sans MT" w:ascii="Gill Sans MT"/>
          <w:color w:val="708B00"/>
          <w:spacing w:val="-61"/>
          <w:w w:val="17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3"/>
          <w:position w:val="-1"/>
          <w:sz w:val="21"/>
          <w:szCs w:val="21"/>
        </w:rPr>
        <w:t>#</w:t>
      </w:r>
      <w:r>
        <w:rPr>
          <w:rFonts w:cs="Gill Sans MT" w:hAnsi="Gill Sans MT" w:eastAsia="Gill Sans MT" w:ascii="Gill Sans MT"/>
          <w:color w:val="708B00"/>
          <w:spacing w:val="0"/>
          <w:w w:val="168"/>
          <w:position w:val="-1"/>
          <w:sz w:val="21"/>
          <w:szCs w:val="21"/>
        </w:rPr>
        <w:t>${i}</w:t>
      </w:r>
      <w:r>
        <w:rPr>
          <w:rFonts w:cs="Gill Sans MT" w:hAnsi="Gill Sans MT" w:eastAsia="Gill Sans MT" w:ascii="Gill Sans MT"/>
          <w:color w:val="708B00"/>
          <w:spacing w:val="0"/>
          <w:w w:val="132"/>
          <w:position w:val="-1"/>
          <w:sz w:val="21"/>
          <w:szCs w:val="21"/>
        </w:rPr>
        <w:t>&lt;/p&gt;`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res.end();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1319" w:right="69" w:hanging="600"/>
      </w:pPr>
      <w:r>
        <w:pict>
          <v:group style="position:absolute;margin-left:61pt;margin-top:4.55273pt;width:3.75pt;height:3.74963pt;mso-position-horizontal-relative:page;mso-position-vertical-relative:paragraph;z-index:-2453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91pt;margin-top:21.0527pt;width:3.75001pt;height:3.75pt;mso-position-horizontal-relative:page;mso-position-vertical-relative:paragraph;z-index:-2452" coordorigin="1820,421" coordsize="75,75">
            <v:shape style="position:absolute;left:1820;top:421;width:75;height:75" coordorigin="1820,421" coordsize="75,75" path="m1895,459l1895,464,1894,468,1892,473,1890,477,1888,482,1884,485,1881,489,1876,491,1872,493,1867,495,1862,496,1858,496,1853,496,1848,495,1843,493,1839,491,1834,489,1831,485,1827,482,1825,477,1823,473,1821,468,1820,464,1820,459,1820,454,1821,449,1823,444,1825,440,1827,436,1831,432,1834,429,1839,426,1843,424,1848,422,1853,421,1858,421,1862,421,1867,422,1872,424,1876,426,1881,429,1884,432,1888,436,1890,440,1892,444,1894,449,1895,454,1895,459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6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7"/>
          <w:w w:val="11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4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7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8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.end()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8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0"/>
          <w:sz w:val="21"/>
          <w:szCs w:val="21"/>
        </w:rPr>
        <w:t>.write()</w:t>
      </w:r>
      <w:r>
        <w:rPr>
          <w:rFonts w:cs="Gill Sans MT" w:hAnsi="Gill Sans MT" w:eastAsia="Gill Sans MT" w:ascii="Gill Sans MT"/>
          <w:color w:val="C8AE74"/>
          <w:spacing w:val="-43"/>
          <w:w w:val="16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3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2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3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1"/>
          <w:sz w:val="21"/>
          <w:szCs w:val="21"/>
        </w:rPr>
        <w:t>content</w:t>
      </w:r>
      <w:r>
        <w:rPr>
          <w:rFonts w:cs="Gill Sans MT" w:hAnsi="Gill Sans MT" w:eastAsia="Gill Sans MT" w:ascii="Gill Sans MT"/>
          <w:color w:val="C8AE74"/>
          <w:spacing w:val="-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res.end(content</w:t>
      </w:r>
      <w:r>
        <w:rPr>
          <w:rFonts w:cs="Gill Sans MT" w:hAnsi="Gill Sans MT" w:eastAsia="Gill Sans MT" w:ascii="Gill Sans MT"/>
          <w:color w:val="C8AE74"/>
          <w:spacing w:val="-1"/>
          <w:w w:val="14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23"/>
      </w:pP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31"/>
          <w:w w:val="9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1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6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-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8"/>
          <w:w w:val="13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8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9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16"/>
          <w:w w:val="10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11"/>
          <w:sz w:val="25"/>
          <w:szCs w:val="25"/>
        </w:rPr>
        <w:t>x</w:t>
      </w:r>
      <w:r>
        <w:rPr>
          <w:rFonts w:cs="Times New Roman" w:hAnsi="Times New Roman" w:eastAsia="Times New Roman" w:ascii="Times New Roman"/>
          <w:spacing w:val="-16"/>
          <w:w w:val="128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20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8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19"/>
        <w:sectPr>
          <w:pgSz w:w="11900" w:h="16840"/>
          <w:pgMar w:top="760" w:bottom="280" w:left="740" w:right="760"/>
        </w:sectPr>
      </w:pPr>
      <w:r>
        <w:pict>
          <v:group style="position:absolute;margin-left:61pt;margin-top:4.55273pt;width:3.75pt;height:3.74963pt;mso-position-horizontal-relative:page;mso-position-vertical-relative:paragraph;z-index:-2451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npm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3"/>
          <w:sz w:val="21"/>
          <w:szCs w:val="21"/>
        </w:rPr>
        <w:t>install</w:t>
      </w:r>
      <w:r>
        <w:rPr>
          <w:rFonts w:cs="Gill Sans MT" w:hAnsi="Gill Sans MT" w:eastAsia="Gill Sans MT" w:ascii="Gill Sans MT"/>
          <w:color w:val="C8AE74"/>
          <w:spacing w:val="20"/>
          <w:w w:val="18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5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73pt;margin-top:733.5pt;width:480pt;height:108.42pt;mso-position-horizontal-relative:page;mso-position-vertical-relative:page;z-index:-2447" coordorigin="1460,14670" coordsize="9600,2168">
            <v:shape style="position:absolute;left:1467;top:14677;width:9585;height:2161" coordorigin="1467,14677" coordsize="9585,2161" path="m11053,14715l11053,16838,1468,16838,1467,14710,1468,14705,1470,14701,1472,14696,1475,14692,1478,14688,1482,14685,1486,14682,1491,14680,1495,14678,1500,14677,11020,14677,11042,14688,11045,14692,11048,14696,11050,14701,11052,14705,11052,14710,11053,14715xe" filled="t" fillcolor="#F7F7F7" stroked="f">
              <v:path arrowok="t"/>
              <v:fill/>
            </v:shape>
            <v:shape style="position:absolute;left:1467;top:14677;width:9585;height:2161" coordorigin="1467,14677" coordsize="9585,2161" path="m11053,14715l11052,14710,11052,14705,11050,14701,11048,14696,11045,14692,11042,14688,11038,14685,11034,14682,11029,14680,11025,14678,11020,14677,1500,14677,1478,14688,1475,14692,1472,14696,1470,14701,1468,14705,1467,14710,1468,14715,1468,16838,11053,16838,11053,1471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546.75pt;width:510pt;height:78.75pt;mso-position-horizontal-relative:page;mso-position-vertical-relative:page;z-index:-2448" coordorigin="860,10935" coordsize="10200,1575">
            <v:shape style="position:absolute;left:867;top:10942;width:10185;height:1560" coordorigin="867,10942" coordsize="10185,1560" path="m868,12465l867,10975,868,10970,870,10966,872,10961,875,10957,878,10953,882,10950,886,10947,891,10945,895,10943,900,10942,11020,10942,11042,10953,11045,10957,11048,10961,11050,10966,11052,10970,11052,10975,11052,12470,11020,12502,900,12502,867,12470,868,12465xe" filled="t" fillcolor="#F7F7F7" stroked="f">
              <v:path arrowok="t"/>
              <v:fill/>
            </v:shape>
            <v:shape style="position:absolute;left:867;top:10942;width:10185;height:1560" coordorigin="867,10942" coordsize="10185,1560" path="m868,12465l868,10980,867,10975,868,10970,870,10966,872,10961,875,10957,878,10953,882,10950,886,10947,891,10945,895,10943,900,10942,905,10942,11015,10942,11020,10942,11025,10943,11029,10945,11034,10947,11038,10950,11042,10953,11045,10957,11048,10961,11050,10966,11052,10970,11052,10975,11053,10980,11053,12465,11015,12502,905,12502,867,12470,868,1246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414pt;width:510pt;height:78.75pt;mso-position-horizontal-relative:page;mso-position-vertical-relative:page;z-index:-2449" coordorigin="860,8280" coordsize="10200,1575">
            <v:shape style="position:absolute;left:867;top:8287;width:10185;height:1560" coordorigin="867,8287" coordsize="10185,1560" path="m868,9810l867,8320,868,8315,870,8311,872,8306,875,8302,878,8298,882,8295,886,8292,891,8290,895,8288,900,8287,11020,8287,11042,8298,11045,8302,11048,8306,11050,8311,11052,8315,11052,8320,11052,9815,11029,9845,11025,9847,11020,9847,900,9847,895,9847,891,9845,886,9843,882,9840,878,9837,875,9833,872,9829,870,9824,868,9820,867,9815,868,9810xe" filled="t" fillcolor="#F7F7F7" stroked="f">
              <v:path arrowok="t"/>
              <v:fill/>
            </v:shape>
            <v:shape style="position:absolute;left:867;top:8287;width:10185;height:1560" coordorigin="867,8287" coordsize="10185,1560" path="m868,9810l868,8325,867,8320,868,8315,870,8311,872,8306,875,8302,878,8298,882,8295,886,8292,891,8290,895,8288,900,8287,905,8287,11015,8287,11020,8287,11025,8288,11029,8290,11034,8292,11038,8295,11042,8298,11045,8302,11053,8325,11053,9810,11029,9845,11025,9847,11020,9847,11015,9847,905,9847,900,9847,895,9847,891,9845,886,9843,882,9840,878,9837,875,9833,872,9829,870,9824,868,9820,867,9815,868,981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102pt;width:510pt;height:93pt;mso-position-horizontal-relative:page;mso-position-vertical-relative:page;z-index:-2450" coordorigin="860,2040" coordsize="10200,1860">
            <v:shape style="position:absolute;left:867;top:2047;width:10185;height:1845" coordorigin="867,2047" coordsize="10185,1845" path="m868,3855l867,2080,868,2075,870,2071,872,2066,875,2062,878,2058,882,2055,886,2052,891,2050,895,2048,900,2047,11020,2047,11042,2058,11045,2062,11048,2066,11050,2071,11052,2075,11052,2080,11052,3860,11020,3892,900,3892,867,3860,868,3855xe" filled="t" fillcolor="#F7F7F7" stroked="f">
              <v:path arrowok="t"/>
              <v:fill/>
            </v:shape>
            <v:shape style="position:absolute;left:867;top:2047;width:10185;height:1845" coordorigin="867,2047" coordsize="10185,1845" path="m868,3855l868,2085,867,2080,868,2075,870,2071,872,2066,875,2062,878,2058,882,2055,886,2052,891,2050,895,2048,900,2047,905,2047,11015,2047,11020,2047,11025,2048,11029,2050,11034,2052,11038,2055,11042,2058,11045,2062,11053,2085,11053,3855,11015,3892,905,3892,867,3860,868,3855xe" filled="f" stroked="t" strokeweight="0.75pt" strokecolor="#CCCCCC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25"/>
        <w:ind w:left="339" w:right="70"/>
      </w:pPr>
      <w:r>
        <w:pict>
          <v:group style="position:absolute;margin-left:61pt;margin-top:4.55273pt;width:3.75pt;height:3.74963pt;mso-position-horizontal-relative:page;mso-position-vertical-relative:paragraph;z-index:-244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37.5527pt;width:3.75pt;height:3.74963pt;mso-position-horizontal-relative:page;mso-position-vertical-relative:paragraph;z-index:-2445" coordorigin="1220,751" coordsize="75,75">
            <v:shape style="position:absolute;left:1220;top:751;width:75;height:75" coordorigin="1220,751" coordsize="75,75" path="m1295,789l1295,794,1294,798,1292,803,1290,807,1288,812,1284,815,1281,819,1276,821,1272,823,1267,825,1262,826,1253,826,1248,825,1243,823,1239,821,1234,819,1231,815,1227,812,1225,807,1223,803,1221,798,1220,794,1220,784,1221,779,1223,774,1225,770,1227,766,1231,762,1234,759,1239,756,1243,754,1248,752,1253,751,1262,751,1267,752,1272,754,1276,756,1281,759,1284,762,1288,766,1290,770,1292,774,1294,779,1295,784,1295,78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9"/>
          <w:w w:val="9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0"/>
          <w:sz w:val="21"/>
          <w:szCs w:val="21"/>
        </w:rPr>
        <w:t>app.js</w:t>
      </w:r>
      <w:r>
        <w:rPr>
          <w:rFonts w:cs="Gill Sans MT" w:hAnsi="Gill Sans MT" w:eastAsia="Gill Sans MT" w:ascii="Gill Sans MT"/>
          <w:color w:val="C8AE74"/>
          <w:spacing w:val="-43"/>
          <w:w w:val="16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9"/>
          <w:sz w:val="21"/>
          <w:szCs w:val="21"/>
        </w:rPr>
        <w:t>index.js</w:t>
      </w:r>
      <w:r>
        <w:rPr>
          <w:rFonts w:cs="Gill Sans MT" w:hAnsi="Gill Sans MT" w:eastAsia="Gill Sans MT" w:ascii="Gill Sans MT"/>
          <w:color w:val="C8AE74"/>
          <w:spacing w:val="-42"/>
          <w:w w:val="15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3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0"/>
          <w:sz w:val="21"/>
          <w:szCs w:val="21"/>
        </w:rPr>
        <w:t>app.j</w:t>
      </w:r>
      <w:r>
        <w:rPr>
          <w:rFonts w:cs="Gill Sans MT" w:hAnsi="Gill Sans MT" w:eastAsia="Gill Sans MT" w:ascii="Gill Sans MT"/>
          <w:color w:val="C8AE74"/>
          <w:spacing w:val="-1"/>
          <w:w w:val="16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1"/>
          <w:w w:val="12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'express'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6595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Create</w:t>
      </w:r>
      <w:r>
        <w:rPr>
          <w:rFonts w:cs="Gill Sans MT" w:hAnsi="Gill Sans MT" w:eastAsia="Gill Sans MT" w:ascii="Gill Sans MT"/>
          <w:color w:val="8E8F8B"/>
          <w:spacing w:val="1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8E8F8B"/>
          <w:spacing w:val="56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app.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4D4D4B"/>
          <w:spacing w:val="35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express();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339" w:right="485"/>
      </w:pPr>
      <w:r>
        <w:pict>
          <v:group style="position:absolute;margin-left:61pt;margin-top:4.55273pt;width:3.75pt;height:3.75pt;mso-position-horizontal-relative:page;mso-position-vertical-relative:paragraph;z-index:-2444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C8AE74"/>
          <w:spacing w:val="-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3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7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3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85"/>
        <w:ind w:left="339" w:right="7488"/>
      </w:pP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4"/>
        <w:ind w:left="940" w:right="4662"/>
      </w:pPr>
      <w:r>
        <w:pict>
          <v:group style="position:absolute;margin-left:91pt;margin-top:8.95273pt;width:3.75001pt;height:3.75pt;mso-position-horizontal-relative:page;mso-position-vertical-relative:paragraph;z-index:-2443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91pt;margin-top:25.4527pt;width:3.75001pt;height:3.75pt;mso-position-horizontal-relative:page;mso-position-vertical-relative:paragraph;z-index:-2442" coordorigin="1820,509" coordsize="75,75">
            <v:shape style="position:absolute;left:1820;top:509;width:75;height:75" coordorigin="1820,509" coordsize="75,75" path="m1895,547l1895,552,1894,556,1892,561,1890,565,1888,570,1884,573,1881,577,1876,579,1872,581,1867,583,1862,584,1858,584,1853,584,1848,583,1843,581,1839,579,1834,577,1831,573,1827,570,1825,565,1823,561,1821,556,1820,552,1820,547,1820,542,1821,537,1823,532,1825,528,1827,524,1831,520,1834,517,1839,514,1843,512,1848,510,1853,509,1858,509,1862,509,1867,510,1872,512,1876,514,1881,517,1884,520,1888,524,1890,528,1892,532,1894,537,1895,542,1895,547x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91pt;margin-top:41.9527pt;width:3.75001pt;height:3.75pt;mso-position-horizontal-relative:page;mso-position-vertical-relative:paragraph;z-index:-2441" coordorigin="1820,839" coordsize="75,75">
            <v:shape style="position:absolute;left:1820;top:839;width:75;height:75" coordorigin="1820,839" coordsize="75,75" path="m1895,877l1895,882,1894,886,1892,891,1890,895,1888,900,1884,903,1881,907,1876,909,1872,911,1867,913,1862,914,1858,914,1853,914,1848,913,1843,911,1839,909,1834,907,1831,903,1827,900,1825,895,1823,891,1821,886,1820,882,1820,877,1820,872,1821,867,1823,862,1825,858,1827,854,1831,850,1834,847,1839,844,1843,842,1848,840,1853,839,1858,839,1862,839,1867,840,1872,842,1876,844,1881,847,1884,850,1888,854,1890,858,1892,862,1894,867,1895,872,1895,877x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91pt;margin-top:58.4527pt;width:3.75001pt;height:3.75pt;mso-position-horizontal-relative:page;mso-position-vertical-relative:paragraph;z-index:-2440" coordorigin="1820,1169" coordsize="75,75">
            <v:shape style="position:absolute;left:1820;top:1169;width:75;height:75" coordorigin="1820,1169" coordsize="75,75" path="m1895,1207l1895,1212,1894,1216,1892,1221,1890,1225,1888,1230,1884,1233,1881,1237,1876,1239,1872,1241,1867,1243,1862,1244,1858,1244,1853,1244,1848,1243,1843,1241,1839,1239,1834,1237,1831,1233,1827,1230,1825,1225,1823,1221,1821,1216,1820,1212,1820,1207,1820,1202,1821,1197,1823,1192,1825,1188,1827,1184,1831,1180,1834,1177,1839,1174,1843,1172,1848,1170,1853,1169,1858,1169,1862,1169,1867,1170,1872,1172,1876,1174,1881,1177,1884,1180,1888,1184,1890,1188,1892,1192,1894,1197,1895,1202,1895,1207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59"/>
          <w:sz w:val="21"/>
          <w:szCs w:val="21"/>
        </w:rPr>
        <w:t>get()</w:t>
      </w:r>
      <w:r>
        <w:rPr>
          <w:rFonts w:cs="Gill Sans MT" w:hAnsi="Gill Sans MT" w:eastAsia="Gill Sans MT" w:ascii="Gill Sans MT"/>
          <w:color w:val="C8AE74"/>
          <w:spacing w:val="-42"/>
          <w:w w:val="15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9"/>
          <w:sz w:val="21"/>
          <w:szCs w:val="21"/>
        </w:rPr>
        <w:t>post()</w:t>
      </w:r>
      <w:r>
        <w:rPr>
          <w:rFonts w:cs="Gill Sans MT" w:hAnsi="Gill Sans MT" w:eastAsia="Gill Sans MT" w:ascii="Gill Sans MT"/>
          <w:color w:val="C8AE74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2"/>
          <w:sz w:val="21"/>
          <w:szCs w:val="21"/>
        </w:rPr>
        <w:t>put()</w:t>
      </w:r>
      <w:r>
        <w:rPr>
          <w:rFonts w:cs="Gill Sans MT" w:hAnsi="Gill Sans MT" w:eastAsia="Gill Sans MT" w:ascii="Gill Sans MT"/>
          <w:color w:val="C8AE74"/>
          <w:spacing w:val="-38"/>
          <w:w w:val="15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delete()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586"/>
      </w:pPr>
      <w:r>
        <w:pict>
          <v:group style="position:absolute;margin-left:61pt;margin-top:4.55273pt;width:3.75pt;height:3.74963pt;mso-position-horizontal-relative:page;mso-position-vertical-relative:paragraph;z-index:-2439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1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8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4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8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3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"/>
        <w:ind w:left="940"/>
      </w:pPr>
      <w:r>
        <w:pict>
          <v:group style="position:absolute;margin-left:91pt;margin-top:4.70659pt;width:3.75001pt;height:3.75pt;mso-position-horizontal-relative:page;mso-position-vertical-relative:paragraph;z-index:-2438" coordorigin="1820,94" coordsize="75,75">
            <v:shape style="position:absolute;left:1820;top:94;width:75;height:75" coordorigin="1820,94" coordsize="75,75" path="m1895,132l1895,137,1894,141,1892,146,1890,151,1888,155,1884,158,1881,162,1876,164,1872,166,1867,168,1862,169,1858,169,1853,169,1848,168,1843,166,1839,164,1834,162,1831,158,1827,155,1825,151,1823,146,1821,141,1820,137,1820,132,1820,127,1821,122,1823,117,1825,113,1827,109,1831,105,1834,102,1839,99,1843,97,1848,95,1853,94,1858,94,1862,94,1867,95,1872,97,1876,99,1881,102,1884,105,1888,109,1890,113,1892,117,1894,122,1895,127,1895,132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app.get({path},</w:t>
      </w:r>
      <w:r>
        <w:rPr>
          <w:rFonts w:cs="Gill Sans MT" w:hAnsi="Gill Sans MT" w:eastAsia="Gill Sans MT" w:ascii="Gill Sans MT"/>
          <w:color w:val="C8AE74"/>
          <w:spacing w:val="37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C8AE74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C8AE74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2"/>
          <w:sz w:val="21"/>
          <w:szCs w:val="21"/>
        </w:rPr>
        <w:t>{functionality})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85"/>
        <w:ind w:left="339" w:right="380"/>
      </w:pPr>
      <w:r>
        <w:pict>
          <v:group style="position:absolute;margin-left:61pt;margin-top:8.80273pt;width:3.75pt;height:3.74963pt;mso-position-horizontal-relative:page;mso-position-vertical-relative:paragraph;z-index:-2437" coordorigin="1220,176" coordsize="75,75">
            <v:shape style="position:absolute;left:1220;top:176;width:75;height:75" coordorigin="1220,176" coordsize="75,75" path="m1295,214l1295,219,1294,223,1292,228,1290,232,1288,237,1284,240,1281,244,1276,246,1272,248,1267,250,1262,251,1253,251,1248,250,1243,248,1239,246,1234,244,1231,240,1227,237,1225,232,1223,228,1221,223,1220,219,1220,209,1221,204,1223,199,1225,195,1227,191,1231,187,1234,184,1239,181,1243,179,1248,177,1253,176,1262,176,1267,177,1272,179,1276,181,1281,184,1284,187,1288,191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7"/>
          <w:w w:val="13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6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app.listen({portNumber},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339" w:right="423" w:firstLine="1"/>
      </w:pP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{successCallback})</w:t>
      </w:r>
      <w:r>
        <w:rPr>
          <w:rFonts w:cs="Gill Sans MT" w:hAnsi="Gill Sans MT" w:eastAsia="Gill Sans MT" w:ascii="Gill Sans MT"/>
          <w:color w:val="C8AE74"/>
          <w:spacing w:val="-35"/>
          <w:w w:val="14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6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C8AE74"/>
          <w:spacing w:val="-2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5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3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9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8081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app.listen(port,</w:t>
      </w:r>
      <w:r>
        <w:rPr>
          <w:rFonts w:cs="Gill Sans MT" w:hAnsi="Gill Sans MT" w:eastAsia="Gill Sans MT" w:ascii="Gill Sans MT"/>
          <w:color w:val="4D4D4B"/>
          <w:spacing w:val="-59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()</w:t>
      </w:r>
      <w:r>
        <w:rPr>
          <w:rFonts w:cs="Gill Sans MT" w:hAnsi="Gill Sans MT" w:eastAsia="Gill Sans MT" w:ascii="Gill Sans MT"/>
          <w:color w:val="4D4D4B"/>
          <w:spacing w:val="61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5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51"/>
          <w:sz w:val="21"/>
          <w:szCs w:val="21"/>
        </w:rPr>
        <w:t>`Listening</w:t>
      </w:r>
      <w:r>
        <w:rPr>
          <w:rFonts w:cs="Gill Sans MT" w:hAnsi="Gill Sans MT" w:eastAsia="Gill Sans MT" w:ascii="Gill Sans MT"/>
          <w:color w:val="708B00"/>
          <w:spacing w:val="47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on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708B00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${port}</w:t>
      </w:r>
      <w:r>
        <w:rPr>
          <w:rFonts w:cs="Gill Sans MT" w:hAnsi="Gill Sans MT" w:eastAsia="Gill Sans MT" w:ascii="Gill Sans MT"/>
          <w:color w:val="708B00"/>
          <w:spacing w:val="0"/>
          <w:w w:val="243"/>
          <w:sz w:val="21"/>
          <w:szCs w:val="21"/>
        </w:rPr>
        <w:t>...`</w:t>
      </w:r>
      <w:r>
        <w:rPr>
          <w:rFonts w:cs="Gill Sans MT" w:hAnsi="Gill Sans MT" w:eastAsia="Gill Sans MT" w:ascii="Gill Sans MT"/>
          <w:color w:val="4D4D4B"/>
          <w:spacing w:val="0"/>
          <w:w w:val="206"/>
          <w:sz w:val="21"/>
          <w:szCs w:val="21"/>
        </w:rPr>
        <w:t>));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332"/>
      </w:pPr>
      <w:r>
        <w:pict>
          <v:group style="position:absolute;margin-left:61pt;margin-top:4.55273pt;width:3.75pt;height:3.74963pt;mso-position-horizontal-relative:page;mso-position-vertical-relative:paragraph;z-index:-243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29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9"/>
          <w:sz w:val="21"/>
          <w:szCs w:val="21"/>
        </w:rPr>
        <w:t>res.send({text</w:t>
      </w:r>
      <w:r>
        <w:rPr>
          <w:rFonts w:cs="Gill Sans MT" w:hAnsi="Gill Sans MT" w:eastAsia="Gill Sans MT" w:ascii="Gill Sans MT"/>
          <w:color w:val="C8AE74"/>
          <w:spacing w:val="4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response})</w:t>
      </w:r>
      <w:r>
        <w:rPr>
          <w:rFonts w:cs="Gill Sans MT" w:hAnsi="Gill Sans MT" w:eastAsia="Gill Sans MT" w:ascii="Gill Sans MT"/>
          <w:color w:val="C8AE74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41"/>
        <w:ind w:left="353" w:right="5589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'Hello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-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0"/>
          <w:sz w:val="21"/>
          <w:szCs w:val="21"/>
        </w:rPr>
        <w:t>Express!'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180"/>
        <w:ind w:left="339" w:right="2157"/>
      </w:pPr>
      <w:r>
        <w:pict>
          <v:group style="position:absolute;margin-left:61pt;margin-top:4.55273pt;width:3.75pt;height:3.74925pt;mso-position-horizontal-relative:page;mso-position-vertical-relative:paragraph;z-index:-2435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7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7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1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8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position w:val="-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14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8"/>
          <w:w w:val="11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9"/>
          <w:w w:val="11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1"/>
          <w:w w:val="11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8"/>
          <w:w w:val="11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1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6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0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6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2"/>
          <w:position w:val="-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939"/>
      </w:pPr>
      <w:r>
        <w:pict>
          <v:group style="position:absolute;margin-left:91pt;margin-top:8.25273pt;width:3.75001pt;height:3.75pt;mso-position-horizontal-relative:page;mso-position-vertical-relative:paragraph;z-index:-2434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7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00" w:right="4352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Capturing</w:t>
      </w:r>
      <w:r>
        <w:rPr>
          <w:rFonts w:cs="Gill Sans MT" w:hAnsi="Gill Sans MT" w:eastAsia="Gill Sans MT" w:ascii="Gill Sans MT"/>
          <w:color w:val="8E8F8B"/>
          <w:spacing w:val="5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55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parameter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spacing w:val="0"/>
          <w:w w:val="165"/>
          <w:sz w:val="21"/>
          <w:szCs w:val="21"/>
        </w:rPr>
        <w:t>'/product/:id'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53"/>
        <w:sectPr>
          <w:pgMar w:footer="586" w:header="0" w:top="760" w:bottom="280" w:left="1120" w:right="760"/>
          <w:footerReference w:type="default" r:id="rId6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`Product</w:t>
      </w:r>
      <w:r>
        <w:rPr>
          <w:rFonts w:cs="Gill Sans MT" w:hAnsi="Gill Sans MT" w:eastAsia="Gill Sans MT" w:ascii="Gill Sans MT"/>
          <w:color w:val="708B00"/>
          <w:spacing w:val="-2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ID:</w:t>
      </w:r>
      <w:r>
        <w:rPr>
          <w:rFonts w:cs="Gill Sans MT" w:hAnsi="Gill Sans MT" w:eastAsia="Gill Sans MT" w:ascii="Gill Sans MT"/>
          <w:color w:val="708B00"/>
          <w:spacing w:val="5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${req.params.id}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1"/>
        <w:ind w:left="140"/>
      </w:pPr>
      <w:r>
        <w:pict>
          <v:group style="position:absolute;margin-left:73pt;margin-top:697.5pt;width:480pt;height:121.5pt;mso-position-horizontal-relative:page;mso-position-vertical-relative:page;z-index:-2430" coordorigin="1460,13950" coordsize="9600,2430">
            <v:shape style="position:absolute;left:1467;top:13957;width:9585;height:2415" coordorigin="1467,13957" coordsize="9585,2415" path="m1468,16335l1467,13990,1468,13985,1470,13981,1472,13976,1475,13972,1478,13968,1482,13965,1486,13962,1491,13960,1495,13958,1500,13957,11020,13957,11042,13968,11045,13972,11048,13976,11050,13981,11052,13985,11052,13990,11052,16340,11020,16372,1500,16372,1467,16340,1468,16335xe" filled="t" fillcolor="#F7F7F7" stroked="f">
              <v:path arrowok="t"/>
              <v:fill/>
            </v:shape>
            <v:shape style="position:absolute;left:1467;top:13957;width:9585;height:2415" coordorigin="1467,13957" coordsize="9585,2415" path="m1468,16335l1468,13995,1467,13990,1468,13985,1470,13981,1472,13976,1475,13972,1478,13968,1482,13965,1486,13962,1491,13960,1495,13958,1500,13957,1505,13957,11015,13957,11020,13957,11025,13958,11029,13960,11034,13962,11038,13965,11042,13968,11045,13972,11048,13976,11050,13981,11052,13985,11052,13990,11053,13995,11053,16335,11015,16372,1505,16372,1467,16340,1468,1633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524.25pt;width:480pt;height:135.75pt;mso-position-horizontal-relative:page;mso-position-vertical-relative:page;z-index:-2431" coordorigin="1460,10485" coordsize="9600,2715">
            <v:shape style="position:absolute;left:1467;top:10492;width:9585;height:2700" coordorigin="1467,10492" coordsize="9585,2700" path="m1468,13155l1467,10525,1468,10520,1470,10516,1472,10511,1475,10507,1478,10503,1482,10500,1486,10497,1491,10495,1495,10493,1500,10492,11020,10492,11042,10503,11045,10507,11048,10511,11050,10516,11052,10520,11052,10525,11052,13160,11020,13192,1500,13192,1467,13160,1468,13155xe" filled="t" fillcolor="#F7F7F7" stroked="f">
              <v:path arrowok="t"/>
              <v:fill/>
            </v:shape>
            <v:shape style="position:absolute;left:1467;top:10492;width:9585;height:2700" coordorigin="1467,10492" coordsize="9585,2700" path="m1468,13155l1468,10530,1467,10525,1468,10520,1470,10516,1472,10511,1475,10507,1478,10503,1482,10500,1486,10497,1491,10495,1495,10493,1500,10492,1505,10492,11015,10492,11020,10492,11025,10493,11029,10495,11034,10497,11038,10500,11042,10503,11045,10507,11048,10511,11050,10516,11052,10520,11052,10525,11053,10530,11053,13155,11015,13192,1505,13192,1467,13160,1468,1315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322.5pt;width:480pt;height:164.25pt;mso-position-horizontal-relative:page;mso-position-vertical-relative:page;z-index:-2432" coordorigin="1460,6450" coordsize="9600,3285">
            <v:shape style="position:absolute;left:1467;top:6457;width:9585;height:3270" coordorigin="1467,6457" coordsize="9585,3270" path="m1468,9690l1467,6490,1468,6485,1470,6481,1472,6476,1475,6472,1478,6468,1482,6465,1486,6462,1491,6460,1495,6458,1500,6457,11020,6457,11042,6468,11045,6472,11048,6476,11050,6481,11052,6485,11052,6490,11052,9695,11020,9727,1500,9727,1467,9695,1468,9690xe" filled="t" fillcolor="#F7F7F7" stroked="f">
              <v:path arrowok="t"/>
              <v:fill/>
            </v:shape>
            <v:shape style="position:absolute;left:1467;top:6457;width:9585;height:3270" coordorigin="1467,6457" coordsize="9585,3270" path="m1468,9690l1468,6495,1467,6490,1468,6485,1470,6481,1472,6476,1475,6472,1478,6468,1482,6465,1486,6462,1491,6460,1495,6458,1500,6457,1505,6457,11015,6457,11020,6457,11025,6458,11029,6460,11034,6462,11038,6465,11042,6468,11045,6472,11048,6476,11050,6481,11052,6485,11052,6490,11053,6495,11053,9690,11015,9727,1505,9727,1467,9695,1468,969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202.5pt;mso-position-horizontal-relative:page;mso-position-vertical-relative:page;z-index:-2433" coordorigin="1460,0" coordsize="9600,4050">
            <v:shape style="position:absolute;left:1467;top:0;width:9585;height:4042" coordorigin="1467,0" coordsize="9585,4042" path="m11020,4042l1500,4042,1495,4042,1491,4040,1486,4038,1467,4010,1468,0,11053,0,11052,4010,11029,4040,11025,4042,11020,4042xe" filled="t" fillcolor="#F7F7F7" stroked="f">
              <v:path arrowok="t"/>
              <v:fill/>
            </v:shape>
            <v:shape style="position:absolute;left:1467;top:0;width:9585;height:4042" coordorigin="1467,0" coordsize="9585,4042" path="m11020,4042l11025,4042,11029,4040,11034,4038,11053,4005,11053,0,1468,0,1468,4005,1467,4010,1468,4015,1470,4019,1472,4024,1475,4028,1478,4032,1482,4035,1486,4038,1491,4040,1495,4042,1500,4042,1505,4042,11015,4042,11020,4042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Putting</w:t>
      </w:r>
      <w:r>
        <w:rPr>
          <w:rFonts w:cs="Gill Sans MT" w:hAnsi="Gill Sans MT" w:eastAsia="Gill Sans MT" w:ascii="Gill Sans MT"/>
          <w:color w:val="8E8F8B"/>
          <w:spacing w:val="4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33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restriction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on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3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parameter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40" w:right="77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3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8E8F8B"/>
          <w:spacing w:val="-47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will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only</w:t>
      </w:r>
      <w:r>
        <w:rPr>
          <w:rFonts w:cs="Gill Sans MT" w:hAnsi="Gill Sans MT" w:eastAsia="Gill Sans MT" w:ascii="Gill Sans MT"/>
          <w:color w:val="8E8F8B"/>
          <w:spacing w:val="3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used</w:t>
      </w:r>
      <w:r>
        <w:rPr>
          <w:rFonts w:cs="Gill Sans MT" w:hAnsi="Gill Sans MT" w:eastAsia="Gill Sans MT" w:ascii="Gill Sans MT"/>
          <w:color w:val="8E8F8B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what</w:t>
      </w:r>
      <w:r>
        <w:rPr>
          <w:rFonts w:cs="Gill Sans MT" w:hAnsi="Gill Sans MT" w:eastAsia="Gill Sans MT" w:ascii="Gill Sans MT"/>
          <w:color w:val="8E8F8B"/>
          <w:spacing w:val="-15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follows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/product/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4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66"/>
          <w:w w:val="16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series</w:t>
      </w:r>
      <w:r>
        <w:rPr>
          <w:rFonts w:cs="Gill Sans MT" w:hAnsi="Gill Sans MT" w:eastAsia="Gill Sans MT" w:ascii="Gill Sans MT"/>
          <w:color w:val="8E8F8B"/>
          <w:spacing w:val="4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35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numbers</w:t>
      </w:r>
      <w:r>
        <w:rPr>
          <w:rFonts w:cs="Gill Sans MT" w:hAnsi="Gill Sans MT" w:eastAsia="Gill Sans MT" w:ascii="Gill Sans MT"/>
          <w:color w:val="8E8F8B"/>
          <w:spacing w:val="-3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(the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+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allows</w:t>
      </w:r>
      <w:r>
        <w:rPr>
          <w:rFonts w:cs="Gill Sans MT" w:hAnsi="Gill Sans MT" w:eastAsia="Gill Sans MT" w:ascii="Gill Sans MT"/>
          <w:color w:val="8E8F8B"/>
          <w:spacing w:val="2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5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multiple</w:t>
      </w:r>
      <w:r>
        <w:rPr>
          <w:rFonts w:cs="Gill Sans MT" w:hAnsi="Gill Sans MT" w:eastAsia="Gill Sans MT" w:ascii="Gill Sans MT"/>
          <w:color w:val="8E8F8B"/>
          <w:spacing w:val="48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characters)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0" w:right="652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9"/>
          <w:sz w:val="21"/>
          <w:szCs w:val="21"/>
        </w:rPr>
        <w:t>still</w:t>
      </w:r>
      <w:r>
        <w:rPr>
          <w:rFonts w:cs="Gill Sans MT" w:hAnsi="Gill Sans MT" w:eastAsia="Gill Sans MT" w:ascii="Gill Sans MT"/>
          <w:color w:val="8E8F8B"/>
          <w:spacing w:val="-1"/>
          <w:w w:val="2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capture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20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21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string,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8E8F8B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needs</w:t>
      </w:r>
      <w:r>
        <w:rPr>
          <w:rFonts w:cs="Gill Sans MT" w:hAnsi="Gill Sans MT" w:eastAsia="Gill Sans MT" w:ascii="Gill Sans MT"/>
          <w:color w:val="8E8F8B"/>
          <w:spacing w:val="3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parsed</w:t>
      </w:r>
      <w:r>
        <w:rPr>
          <w:rFonts w:cs="Gill Sans MT" w:hAnsi="Gill Sans MT" w:eastAsia="Gill Sans MT" w:ascii="Gill Sans MT"/>
          <w:color w:val="8E8F8B"/>
          <w:spacing w:val="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into</w:t>
      </w:r>
      <w:r>
        <w:rPr>
          <w:rFonts w:cs="Gill Sans MT" w:hAnsi="Gill Sans MT" w:eastAsia="Gill Sans MT" w:ascii="Gill Sans MT"/>
          <w:color w:val="8E8F8B"/>
          <w:spacing w:val="7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4"/>
          <w:sz w:val="21"/>
          <w:szCs w:val="21"/>
        </w:rPr>
        <w:t>number</w:t>
      </w:r>
      <w:r>
        <w:rPr>
          <w:rFonts w:cs="Gill Sans MT" w:hAnsi="Gill Sans MT" w:eastAsia="Gill Sans MT" w:ascii="Gill Sans MT"/>
          <w:color w:val="8E8F8B"/>
          <w:spacing w:val="60"/>
          <w:w w:val="11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4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28"/>
          <w:w w:val="2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4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-11"/>
          <w:w w:val="2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4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-36"/>
          <w:w w:val="2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going</w:t>
      </w:r>
      <w:r>
        <w:rPr>
          <w:rFonts w:cs="Gill Sans MT" w:hAnsi="Gill Sans MT" w:eastAsia="Gill Sans MT" w:ascii="Gill Sans MT"/>
          <w:color w:val="8E8F8B"/>
          <w:spacing w:val="5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4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used</w:t>
      </w:r>
      <w:r>
        <w:rPr>
          <w:rFonts w:cs="Gill Sans MT" w:hAnsi="Gill Sans MT" w:eastAsia="Gill Sans MT" w:ascii="Gill Sans MT"/>
          <w:color w:val="8E8F8B"/>
          <w:spacing w:val="-29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4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such</w:t>
      </w:r>
      <w:r>
        <w:rPr>
          <w:rFonts w:cs="Gill Sans MT" w:hAnsi="Gill Sans MT" w:eastAsia="Gill Sans MT" w:ascii="Gill Sans MT"/>
          <w:color w:val="8E8F8B"/>
          <w:spacing w:val="-12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7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-2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spacing w:val="0"/>
          <w:w w:val="162"/>
          <w:sz w:val="21"/>
          <w:szCs w:val="21"/>
        </w:rPr>
        <w:t>'/product/:id(\\d+)'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93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productId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8"/>
          <w:sz w:val="21"/>
          <w:szCs w:val="21"/>
        </w:rPr>
        <w:t>parseInt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(req.params.id,</w:t>
      </w:r>
      <w:r>
        <w:rPr>
          <w:rFonts w:cs="Gill Sans MT" w:hAnsi="Gill Sans MT" w:eastAsia="Gill Sans MT" w:ascii="Gill Sans MT"/>
          <w:color w:val="4D4D4B"/>
          <w:spacing w:val="5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93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`Product</w:t>
      </w:r>
      <w:r>
        <w:rPr>
          <w:rFonts w:cs="Gill Sans MT" w:hAnsi="Gill Sans MT" w:eastAsia="Gill Sans MT" w:ascii="Gill Sans MT"/>
          <w:color w:val="708B00"/>
          <w:spacing w:val="-2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ID:</w:t>
      </w:r>
      <w:r>
        <w:rPr>
          <w:rFonts w:cs="Gill Sans MT" w:hAnsi="Gill Sans MT" w:eastAsia="Gill Sans MT" w:ascii="Gill Sans MT"/>
          <w:color w:val="708B00"/>
          <w:spacing w:val="5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9"/>
          <w:sz w:val="21"/>
          <w:szCs w:val="21"/>
        </w:rPr>
        <w:t>${productId}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0"/>
      </w:pP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 w:lineRule="auto" w:line="328"/>
        <w:ind w:left="379" w:right="514"/>
      </w:pPr>
      <w:r>
        <w:pict>
          <v:group style="position:absolute;margin-left:91pt;margin-top:8.25273pt;width:3.75001pt;height:3.75pt;mso-position-horizontal-relative:page;mso-position-vertical-relative:paragraph;z-index:-2429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6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7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 w:lineRule="auto" w:line="324"/>
        <w:ind w:left="979" w:right="70"/>
      </w:pPr>
      <w:r>
        <w:pict>
          <v:group style="position:absolute;margin-left:121pt;margin-top:6.57773pt;width:3.75pt;height:0pt;mso-position-horizontal-relative:page;mso-position-vertical-relative:paragraph;z-index:-2428" coordorigin="2420,132" coordsize="75,0">
            <v:shape style="position:absolute;left:2420;top:132;width:75;height:0" coordorigin="2420,132" coordsize="75,0" path="m2420,132l2495,132e" filled="f" stroked="t" strokeweight="3.85pt" strokecolor="#000000">
              <v:path arrowok="t"/>
            </v:shape>
            <w10:wrap type="none"/>
          </v:group>
        </w:pict>
      </w:r>
      <w:r>
        <w:pict>
          <v:group style="position:absolute;margin-left:121pt;margin-top:23.0777pt;width:3.75pt;height:0pt;mso-position-horizontal-relative:page;mso-position-vertical-relative:paragraph;z-index:-2427" coordorigin="2420,462" coordsize="75,0">
            <v:shape style="position:absolute;left:2420;top:462;width:75;height:0" coordorigin="2420,462" coordsize="75,0" path="m2420,462l2495,462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0"/>
          <w:sz w:val="21"/>
          <w:szCs w:val="21"/>
        </w:rPr>
        <w:t>?</w:t>
      </w:r>
      <w:r>
        <w:rPr>
          <w:rFonts w:cs="Gill Sans MT" w:hAnsi="Gill Sans MT" w:eastAsia="Gill Sans MT" w:ascii="Gill Sans MT"/>
          <w:color w:val="C8AE74"/>
          <w:spacing w:val="-55"/>
          <w:w w:val="18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+</w:t>
      </w:r>
      <w:r>
        <w:rPr>
          <w:rFonts w:cs="Gill Sans MT" w:hAnsi="Gill Sans MT" w:eastAsia="Gill Sans MT" w:ascii="Gill Sans MT"/>
          <w:color w:val="C8AE74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9"/>
          <w:w w:val="11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6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/>
        <w:ind w:left="979"/>
      </w:pPr>
      <w:r>
        <w:pict>
          <v:group style="position:absolute;margin-left:121pt;margin-top:6.77773pt;width:3.75pt;height:0pt;mso-position-horizontal-relative:page;mso-position-vertical-relative:paragraph;z-index:-2426" coordorigin="2420,136" coordsize="75,0">
            <v:shape style="position:absolute;left:2420;top:136;width:75;height:0" coordorigin="2420,136" coordsize="75,0" path="m2420,136l2495,136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*</w:t>
      </w:r>
      <w:r>
        <w:rPr>
          <w:rFonts w:cs="Gill Sans MT" w:hAnsi="Gill Sans MT" w:eastAsia="Gill Sans MT" w:ascii="Gill Sans MT"/>
          <w:color w:val="C8AE74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0" w:right="141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Within</w:t>
      </w:r>
      <w:r>
        <w:rPr>
          <w:rFonts w:cs="Gill Sans MT" w:hAnsi="Gill Sans MT" w:eastAsia="Gill Sans MT" w:ascii="Gill Sans MT"/>
          <w:color w:val="8E8F8B"/>
          <w:spacing w:val="26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3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0"/>
          <w:sz w:val="21"/>
          <w:szCs w:val="21"/>
        </w:rPr>
        <w:t>string,</w:t>
      </w:r>
      <w:r>
        <w:rPr>
          <w:rFonts w:cs="Gill Sans MT" w:hAnsi="Gill Sans MT" w:eastAsia="Gill Sans MT" w:ascii="Gill Sans MT"/>
          <w:color w:val="8E8F8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-6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use</w:t>
      </w:r>
      <w:r>
        <w:rPr>
          <w:rFonts w:cs="Gill Sans MT" w:hAnsi="Gill Sans MT" w:eastAsia="Gill Sans MT" w:ascii="Gill Sans MT"/>
          <w:color w:val="8E8F8B"/>
          <w:spacing w:val="-6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special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8E8F8B"/>
          <w:spacing w:val="-1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1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define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patterns,</w:t>
      </w:r>
      <w:r>
        <w:rPr>
          <w:rFonts w:cs="Gill Sans MT" w:hAnsi="Gill Sans MT" w:eastAsia="Gill Sans MT" w:ascii="Gill Sans MT"/>
          <w:color w:val="8E8F8B"/>
          <w:spacing w:val="6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similar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1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regex.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pattern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42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below</w:t>
      </w:r>
      <w:r>
        <w:rPr>
          <w:rFonts w:cs="Gill Sans MT" w:hAnsi="Gill Sans MT" w:eastAsia="Gill Sans MT" w:ascii="Gill Sans MT"/>
          <w:color w:val="8E8F8B"/>
          <w:spacing w:val="-2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5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7"/>
          <w:sz w:val="21"/>
          <w:szCs w:val="21"/>
        </w:rPr>
        <w:t>start</w:t>
      </w:r>
      <w:r>
        <w:rPr>
          <w:rFonts w:cs="Gill Sans MT" w:hAnsi="Gill Sans MT" w:eastAsia="Gill Sans MT" w:ascii="Gill Sans MT"/>
          <w:color w:val="8E8F8B"/>
          <w:spacing w:val="2"/>
          <w:w w:val="16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7"/>
          <w:sz w:val="21"/>
          <w:szCs w:val="21"/>
        </w:rPr>
        <w:t>will</w:t>
      </w:r>
      <w:r>
        <w:rPr>
          <w:rFonts w:cs="Gill Sans MT" w:hAnsi="Gill Sans MT" w:eastAsia="Gill Sans MT" w:ascii="Gill Sans MT"/>
          <w:color w:val="8E8F8B"/>
          <w:spacing w:val="52"/>
          <w:w w:val="16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any</w:t>
      </w:r>
      <w:r>
        <w:rPr>
          <w:rFonts w:cs="Gill Sans MT" w:hAnsi="Gill Sans MT" w:eastAsia="Gill Sans MT" w:ascii="Gill Sans MT"/>
          <w:color w:val="8E8F8B"/>
          <w:spacing w:val="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base</w:t>
      </w:r>
      <w:r>
        <w:rPr>
          <w:rFonts w:cs="Gill Sans MT" w:hAnsi="Gill Sans MT" w:eastAsia="Gill Sans MT" w:ascii="Gill Sans MT"/>
          <w:color w:val="8E8F8B"/>
          <w:spacing w:val="-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string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(because</w:t>
      </w:r>
      <w:r>
        <w:rPr>
          <w:rFonts w:cs="Gill Sans MT" w:hAnsi="Gill Sans MT" w:eastAsia="Gill Sans MT" w:ascii="Gill Sans MT"/>
          <w:color w:val="8E8F8B"/>
          <w:spacing w:val="-3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40" w:right="273"/>
      </w:pPr>
      <w:r>
        <w:rPr>
          <w:rFonts w:cs="Gill Sans MT" w:hAnsi="Gill Sans MT" w:eastAsia="Gill Sans MT" w:ascii="Gill Sans MT"/>
          <w:color w:val="8E8F8B"/>
          <w:spacing w:val="0"/>
          <w:w w:val="185"/>
          <w:sz w:val="21"/>
          <w:szCs w:val="21"/>
        </w:rPr>
        <w:t>`*`),</w:t>
      </w:r>
      <w:r>
        <w:rPr>
          <w:rFonts w:cs="Gill Sans MT" w:hAnsi="Gill Sans MT" w:eastAsia="Gill Sans MT" w:ascii="Gill Sans MT"/>
          <w:color w:val="8E8F8B"/>
          <w:spacing w:val="19"/>
          <w:w w:val="18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then</w:t>
      </w:r>
      <w:r>
        <w:rPr>
          <w:rFonts w:cs="Gill Sans MT" w:hAnsi="Gill Sans MT" w:eastAsia="Gill Sans MT" w:ascii="Gill Sans MT"/>
          <w:color w:val="8E8F8B"/>
          <w:spacing w:val="28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8E8F8B"/>
          <w:spacing w:val="-2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have</w:t>
      </w:r>
      <w:r>
        <w:rPr>
          <w:rFonts w:cs="Gill Sans MT" w:hAnsi="Gill Sans MT" w:eastAsia="Gill Sans MT" w:ascii="Gill Sans MT"/>
          <w:color w:val="8E8F8B"/>
          <w:spacing w:val="2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`prod`,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3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has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33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optional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3"/>
          <w:sz w:val="21"/>
          <w:szCs w:val="21"/>
        </w:rPr>
        <w:t>`u`,</w:t>
      </w:r>
      <w:r>
        <w:rPr>
          <w:rFonts w:cs="Gill Sans MT" w:hAnsi="Gill Sans MT" w:eastAsia="Gill Sans MT" w:ascii="Gill Sans MT"/>
          <w:color w:val="8E8F8B"/>
          <w:spacing w:val="26"/>
          <w:w w:val="17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8E8F8B"/>
          <w:spacing w:val="13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have</w:t>
      </w:r>
      <w:r>
        <w:rPr>
          <w:rFonts w:cs="Gill Sans MT" w:hAnsi="Gill Sans MT" w:eastAsia="Gill Sans MT" w:ascii="Gill Sans MT"/>
          <w:color w:val="8E8F8B"/>
          <w:spacing w:val="51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61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`c`,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has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at</w:t>
      </w:r>
      <w:r>
        <w:rPr>
          <w:rFonts w:cs="Gill Sans MT" w:hAnsi="Gill Sans MT" w:eastAsia="Gill Sans MT" w:ascii="Gill Sans MT"/>
          <w:color w:val="8E8F8B"/>
          <w:spacing w:val="30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least</w:t>
      </w:r>
      <w:r>
        <w:rPr>
          <w:rFonts w:cs="Gill Sans MT" w:hAnsi="Gill Sans MT" w:eastAsia="Gill Sans MT" w:ascii="Gill Sans MT"/>
          <w:color w:val="8E8F8B"/>
          <w:spacing w:val="45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one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but</w:t>
      </w:r>
      <w:r>
        <w:rPr>
          <w:rFonts w:cs="Gill Sans MT" w:hAnsi="Gill Sans MT" w:eastAsia="Gill Sans MT" w:ascii="Gill Sans MT"/>
          <w:color w:val="8E8F8B"/>
          <w:spacing w:val="2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possibly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`t`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5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characters,</w:t>
      </w:r>
      <w:r>
        <w:rPr>
          <w:rFonts w:cs="Gill Sans MT" w:hAnsi="Gill Sans MT" w:eastAsia="Gill Sans MT" w:ascii="Gill Sans MT"/>
          <w:color w:val="8E8F8B"/>
          <w:spacing w:val="59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then</w:t>
      </w:r>
      <w:r>
        <w:rPr>
          <w:rFonts w:cs="Gill Sans MT" w:hAnsi="Gill Sans MT" w:eastAsia="Gill Sans MT" w:ascii="Gill Sans MT"/>
          <w:color w:val="8E8F8B"/>
          <w:spacing w:val="-16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ends</w:t>
      </w:r>
      <w:r>
        <w:rPr>
          <w:rFonts w:cs="Gill Sans MT" w:hAnsi="Gill Sans MT" w:eastAsia="Gill Sans MT" w:ascii="Gill Sans MT"/>
          <w:color w:val="8E8F8B"/>
          <w:spacing w:val="-34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-4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optional</w:t>
      </w:r>
      <w:r>
        <w:rPr>
          <w:rFonts w:cs="Gill Sans MT" w:hAnsi="Gill Sans MT" w:eastAsia="Gill Sans MT" w:ascii="Gill Sans MT"/>
          <w:color w:val="8E8F8B"/>
          <w:spacing w:val="42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9"/>
          <w:sz w:val="21"/>
          <w:szCs w:val="21"/>
        </w:rPr>
        <w:t>`s`.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152"/>
          <w:sz w:val="21"/>
          <w:szCs w:val="21"/>
        </w:rPr>
        <w:t>'/*produ?ct+s?'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93"/>
      </w:pPr>
      <w:r>
        <w:rPr>
          <w:rFonts w:cs="Gill Sans MT" w:hAnsi="Gill Sans MT" w:eastAsia="Gill Sans MT" w:ascii="Gill Sans MT"/>
          <w:color w:val="4D4D4B"/>
          <w:w w:val="147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w w:val="150"/>
          <w:sz w:val="21"/>
          <w:szCs w:val="21"/>
        </w:rPr>
        <w:t>'Products'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0"/>
      </w:pP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379"/>
      </w:pPr>
      <w:r>
        <w:pict>
          <v:group style="position:absolute;margin-left:91pt;margin-top:8.25273pt;width:3.75001pt;height:3.75pt;mso-position-horizontal-relative:page;mso-position-vertical-relative:paragraph;z-index:-2425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0" w:right="1031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Regex</w:t>
      </w:r>
      <w:r>
        <w:rPr>
          <w:rFonts w:cs="Gill Sans MT" w:hAnsi="Gill Sans MT" w:eastAsia="Gill Sans MT" w:ascii="Gill Sans MT"/>
          <w:color w:val="8E8F8B"/>
          <w:spacing w:val="-1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allows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4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us</w:t>
      </w:r>
      <w:r>
        <w:rPr>
          <w:rFonts w:cs="Gill Sans MT" w:hAnsi="Gill Sans MT" w:eastAsia="Gill Sans MT" w:ascii="Gill Sans MT"/>
          <w:color w:val="8E8F8B"/>
          <w:spacing w:val="5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much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specific</w:t>
      </w:r>
      <w:r>
        <w:rPr>
          <w:rFonts w:cs="Gill Sans MT" w:hAnsi="Gill Sans MT" w:eastAsia="Gill Sans MT" w:ascii="Gill Sans MT"/>
          <w:color w:val="8E8F8B"/>
          <w:spacing w:val="31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3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61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3"/>
          <w:sz w:val="21"/>
          <w:szCs w:val="21"/>
        </w:rPr>
        <w:t>complex</w:t>
      </w:r>
      <w:r>
        <w:rPr>
          <w:rFonts w:cs="Gill Sans MT" w:hAnsi="Gill Sans MT" w:eastAsia="Gill Sans MT" w:ascii="Gill Sans MT"/>
          <w:color w:val="8E8F8B"/>
          <w:spacing w:val="40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3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patterns</w:t>
      </w:r>
      <w:r>
        <w:rPr>
          <w:rFonts w:cs="Gill Sans MT" w:hAnsi="Gill Sans MT" w:eastAsia="Gill Sans MT" w:ascii="Gill Sans MT"/>
          <w:color w:val="8E8F8B"/>
          <w:spacing w:val="13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54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8E8F8B"/>
          <w:spacing w:val="3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matching.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0" w:right="27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Don't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6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worry</w:t>
      </w:r>
      <w:r>
        <w:rPr>
          <w:rFonts w:cs="Gill Sans MT" w:hAnsi="Gill Sans MT" w:eastAsia="Gill Sans MT" w:ascii="Gill Sans MT"/>
          <w:color w:val="8E8F8B"/>
          <w:spacing w:val="33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87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looks</w:t>
      </w:r>
      <w:r>
        <w:rPr>
          <w:rFonts w:cs="Gill Sans MT" w:hAnsi="Gill Sans MT" w:eastAsia="Gill Sans MT" w:ascii="Gill Sans MT"/>
          <w:color w:val="8E8F8B"/>
          <w:spacing w:val="-26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crazy!</w:t>
      </w:r>
      <w:r>
        <w:rPr>
          <w:rFonts w:cs="Gill Sans MT" w:hAnsi="Gill Sans MT" w:eastAsia="Gill Sans MT" w:ascii="Gill Sans MT"/>
          <w:color w:val="8E8F8B"/>
          <w:spacing w:val="38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You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0"/>
          <w:sz w:val="21"/>
          <w:szCs w:val="21"/>
        </w:rPr>
        <w:t>would</w:t>
      </w:r>
      <w:r>
        <w:rPr>
          <w:rFonts w:cs="Gill Sans MT" w:hAnsi="Gill Sans MT" w:eastAsia="Gill Sans MT" w:ascii="Gill Sans MT"/>
          <w:color w:val="8E8F8B"/>
          <w:spacing w:val="57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very</w:t>
      </w:r>
      <w:r>
        <w:rPr>
          <w:rFonts w:cs="Gill Sans MT" w:hAnsi="Gill Sans MT" w:eastAsia="Gill Sans MT" w:ascii="Gill Sans MT"/>
          <w:color w:val="8E8F8B"/>
          <w:spacing w:val="38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rarely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need</w:t>
      </w:r>
      <w:r>
        <w:rPr>
          <w:rFonts w:cs="Gill Sans MT" w:hAnsi="Gill Sans MT" w:eastAsia="Gill Sans MT" w:ascii="Gill Sans MT"/>
          <w:color w:val="8E8F8B"/>
          <w:spacing w:val="-25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construct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anything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8E8F8B"/>
          <w:spacing w:val="34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complex,</w:t>
      </w:r>
      <w:r>
        <w:rPr>
          <w:rFonts w:cs="Gill Sans MT" w:hAnsi="Gill Sans MT" w:eastAsia="Gill Sans MT" w:ascii="Gill Sans MT"/>
          <w:color w:val="8E8F8B"/>
          <w:spacing w:val="17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7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-7"/>
          <w:w w:val="17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7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51"/>
          <w:w w:val="17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7"/>
          <w:sz w:val="21"/>
          <w:szCs w:val="21"/>
        </w:rPr>
        <w:t>just</w:t>
      </w:r>
      <w:r>
        <w:rPr>
          <w:rFonts w:cs="Gill Sans MT" w:hAnsi="Gill Sans MT" w:eastAsia="Gill Sans MT" w:ascii="Gill Sans MT"/>
          <w:color w:val="8E8F8B"/>
          <w:spacing w:val="-7"/>
          <w:w w:val="17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showing</w:t>
      </w:r>
      <w:r>
        <w:rPr>
          <w:rFonts w:cs="Gill Sans MT" w:hAnsi="Gill Sans MT" w:eastAsia="Gill Sans MT" w:ascii="Gill Sans MT"/>
          <w:color w:val="8E8F8B"/>
          <w:spacing w:val="15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3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4"/>
          <w:sz w:val="21"/>
          <w:szCs w:val="21"/>
        </w:rPr>
        <w:t>possibilities.</w:t>
      </w:r>
      <w:r>
        <w:rPr>
          <w:rFonts w:cs="Gill Sans MT" w:hAnsi="Gill Sans MT" w:eastAsia="Gill Sans MT" w:ascii="Gill Sans MT"/>
          <w:color w:val="8E8F8B"/>
          <w:spacing w:val="0"/>
          <w:w w:val="1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C72829"/>
          <w:spacing w:val="0"/>
          <w:w w:val="153"/>
          <w:sz w:val="21"/>
          <w:szCs w:val="21"/>
        </w:rPr>
        <w:t>/^\/((our-)?produ?ct{1,2}s?|productos)\/?$/i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93"/>
      </w:pPr>
      <w:r>
        <w:rPr>
          <w:rFonts w:cs="Gill Sans MT" w:hAnsi="Gill Sans MT" w:eastAsia="Gill Sans MT" w:ascii="Gill Sans MT"/>
          <w:color w:val="4D4D4B"/>
          <w:w w:val="147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w w:val="150"/>
          <w:sz w:val="21"/>
          <w:szCs w:val="21"/>
        </w:rPr>
        <w:t>'Products'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0"/>
      </w:pP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379"/>
      </w:pPr>
      <w:r>
        <w:pict>
          <v:group style="position:absolute;margin-left:91pt;margin-top:8.25273pt;width:3.75001pt;height:3.75pt;mso-position-horizontal-relative:page;mso-position-vertical-relative:paragraph;z-index:-2424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0" w:right="77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array</w:t>
      </w:r>
      <w:r>
        <w:rPr>
          <w:rFonts w:cs="Gill Sans MT" w:hAnsi="Gill Sans MT" w:eastAsia="Gill Sans MT" w:ascii="Gill Sans MT"/>
          <w:color w:val="8E8F8B"/>
          <w:spacing w:val="52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57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options</w:t>
      </w:r>
      <w:r>
        <w:rPr>
          <w:rFonts w:cs="Gill Sans MT" w:hAnsi="Gill Sans MT" w:eastAsia="Gill Sans MT" w:ascii="Gill Sans MT"/>
          <w:color w:val="8E8F8B"/>
          <w:spacing w:val="18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15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have</w:t>
      </w:r>
      <w:r>
        <w:rPr>
          <w:rFonts w:cs="Gill Sans MT" w:hAnsi="Gill Sans MT" w:eastAsia="Gill Sans MT" w:ascii="Gill Sans MT"/>
          <w:color w:val="8E8F8B"/>
          <w:spacing w:val="-3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3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mixture</w:t>
      </w:r>
      <w:r>
        <w:rPr>
          <w:rFonts w:cs="Gill Sans MT" w:hAnsi="Gill Sans MT" w:eastAsia="Gill Sans MT" w:ascii="Gill Sans MT"/>
          <w:color w:val="8E8F8B"/>
          <w:spacing w:val="-3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57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previous</w:t>
      </w:r>
      <w:r>
        <w:rPr>
          <w:rFonts w:cs="Gill Sans MT" w:hAnsi="Gill Sans MT" w:eastAsia="Gill Sans MT" w:ascii="Gill Sans MT"/>
          <w:color w:val="8E8F8B"/>
          <w:spacing w:val="22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pattern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definitions,</w:t>
      </w:r>
      <w:r>
        <w:rPr>
          <w:rFonts w:cs="Gill Sans MT" w:hAnsi="Gill Sans MT" w:eastAsia="Gill Sans MT" w:ascii="Gill Sans MT"/>
          <w:color w:val="8E8F8B"/>
          <w:spacing w:val="31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4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well</w:t>
      </w:r>
      <w:r>
        <w:rPr>
          <w:rFonts w:cs="Gill Sans MT" w:hAnsi="Gill Sans MT" w:eastAsia="Gill Sans MT" w:ascii="Gill Sans MT"/>
          <w:color w:val="8E8F8B"/>
          <w:spacing w:val="4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4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multiple</w:t>
      </w:r>
      <w:r>
        <w:rPr>
          <w:rFonts w:cs="Gill Sans MT" w:hAnsi="Gill Sans MT" w:eastAsia="Gill Sans MT" w:ascii="Gill Sans MT"/>
          <w:color w:val="8E8F8B"/>
          <w:spacing w:val="5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options</w:t>
      </w:r>
      <w:r>
        <w:rPr>
          <w:rFonts w:cs="Gill Sans MT" w:hAnsi="Gill Sans MT" w:eastAsia="Gill Sans MT" w:ascii="Gill Sans MT"/>
          <w:color w:val="8E8F8B"/>
          <w:spacing w:val="-1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each.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"/>
      </w:pPr>
      <w:r>
        <w:rPr>
          <w:rFonts w:cs="Gill Sans MT" w:hAnsi="Gill Sans MT" w:eastAsia="Gill Sans MT" w:ascii="Gill Sans MT"/>
          <w:color w:val="4D4D4B"/>
          <w:w w:val="153"/>
          <w:sz w:val="21"/>
          <w:szCs w:val="21"/>
        </w:rPr>
        <w:t>app.get([</w:t>
      </w:r>
      <w:r>
        <w:rPr>
          <w:rFonts w:cs="Gill Sans MT" w:hAnsi="Gill Sans MT" w:eastAsia="Gill Sans MT" w:ascii="Gill Sans MT"/>
          <w:color w:val="C72829"/>
          <w:w w:val="158"/>
          <w:sz w:val="21"/>
          <w:szCs w:val="21"/>
        </w:rPr>
        <w:t>/^\/(our-)?produ?ct{1,2}s?\/?$/i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0"/>
          <w:sz w:val="21"/>
          <w:szCs w:val="21"/>
        </w:rPr>
        <w:t>'/productos'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],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93"/>
        <w:sectPr>
          <w:pgMar w:header="0" w:footer="586" w:top="1040" w:bottom="280" w:left="1680" w:right="920"/>
          <w:pgSz w:w="11900" w:h="16840"/>
        </w:sectPr>
      </w:pPr>
      <w:r>
        <w:rPr>
          <w:rFonts w:cs="Gill Sans MT" w:hAnsi="Gill Sans MT" w:eastAsia="Gill Sans MT" w:ascii="Gill Sans MT"/>
          <w:color w:val="4D4D4B"/>
          <w:w w:val="147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w w:val="150"/>
          <w:sz w:val="21"/>
          <w:szCs w:val="21"/>
        </w:rPr>
        <w:t>'Products'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pict>
          <v:group style="position:absolute;margin-left:43pt;margin-top:709.5pt;width:510pt;height:132.42pt;mso-position-horizontal-relative:page;mso-position-vertical-relative:page;z-index:-2419" coordorigin="860,14190" coordsize="10200,2648">
            <v:shape style="position:absolute;left:867;top:14197;width:10185;height:2641" coordorigin="867,14197" coordsize="10185,2641" path="m11053,14235l11053,16838,868,16838,867,14230,868,14225,900,14197,11020,14197,11053,14235xe" filled="t" fillcolor="#F7F7F7" stroked="f">
              <v:path arrowok="t"/>
              <v:fill/>
            </v:shape>
            <v:shape style="position:absolute;left:867;top:14197;width:10185;height:2641" coordorigin="867,14197" coordsize="10185,2641" path="m11053,14235l11020,14197,900,14197,867,14230,868,14235,868,16838,11053,16838,11053,1423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521.25pt;width:510pt;height:107.25pt;mso-position-horizontal-relative:page;mso-position-vertical-relative:page;z-index:-2420" coordorigin="860,10425" coordsize="10200,2145">
            <v:shape style="position:absolute;left:867;top:10432;width:10185;height:2130" coordorigin="867,10432" coordsize="10185,2130" path="m868,12525l867,10465,868,10460,870,10456,872,10451,875,10447,878,10443,882,10440,886,10437,891,10435,895,10433,900,10432,11020,10432,11042,10443,11045,10447,11048,10451,11050,10456,11052,10460,11052,10465,11052,12530,11052,12535,11050,12539,11048,12544,11020,12562,900,12562,895,12562,891,12560,886,12558,882,12555,878,12552,875,12548,872,12544,870,12539,868,12535,867,12530,868,12525xe" filled="t" fillcolor="#F7F7F7" stroked="f">
              <v:path arrowok="t"/>
              <v:fill/>
            </v:shape>
            <v:shape style="position:absolute;left:867;top:10432;width:10185;height:2130" coordorigin="867,10432" coordsize="10185,2130" path="m868,12525l868,10470,867,10465,868,10460,870,10456,872,10451,875,10447,878,10443,882,10440,886,10437,891,10435,895,10433,900,10432,905,10432,11015,10432,11020,10432,11025,10433,11029,10435,11034,10437,11038,10440,11042,10443,11045,10447,11053,10470,11053,12525,11052,12530,11052,12535,11050,12539,11048,12544,11015,12562,905,12562,900,12562,895,12562,891,12560,886,12558,882,12555,878,12552,875,12548,872,12544,870,12539,868,12535,867,12530,868,1252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282pt;width:510pt;height:135.75pt;mso-position-horizontal-relative:page;mso-position-vertical-relative:page;z-index:-2421" coordorigin="860,5640" coordsize="10200,2715">
            <v:shape style="position:absolute;left:867;top:5647;width:10185;height:2700" coordorigin="867,5647" coordsize="10185,2700" path="m868,8310l867,5680,868,5675,870,5671,872,5666,875,5662,878,5658,882,5655,886,5652,891,5650,895,5648,900,5647,11020,5647,11025,5648,11029,5650,11034,5652,11038,5655,11042,5658,11045,5662,11048,5666,11050,5671,11052,5675,11052,5680,11052,8315,11029,8345,11025,8347,11020,8347,900,8347,895,8347,891,8345,886,8343,882,8340,878,8337,875,8333,872,8329,870,8324,868,8320,867,8315,868,8310xe" filled="t" fillcolor="#F7F7F7" stroked="f">
              <v:path arrowok="t"/>
              <v:fill/>
            </v:shape>
            <v:shape style="position:absolute;left:867;top:5647;width:10185;height:2700" coordorigin="867,5647" coordsize="10185,2700" path="m868,8310l868,5685,867,5680,868,5675,870,5671,872,5666,875,5662,878,5658,882,5655,886,5652,891,5650,895,5648,900,5647,905,5647,11015,5647,11020,5647,11025,5648,11029,5650,11034,5652,11038,5655,11042,5658,11045,5662,11048,5666,11050,5671,11052,5675,11052,5680,11053,5685,11053,8310,11029,8345,11025,8347,11020,8347,11015,8347,905,8347,900,8347,895,8347,891,8345,886,8343,882,8340,878,8337,875,8333,872,8329,870,8324,868,8320,867,8315,868,831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144.75pt;width:510pt;height:50.25pt;mso-position-horizontal-relative:page;mso-position-vertical-relative:page;z-index:-2422" coordorigin="860,2895" coordsize="10200,1005">
            <v:shape style="position:absolute;left:867;top:2902;width:10185;height:990" coordorigin="867,2902" coordsize="10185,990" path="m868,3855l867,2935,900,2902,11020,2902,11052,2935,11052,3860,11020,3892,900,3892,895,3892,891,3890,886,3888,882,3885,878,3881,875,3878,872,3874,870,3869,868,3865,867,3860,868,3855xe" filled="t" fillcolor="#F7F7F7" stroked="f">
              <v:path arrowok="t"/>
              <v:fill/>
            </v:shape>
            <v:shape style="position:absolute;left:867;top:2902;width:10185;height:990" coordorigin="867,2902" coordsize="10185,990" path="m868,3855l868,2940,867,2935,868,2930,870,2926,872,2921,875,2917,878,2913,882,2910,886,2907,891,2905,895,2903,900,2902,905,2902,11015,2902,11020,2902,11025,2903,11053,2940,11053,3855,11015,3892,905,3892,900,3892,895,3892,891,3890,886,3888,882,3885,878,3881,875,3878,872,3874,870,3869,868,3865,867,3860,868,385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47.2499pt;mso-position-horizontal-relative:page;mso-position-vertical-relative:page;z-index:-2423" coordorigin="1460,0" coordsize="9600,945">
            <v:shape style="position:absolute;left:1467;top:0;width:9585;height:937" coordorigin="1467,0" coordsize="9585,937" path="m11025,937l11053,0,1468,0,1467,905,1468,910,1500,937,11020,937,11025,937xe" filled="t" fillcolor="#F7F7F7" stroked="f">
              <v:path arrowok="t"/>
              <v:fill/>
            </v:shape>
            <v:shape style="position:absolute;left:1467;top:0;width:9585;height:937" coordorigin="1467,0" coordsize="9585,937" path="m11025,937l11053,900,11053,0,1468,0,1468,900,1467,905,1468,910,1470,914e" filled="f" stroked="t" strokeweight="0.75pt" strokecolor="#CCCCCC">
              <v:path arrowok="t"/>
            </v:shape>
            <v:shape style="position:absolute;left:1467;top:0;width:9585;height:937" coordorigin="1467,0" coordsize="9585,937" path="m11020,937l11025,937e" filled="f" stroked="t" strokeweight="0.75pt" strokecolor="#CCCCCC">
              <v:path arrowok="t"/>
            </v:shape>
            <v:shape style="position:absolute;left:1467;top:0;width:9585;height:937" coordorigin="1467,0" coordsize="9585,937" path="m1470,914l1472,919,1475,923,1478,927e" filled="f" stroked="t" strokeweight="0.75pt" strokecolor="#CCCCCC">
              <v:path arrowok="t"/>
            </v:shape>
            <v:shape style="position:absolute;left:1467;top:0;width:9585;height:937" coordorigin="1467,0" coordsize="9585,937" path="m1478,927l1482,930,1486,933,1491,935e" filled="f" stroked="t" strokeweight="0.75pt" strokecolor="#CCCCCC">
              <v:path arrowok="t"/>
            </v:shape>
            <v:shape style="position:absolute;left:1467;top:0;width:9585;height:937" coordorigin="1467,0" coordsize="9585,937" path="m1491,935l1495,937,1500,937,1505,937e" filled="f" stroked="t" strokeweight="0.75pt" strokecolor="#CCCCCC">
              <v:path arrowok="t"/>
            </v:shape>
            <v:shape style="position:absolute;left:1467;top:0;width:9585;height:937" coordorigin="1467,0" coordsize="9585,937" path="m11020,937l1505,937,11015,937,11020,937e" filled="f" stroked="t" strokeweight="0.75pt" strokecolor="#CCCCCC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925pt;mso-position-horizontal-relative:page;mso-position-vertical-relative:paragraph;z-index:-2418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npm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3"/>
          <w:sz w:val="21"/>
          <w:szCs w:val="21"/>
        </w:rPr>
        <w:t>install</w:t>
      </w:r>
      <w:r>
        <w:rPr>
          <w:rFonts w:cs="Gill Sans MT" w:hAnsi="Gill Sans MT" w:eastAsia="Gill Sans MT" w:ascii="Gill Sans MT"/>
          <w:color w:val="C8AE74"/>
          <w:spacing w:val="20"/>
          <w:w w:val="183"/>
          <w:sz w:val="21"/>
          <w:szCs w:val="21"/>
        </w:rPr>
        <w:t> </w:t>
      </w:r>
      <w:hyperlink r:id="rId8">
        <w:r>
          <w:rPr>
            <w:rFonts w:cs="Gill Sans MT" w:hAnsi="Gill Sans MT" w:eastAsia="Gill Sans MT" w:ascii="Gill Sans MT"/>
            <w:color w:val="C8AE74"/>
            <w:spacing w:val="0"/>
            <w:w w:val="124"/>
            <w:sz w:val="21"/>
            <w:szCs w:val="21"/>
          </w:rPr>
          <w:t>pug@^2.0.0</w:t>
        </w:r>
        <w:r>
          <w:rPr>
            <w:rFonts w:cs="Gill Sans MT" w:hAnsi="Gill Sans MT" w:eastAsia="Gill Sans MT" w:ascii="Gill Sans MT"/>
            <w:color w:val="C8AE74"/>
            <w:spacing w:val="-22"/>
            <w:w w:val="124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-13"/>
            <w:w w:val="137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21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24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pict>
          <v:group style="position:absolute;margin-left:61pt;margin-top:8.95273pt;width:3.75pt;height:3.75pt;mso-position-horizontal-relative:page;mso-position-vertical-relative:paragraph;z-index:-2417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4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app.set(</w:t>
      </w:r>
      <w:r>
        <w:rPr>
          <w:rFonts w:cs="Gill Sans MT" w:hAnsi="Gill Sans MT" w:eastAsia="Gill Sans MT" w:ascii="Gill Sans MT"/>
          <w:color w:val="708B00"/>
          <w:spacing w:val="0"/>
          <w:w w:val="150"/>
          <w:sz w:val="21"/>
          <w:szCs w:val="21"/>
        </w:rPr>
        <w:t>'view</w:t>
      </w:r>
      <w:r>
        <w:rPr>
          <w:rFonts w:cs="Gill Sans MT" w:hAnsi="Gill Sans MT" w:eastAsia="Gill Sans MT" w:ascii="Gill Sans MT"/>
          <w:color w:val="708B00"/>
          <w:spacing w:val="4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1"/>
          <w:sz w:val="21"/>
          <w:szCs w:val="21"/>
        </w:rPr>
        <w:t>engine'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7"/>
          <w:sz w:val="21"/>
          <w:szCs w:val="21"/>
        </w:rPr>
        <w:t>'pug'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925pt;mso-position-horizontal-relative:page;mso-position-vertical-relative:paragraph;z-index:-241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sen</w:t>
      </w:r>
      <w:r>
        <w:rPr>
          <w:rFonts w:cs="Gill Sans MT" w:hAnsi="Gill Sans MT" w:eastAsia="Gill Sans MT" w:ascii="Gill Sans MT"/>
          <w:color w:val="C8AE74"/>
          <w:spacing w:val="-1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40"/>
      </w:pPr>
      <w:r>
        <w:rPr>
          <w:rFonts w:cs="Gill Sans MT" w:hAnsi="Gill Sans MT" w:eastAsia="Gill Sans MT" w:ascii="Gill Sans MT"/>
          <w:color w:val="C8AE74"/>
          <w:w w:val="135"/>
          <w:sz w:val="21"/>
          <w:szCs w:val="21"/>
        </w:rPr>
        <w:t>res.render({templateName}</w:t>
      </w:r>
      <w:r>
        <w:rPr>
          <w:rFonts w:cs="Gill Sans MT" w:hAnsi="Gill Sans MT" w:eastAsia="Gill Sans MT" w:ascii="Gill Sans MT"/>
          <w:color w:val="C8AE74"/>
          <w:spacing w:val="-1"/>
          <w:w w:val="135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pict>
          <v:group style="position:absolute;margin-left:61pt;margin-top:8.80273pt;width:3.75pt;height:3.74925pt;mso-position-horizontal-relative:page;mso-position-vertical-relative:paragraph;z-index:-2415" coordorigin="1220,176" coordsize="75,75">
            <v:shape style="position:absolute;left:1220;top:176;width:75;height:75" coordorigin="1220,176" coordsize="75,75" path="m1295,214l1295,219,1294,223,1292,228,1290,232,1288,237,1284,240,1281,244,1276,246,1272,248,1267,250,1262,251,1253,251,1248,250,1243,248,1239,246,1234,244,1231,240,1227,237,1225,232,1223,228,1221,223,1220,219,1220,209,1221,204,1223,199,1225,195,1227,191,1231,187,1234,184,1239,181,1243,179,1248,177,1253,176,1262,176,1267,177,1272,179,1276,181,1281,184,1284,187,1288,191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1"/>
          <w:sz w:val="21"/>
          <w:szCs w:val="21"/>
        </w:rPr>
        <w:t>views</w:t>
      </w:r>
      <w:r>
        <w:rPr>
          <w:rFonts w:cs="Gill Sans MT" w:hAnsi="Gill Sans MT" w:eastAsia="Gill Sans MT" w:ascii="Gill Sans MT"/>
          <w:color w:val="C8AE74"/>
          <w:spacing w:val="-12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2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40"/>
      </w:pPr>
      <w:r>
        <w:rPr>
          <w:rFonts w:cs="Gill Sans MT" w:hAnsi="Gill Sans MT" w:eastAsia="Gill Sans MT" w:ascii="Gill Sans MT"/>
          <w:color w:val="C8AE74"/>
          <w:spacing w:val="0"/>
          <w:w w:val="130"/>
          <w:sz w:val="21"/>
          <w:szCs w:val="21"/>
        </w:rPr>
        <w:t>{templateName}.pug</w:t>
      </w:r>
      <w:r>
        <w:rPr>
          <w:rFonts w:cs="Gill Sans MT" w:hAnsi="Gill Sans MT" w:eastAsia="Gill Sans MT" w:ascii="Gill Sans MT"/>
          <w:color w:val="C8AE74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638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Define</w:t>
      </w:r>
      <w:r>
        <w:rPr>
          <w:rFonts w:cs="Gill Sans MT" w:hAnsi="Gill Sans MT" w:eastAsia="Gill Sans MT" w:ascii="Gill Sans MT"/>
          <w:color w:val="8E8F8B"/>
          <w:spacing w:val="-2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38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route.</w:t>
      </w:r>
      <w:r>
        <w:rPr>
          <w:rFonts w:cs="Gill Sans MT" w:hAnsi="Gill Sans MT" w:eastAsia="Gill Sans MT" w:ascii="Gill Sans MT"/>
          <w:color w:val="8E8F8B"/>
          <w:spacing w:val="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app.all(</w:t>
      </w:r>
      <w:r>
        <w:rPr>
          <w:rFonts w:cs="Gill Sans MT" w:hAnsi="Gill Sans MT" w:eastAsia="Gill Sans MT" w:ascii="Gill Sans MT"/>
          <w:color w:val="708B00"/>
          <w:spacing w:val="0"/>
          <w:w w:val="228"/>
          <w:sz w:val="21"/>
          <w:szCs w:val="21"/>
        </w:rPr>
        <w:t>'*'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`Request</w:t>
      </w:r>
      <w:r>
        <w:rPr>
          <w:rFonts w:cs="Gill Sans MT" w:hAnsi="Gill Sans MT" w:eastAsia="Gill Sans MT" w:ascii="Gill Sans MT"/>
          <w:color w:val="708B00"/>
          <w:spacing w:val="6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method:</w:t>
      </w:r>
      <w:r>
        <w:rPr>
          <w:rFonts w:cs="Gill Sans MT" w:hAnsi="Gill Sans MT" w:eastAsia="Gill Sans MT" w:ascii="Gill Sans MT"/>
          <w:color w:val="708B00"/>
          <w:spacing w:val="54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1"/>
          <w:sz w:val="21"/>
          <w:szCs w:val="21"/>
        </w:rPr>
        <w:t>${req.method}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F5861F"/>
          <w:spacing w:val="0"/>
          <w:w w:val="146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`Request</w:t>
      </w:r>
      <w:r>
        <w:rPr>
          <w:rFonts w:cs="Gill Sans MT" w:hAnsi="Gill Sans MT" w:eastAsia="Gill Sans MT" w:ascii="Gill Sans MT"/>
          <w:color w:val="708B00"/>
          <w:spacing w:val="-3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path:</w:t>
      </w:r>
      <w:r>
        <w:rPr>
          <w:rFonts w:cs="Gill Sans MT" w:hAnsi="Gill Sans MT" w:eastAsia="Gill Sans MT" w:ascii="Gill Sans MT"/>
          <w:color w:val="708B00"/>
          <w:spacing w:val="66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${req.path}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'layout'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5pt;mso-position-horizontal-relative:page;mso-position-vertical-relative:paragraph;z-index:-2414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6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layout.pug</w:t>
      </w:r>
      <w:r>
        <w:rPr>
          <w:rFonts w:cs="Gill Sans MT" w:hAnsi="Gill Sans MT" w:eastAsia="Gill Sans MT" w:ascii="Gill Sans MT"/>
          <w:color w:val="C8AE74"/>
          <w:spacing w:val="-35"/>
          <w:w w:val="14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42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1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939"/>
      </w:pPr>
      <w:r>
        <w:pict>
          <v:group style="position:absolute;margin-left:91pt;margin-top:8.80273pt;width:3.75001pt;height:3.75pt;mso-position-horizontal-relative:page;mso-position-vertical-relative:paragraph;z-index:-2413" coordorigin="1820,176" coordsize="75,75">
            <v:shape style="position:absolute;left:1820;top:176;width:75;height:75" coordorigin="1820,176" coordsize="75,75" path="m1895,214l1895,219,1894,223,1892,228,1890,232,1888,237,1884,240,1881,244,1876,246,1872,248,1867,250,1862,251,1858,251,1853,251,1848,250,1843,248,1839,246,1834,244,1831,240,1827,237,1825,232,1823,228,1821,223,1820,219,1820,214,1820,209,1821,204,1823,199,1825,195,1827,191,1831,187,1834,184,1839,181,1843,179,1848,177,1853,176,1858,176,1862,176,1867,177,1872,179,1876,181,1881,184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412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6,1839,184,1843,182,1848,180,1853,179,1858,179,1862,179,1867,180,1872,182,1876,184,1881,186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3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411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9164" w:hanging="253"/>
      </w:pP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html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head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6635" w:firstLine="253"/>
      </w:pP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16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My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Awesome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4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2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16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h1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My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Super</w:t>
      </w:r>
      <w:r>
        <w:rPr>
          <w:rFonts w:cs="Gill Sans MT" w:hAnsi="Gill Sans MT" w:eastAsia="Gill Sans MT" w:ascii="Gill Sans MT"/>
          <w:color w:val="4D4D4B"/>
          <w:spacing w:val="57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Cool</w:t>
      </w:r>
      <w:r>
        <w:rPr>
          <w:rFonts w:cs="Gill Sans MT" w:hAnsi="Gill Sans MT" w:eastAsia="Gill Sans MT" w:ascii="Gill Sans MT"/>
          <w:color w:val="4D4D4B"/>
          <w:spacing w:val="9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Heading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83" w:right="4482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925pt;mso-position-horizontal-relative:page;mso-position-vertical-relative:paragraph;z-index:-2410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render()</w:t>
      </w:r>
      <w:r>
        <w:rPr>
          <w:rFonts w:cs="Gill Sans MT" w:hAnsi="Gill Sans MT" w:eastAsia="Gill Sans MT" w:ascii="Gill Sans MT"/>
          <w:color w:val="C8AE74"/>
          <w:spacing w:val="-32"/>
          <w:w w:val="1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6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C8AE74"/>
          <w:spacing w:val="-2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2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3981" w:hanging="253"/>
      </w:pPr>
      <w:r>
        <w:rPr>
          <w:rFonts w:cs="Gill Sans MT" w:hAnsi="Gill Sans MT" w:eastAsia="Gill Sans MT" w:ascii="Gill Sans MT"/>
          <w:color w:val="4D4D4B"/>
          <w:w w:val="170"/>
          <w:sz w:val="21"/>
          <w:szCs w:val="21"/>
        </w:rPr>
        <w:t>app.all(</w:t>
      </w:r>
      <w:r>
        <w:rPr>
          <w:rFonts w:cs="Gill Sans MT" w:hAnsi="Gill Sans MT" w:eastAsia="Gill Sans MT" w:ascii="Gill Sans MT"/>
          <w:color w:val="708B00"/>
          <w:w w:val="228"/>
          <w:sz w:val="21"/>
          <w:szCs w:val="21"/>
        </w:rPr>
        <w:t>'*'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`Request</w:t>
      </w:r>
      <w:r>
        <w:rPr>
          <w:rFonts w:cs="Gill Sans MT" w:hAnsi="Gill Sans MT" w:eastAsia="Gill Sans MT" w:ascii="Gill Sans MT"/>
          <w:color w:val="708B00"/>
          <w:spacing w:val="6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method:</w:t>
      </w:r>
      <w:r>
        <w:rPr>
          <w:rFonts w:cs="Gill Sans MT" w:hAnsi="Gill Sans MT" w:eastAsia="Gill Sans MT" w:ascii="Gill Sans MT"/>
          <w:color w:val="708B00"/>
          <w:spacing w:val="54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1"/>
          <w:sz w:val="21"/>
          <w:szCs w:val="21"/>
        </w:rPr>
        <w:t>${req.method}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6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`Request</w:t>
      </w:r>
      <w:r>
        <w:rPr>
          <w:rFonts w:cs="Gill Sans MT" w:hAnsi="Gill Sans MT" w:eastAsia="Gill Sans MT" w:ascii="Gill Sans MT"/>
          <w:color w:val="708B00"/>
          <w:spacing w:val="-3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path:</w:t>
      </w:r>
      <w:r>
        <w:rPr>
          <w:rFonts w:cs="Gill Sans MT" w:hAnsi="Gill Sans MT" w:eastAsia="Gill Sans MT" w:ascii="Gill Sans MT"/>
          <w:color w:val="708B00"/>
          <w:spacing w:val="66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${req.path}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  <w:sectPr>
          <w:pgMar w:footer="0" w:header="0" w:top="1060" w:bottom="280" w:left="1120" w:right="720"/>
          <w:footerReference w:type="default" r:id="rId7"/>
          <w:pgSz w:w="11900" w:h="16840"/>
        </w:sectPr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'layout'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'Pug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Template</w:t>
      </w:r>
      <w:r>
        <w:rPr>
          <w:rFonts w:cs="Gill Sans MT" w:hAnsi="Gill Sans MT" w:eastAsia="Gill Sans MT" w:ascii="Gill Sans MT"/>
          <w:color w:val="708B00"/>
          <w:spacing w:val="-33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Syntax</w:t>
      </w:r>
      <w:r>
        <w:rPr>
          <w:rFonts w:cs="Gill Sans MT" w:hAnsi="Gill Sans MT" w:eastAsia="Gill Sans MT" w:ascii="Gill Sans MT"/>
          <w:color w:val="708B00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2"/>
          <w:sz w:val="21"/>
          <w:szCs w:val="21"/>
        </w:rPr>
        <w:t>Sandbox'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heading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100"/>
      </w:pPr>
      <w:r>
        <w:pict>
          <v:group style="position:absolute;margin-left:43pt;margin-top:735pt;width:510pt;height:106.92pt;mso-position-horizontal-relative:page;mso-position-vertical-relative:page;z-index:-2406" coordorigin="860,14700" coordsize="10200,2138">
            <v:shape style="position:absolute;left:867;top:14707;width:10185;height:2131" coordorigin="867,14707" coordsize="10185,2131" path="m11053,14745l11053,16838,868,16838,867,14740,868,14735,870,14731,872,14726,875,14722,878,14718,882,14715,886,14712,891,14710,895,14708,900,14707,11020,14707,11025,14708,11029,14710,11034,14712,11038,14715,11042,14718,11045,14722,11048,14726,11050,14731,11052,14735,11052,14740,11053,14745xe" filled="t" fillcolor="#F7F7F7" stroked="f">
              <v:path arrowok="t"/>
              <v:fill/>
            </v:shape>
            <v:shape style="position:absolute;left:867;top:14707;width:10185;height:2131" coordorigin="867,14707" coordsize="10185,2131" path="m11053,14745l11052,14740,11052,14735,11050,14731,11048,14726,11045,14722,11042,14718,11038,14715,11034,14712,11029,14710,11025,14708,11020,14707,900,14707,895,14708,891,14710,886,14712,882,14715,878,14718,875,14722,872,14726,870,14731,868,14735,867,14740,868,14745,868,16838,11053,16838,11053,1474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446.25pt;width:510pt;height:278.25pt;mso-position-horizontal-relative:page;mso-position-vertical-relative:page;z-index:-2407" coordorigin="860,8925" coordsize="10200,5565">
            <v:shape style="position:absolute;left:867;top:8932;width:10185;height:5550" coordorigin="867,8932" coordsize="10185,5550" path="m868,14445l867,8965,878,8943,882,8940,886,8937,891,8935,895,8933,900,8932,11020,8932,11025,8933,11029,8935,11034,8937,11038,8940,11042,8943,11045,8947,11048,8951,11050,8956,11052,8960,11052,8965,11052,14450,11052,14455,11050,14459,11048,14464,11045,14468,11042,14471,11038,14475,11034,14478,11029,14480,11025,14482,11020,14482,900,14482,895,14482,891,14480,886,14478,882,14475,878,14471,875,14468,872,14464,870,14459,868,14455,867,14450,868,14445xe" filled="t" fillcolor="#F7F7F7" stroked="f">
              <v:path arrowok="t"/>
              <v:fill/>
            </v:shape>
            <v:shape style="position:absolute;left:867;top:8932;width:10185;height:5550" coordorigin="867,8932" coordsize="10185,5550" path="m868,14445l868,8970,867,8965,868,8960,870,8956,872,8951,875,8947,878,8943,882,8940,886,8937,891,8935,895,8933,900,8932,905,8932,11015,8932,11020,8932,11025,8933,11029,8935,11034,8937,11038,8940,11042,8943,11045,8947,11053,8970,11053,14445,11052,14450,11052,14455,11050,14459,11048,14464,11045,14468,11042,14471,11038,14475,11034,14478,11029,14480,11025,14482,11020,14482,11015,14482,905,14482,900,14482,895,14482,891,14480,886,14478,882,14475,878,14471,875,14468,872,14464,870,14459,868,14455,867,14450,868,1444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175.5pt;width:510pt;height:107.25pt;mso-position-horizontal-relative:page;mso-position-vertical-relative:page;z-index:-2408" coordorigin="860,3510" coordsize="10200,2145">
            <v:shape style="position:absolute;left:867;top:3517;width:10185;height:2130" coordorigin="867,3517" coordsize="10185,2130" path="m868,5610l867,3550,868,3545,870,3541,872,3536,875,3532,878,3528,882,3525,886,3522,891,3520,895,3518,900,3517,11020,3517,11025,3518,11029,3520,11034,3522,11038,3525,11042,3528,11045,3532,11048,3536,11050,3541,11052,3545,11052,3550,11052,5615,11020,5647,900,5647,867,5615,868,5610xe" filled="t" fillcolor="#F7F7F7" stroked="f">
              <v:path arrowok="t"/>
              <v:fill/>
            </v:shape>
            <v:shape style="position:absolute;left:867;top:3517;width:10185;height:2130" coordorigin="867,3517" coordsize="10185,2130" path="m868,5610l868,3555,867,3550,868,3545,870,3541,872,3536,875,3532,878,3528,882,3525,886,3522,891,3520,895,3518,900,3517,905,3517,11015,3517,11020,3517,11025,3518,11029,3520,11034,3522,11038,3525,11042,3528,11045,3532,11048,3536,11050,3541,11052,3545,11052,3550,11053,3555,11053,5610,11015,5647,905,5647,867,5615,868,561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88.5pt;mso-position-horizontal-relative:page;mso-position-vertical-relative:page;z-index:-2409" coordorigin="860,0" coordsize="10200,1770">
            <v:shape style="position:absolute;left:867;top:0;width:10185;height:1762" coordorigin="867,0" coordsize="10185,1762" path="m11025,1762l11053,0,868,0,867,1730,868,1735,900,1762,11020,1762,11025,1762xe" filled="t" fillcolor="#F7F7F7" stroked="f">
              <v:path arrowok="t"/>
              <v:fill/>
            </v:shape>
            <v:shape style="position:absolute;left:867;top:0;width:10185;height:1762" coordorigin="867,0" coordsize="10185,1762" path="m11025,1762l11053,1725,11053,0,868,0,868,1725,867,1730,868,1735,870,1739e" filled="f" stroked="t" strokeweight="0.75pt" strokecolor="#CCCCCC">
              <v:path arrowok="t"/>
            </v:shape>
            <v:shape style="position:absolute;left:867;top:0;width:10185;height:1762" coordorigin="867,0" coordsize="10185,1762" path="m11020,1762l11025,1762e" filled="f" stroked="t" strokeweight="0.75pt" strokecolor="#CCCCCC">
              <v:path arrowok="t"/>
            </v:shape>
            <v:shape style="position:absolute;left:867;top:0;width:10185;height:1762" coordorigin="867,0" coordsize="10185,1762" path="m870,1739l872,1744,875,1748,878,1752e" filled="f" stroked="t" strokeweight="0.75pt" strokecolor="#CCCCCC">
              <v:path arrowok="t"/>
            </v:shape>
            <v:shape style="position:absolute;left:867;top:0;width:10185;height:1762" coordorigin="867,0" coordsize="10185,1762" path="m878,1752l882,1755,886,1758,891,1760e" filled="f" stroked="t" strokeweight="0.75pt" strokecolor="#CCCCCC">
              <v:path arrowok="t"/>
            </v:shape>
            <v:shape style="position:absolute;left:867;top:0;width:10185;height:1762" coordorigin="867,0" coordsize="10185,1762" path="m891,1760l895,1762,900,1762,905,1762e" filled="f" stroked="t" strokeweight="0.75pt" strokecolor="#CCCCCC">
              <v:path arrowok="t"/>
            </v:shape>
            <v:shape style="position:absolute;left:867;top:0;width:10185;height:1762" coordorigin="867,0" coordsize="10185,1762" path="m11020,1762l905,1762,11015,1762,11020,176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708B00"/>
          <w:spacing w:val="0"/>
          <w:w w:val="115"/>
          <w:sz w:val="21"/>
          <w:szCs w:val="21"/>
        </w:rPr>
        <w:t>'Welcome</w:t>
      </w:r>
      <w:r>
        <w:rPr>
          <w:rFonts w:cs="Gill Sans MT" w:hAnsi="Gill Sans MT" w:eastAsia="Gill Sans MT" w:ascii="Gill Sans MT"/>
          <w:color w:val="708B00"/>
          <w:spacing w:val="59"/>
          <w:w w:val="1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708B00"/>
          <w:spacing w:val="45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Sandbox!'</w:t>
      </w:r>
      <w:r>
        <w:rPr>
          <w:rFonts w:cs="Gill Sans MT" w:hAnsi="Gill Sans MT" w:eastAsia="Gill Sans MT" w:ascii="Gill Sans MT"/>
          <w:color w:val="708B00"/>
          <w:spacing w:val="55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925pt;mso-position-horizontal-relative:page;mso-position-vertical-relative:paragraph;z-index:-2405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5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404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6,1839,184,1843,182,1848,180,1853,179,1858,179,1862,179,1867,180,1872,182,1876,184,1881,186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C8AE74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5" w:lineRule="auto" w:line="328"/>
        <w:ind w:left="939" w:right="183"/>
      </w:pPr>
      <w:r>
        <w:pict>
          <v:group style="position:absolute;margin-left:91pt;margin-top:8.80273pt;width:3.75001pt;height:3.75pt;mso-position-horizontal-relative:page;mso-position-vertical-relative:paragraph;z-index:-2403" coordorigin="1820,176" coordsize="75,75">
            <v:shape style="position:absolute;left:1820;top:176;width:75;height:75" coordorigin="1820,176" coordsize="75,75" path="m1895,214l1895,219,1894,223,1892,228,1890,232,1888,237,1884,240,1881,244,1876,246,1872,248,1867,250,1862,251,1858,251,1853,251,1848,250,1843,248,1839,246,1834,244,1831,240,1827,237,1825,232,1823,228,1821,223,1820,219,1820,214,1820,209,1821,204,1823,199,1825,195,1827,191,1831,187,1834,184,1839,181,1843,179,1848,177,1853,176,1858,176,1862,176,1867,177,1872,179,1876,181,1881,184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8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My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interpolated</w:t>
      </w:r>
      <w:r>
        <w:rPr>
          <w:rFonts w:cs="Gill Sans MT" w:hAnsi="Gill Sans MT" w:eastAsia="Gill Sans MT" w:ascii="Gill Sans MT"/>
          <w:color w:val="C8AE74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C8AE74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C8AE74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2"/>
          <w:sz w:val="21"/>
          <w:szCs w:val="21"/>
        </w:rPr>
        <w:t>#{variableName}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9144" w:hanging="253"/>
      </w:pP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html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head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7880" w:firstLine="253"/>
      </w:pPr>
      <w:r>
        <w:rPr>
          <w:rFonts w:cs="Gill Sans MT" w:hAnsi="Gill Sans MT" w:eastAsia="Gill Sans MT" w:ascii="Gill Sans MT"/>
          <w:color w:val="4D4D4B"/>
          <w:spacing w:val="0"/>
          <w:w w:val="166"/>
          <w:sz w:val="21"/>
          <w:szCs w:val="21"/>
        </w:rPr>
        <w:t>title=</w:t>
      </w:r>
      <w:r>
        <w:rPr>
          <w:rFonts w:cs="Gill Sans MT" w:hAnsi="Gill Sans MT" w:eastAsia="Gill Sans MT" w:ascii="Gill Sans MT"/>
          <w:color w:val="4D4D4B"/>
          <w:spacing w:val="30"/>
          <w:w w:val="16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h1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My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heading</w:t>
      </w:r>
      <w:r>
        <w:rPr>
          <w:rFonts w:cs="Gill Sans MT" w:hAnsi="Gill Sans MT" w:eastAsia="Gill Sans MT" w:ascii="Gill Sans MT"/>
          <w:color w:val="4D4D4B"/>
          <w:spacing w:val="1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says</w:t>
      </w:r>
      <w:r>
        <w:rPr>
          <w:rFonts w:cs="Gill Sans MT" w:hAnsi="Gill Sans MT" w:eastAsia="Gill Sans MT" w:ascii="Gill Sans MT"/>
          <w:color w:val="4D4D4B"/>
          <w:spacing w:val="6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#{heading}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4"/>
          <w:sz w:val="21"/>
          <w:szCs w:val="21"/>
        </w:rPr>
        <w:t>Router</w:t>
      </w:r>
      <w:r>
        <w:rPr>
          <w:rFonts w:cs="Gill Sans MT" w:hAnsi="Gill Sans MT" w:eastAsia="Gill Sans MT" w:ascii="Gill Sans MT"/>
          <w:color w:val="C8AE74"/>
          <w:spacing w:val="-1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925pt;mso-position-horizontal-relative:page;mso-position-vertical-relative:paragraph;z-index:-240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9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C8AE74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3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express.Router()</w:t>
      </w:r>
      <w:r>
        <w:rPr>
          <w:rFonts w:cs="Gill Sans MT" w:hAnsi="Gill Sans MT" w:eastAsia="Gill Sans MT" w:ascii="Gill Sans MT"/>
          <w:color w:val="C8AE74"/>
          <w:spacing w:val="29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9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8"/>
        <w:ind w:left="339" w:right="671"/>
      </w:pPr>
      <w:r>
        <w:pict>
          <v:group style="position:absolute;margin-left:61pt;margin-top:8.80273pt;width:3.75pt;height:3.74925pt;mso-position-horizontal-relative:page;mso-position-vertical-relative:paragraph;z-index:-2401" coordorigin="1220,176" coordsize="75,75">
            <v:shape style="position:absolute;left:1220;top:176;width:75;height:75" coordorigin="1220,176" coordsize="75,75" path="m1295,214l1295,219,1294,223,1292,228,1290,232,1288,237,1284,240,1281,244,1276,246,1272,248,1267,250,1262,251,1253,251,1248,250,1243,248,1239,246,1234,244,1231,240,1227,237,1225,232,1223,228,1221,223,1220,219,1220,209,1221,204,1223,199,1225,195,1227,191,1231,187,1234,183,1239,181,1243,179,1248,177,1253,176,1262,176,1267,177,1272,179,1276,181,1281,183,1284,187,1288,191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7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2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2"/>
          <w:w w:val="10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339"/>
      </w:pPr>
      <w:r>
        <w:pict>
          <v:group style="position:absolute;margin-left:61pt;margin-top:4.70273pt;width:3.75pt;height:3.74925pt;mso-position-horizontal-relative:page;mso-position-vertical-relative:paragraph;z-index:-2400" coordorigin="1220,94" coordsize="75,75">
            <v:shape style="position:absolute;left:1220;top:94;width:75;height:75" coordorigin="1220,94" coordsize="75,75" path="m1295,132l1295,137,1294,141,1292,146,1290,150,1288,155,1284,158,1281,162,1276,164,1272,166,1267,168,1262,169,1253,169,1248,168,1243,166,1239,164,1234,162,1231,158,1227,155,1225,150,1223,146,1221,141,1220,137,1220,127,1221,122,1223,117,1225,113,1227,109,1231,105,1234,101,1239,99,1243,97,1248,95,1253,94,1262,94,1267,95,1272,97,1276,99,1281,101,1284,105,1288,109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8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Router</w:t>
      </w:r>
      <w:r>
        <w:rPr>
          <w:rFonts w:cs="Gill Sans MT" w:hAnsi="Gill Sans MT" w:eastAsia="Gill Sans MT" w:ascii="Gill Sans MT"/>
          <w:color w:val="C8AE74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5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9"/>
          <w:sz w:val="21"/>
          <w:szCs w:val="21"/>
        </w:rPr>
        <w:t>get(</w:t>
      </w:r>
      <w:r>
        <w:rPr>
          <w:rFonts w:cs="Gill Sans MT" w:hAnsi="Gill Sans MT" w:eastAsia="Gill Sans MT" w:ascii="Gill Sans MT"/>
          <w:color w:val="C8AE74"/>
          <w:spacing w:val="-1"/>
          <w:w w:val="159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post(</w:t>
      </w:r>
      <w:r>
        <w:rPr>
          <w:rFonts w:cs="Gill Sans MT" w:hAnsi="Gill Sans MT" w:eastAsia="Gill Sans MT" w:ascii="Gill Sans MT"/>
          <w:color w:val="C8AE74"/>
          <w:spacing w:val="-1"/>
          <w:w w:val="146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4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2"/>
          <w:sz w:val="21"/>
          <w:szCs w:val="21"/>
        </w:rPr>
        <w:t>put(</w:t>
      </w:r>
      <w:r>
        <w:rPr>
          <w:rFonts w:cs="Gill Sans MT" w:hAnsi="Gill Sans MT" w:eastAsia="Gill Sans MT" w:ascii="Gill Sans MT"/>
          <w:color w:val="C8AE74"/>
          <w:spacing w:val="-1"/>
          <w:w w:val="152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delete()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6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-2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main</w:t>
      </w:r>
      <w:r>
        <w:rPr>
          <w:rFonts w:cs="Gill Sans MT" w:hAnsi="Gill Sans MT" w:eastAsia="Gill Sans MT" w:ascii="Gill Sans MT"/>
          <w:color w:val="8E8F8B"/>
          <w:spacing w:val="-4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app.js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6"/>
          <w:sz w:val="21"/>
          <w:szCs w:val="21"/>
        </w:rPr>
        <w:t>file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'express'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1053"/>
      </w:pPr>
      <w:r>
        <w:rPr>
          <w:rFonts w:cs="Gill Sans MT" w:hAnsi="Gill Sans MT" w:eastAsia="Gill Sans MT" w:ascii="Gill Sans MT"/>
          <w:color w:val="8958A7"/>
          <w:spacing w:val="0"/>
          <w:w w:val="133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63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userRoutes</w:t>
      </w:r>
      <w:r>
        <w:rPr>
          <w:rFonts w:cs="Gill Sans MT" w:hAnsi="Gill Sans MT" w:eastAsia="Gill Sans MT" w:ascii="Gill Sans MT"/>
          <w:color w:val="4D4D4B"/>
          <w:spacing w:val="2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69"/>
          <w:sz w:val="21"/>
          <w:szCs w:val="21"/>
        </w:rPr>
        <w:t>'./routes/users.js'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see</w:t>
      </w:r>
      <w:r>
        <w:rPr>
          <w:rFonts w:cs="Gill Sans MT" w:hAnsi="Gill Sans MT" w:eastAsia="Gill Sans MT" w:ascii="Gill Sans MT"/>
          <w:color w:val="8E8F8B"/>
          <w:spacing w:val="2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following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1"/>
          <w:sz w:val="21"/>
          <w:szCs w:val="21"/>
        </w:rPr>
        <w:t>code</w:t>
      </w:r>
      <w:r>
        <w:rPr>
          <w:rFonts w:cs="Gill Sans MT" w:hAnsi="Gill Sans MT" w:eastAsia="Gill Sans MT" w:ascii="Gill Sans MT"/>
          <w:color w:val="8E8F8B"/>
          <w:spacing w:val="0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block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800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tweetRoutes</w:t>
      </w:r>
      <w:r>
        <w:rPr>
          <w:rFonts w:cs="Gill Sans MT" w:hAnsi="Gill Sans MT" w:eastAsia="Gill Sans MT" w:ascii="Gill Sans MT"/>
          <w:color w:val="4D4D4B"/>
          <w:spacing w:val="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63"/>
          <w:sz w:val="21"/>
          <w:szCs w:val="21"/>
        </w:rPr>
        <w:t>'./routes/tweets.js'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see</w:t>
      </w:r>
      <w:r>
        <w:rPr>
          <w:rFonts w:cs="Gill Sans MT" w:hAnsi="Gill Sans MT" w:eastAsia="Gill Sans MT" w:ascii="Gill Sans MT"/>
          <w:color w:val="8E8F8B"/>
          <w:spacing w:val="2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following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1"/>
          <w:sz w:val="21"/>
          <w:szCs w:val="21"/>
        </w:rPr>
        <w:t>code</w:t>
      </w:r>
      <w:r>
        <w:rPr>
          <w:rFonts w:cs="Gill Sans MT" w:hAnsi="Gill Sans MT" w:eastAsia="Gill Sans MT" w:ascii="Gill Sans MT"/>
          <w:color w:val="8E8F8B"/>
          <w:spacing w:val="0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block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4D4D4B"/>
          <w:spacing w:val="35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express();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w w:val="144"/>
          <w:sz w:val="21"/>
          <w:szCs w:val="21"/>
        </w:rPr>
        <w:t>app.use(</w:t>
      </w:r>
      <w:r>
        <w:rPr>
          <w:rFonts w:cs="Gill Sans MT" w:hAnsi="Gill Sans MT" w:eastAsia="Gill Sans MT" w:ascii="Gill Sans MT"/>
          <w:color w:val="708B00"/>
          <w:w w:val="172"/>
          <w:sz w:val="21"/>
          <w:szCs w:val="21"/>
        </w:rPr>
        <w:t>'/users'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userRoutes);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w w:val="144"/>
          <w:sz w:val="21"/>
          <w:szCs w:val="21"/>
        </w:rPr>
        <w:t>app.use(</w:t>
      </w:r>
      <w:r>
        <w:rPr>
          <w:rFonts w:cs="Gill Sans MT" w:hAnsi="Gill Sans MT" w:eastAsia="Gill Sans MT" w:ascii="Gill Sans MT"/>
          <w:color w:val="708B00"/>
          <w:w w:val="160"/>
          <w:sz w:val="21"/>
          <w:szCs w:val="21"/>
        </w:rPr>
        <w:t>'/tweets'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tweetRoutes);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4000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app.listen(port,</w:t>
      </w:r>
      <w:r>
        <w:rPr>
          <w:rFonts w:cs="Gill Sans MT" w:hAnsi="Gill Sans MT" w:eastAsia="Gill Sans MT" w:ascii="Gill Sans MT"/>
          <w:color w:val="4D4D4B"/>
          <w:spacing w:val="-59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()</w:t>
      </w:r>
      <w:r>
        <w:rPr>
          <w:rFonts w:cs="Gill Sans MT" w:hAnsi="Gill Sans MT" w:eastAsia="Gill Sans MT" w:ascii="Gill Sans MT"/>
          <w:color w:val="4D4D4B"/>
          <w:spacing w:val="61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F5861F"/>
          <w:spacing w:val="0"/>
          <w:w w:val="15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5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51"/>
          <w:sz w:val="21"/>
          <w:szCs w:val="21"/>
        </w:rPr>
        <w:t>`Listening</w:t>
      </w:r>
      <w:r>
        <w:rPr>
          <w:rFonts w:cs="Gill Sans MT" w:hAnsi="Gill Sans MT" w:eastAsia="Gill Sans MT" w:ascii="Gill Sans MT"/>
          <w:color w:val="708B00"/>
          <w:spacing w:val="47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on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708B00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${port}</w:t>
      </w:r>
      <w:r>
        <w:rPr>
          <w:rFonts w:cs="Gill Sans MT" w:hAnsi="Gill Sans MT" w:eastAsia="Gill Sans MT" w:ascii="Gill Sans MT"/>
          <w:color w:val="708B00"/>
          <w:spacing w:val="0"/>
          <w:w w:val="243"/>
          <w:sz w:val="21"/>
          <w:szCs w:val="21"/>
        </w:rPr>
        <w:t>...`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7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1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users</w:t>
      </w:r>
      <w:r>
        <w:rPr>
          <w:rFonts w:cs="Gill Sans MT" w:hAnsi="Gill Sans MT" w:eastAsia="Gill Sans MT" w:ascii="Gill Sans MT"/>
          <w:color w:val="8E8F8B"/>
          <w:spacing w:val="3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8E8F8B"/>
          <w:spacing w:val="-4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6"/>
          <w:sz w:val="21"/>
          <w:szCs w:val="21"/>
        </w:rPr>
        <w:t>file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'express'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  <w:sectPr>
          <w:pgMar w:footer="0" w:header="0" w:top="760" w:bottom="280" w:left="1120" w:right="740"/>
          <w:footerReference w:type="default" r:id="rId9"/>
          <w:pgSz w:w="11900" w:h="16840"/>
        </w:sectPr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router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express.Router();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1"/>
        <w:ind w:left="480"/>
      </w:pPr>
      <w:r>
        <w:pict>
          <v:group style="position:absolute;margin-left:43pt;margin-top:695.25pt;width:510pt;height:146.67pt;mso-position-horizontal-relative:page;mso-position-vertical-relative:page;z-index:-2397" coordorigin="860,13905" coordsize="10200,2933">
            <v:shape style="position:absolute;left:867;top:13913;width:10185;height:2926" coordorigin="867,13913" coordsize="10185,2926" path="m11053,13950l11053,16838,868,16838,867,13945,868,13940,900,13913,11020,13913,11053,13950xe" filled="t" fillcolor="#F7F7F7" stroked="f">
              <v:path arrowok="t"/>
              <v:fill/>
            </v:shape>
            <v:shape style="position:absolute;left:867;top:13913;width:10185;height:2926" coordorigin="867,13913" coordsize="10185,2926" path="m11053,13950l11020,13913,900,13913,867,13945,868,13950,868,16838,11053,16838,11053,1395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245.25pt;mso-position-horizontal-relative:page;mso-position-vertical-relative:page;z-index:-2399" coordorigin="860,0" coordsize="10200,4905">
            <v:shape style="position:absolute;left:867;top:0;width:10185;height:4897" coordorigin="867,0" coordsize="10185,4897" path="m11025,4897l11029,4895,11034,4893,11038,4890,11053,0,868,0,867,4865,868,4870,891,4895,895,4897,900,4897,11020,4897,11025,4897xe" filled="t" fillcolor="#F7F7F7" stroked="f">
              <v:path arrowok="t"/>
              <v:fill/>
            </v:shape>
            <v:shape style="position:absolute;left:867;top:0;width:10185;height:4898" coordorigin="867,0" coordsize="10185,4898" path="m11025,4897l11029,4895,11034,4893,11038,4890,11053,4860,11053,0,868,0,868,4860,867,4865,868,4870,870,4874e" filled="f" stroked="t" strokeweight="0.75pt" strokecolor="#CCCCCC">
              <v:path arrowok="t"/>
            </v:shape>
            <v:shape style="position:absolute;left:867;top:0;width:10185;height:4898" coordorigin="867,0" coordsize="10185,4898" path="m11020,4897l11025,4897e" filled="f" stroked="t" strokeweight="0.75pt" strokecolor="#CCCCCC">
              <v:path arrowok="t"/>
            </v:shape>
            <v:shape style="position:absolute;left:867;top:0;width:10185;height:4898" coordorigin="867,0" coordsize="10185,4898" path="m870,4874l872,4879,875,4883,878,4886e" filled="f" stroked="t" strokeweight="0.75pt" strokecolor="#CCCCCC">
              <v:path arrowok="t"/>
            </v:shape>
            <v:shape style="position:absolute;left:867;top:0;width:10185;height:4898" coordorigin="867,0" coordsize="10185,4898" path="m878,4886l882,4890,886,4893,891,4895e" filled="f" stroked="t" strokeweight="0.75pt" strokecolor="#CCCCCC">
              <v:path arrowok="t"/>
            </v:shape>
            <v:shape style="position:absolute;left:867;top:0;width:10185;height:4898" coordorigin="867,0" coordsize="10185,4898" path="m891,4895l895,4897,900,4897,905,4898e" filled="f" stroked="t" strokeweight="0.75pt" strokecolor="#CCCCCC">
              <v:path arrowok="t"/>
            </v:shape>
            <v:shape style="position:absolute;left:867;top:0;width:10185;height:4898" coordorigin="867,0" coordsize="10185,4898" path="m11020,4897l905,4898,11015,4898,11020,489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49"/>
          <w:sz w:val="21"/>
          <w:szCs w:val="21"/>
        </w:rPr>
        <w:t>router.get(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708B0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'Hello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-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2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base</w:t>
      </w:r>
      <w:r>
        <w:rPr>
          <w:rFonts w:cs="Gill Sans MT" w:hAnsi="Gill Sans MT" w:eastAsia="Gill Sans MT" w:ascii="Gill Sans MT"/>
          <w:color w:val="708B00"/>
          <w:spacing w:val="5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708B00"/>
          <w:spacing w:val="1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route.</w:t>
      </w:r>
      <w:r>
        <w:rPr>
          <w:rFonts w:cs="Gill Sans MT" w:hAnsi="Gill Sans MT" w:eastAsia="Gill Sans MT" w:ascii="Gill Sans MT"/>
          <w:color w:val="708B00"/>
          <w:spacing w:val="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got</w:t>
      </w:r>
      <w:r>
        <w:rPr>
          <w:rFonts w:cs="Gill Sans MT" w:hAnsi="Gill Sans MT" w:eastAsia="Gill Sans MT" w:ascii="Gill Sans MT"/>
          <w:color w:val="708B00"/>
          <w:spacing w:val="73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708B00"/>
          <w:spacing w:val="51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22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6"/>
          <w:sz w:val="21"/>
          <w:szCs w:val="21"/>
        </w:rPr>
        <w:t>/users/'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w w:val="149"/>
          <w:sz w:val="21"/>
          <w:szCs w:val="21"/>
        </w:rPr>
        <w:t>router.get(</w:t>
      </w:r>
      <w:r>
        <w:rPr>
          <w:rFonts w:cs="Gill Sans MT" w:hAnsi="Gill Sans MT" w:eastAsia="Gill Sans MT" w:ascii="Gill Sans MT"/>
          <w:color w:val="708B00"/>
          <w:w w:val="225"/>
          <w:sz w:val="21"/>
          <w:szCs w:val="21"/>
        </w:rPr>
        <w:t>'/:id'</w:t>
      </w:r>
      <w:r>
        <w:rPr>
          <w:rFonts w:cs="Gill Sans MT" w:hAnsi="Gill Sans MT" w:eastAsia="Gill Sans MT" w:ascii="Gill Sans MT"/>
          <w:color w:val="708B0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993" w:firstLine="253"/>
      </w:pP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7"/>
          <w:sz w:val="21"/>
          <w:szCs w:val="21"/>
        </w:rPr>
        <w:t>`This</w:t>
      </w:r>
      <w:r>
        <w:rPr>
          <w:rFonts w:cs="Gill Sans MT" w:hAnsi="Gill Sans MT" w:eastAsia="Gill Sans MT" w:ascii="Gill Sans MT"/>
          <w:color w:val="708B00"/>
          <w:spacing w:val="4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708B00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3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708B00"/>
          <w:spacing w:val="22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708B00"/>
          <w:spacing w:val="18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id</w:t>
      </w:r>
      <w:r>
        <w:rPr>
          <w:rFonts w:cs="Gill Sans MT" w:hAnsi="Gill Sans MT" w:eastAsia="Gill Sans MT" w:ascii="Gill Sans MT"/>
          <w:color w:val="708B00"/>
          <w:spacing w:val="79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${req.params.id}</w:t>
      </w:r>
      <w:r>
        <w:rPr>
          <w:rFonts w:cs="Gill Sans MT" w:hAnsi="Gill Sans MT" w:eastAsia="Gill Sans MT" w:ascii="Gill Sans MT"/>
          <w:color w:val="708B00"/>
          <w:spacing w:val="0"/>
          <w:w w:val="274"/>
          <w:sz w:val="21"/>
          <w:szCs w:val="21"/>
        </w:rPr>
        <w:t>.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got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708B00"/>
          <w:spacing w:val="69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41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6"/>
          <w:sz w:val="21"/>
          <w:szCs w:val="21"/>
        </w:rPr>
        <w:t>/users/:id`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561"/>
        <w:ind w:left="480" w:right="1625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other</w:t>
      </w:r>
      <w:r>
        <w:rPr>
          <w:rFonts w:cs="Gill Sans MT" w:hAnsi="Gill Sans MT" w:eastAsia="Gill Sans MT" w:ascii="Gill Sans MT"/>
          <w:color w:val="8E8F8B"/>
          <w:spacing w:val="-1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routes,</w:t>
      </w:r>
      <w:r>
        <w:rPr>
          <w:rFonts w:cs="Gill Sans MT" w:hAnsi="Gill Sans MT" w:eastAsia="Gill Sans MT" w:ascii="Gill Sans MT"/>
          <w:color w:val="8E8F8B"/>
          <w:spacing w:val="61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such</w:t>
      </w:r>
      <w:r>
        <w:rPr>
          <w:rFonts w:cs="Gill Sans MT" w:hAnsi="Gill Sans MT" w:eastAsia="Gill Sans MT" w:ascii="Gill Sans MT"/>
          <w:color w:val="8E8F8B"/>
          <w:spacing w:val="-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49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editing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6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profile,</w:t>
      </w:r>
      <w:r>
        <w:rPr>
          <w:rFonts w:cs="Gill Sans MT" w:hAnsi="Gill Sans MT" w:eastAsia="Gill Sans MT" w:ascii="Gill Sans MT"/>
          <w:color w:val="8E8F8B"/>
          <w:spacing w:val="67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deleting</w:t>
      </w:r>
      <w:r>
        <w:rPr>
          <w:rFonts w:cs="Gill Sans MT" w:hAnsi="Gill Sans MT" w:eastAsia="Gill Sans MT" w:ascii="Gill Sans MT"/>
          <w:color w:val="8E8F8B"/>
          <w:spacing w:val="-49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10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user,</w:t>
      </w:r>
      <w:r>
        <w:rPr>
          <w:rFonts w:cs="Gill Sans MT" w:hAnsi="Gill Sans MT" w:eastAsia="Gill Sans MT" w:ascii="Gill Sans MT"/>
          <w:color w:val="8E8F8B"/>
          <w:spacing w:val="-19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etc.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router;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7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tweets</w:t>
      </w:r>
      <w:r>
        <w:rPr>
          <w:rFonts w:cs="Gill Sans MT" w:hAnsi="Gill Sans MT" w:eastAsia="Gill Sans MT" w:ascii="Gill Sans MT"/>
          <w:color w:val="8E8F8B"/>
          <w:spacing w:val="-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8E8F8B"/>
          <w:spacing w:val="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6"/>
          <w:sz w:val="21"/>
          <w:szCs w:val="21"/>
        </w:rPr>
        <w:t>file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'express'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router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express.Router();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w w:val="149"/>
          <w:sz w:val="21"/>
          <w:szCs w:val="21"/>
        </w:rPr>
        <w:t>router.get(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708B0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'Hello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-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2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base</w:t>
      </w:r>
      <w:r>
        <w:rPr>
          <w:rFonts w:cs="Gill Sans MT" w:hAnsi="Gill Sans MT" w:eastAsia="Gill Sans MT" w:ascii="Gill Sans MT"/>
          <w:color w:val="708B00"/>
          <w:spacing w:val="5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tweets</w:t>
      </w:r>
      <w:r>
        <w:rPr>
          <w:rFonts w:cs="Gill Sans MT" w:hAnsi="Gill Sans MT" w:eastAsia="Gill Sans MT" w:ascii="Gill Sans MT"/>
          <w:color w:val="708B00"/>
          <w:spacing w:val="-26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route.</w:t>
      </w:r>
      <w:r>
        <w:rPr>
          <w:rFonts w:cs="Gill Sans MT" w:hAnsi="Gill Sans MT" w:eastAsia="Gill Sans MT" w:ascii="Gill Sans MT"/>
          <w:color w:val="708B00"/>
          <w:spacing w:val="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got</w:t>
      </w:r>
      <w:r>
        <w:rPr>
          <w:rFonts w:cs="Gill Sans MT" w:hAnsi="Gill Sans MT" w:eastAsia="Gill Sans MT" w:ascii="Gill Sans MT"/>
          <w:color w:val="708B00"/>
          <w:spacing w:val="73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708B00"/>
          <w:spacing w:val="51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22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/tweets/'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pict>
          <v:group style="position:absolute;margin-left:43pt;margin-top:-146.993pt;width:510pt;height:278.25pt;mso-position-horizontal-relative:page;mso-position-vertical-relative:paragraph;z-index:-2398" coordorigin="860,-2940" coordsize="10200,5565">
            <v:shape style="position:absolute;left:867;top:-2932;width:10185;height:5550" coordorigin="867,-2932" coordsize="10185,5550" path="m868,2580l867,-2900,868,-2905,870,-2909,872,-2914,875,-2918,878,-2921,882,-2925,886,-2928,891,-2930,895,-2931,900,-2932,11020,-2932,11025,-2931,11029,-2930,11034,-2928,11038,-2925,11042,-2921,11045,-2918,11048,-2914,11050,-2909,11052,-2905,11052,-2900,11052,2585,11020,2618,900,2618,867,2585,868,2580xe" filled="t" fillcolor="#F7F7F7" stroked="f">
              <v:path arrowok="t"/>
              <v:fill/>
            </v:shape>
            <v:shape style="position:absolute;left:867;top:-2932;width:10185;height:5550" coordorigin="867,-2932" coordsize="10185,5550" path="m868,2580l868,-2895,867,-2900,868,-2905,870,-2909,872,-2914,875,-2918,878,-2921,882,-2925,886,-2928,891,-2930,895,-2931,900,-2932,905,-2932,11015,-2932,11020,-2932,11025,-2931,11029,-2930,11034,-2928,11038,-2925,11042,-2921,11045,-2918,11048,-2914,11050,-2909,11052,-2905,11052,-2900,11053,-2895,11053,2580,11015,2618,905,2618,867,2585,868,258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49"/>
          <w:sz w:val="21"/>
          <w:szCs w:val="21"/>
        </w:rPr>
        <w:t>router.get(</w:t>
      </w:r>
      <w:r>
        <w:rPr>
          <w:rFonts w:cs="Gill Sans MT" w:hAnsi="Gill Sans MT" w:eastAsia="Gill Sans MT" w:ascii="Gill Sans MT"/>
          <w:color w:val="708B00"/>
          <w:w w:val="225"/>
          <w:sz w:val="21"/>
          <w:szCs w:val="21"/>
        </w:rPr>
        <w:t>'/:id'</w:t>
      </w:r>
      <w:r>
        <w:rPr>
          <w:rFonts w:cs="Gill Sans MT" w:hAnsi="Gill Sans MT" w:eastAsia="Gill Sans MT" w:ascii="Gill Sans MT"/>
          <w:color w:val="708B0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866" w:firstLine="253"/>
      </w:pP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res.send(</w:t>
      </w:r>
      <w:r>
        <w:rPr>
          <w:rFonts w:cs="Gill Sans MT" w:hAnsi="Gill Sans MT" w:eastAsia="Gill Sans MT" w:ascii="Gill Sans MT"/>
          <w:color w:val="708B00"/>
          <w:spacing w:val="0"/>
          <w:w w:val="147"/>
          <w:sz w:val="21"/>
          <w:szCs w:val="21"/>
        </w:rPr>
        <w:t>`This</w:t>
      </w:r>
      <w:r>
        <w:rPr>
          <w:rFonts w:cs="Gill Sans MT" w:hAnsi="Gill Sans MT" w:eastAsia="Gill Sans MT" w:ascii="Gill Sans MT"/>
          <w:color w:val="708B00"/>
          <w:spacing w:val="4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708B00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3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tweet</w:t>
      </w:r>
      <w:r>
        <w:rPr>
          <w:rFonts w:cs="Gill Sans MT" w:hAnsi="Gill Sans MT" w:eastAsia="Gill Sans MT" w:ascii="Gill Sans MT"/>
          <w:color w:val="708B00"/>
          <w:spacing w:val="-2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708B00"/>
          <w:spacing w:val="2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id</w:t>
      </w:r>
      <w:r>
        <w:rPr>
          <w:rFonts w:cs="Gill Sans MT" w:hAnsi="Gill Sans MT" w:eastAsia="Gill Sans MT" w:ascii="Gill Sans MT"/>
          <w:color w:val="708B00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sz w:val="21"/>
          <w:szCs w:val="21"/>
        </w:rPr>
        <w:t>${req.params.id}</w:t>
      </w:r>
      <w:r>
        <w:rPr>
          <w:rFonts w:cs="Gill Sans MT" w:hAnsi="Gill Sans MT" w:eastAsia="Gill Sans MT" w:ascii="Gill Sans MT"/>
          <w:color w:val="708B00"/>
          <w:spacing w:val="0"/>
          <w:w w:val="274"/>
          <w:sz w:val="21"/>
          <w:szCs w:val="21"/>
        </w:rPr>
        <w:t>.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708B00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got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708B00"/>
          <w:spacing w:val="69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708B00"/>
          <w:spacing w:val="41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8"/>
          <w:sz w:val="21"/>
          <w:szCs w:val="21"/>
        </w:rPr>
        <w:t>/tweets/:id`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561"/>
        <w:ind w:left="480" w:right="1625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other</w:t>
      </w:r>
      <w:r>
        <w:rPr>
          <w:rFonts w:cs="Gill Sans MT" w:hAnsi="Gill Sans MT" w:eastAsia="Gill Sans MT" w:ascii="Gill Sans MT"/>
          <w:color w:val="8E8F8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routes,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such</w:t>
      </w:r>
      <w:r>
        <w:rPr>
          <w:rFonts w:cs="Gill Sans MT" w:hAnsi="Gill Sans MT" w:eastAsia="Gill Sans MT" w:ascii="Gill Sans MT"/>
          <w:color w:val="8E8F8B"/>
          <w:spacing w:val="14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8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posting</w:t>
      </w:r>
      <w:r>
        <w:rPr>
          <w:rFonts w:cs="Gill Sans MT" w:hAnsi="Gill Sans MT" w:eastAsia="Gill Sans MT" w:ascii="Gill Sans MT"/>
          <w:color w:val="8E8F8B"/>
          <w:spacing w:val="6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tweet,</w:t>
      </w:r>
      <w:r>
        <w:rPr>
          <w:rFonts w:cs="Gill Sans MT" w:hAnsi="Gill Sans MT" w:eastAsia="Gill Sans MT" w:ascii="Gill Sans MT"/>
          <w:color w:val="8E8F8B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editing,</w:t>
      </w:r>
      <w:r>
        <w:rPr>
          <w:rFonts w:cs="Gill Sans MT" w:hAnsi="Gill Sans MT" w:eastAsia="Gill Sans MT" w:ascii="Gill Sans MT"/>
          <w:color w:val="8E8F8B"/>
          <w:spacing w:val="37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deleting,</w:t>
      </w:r>
      <w:r>
        <w:rPr>
          <w:rFonts w:cs="Gill Sans MT" w:hAnsi="Gill Sans MT" w:eastAsia="Gill Sans MT" w:ascii="Gill Sans MT"/>
          <w:color w:val="8E8F8B"/>
          <w:spacing w:val="3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etc.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router;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20"/>
          <w:w w:val="125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20"/>
          <w:w w:val="125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spacing w:val="-34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40"/>
          <w:w w:val="10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-16"/>
          <w:w w:val="11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spacing w:val="-16"/>
          <w:w w:val="128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spacing w:val="-16"/>
          <w:w w:val="99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8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0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19"/>
      </w:pPr>
      <w:r>
        <w:pict>
          <v:group style="position:absolute;margin-left:61pt;margin-top:4.55273pt;width:3.75pt;height:3.74925pt;mso-position-horizontal-relative:page;mso-position-vertical-relative:paragraph;z-index:-239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719"/>
      </w:pPr>
      <w:r>
        <w:pict>
          <v:group style="position:absolute;margin-left:61pt;margin-top:8.95273pt;width:3.75pt;height:3.74925pt;mso-position-horizontal-relative:page;mso-position-vertical-relative:paragraph;z-index:-2395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5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8"/>
          <w:sz w:val="21"/>
          <w:szCs w:val="21"/>
        </w:rPr>
        <w:t>!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719" w:right="69"/>
      </w:pPr>
      <w:r>
        <w:pict>
          <v:group style="position:absolute;margin-left:61pt;margin-top:8.95273pt;width:3.75pt;height:3.74925pt;mso-position-horizontal-relative:page;mso-position-vertical-relative:paragraph;z-index:-2394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5.4527pt;width:3.75pt;height:3.74925pt;mso-position-horizontal-relative:page;mso-position-vertical-relative:paragraph;z-index:-2393" coordorigin="1220,509" coordsize="75,75">
            <v:shape style="position:absolute;left:1220;top:509;width:75;height:75" coordorigin="1220,509" coordsize="75,75" path="m1295,547l1295,552,1294,556,1292,561,1290,565,1288,570,1284,573,1281,577,1276,579,1272,581,1267,583,1262,584,1253,584,1248,583,1243,581,1239,579,1234,577,1231,573,1227,570,1225,565,1223,561,1221,556,1220,552,1220,542,1221,537,1223,532,1225,528,1227,524,1231,520,1234,516,1239,514,1243,512,1248,510,1253,509,1262,509,1267,510,1272,512,1276,514,1281,516,1284,520,1288,524,1290,528,1292,532,1294,537,1295,542,1295,54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33" w:right="9084" w:hanging="253"/>
      </w:pP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html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head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33" w:right="7693" w:firstLine="253"/>
      </w:pP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16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My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239" w:right="8073" w:hanging="253"/>
        <w:sectPr>
          <w:pgMar w:footer="0" w:header="0" w:top="1040" w:bottom="280" w:left="740" w:right="800"/>
          <w:footerReference w:type="default" r:id="rId10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div#main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div.blue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859"/>
      </w:pPr>
      <w:r>
        <w:pict>
          <v:group style="position:absolute;margin-left:43pt;margin-top:570pt;width:510pt;height:207pt;mso-position-horizontal-relative:page;mso-position-vertical-relative:page;z-index:-2389" coordorigin="860,11400" coordsize="10200,4140">
            <v:shape style="position:absolute;left:867;top:11407;width:10185;height:4125" coordorigin="867,11407" coordsize="10185,4125" path="m868,15495l867,11440,878,11418,882,11415,886,11412,891,11410,895,11408,900,11407,11020,11407,11042,11418,11045,11422,11048,11426,11050,11431,11052,11435,11052,11440,11052,15500,11029,15530,11025,15532,11020,15532,900,15532,895,15532,891,15530,886,15528,882,15525,878,15521,875,15518,872,15514,870,15509,868,15505,867,15500,868,15495xe" filled="t" fillcolor="#F7F7F7" stroked="f">
              <v:path arrowok="t"/>
              <v:fill/>
            </v:shape>
            <v:shape style="position:absolute;left:867;top:11407;width:10185;height:4125" coordorigin="867,11407" coordsize="10185,4125" path="m868,15495l868,11445,867,11440,868,11435,870,11431,872,11426,875,11422,878,11418,882,11415,886,11412,891,11410,895,11408,900,11407,905,11407,11015,11407,11020,11407,11025,11408,11029,11410,11034,11412,11038,11415,11042,11418,11045,11422,11048,11426,11050,11431,11052,11435,11052,11440,11053,11445,11053,15495,11029,15530,11025,15532,11020,15532,11015,15532,905,15532,900,15532,895,15532,891,15530,886,15528,882,15525,878,15521,875,15518,872,15514,870,15509,868,15505,867,15500,868,1549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452.25pt;width:510pt;height:107.25pt;mso-position-horizontal-relative:page;mso-position-vertical-relative:page;z-index:-2390" coordorigin="860,9045" coordsize="10200,2145">
            <v:shape style="position:absolute;left:867;top:9052;width:10185;height:2130" coordorigin="867,9052" coordsize="10185,2130" path="m868,11145l867,9085,878,9063,882,9060,886,9057,891,9055,895,9053,900,9052,11020,9052,11042,9063,11045,9067,11048,9071,11050,9076,11052,9080,11052,9085,11052,11150,11052,11155,11050,11159,11048,11164,11020,11182,900,11182,870,11159,868,11155,867,11150,868,11145xe" filled="t" fillcolor="#F7F7F7" stroked="f">
              <v:path arrowok="t"/>
              <v:fill/>
            </v:shape>
            <v:shape style="position:absolute;left:867;top:9052;width:10185;height:2130" coordorigin="867,9052" coordsize="10185,2130" path="m868,11145l868,9090,867,9085,868,9080,870,9076,872,9071,875,9067,878,9063,882,9060,886,9057,891,9055,895,9053,900,9052,905,9052,11015,9052,11020,9052,11025,9053,11029,9055,11034,9057,11038,9060,11042,9063,11045,9067,11053,9090,11053,11145,11052,11150,11052,11155,11050,11159,11048,11164,11015,11182,905,11182,870,11159,868,11155,867,11150,868,1114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186pt;width:510pt;height:135.75pt;mso-position-horizontal-relative:page;mso-position-vertical-relative:page;z-index:-2391" coordorigin="860,3720" coordsize="10200,2715">
            <v:shape style="position:absolute;left:867;top:3727;width:10185;height:2700" coordorigin="867,3727" coordsize="10185,2700" path="m868,6390l867,3760,878,3738,882,3735,886,3732,891,3730,895,3728,900,3727,11020,3727,11042,3738,11045,3742,11048,3746,11050,3751,11052,3755,11052,3760,11052,6395,11029,6425,11025,6427,11020,6427,900,6427,895,6427,891,6425,886,6423,882,6420,878,6416,875,6413,872,6409,870,6404,868,6400,867,6395,868,6390xe" filled="t" fillcolor="#F7F7F7" stroked="f">
              <v:path arrowok="t"/>
              <v:fill/>
            </v:shape>
            <v:shape style="position:absolute;left:867;top:3727;width:10185;height:2700" coordorigin="867,3727" coordsize="10185,2700" path="m868,6390l868,3765,867,3760,868,3755,870,3751,872,3746,875,3742,878,3738,882,3735,886,3732,891,3730,895,3728,900,3727,905,3727,11015,3727,11020,3727,11025,3728,11029,3730,11034,3732,11038,3735,11042,3738,11045,3742,11053,3765,11053,6390,11029,6425,11025,6427,11020,6427,11015,6427,905,6427,900,6427,895,6427,891,6425,886,6423,882,6420,878,6416,875,6413,872,6409,870,6404,868,6400,867,6395,868,639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88.4996pt;mso-position-horizontal-relative:page;mso-position-vertical-relative:page;z-index:-2392" coordorigin="860,0" coordsize="10200,1770">
            <v:shape style="position:absolute;left:867;top:0;width:10185;height:1762" coordorigin="867,0" coordsize="10185,1762" path="m11025,1762l11053,0,868,0,867,1730,868,1735,900,1762,11020,1762,11025,1762xe" filled="t" fillcolor="#F7F7F7" stroked="f">
              <v:path arrowok="t"/>
              <v:fill/>
            </v:shape>
            <v:shape style="position:absolute;left:867;top:0;width:10185;height:1762" coordorigin="867,0" coordsize="10185,1762" path="m11025,1762l11053,1725,11053,0,868,0,868,1725,867,1730,868,1735,870,1739e" filled="f" stroked="t" strokeweight="0.75pt" strokecolor="#CCCCCC">
              <v:path arrowok="t"/>
            </v:shape>
            <v:shape style="position:absolute;left:867;top:0;width:10185;height:1762" coordorigin="867,0" coordsize="10185,1762" path="m11020,1762l11025,1762e" filled="f" stroked="t" strokeweight="0.75pt" strokecolor="#CCCCCC">
              <v:path arrowok="t"/>
            </v:shape>
            <v:shape style="position:absolute;left:867;top:0;width:10185;height:1762" coordorigin="867,0" coordsize="10185,1762" path="m870,1739l872,1744,875,1748,878,1751e" filled="f" stroked="t" strokeweight="0.75pt" strokecolor="#CCCCCC">
              <v:path arrowok="t"/>
            </v:shape>
            <v:shape style="position:absolute;left:867;top:0;width:10185;height:1762" coordorigin="867,0" coordsize="10185,1762" path="m878,1751l882,1755,886,1758,891,1760e" filled="f" stroked="t" strokeweight="0.75pt" strokecolor="#CCCCCC">
              <v:path arrowok="t"/>
            </v:shape>
            <v:shape style="position:absolute;left:867;top:0;width:10185;height:1762" coordorigin="867,0" coordsize="10185,1762" path="m891,1760l895,1762,900,1762,905,1762e" filled="f" stroked="t" strokeweight="0.75pt" strokecolor="#CCCCCC">
              <v:path arrowok="t"/>
            </v:shape>
            <v:shape style="position:absolute;left:867;top:0;width:10185;height:1762" coordorigin="867,0" coordsize="10185,1762" path="m11020,1762l905,1762,11015,1762,11020,176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div.yellow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111"/>
      </w:pPr>
      <w:hyperlink r:id="rId12">
        <w:r>
          <w:rPr>
            <w:rFonts w:cs="Gill Sans MT" w:hAnsi="Gill Sans MT" w:eastAsia="Gill Sans MT" w:ascii="Gill Sans MT"/>
            <w:color w:val="4D4D4B"/>
            <w:spacing w:val="0"/>
            <w:w w:val="143"/>
            <w:sz w:val="21"/>
            <w:szCs w:val="21"/>
          </w:rPr>
          <w:t>a(href="http://google.com")</w:t>
        </w:r>
        <w:r>
          <w:rPr>
            <w:rFonts w:cs="Gill Sans MT" w:hAnsi="Gill Sans MT" w:eastAsia="Gill Sans MT" w:ascii="Gill Sans MT"/>
            <w:color w:val="4D4D4B"/>
            <w:spacing w:val="0"/>
            <w:w w:val="143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30"/>
            <w:w w:val="143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3"/>
            <w:sz w:val="21"/>
            <w:szCs w:val="21"/>
          </w:rPr>
          <w:t>Click</w:t>
        </w:r>
        <w:r>
          <w:rPr>
            <w:rFonts w:cs="Gill Sans MT" w:hAnsi="Gill Sans MT" w:eastAsia="Gill Sans MT" w:ascii="Gill Sans MT"/>
            <w:color w:val="4D4D4B"/>
            <w:spacing w:val="52"/>
            <w:w w:val="143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3"/>
            <w:sz w:val="21"/>
            <w:szCs w:val="21"/>
          </w:rPr>
          <w:t>here</w:t>
        </w:r>
        <w:r>
          <w:rPr>
            <w:rFonts w:cs="Gill Sans MT" w:hAnsi="Gill Sans MT" w:eastAsia="Gill Sans MT" w:ascii="Gill Sans MT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339" w:right="597"/>
      </w:pPr>
      <w:r>
        <w:pict>
          <v:group style="position:absolute;margin-left:61pt;margin-top:4.55273pt;width:3.75pt;height:3.74925pt;mso-position-horizontal-relative:page;mso-position-vertical-relative:paragraph;z-index:-2388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1.0527pt;width:3.75pt;height:3.74925pt;mso-position-horizontal-relative:page;mso-position-vertical-relative:paragraph;z-index:-2387" coordorigin="1220,421" coordsize="75,75">
            <v:shape style="position:absolute;left:1220;top:421;width:75;height:75" coordorigin="1220,421" coordsize="75,75" path="m1295,459l1295,464,1294,468,1292,473,1290,477,1288,482,1284,485,1281,489,1276,491,1272,493,1267,495,1262,496,1253,496,1248,495,1243,493,1239,491,1234,489,1231,485,1227,482,1225,477,1223,473,1221,468,1220,464,1220,454,1221,449,1223,444,1225,440,1227,436,1231,432,1234,428,1239,426,1243,424,1248,422,1253,421,1262,421,1267,422,1272,424,1276,426,1281,428,1284,432,1288,436,1290,440,1292,444,1294,449,1295,454,1295,45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C8AE74"/>
          <w:spacing w:val="-99"/>
          <w:w w:val="25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3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5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4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C8AE74"/>
          <w:spacing w:val="-39"/>
          <w:w w:val="1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7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4D4D4B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2"/>
          <w:sz w:val="21"/>
          <w:szCs w:val="21"/>
        </w:rPr>
        <w:t>isEOD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h2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Welcome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back!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h2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Keep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coding!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4D4D4B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(time</w:t>
      </w:r>
      <w:r>
        <w:rPr>
          <w:rFonts w:cs="Gill Sans MT" w:hAnsi="Gill Sans MT" w:eastAsia="Gill Sans MT" w:ascii="Gill Sans MT"/>
          <w:color w:val="4D4D4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17)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p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See</w:t>
      </w:r>
      <w:r>
        <w:rPr>
          <w:rFonts w:cs="Gill Sans MT" w:hAnsi="Gill Sans MT" w:eastAsia="Gill Sans MT" w:ascii="Gill Sans MT"/>
          <w:color w:val="4D4D4B"/>
          <w:spacing w:val="49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ya</w:t>
      </w:r>
      <w:r>
        <w:rPr>
          <w:rFonts w:cs="Gill Sans MT" w:hAnsi="Gill Sans MT" w:eastAsia="Gill Sans MT" w:ascii="Gill Sans MT"/>
          <w:color w:val="4D4D4B"/>
          <w:spacing w:val="7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tomorrow!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339" w:right="67"/>
      </w:pPr>
      <w:r>
        <w:pict>
          <v:group style="position:absolute;margin-left:61pt;margin-top:4.55273pt;width:3.75pt;height:3.74925pt;mso-position-horizontal-relative:page;mso-position-vertical-relative:paragraph;z-index:-238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1.0527pt;width:3.75pt;height:3.74925pt;mso-position-horizontal-relative:page;mso-position-vertical-relative:paragraph;z-index:-2385" coordorigin="1220,421" coordsize="75,75">
            <v:shape style="position:absolute;left:1220;top:421;width:75;height:75" coordorigin="1220,421" coordsize="75,75" path="m1295,459l1295,464,1294,468,1292,473,1290,477,1288,482,1284,485,1281,489,1276,491,1272,493,1267,495,1262,496,1253,496,1248,495,1243,493,1239,491,1234,489,1231,485,1227,482,1225,477,1223,473,1221,468,1220,464,1220,454,1221,449,1223,444,1225,440,1227,436,1231,432,1234,429,1239,426,1243,424,1248,422,1253,421,1262,421,1267,422,1272,424,1276,426,1281,429,1284,432,1288,436,1290,440,1292,444,1294,449,1295,454,1295,45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4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#{}</w:t>
      </w:r>
      <w:r>
        <w:rPr>
          <w:rFonts w:cs="Gill Sans MT" w:hAnsi="Gill Sans MT" w:eastAsia="Gill Sans MT" w:ascii="Gill Sans MT"/>
          <w:color w:val="C8AE74"/>
          <w:spacing w:val="3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42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3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42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2"/>
          <w:sz w:val="21"/>
          <w:szCs w:val="21"/>
        </w:rPr>
        <w:t>${}</w:t>
      </w:r>
      <w:r>
        <w:rPr>
          <w:rFonts w:cs="Gill Sans MT" w:hAnsi="Gill Sans MT" w:eastAsia="Gill Sans MT" w:ascii="Gill Sans MT"/>
          <w:color w:val="C8AE74"/>
          <w:spacing w:val="1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6476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'layout'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'Pug</w:t>
      </w:r>
      <w:r>
        <w:rPr>
          <w:rFonts w:cs="Gill Sans MT" w:hAnsi="Gill Sans MT" w:eastAsia="Gill Sans MT" w:ascii="Gill Sans MT"/>
          <w:color w:val="708B00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demo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9"/>
          <w:sz w:val="21"/>
          <w:szCs w:val="21"/>
        </w:rPr>
        <w:t>page'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header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1"/>
          <w:sz w:val="21"/>
          <w:szCs w:val="21"/>
        </w:rPr>
        <w:t>'interpolation'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'tweets'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9004" w:hanging="253"/>
      </w:pP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html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head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606" w:right="7740"/>
      </w:pPr>
      <w:r>
        <w:rPr>
          <w:rFonts w:cs="Gill Sans MT" w:hAnsi="Gill Sans MT" w:eastAsia="Gill Sans MT" w:ascii="Gill Sans MT"/>
          <w:color w:val="4D4D4B"/>
          <w:spacing w:val="0"/>
          <w:w w:val="166"/>
          <w:sz w:val="21"/>
          <w:szCs w:val="21"/>
        </w:rPr>
        <w:t>title=</w:t>
      </w:r>
      <w:r>
        <w:rPr>
          <w:rFonts w:cs="Gill Sans MT" w:hAnsi="Gill Sans MT" w:eastAsia="Gill Sans MT" w:ascii="Gill Sans MT"/>
          <w:color w:val="4D4D4B"/>
          <w:spacing w:val="30"/>
          <w:w w:val="16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2"/>
          <w:sz w:val="21"/>
          <w:szCs w:val="21"/>
        </w:rPr>
        <w:t>style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6855" w:firstLine="506"/>
      </w:pP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include</w:t>
      </w:r>
      <w:r>
        <w:rPr>
          <w:rFonts w:cs="Gill Sans MT" w:hAnsi="Gill Sans MT" w:eastAsia="Gill Sans MT" w:ascii="Gill Sans MT"/>
          <w:color w:val="4D4D4B"/>
          <w:spacing w:val="4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5"/>
          <w:sz w:val="21"/>
          <w:szCs w:val="21"/>
        </w:rPr>
        <w:t>style.css</w:t>
      </w:r>
      <w:r>
        <w:rPr>
          <w:rFonts w:cs="Gill Sans MT" w:hAnsi="Gill Sans MT" w:eastAsia="Gill Sans MT" w:ascii="Gill Sans MT"/>
          <w:color w:val="4D4D4B"/>
          <w:spacing w:val="0"/>
          <w:w w:val="16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h1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Pug</w:t>
      </w:r>
      <w:r>
        <w:rPr>
          <w:rFonts w:cs="Gill Sans MT" w:hAnsi="Gill Sans MT" w:eastAsia="Gill Sans MT" w:ascii="Gill Sans MT"/>
          <w:color w:val="4D4D4B"/>
          <w:spacing w:val="21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does</w:t>
      </w:r>
      <w:r>
        <w:rPr>
          <w:rFonts w:cs="Gill Sans MT" w:hAnsi="Gill Sans MT" w:eastAsia="Gill Sans MT" w:ascii="Gill Sans MT"/>
          <w:color w:val="4D4D4B"/>
          <w:spacing w:val="12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#{header}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6" w:right="4832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h2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Pug</w:t>
      </w:r>
      <w:r>
        <w:rPr>
          <w:rFonts w:cs="Gill Sans MT" w:hAnsi="Gill Sans MT" w:eastAsia="Gill Sans MT" w:ascii="Gill Sans MT"/>
          <w:color w:val="4D4D4B"/>
          <w:spacing w:val="21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allows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you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do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many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things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7"/>
          <w:sz w:val="21"/>
          <w:szCs w:val="21"/>
        </w:rPr>
        <w:t>ul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859"/>
      </w:pP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li:</w:t>
      </w:r>
      <w:r>
        <w:rPr>
          <w:rFonts w:cs="Gill Sans MT" w:hAnsi="Gill Sans MT" w:eastAsia="Gill Sans MT" w:ascii="Gill Sans MT"/>
          <w:color w:val="4D4D4B"/>
          <w:spacing w:val="-33"/>
          <w:w w:val="274"/>
          <w:sz w:val="21"/>
          <w:szCs w:val="21"/>
        </w:rPr>
        <w:t> </w:t>
      </w:r>
      <w:hyperlink r:id="rId13">
        <w:r>
          <w:rPr>
            <w:rFonts w:cs="Gill Sans MT" w:hAnsi="Gill Sans MT" w:eastAsia="Gill Sans MT" w:ascii="Gill Sans MT"/>
            <w:color w:val="4D4D4B"/>
            <w:spacing w:val="0"/>
            <w:w w:val="148"/>
            <w:sz w:val="21"/>
            <w:szCs w:val="21"/>
          </w:rPr>
          <w:t>a(href='http://google.com')</w:t>
        </w:r>
        <w:r>
          <w:rPr>
            <w:rFonts w:cs="Gill Sans MT" w:hAnsi="Gill Sans MT" w:eastAsia="Gill Sans MT" w:ascii="Gill Sans MT"/>
            <w:color w:val="4D4D4B"/>
            <w:spacing w:val="0"/>
            <w:w w:val="148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22"/>
            <w:w w:val="148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8"/>
            <w:sz w:val="21"/>
            <w:szCs w:val="21"/>
          </w:rPr>
          <w:t>This</w:t>
        </w:r>
        <w:r>
          <w:rPr>
            <w:rFonts w:cs="Gill Sans MT" w:hAnsi="Gill Sans MT" w:eastAsia="Gill Sans MT" w:ascii="Gill Sans MT"/>
            <w:color w:val="4D4D4B"/>
            <w:spacing w:val="15"/>
            <w:w w:val="148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99"/>
            <w:sz w:val="21"/>
            <w:szCs w:val="21"/>
          </w:rPr>
          <w:t>is</w:t>
        </w:r>
        <w:r>
          <w:rPr>
            <w:rFonts w:cs="Gill Sans MT" w:hAnsi="Gill Sans MT" w:eastAsia="Gill Sans MT" w:ascii="Gill Sans MT"/>
            <w:color w:val="4D4D4B"/>
            <w:spacing w:val="11"/>
            <w:w w:val="199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a</w:t>
        </w:r>
        <w:r>
          <w:rPr>
            <w:rFonts w:cs="Gill Sans MT" w:hAnsi="Gill Sans MT" w:eastAsia="Gill Sans MT" w:ascii="Gill Sans MT"/>
            <w:color w:val="4D4D4B"/>
            <w:spacing w:val="37"/>
            <w:w w:val="146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link</w:t>
        </w:r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25"/>
            <w:w w:val="146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to</w:t>
        </w:r>
        <w:r>
          <w:rPr>
            <w:rFonts w:cs="Gill Sans MT" w:hAnsi="Gill Sans MT" w:eastAsia="Gill Sans MT" w:ascii="Gill Sans MT"/>
            <w:color w:val="4D4D4B"/>
            <w:spacing w:val="23"/>
            <w:w w:val="146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google.com</w:t>
        </w:r>
        <w:r>
          <w:rPr>
            <w:rFonts w:cs="Gill Sans MT" w:hAnsi="Gill Sans MT" w:eastAsia="Gill Sans MT" w:ascii="Gill Sans MT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786" w:firstLine="759"/>
      </w:pP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li:</w:t>
      </w:r>
      <w:r>
        <w:rPr>
          <w:rFonts w:cs="Gill Sans MT" w:hAnsi="Gill Sans MT" w:eastAsia="Gill Sans MT" w:ascii="Gill Sans MT"/>
          <w:color w:val="4D4D4B"/>
          <w:spacing w:val="-33"/>
          <w:w w:val="274"/>
          <w:sz w:val="21"/>
          <w:szCs w:val="21"/>
        </w:rPr>
        <w:t> </w:t>
      </w:r>
      <w:hyperlink r:id="rId14">
        <w:r>
          <w:rPr>
            <w:rFonts w:cs="Gill Sans MT" w:hAnsi="Gill Sans MT" w:eastAsia="Gill Sans MT" w:ascii="Gill Sans MT"/>
            <w:color w:val="4D4D4B"/>
            <w:spacing w:val="0"/>
            <w:w w:val="144"/>
            <w:sz w:val="21"/>
            <w:szCs w:val="21"/>
          </w:rPr>
          <w:t>a(href=`http://mycoolsite.com/${route}`)</w:t>
        </w:r>
        <w:r>
          <w:rPr>
            <w:rFonts w:cs="Gill Sans MT" w:hAnsi="Gill Sans MT" w:eastAsia="Gill Sans MT" w:ascii="Gill Sans MT"/>
            <w:color w:val="4D4D4B"/>
            <w:spacing w:val="0"/>
            <w:w w:val="144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28"/>
            <w:w w:val="144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4"/>
            <w:sz w:val="21"/>
            <w:szCs w:val="21"/>
          </w:rPr>
          <w:t>This</w:t>
        </w:r>
        <w:r>
          <w:rPr>
            <w:rFonts w:cs="Gill Sans MT" w:hAnsi="Gill Sans MT" w:eastAsia="Gill Sans MT" w:ascii="Gill Sans MT"/>
            <w:color w:val="4D4D4B"/>
            <w:spacing w:val="32"/>
            <w:w w:val="144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61"/>
            <w:sz w:val="21"/>
            <w:szCs w:val="21"/>
          </w:rPr>
          <w:t>is</w:t>
        </w:r>
        <w:r>
          <w:rPr>
            <w:rFonts w:cs="Gill Sans MT" w:hAnsi="Gill Sans MT" w:eastAsia="Gill Sans MT" w:ascii="Gill Sans MT"/>
            <w:color w:val="4D4D4B"/>
            <w:spacing w:val="81"/>
            <w:w w:val="161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61"/>
            <w:sz w:val="21"/>
            <w:szCs w:val="21"/>
          </w:rPr>
          <w:t>a</w:t>
        </w:r>
        <w:r>
          <w:rPr>
            <w:rFonts w:cs="Gill Sans MT" w:hAnsi="Gill Sans MT" w:eastAsia="Gill Sans MT" w:ascii="Gill Sans MT"/>
            <w:color w:val="4D4D4B"/>
            <w:spacing w:val="15"/>
            <w:w w:val="161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61"/>
            <w:sz w:val="21"/>
            <w:szCs w:val="21"/>
          </w:rPr>
          <w:t>link</w:t>
        </w:r>
        <w:r>
          <w:rPr>
            <w:rFonts w:cs="Gill Sans MT" w:hAnsi="Gill Sans MT" w:eastAsia="Gill Sans MT" w:ascii="Gill Sans MT"/>
            <w:color w:val="4D4D4B"/>
            <w:spacing w:val="56"/>
            <w:w w:val="161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61"/>
            <w:sz w:val="21"/>
            <w:szCs w:val="21"/>
          </w:rPr>
          <w:t>to</w:t>
        </w:r>
        <w:r>
          <w:rPr>
            <w:rFonts w:cs="Gill Sans MT" w:hAnsi="Gill Sans MT" w:eastAsia="Gill Sans MT" w:ascii="Gill Sans MT"/>
            <w:color w:val="4D4D4B"/>
            <w:spacing w:val="-14"/>
            <w:w w:val="161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00"/>
            <w:sz w:val="21"/>
            <w:szCs w:val="21"/>
          </w:rPr>
          <w:t>my</w:t>
        </w:r>
        <w:r>
          <w:rPr>
            <w:rFonts w:cs="Gill Sans MT" w:hAnsi="Gill Sans MT" w:eastAsia="Gill Sans MT" w:ascii="Gill Sans MT"/>
            <w:color w:val="4D4D4B"/>
            <w:spacing w:val="0"/>
            <w:w w:val="100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36"/>
            <w:sz w:val="21"/>
            <w:szCs w:val="21"/>
          </w:rPr>
          <w:t>cool</w:t>
        </w:r>
        <w:r>
          <w:rPr>
            <w:rFonts w:cs="Gill Sans MT" w:hAnsi="Gill Sans MT" w:eastAsia="Gill Sans MT" w:ascii="Gill Sans MT"/>
            <w:color w:val="4D4D4B"/>
            <w:spacing w:val="47"/>
            <w:w w:val="136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81"/>
            <w:sz w:val="21"/>
            <w:szCs w:val="21"/>
          </w:rPr>
          <w:t>site's</w:t>
        </w:r>
        <w:r>
          <w:rPr>
            <w:rFonts w:cs="Gill Sans MT" w:hAnsi="Gill Sans MT" w:eastAsia="Gill Sans MT" w:ascii="Gill Sans MT"/>
            <w:color w:val="4D4D4B"/>
            <w:spacing w:val="21"/>
            <w:w w:val="181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35"/>
            <w:sz w:val="21"/>
            <w:szCs w:val="21"/>
          </w:rPr>
          <w:t>#{route}</w:t>
        </w:r>
        <w:r>
          <w:rPr>
            <w:rFonts w:cs="Gill Sans MT" w:hAnsi="Gill Sans MT" w:eastAsia="Gill Sans MT" w:ascii="Gill Sans MT"/>
            <w:color w:val="4D4D4B"/>
            <w:spacing w:val="63"/>
            <w:w w:val="135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35"/>
            <w:sz w:val="21"/>
            <w:szCs w:val="21"/>
          </w:rPr>
          <w:t>route</w:t>
        </w:r>
        <w:r>
          <w:rPr>
            <w:rFonts w:cs="Gill Sans MT" w:hAnsi="Gill Sans MT" w:eastAsia="Gill Sans MT" w:ascii="Gill Sans MT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  <w:sectPr>
          <w:pgMar w:footer="0" w:header="0" w:top="760" w:bottom="280" w:left="1120" w:right="880"/>
          <w:footerReference w:type="default" r:id="rId11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9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719"/>
      </w:pPr>
      <w:r>
        <w:pict>
          <v:group style="position:absolute;margin-left:61pt;margin-top:4.55273pt;width:3.75pt;height:3.74925pt;mso-position-horizontal-relative:page;mso-position-vertical-relative:paragraph;z-index:-2381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1"/>
          <w:sz w:val="21"/>
          <w:szCs w:val="21"/>
        </w:rPr>
        <w:t>each</w:t>
      </w:r>
      <w:r>
        <w:rPr>
          <w:rFonts w:cs="Gill Sans MT" w:hAnsi="Gill Sans MT" w:eastAsia="Gill Sans MT" w:ascii="Gill Sans MT"/>
          <w:color w:val="C8AE74"/>
          <w:spacing w:val="4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74"/>
          <w:sz w:val="21"/>
          <w:szCs w:val="21"/>
        </w:rPr>
        <w:t>...</w:t>
      </w:r>
      <w:r>
        <w:rPr>
          <w:rFonts w:cs="Gill Sans MT" w:hAnsi="Gill Sans MT" w:eastAsia="Gill Sans MT" w:ascii="Gill Sans MT"/>
          <w:color w:val="C8AE74"/>
          <w:spacing w:val="-33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7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C8AE74"/>
          <w:spacing w:val="29"/>
          <w:w w:val="16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274"/>
          <w:sz w:val="21"/>
          <w:szCs w:val="21"/>
        </w:rPr>
        <w:t>...</w:t>
      </w:r>
      <w:r>
        <w:rPr>
          <w:rFonts w:cs="Gill Sans MT" w:hAnsi="Gill Sans MT" w:eastAsia="Gill Sans MT" w:ascii="Gill Sans MT"/>
          <w:color w:val="C8AE74"/>
          <w:spacing w:val="-109"/>
          <w:w w:val="27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18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50"/>
          <w:w w:val="18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7"/>
          <w:sz w:val="21"/>
          <w:szCs w:val="21"/>
        </w:rPr>
        <w:t>app.js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173"/>
          <w:sz w:val="21"/>
          <w:szCs w:val="21"/>
        </w:rPr>
        <w:t>'/pug'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pict>
          <v:group style="position:absolute;margin-left:43pt;margin-top:68.9996pt;width:510pt;height:93pt;mso-position-horizontal-relative:page;mso-position-vertical-relative:page;z-index:-2384" coordorigin="860,1380" coordsize="10200,1860">
            <v:shape style="position:absolute;left:867;top:1387;width:10185;height:1845" coordorigin="867,1387" coordsize="10185,1845" path="m868,3195l867,1420,878,1398,882,1395,886,1392,891,1390,895,1388,900,1387,11020,1387,11042,1398,11045,1402,11048,1406,11050,1411,11052,1415,11052,1420,11052,3200,11020,3232,900,3232,867,3200,868,3195xe" filled="t" fillcolor="#F7F7F7" stroked="f">
              <v:path arrowok="t"/>
              <v:fill/>
            </v:shape>
            <v:shape style="position:absolute;left:867;top:1387;width:10185;height:1845" coordorigin="867,1387" coordsize="10185,1845" path="m868,3195l868,1425,867,1420,868,1415,870,1411,872,1406,875,1402,878,1398,882,1395,886,1392,891,1390,895,1388,900,1387,905,1387,11015,1387,11020,1387,11025,1388,11029,1390,11034,1392,11038,1395,11042,1398,11045,1402,11053,1425,11053,3195,11015,3232,905,3232,867,3200,868,3195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57"/>
          <w:sz w:val="21"/>
          <w:szCs w:val="21"/>
        </w:rPr>
        <w:t>'eod'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colors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</w:t>
      </w:r>
      <w:r>
        <w:rPr>
          <w:rFonts w:cs="Gill Sans MT" w:hAnsi="Gill Sans MT" w:eastAsia="Gill Sans MT" w:ascii="Gill Sans MT"/>
          <w:color w:val="708B00"/>
          <w:spacing w:val="0"/>
          <w:w w:val="174"/>
          <w:sz w:val="21"/>
          <w:szCs w:val="21"/>
        </w:rPr>
        <w:t>'blue'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1"/>
          <w:sz w:val="21"/>
          <w:szCs w:val="21"/>
        </w:rPr>
        <w:t>'red'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0"/>
          <w:sz w:val="21"/>
          <w:szCs w:val="21"/>
        </w:rPr>
        <w:t>'green'</w:t>
      </w: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]</w:t>
      </w:r>
      <w:r>
        <w:rPr>
          <w:rFonts w:cs="Gill Sans MT" w:hAnsi="Gill Sans MT" w:eastAsia="Gill Sans MT" w:ascii="Gill Sans MT"/>
          <w:color w:val="4D4D4B"/>
          <w:spacing w:val="36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67"/>
          <w:sz w:val="21"/>
          <w:szCs w:val="21"/>
        </w:rPr>
        <w:t>ul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986" w:right="7041" w:hanging="253"/>
      </w:pPr>
      <w:r>
        <w:pict>
          <v:group style="position:absolute;margin-left:43pt;margin-top:-30.9434pt;width:510pt;height:78.75pt;mso-position-horizontal-relative:page;mso-position-vertical-relative:paragraph;z-index:-2383" coordorigin="860,-619" coordsize="10200,1575">
            <v:shape style="position:absolute;left:867;top:-611;width:10185;height:1560" coordorigin="867,-611" coordsize="10185,1560" path="m868,911l867,-579,878,-600,882,-604,886,-607,891,-609,895,-610,900,-611,11020,-611,11042,-600,11045,-597,11048,-593,11050,-588,11052,-584,11052,-579,11052,916,11020,949,900,949,895,948,891,946,886,944,882,941,878,938,875,934,872,930,870,925,868,921,867,916,868,911xe" filled="t" fillcolor="#F7F7F7" stroked="f">
              <v:path arrowok="t"/>
              <v:fill/>
            </v:shape>
            <v:shape style="position:absolute;left:867;top:-611;width:10185;height:1560" coordorigin="867,-611" coordsize="10185,1560" path="m868,911l868,-574,867,-579,868,-584,870,-588,872,-593,875,-597,878,-600,882,-604,886,-607,891,-609,895,-610,900,-611,905,-611,11015,-611,11020,-611,11025,-610,11029,-609,11034,-607,11038,-604,11042,-600,11045,-597,11048,-593,11050,-588,11052,-584,11052,-579,11053,-574,11053,911,11015,949,905,949,900,949,895,948,891,946,886,944,882,941,878,938,875,934,872,930,870,925,868,921,867,916,868,911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each</w:t>
      </w:r>
      <w:r>
        <w:rPr>
          <w:rFonts w:cs="Gill Sans MT" w:hAnsi="Gill Sans MT" w:eastAsia="Gill Sans MT" w:ascii="Gill Sans MT"/>
          <w:color w:val="4D4D4B"/>
          <w:spacing w:val="-12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color</w:t>
      </w:r>
      <w:r>
        <w:rPr>
          <w:rFonts w:cs="Gill Sans MT" w:hAnsi="Gill Sans MT" w:eastAsia="Gill Sans MT" w:ascii="Gill Sans MT"/>
          <w:color w:val="4D4D4B"/>
          <w:spacing w:val="2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4D4D4B"/>
          <w:spacing w:val="7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colors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li=</w:t>
      </w:r>
      <w:r>
        <w:rPr>
          <w:rFonts w:cs="Gill Sans MT" w:hAnsi="Gill Sans MT" w:eastAsia="Gill Sans MT" w:ascii="Gill Sans MT"/>
          <w:color w:val="4D4D4B"/>
          <w:spacing w:val="76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color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23"/>
      </w:pP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0"/>
          <w:w w:val="9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2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8"/>
          <w:w w:val="13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8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9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0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spacing w:val="-16"/>
          <w:w w:val="12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spacing w:val="-14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16"/>
          <w:w w:val="11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spacing w:val="0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719"/>
      </w:pP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19"/>
      </w:pPr>
      <w:r>
        <w:pict>
          <v:group style="position:absolute;margin-left:61pt;margin-top:4.55273pt;width:3.75pt;height:3.74925pt;mso-position-horizontal-relative:page;mso-position-vertical-relative:paragraph;z-index:-2380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2"/>
          <w:w w:val="113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2"/>
          <w:w w:val="11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13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8"/>
          <w:w w:val="113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8"/>
          <w:w w:val="11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position w:val="-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2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7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7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2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0"/>
          <w:w w:val="12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480"/>
      </w:pPr>
      <w:r>
        <w:rPr>
          <w:rFonts w:cs="Gill Sans MT" w:hAnsi="Gill Sans MT" w:eastAsia="Gill Sans MT" w:ascii="Gill Sans MT"/>
          <w:color w:val="C72829"/>
          <w:spacing w:val="0"/>
          <w:w w:val="117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spacing w:val="0"/>
          <w:w w:val="117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C72829"/>
          <w:spacing w:val="62"/>
          <w:w w:val="11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46"/>
          <w:sz w:val="21"/>
          <w:szCs w:val="21"/>
        </w:rPr>
        <w:t>action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53"/>
          <w:sz w:val="21"/>
          <w:szCs w:val="21"/>
        </w:rPr>
        <w:t>"/users"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14"/>
          <w:sz w:val="21"/>
          <w:szCs w:val="21"/>
        </w:rPr>
        <w:t>method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"post"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w w:val="124"/>
          <w:sz w:val="21"/>
          <w:szCs w:val="21"/>
        </w:rPr>
        <w:t>Username: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46"/>
          <w:sz w:val="21"/>
          <w:szCs w:val="21"/>
        </w:rPr>
        <w:t>input</w:t>
      </w:r>
      <w:r>
        <w:rPr>
          <w:rFonts w:cs="Gill Sans MT" w:hAnsi="Gill Sans MT" w:eastAsia="Gill Sans MT" w:ascii="Gill Sans MT"/>
          <w:color w:val="C7282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53"/>
          <w:sz w:val="21"/>
          <w:szCs w:val="21"/>
        </w:rPr>
        <w:t>"text"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10"/>
          <w:sz w:val="21"/>
          <w:szCs w:val="21"/>
        </w:rPr>
        <w:t>name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"user[username]"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9"/>
          <w:sz w:val="21"/>
          <w:szCs w:val="21"/>
        </w:rPr>
        <w:t>/&gt;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39"/>
          <w:sz w:val="21"/>
          <w:szCs w:val="21"/>
        </w:rPr>
        <w:t>&lt;/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w w:val="153"/>
          <w:sz w:val="21"/>
          <w:szCs w:val="21"/>
        </w:rPr>
        <w:t>Email: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46"/>
          <w:sz w:val="21"/>
          <w:szCs w:val="21"/>
        </w:rPr>
        <w:t>input</w:t>
      </w:r>
      <w:r>
        <w:rPr>
          <w:rFonts w:cs="Gill Sans MT" w:hAnsi="Gill Sans MT" w:eastAsia="Gill Sans MT" w:ascii="Gill Sans MT"/>
          <w:color w:val="C7282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49"/>
          <w:sz w:val="21"/>
          <w:szCs w:val="21"/>
        </w:rPr>
        <w:t>"email"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10"/>
          <w:sz w:val="21"/>
          <w:szCs w:val="21"/>
        </w:rPr>
        <w:t>name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49"/>
          <w:sz w:val="21"/>
          <w:szCs w:val="21"/>
        </w:rPr>
        <w:t>"user[email]"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9"/>
          <w:sz w:val="21"/>
          <w:szCs w:val="21"/>
        </w:rPr>
        <w:t>/&gt;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39"/>
          <w:sz w:val="21"/>
          <w:szCs w:val="21"/>
        </w:rPr>
        <w:t>&lt;/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pict>
          <v:group style="position:absolute;margin-left:43pt;margin-top:393pt;width:510pt;height:306.75pt;mso-position-horizontal-relative:page;mso-position-vertical-relative:page;z-index:-2382" coordorigin="860,7860" coordsize="10200,6135">
            <v:shape style="position:absolute;left:867;top:7867;width:10185;height:6120" coordorigin="867,7867" coordsize="10185,6120" path="m868,13950l867,7900,878,7878,882,7875,886,7872,891,7870,895,7868,900,7867,11020,7867,11042,7878,11045,7882,11048,7886,11050,7891,11052,7895,11052,7900,11052,13955,11020,13987,900,13987,895,13987,891,13985,886,13983,882,13980,878,13976,875,13973,872,13969,870,13964,868,13960,867,13955,868,13950xe" filled="t" fillcolor="#F7F7F7" stroked="f">
              <v:path arrowok="t"/>
              <v:fill/>
            </v:shape>
            <v:shape style="position:absolute;left:867;top:7867;width:10185;height:6120" coordorigin="867,7867" coordsize="10185,6120" path="m868,13950l868,7905,867,7900,868,7895,870,7891,872,7886,875,7882,878,7878,882,7875,886,7872,891,7870,895,7868,900,7867,905,7867,11015,7867,11020,7867,11025,7868,11029,7870,11034,7872,11038,7875,11042,7878,11045,7882,11053,7905,11053,13950,11015,13987,905,13987,900,13987,895,13987,891,13985,886,13983,882,13980,878,13976,875,13973,872,13969,870,13964,868,13960,867,13955,868,1395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w w:val="134"/>
          <w:sz w:val="21"/>
          <w:szCs w:val="21"/>
        </w:rPr>
        <w:t>Age: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46"/>
          <w:sz w:val="21"/>
          <w:szCs w:val="21"/>
        </w:rPr>
        <w:t>input</w:t>
      </w:r>
      <w:r>
        <w:rPr>
          <w:rFonts w:cs="Gill Sans MT" w:hAnsi="Gill Sans MT" w:eastAsia="Gill Sans MT" w:ascii="Gill Sans MT"/>
          <w:color w:val="C7282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"number"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10"/>
          <w:sz w:val="21"/>
          <w:szCs w:val="21"/>
        </w:rPr>
        <w:t>name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"user[age]"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9"/>
          <w:sz w:val="21"/>
          <w:szCs w:val="21"/>
        </w:rPr>
        <w:t>/&gt;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39"/>
          <w:sz w:val="21"/>
          <w:szCs w:val="21"/>
        </w:rPr>
        <w:t>&lt;/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Password: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46"/>
          <w:sz w:val="21"/>
          <w:szCs w:val="21"/>
        </w:rPr>
        <w:t>input</w:t>
      </w:r>
      <w:r>
        <w:rPr>
          <w:rFonts w:cs="Gill Sans MT" w:hAnsi="Gill Sans MT" w:eastAsia="Gill Sans MT" w:ascii="Gill Sans MT"/>
          <w:color w:val="C7282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31"/>
          <w:sz w:val="21"/>
          <w:szCs w:val="21"/>
        </w:rPr>
        <w:t>"password"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10"/>
          <w:sz w:val="21"/>
          <w:szCs w:val="21"/>
        </w:rPr>
        <w:t>name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37"/>
          <w:sz w:val="21"/>
          <w:szCs w:val="21"/>
        </w:rPr>
        <w:t>"user[password]"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9"/>
          <w:sz w:val="21"/>
          <w:szCs w:val="21"/>
        </w:rPr>
        <w:t>/&gt;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39"/>
          <w:sz w:val="21"/>
          <w:szCs w:val="21"/>
        </w:rPr>
        <w:t>&lt;/</w:t>
      </w:r>
      <w:r>
        <w:rPr>
          <w:rFonts w:cs="Gill Sans MT" w:hAnsi="Gill Sans MT" w:eastAsia="Gill Sans MT" w:ascii="Gill Sans MT"/>
          <w:color w:val="C72829"/>
          <w:w w:val="163"/>
          <w:sz w:val="21"/>
          <w:szCs w:val="21"/>
        </w:rPr>
        <w:t>label</w:t>
      </w: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C72829"/>
          <w:w w:val="146"/>
          <w:sz w:val="21"/>
          <w:szCs w:val="21"/>
        </w:rPr>
        <w:t>input</w:t>
      </w:r>
      <w:r>
        <w:rPr>
          <w:rFonts w:cs="Gill Sans MT" w:hAnsi="Gill Sans MT" w:eastAsia="Gill Sans MT" w:ascii="Gill Sans MT"/>
          <w:color w:val="C7282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"submit"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C72829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708B00"/>
          <w:spacing w:val="0"/>
          <w:w w:val="153"/>
          <w:sz w:val="21"/>
          <w:szCs w:val="21"/>
        </w:rPr>
        <w:t>"Sign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Up"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72829"/>
          <w:spacing w:val="0"/>
          <w:w w:val="139"/>
          <w:sz w:val="21"/>
          <w:szCs w:val="21"/>
        </w:rPr>
        <w:t>/&gt;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C72829"/>
          <w:w w:val="139"/>
          <w:sz w:val="21"/>
          <w:szCs w:val="21"/>
        </w:rPr>
        <w:t>&lt;/</w:t>
      </w:r>
      <w:r>
        <w:rPr>
          <w:rFonts w:cs="Gill Sans MT" w:hAnsi="Gill Sans MT" w:eastAsia="Gill Sans MT" w:ascii="Gill Sans MT"/>
          <w:color w:val="C72829"/>
          <w:w w:val="122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C72829"/>
          <w:w w:val="103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719" w:right="196"/>
      </w:pPr>
      <w:r>
        <w:pict>
          <v:group style="position:absolute;margin-left:61pt;margin-top:4.55273pt;width:3.75pt;height:3.74925pt;mso-position-horizontal-relative:page;mso-position-vertical-relative:paragraph;z-index:-2379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9,1239,96,1243,94,1248,92,1253,91,1262,91,1267,92,1272,94,1276,96,1281,99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action</w:t>
      </w:r>
      <w:r>
        <w:rPr>
          <w:rFonts w:cs="Gill Sans MT" w:hAnsi="Gill Sans MT" w:eastAsia="Gill Sans MT" w:ascii="Gill Sans MT"/>
          <w:color w:val="C8AE74"/>
          <w:spacing w:val="-35"/>
          <w:w w:val="14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7"/>
        <w:ind w:left="1283" w:right="5349"/>
      </w:pPr>
      <w:r>
        <w:pict>
          <v:group style="position:absolute;margin-left:91pt;margin-top:4.90273pt;width:3.75001pt;height:3.75pt;mso-position-horizontal-relative:page;mso-position-vertical-relative:paragraph;z-index:-2378" coordorigin="1820,98" coordsize="75,75">
            <v:shape style="position:absolute;left:1820;top:98;width:75;height:75" coordorigin="1820,98" coordsize="75,75" path="m1895,136l1895,141,1894,145,1892,150,1890,154,1888,159,1884,162,1881,166,1876,168,1872,170,1867,172,1862,173,1858,173,1853,173,1848,172,1843,170,1839,168,1834,166,1831,162,1827,159,1825,154,1823,150,1821,145,1820,141,1820,136,1820,131,1821,126,1823,121,1825,117,1827,113,1831,109,1834,105,1839,103,1843,101,1848,99,1853,98,1858,98,1862,98,1867,99,1872,101,1876,103,1881,105,1884,109,1888,113,1890,117,1892,121,1894,126,1895,131,1895,136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919"/>
      </w:pPr>
      <w:r>
        <w:pict>
          <v:group style="position:absolute;margin-left:121pt;margin-top:10.8277pt;width:3.75pt;height:0pt;mso-position-horizontal-relative:page;mso-position-vertical-relative:paragraph;z-index:-2377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hyperlink r:id="rId16">
        <w:r>
          <w:rPr>
            <w:rFonts w:cs="Times New Roman" w:hAnsi="Times New Roman" w:eastAsia="Times New Roman" w:ascii="Times New Roman"/>
            <w:spacing w:val="-11"/>
            <w:w w:val="126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-11"/>
            <w:w w:val="109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-11"/>
            <w:w w:val="109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-27"/>
            <w:w w:val="109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-27"/>
            <w:w w:val="125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-16"/>
            <w:w w:val="109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-11"/>
            <w:w w:val="13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-11"/>
            <w:w w:val="97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-11"/>
            <w:w w:val="97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-11"/>
            <w:w w:val="139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-15"/>
            <w:w w:val="114"/>
            <w:sz w:val="21"/>
            <w:szCs w:val="21"/>
          </w:rPr>
          <w:t>f</w:t>
        </w:r>
        <w:r>
          <w:rPr>
            <w:rFonts w:cs="Times New Roman" w:hAnsi="Times New Roman" w:eastAsia="Times New Roman" w:ascii="Times New Roman"/>
            <w:spacing w:val="-11"/>
            <w:w w:val="128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-15"/>
            <w:w w:val="119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-11"/>
            <w:w w:val="125"/>
            <w:sz w:val="21"/>
            <w:szCs w:val="21"/>
          </w:rPr>
          <w:t>g</w:t>
        </w:r>
        <w:r>
          <w:rPr>
            <w:rFonts w:cs="Times New Roman" w:hAnsi="Times New Roman" w:eastAsia="Times New Roman" w:ascii="Times New Roman"/>
            <w:spacing w:val="-14"/>
            <w:w w:val="121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-16"/>
            <w:w w:val="125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-11"/>
            <w:w w:val="130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spacing w:val="-11"/>
            <w:w w:val="121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-11"/>
            <w:w w:val="114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spacing w:val="-11"/>
            <w:w w:val="126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-11"/>
            <w:w w:val="137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-11"/>
            <w:w w:val="119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-11"/>
            <w:w w:val="128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-11"/>
            <w:w w:val="120"/>
            <w:sz w:val="21"/>
            <w:szCs w:val="21"/>
          </w:rPr>
          <w:t>n</w:t>
        </w:r>
        <w:r>
          <w:rPr>
            <w:rFonts w:cs="Times New Roman" w:hAnsi="Times New Roman" w:eastAsia="Times New Roman" w:ascii="Times New Roman"/>
            <w:spacing w:val="-11"/>
            <w:w w:val="139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-16"/>
            <w:w w:val="114"/>
            <w:sz w:val="21"/>
            <w:szCs w:val="21"/>
          </w:rPr>
          <w:t>f</w:t>
        </w:r>
        <w:r>
          <w:rPr>
            <w:rFonts w:cs="Times New Roman" w:hAnsi="Times New Roman" w:eastAsia="Times New Roman" w:ascii="Times New Roman"/>
            <w:spacing w:val="-11"/>
            <w:w w:val="13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-14"/>
            <w:w w:val="119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39"/>
            <w:sz w:val="21"/>
            <w:szCs w:val="21"/>
          </w:rPr>
          <w:t>s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919"/>
      </w:pPr>
      <w:r>
        <w:pict>
          <v:group style="position:absolute;margin-left:121pt;margin-top:10.8277pt;width:3.75pt;height:0pt;mso-position-horizontal-relative:page;mso-position-vertical-relative:paragraph;z-index:-2376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8"/>
          <w:w w:val="13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1919"/>
        <w:sectPr>
          <w:pgMar w:footer="0" w:header="0" w:top="760" w:bottom="280" w:left="740" w:right="820"/>
          <w:footerReference w:type="default" r:id="rId15"/>
          <w:pgSz w:w="11900" w:h="16840"/>
        </w:sectPr>
      </w:pP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9"/>
          <w:sz w:val="21"/>
          <w:szCs w:val="21"/>
        </w:rPr>
        <w:t>/users</w:t>
      </w:r>
      <w:r>
        <w:rPr>
          <w:rFonts w:cs="Gill Sans MT" w:hAnsi="Gill Sans MT" w:eastAsia="Gill Sans MT" w:ascii="Gill Sans MT"/>
          <w:color w:val="C8AE74"/>
          <w:spacing w:val="-36"/>
          <w:w w:val="14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43pt;margin-top:650.25pt;width:510pt;height:191.67pt;mso-position-horizontal-relative:page;mso-position-vertical-relative:page;z-index:-2374" coordorigin="860,13005" coordsize="10200,3833">
            <v:shape style="position:absolute;left:867;top:13012;width:10185;height:3826" coordorigin="867,13012" coordsize="10185,3826" path="m11053,13050l11053,16838,868,16838,867,13045,868,13040,870,13036,872,13031,875,13027,878,13023,882,13020,886,13017,891,13015,895,13013,900,13012,11020,13012,11042,13023,11045,13027,11048,13031,11050,13036,11052,13040,11052,13045,11053,13050xe" filled="t" fillcolor="#F7F7F7" stroked="f">
              <v:path arrowok="t"/>
              <v:fill/>
            </v:shape>
            <v:shape style="position:absolute;left:867;top:13012;width:10185;height:3826" coordorigin="867,13012" coordsize="10185,3826" path="m11053,13050l11052,13045,11052,13040,11050,13036,11048,13031,11045,13027,11042,13023,11038,13020,11034,13017,11029,13015,11025,13013,11020,13012,900,13012,878,13023,875,13027,872,13031,870,13036,868,13040,867,13045,868,13050,868,16838,11053,16838,11053,13050xe" filled="f" stroked="t" strokeweight="0.75pt" strokecolor="#CCCCCC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539"/>
      </w:pP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1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/>
        <w:ind w:left="1503" w:right="1976"/>
      </w:pPr>
      <w:r>
        <w:pict>
          <v:group style="position:absolute;margin-left:121pt;margin-top:10.8277pt;width:3.75pt;height:0pt;mso-position-horizontal-relative:page;mso-position-vertical-relative:paragraph;z-index:-2373" coordorigin="2420,217" coordsize="75,0">
            <v:shape style="position:absolute;left:2420;top:217;width:75;height:0" coordorigin="2420,217" coordsize="75,0" path="m2420,217l2495,217e" filled="f" stroked="t" strokeweight="3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/>
        <w:ind w:left="300" w:right="853"/>
      </w:pPr>
      <w:r>
        <w:pict>
          <v:group style="position:absolute;margin-left:61pt;margin-top:8.95273pt;width:3.75pt;height:3.74925pt;mso-position-horizontal-relative:page;mso-position-vertical-relative:paragraph;z-index:-2372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1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6"/>
          <w:sz w:val="21"/>
          <w:szCs w:val="21"/>
        </w:rPr>
        <w:t>method</w:t>
      </w:r>
      <w:r>
        <w:rPr>
          <w:rFonts w:cs="Gill Sans MT" w:hAnsi="Gill Sans MT" w:eastAsia="Gill Sans MT" w:ascii="Gill Sans MT"/>
          <w:color w:val="C8AE74"/>
          <w:spacing w:val="-30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-11"/>
          <w:w w:val="10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939"/>
      </w:pPr>
      <w:r>
        <w:pict>
          <v:group style="position:absolute;margin-left:91pt;margin-top:8.80273pt;width:3.75001pt;height:3.75pt;mso-position-horizontal-relative:page;mso-position-vertical-relative:paragraph;z-index:-2371" coordorigin="1820,176" coordsize="75,75">
            <v:shape style="position:absolute;left:1820;top:176;width:75;height:75" coordorigin="1820,176" coordsize="75,75" path="m1895,214l1895,219,1894,223,1892,228,1890,232,1888,237,1884,240,1881,244,1876,246,1872,248,1867,250,1862,251,1858,251,1853,251,1848,250,1843,248,1839,246,1834,244,1831,240,1827,237,1825,232,1823,228,1821,223,1820,219,1820,214,1820,209,1821,204,1823,199,1825,195,1827,191,1831,187,1834,184,1839,181,1843,179,1848,177,1853,176,1858,176,1862,176,1867,177,1872,179,1876,181,1881,184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POST</w:t>
      </w:r>
      <w:r>
        <w:rPr>
          <w:rFonts w:cs="Gill Sans MT" w:hAnsi="Gill Sans MT" w:eastAsia="Gill Sans MT" w:ascii="Gill Sans MT"/>
          <w:color w:val="C8AE74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2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939" w:right="364"/>
      </w:pPr>
      <w:r>
        <w:pict>
          <v:group style="position:absolute;margin-left:91pt;margin-top:8.80273pt;width:3.75001pt;height:3.75pt;mso-position-horizontal-relative:page;mso-position-vertical-relative:paragraph;z-index:-2370" coordorigin="1820,176" coordsize="75,75">
            <v:shape style="position:absolute;left:1820;top:176;width:75;height:75" coordorigin="1820,176" coordsize="75,75" path="m1895,214l1895,219,1894,223,1892,228,1890,232,1888,237,1884,240,1881,244,1876,246,1872,248,1867,250,1862,251,1858,251,1853,251,1848,250,1843,248,1839,246,1834,244,1831,240,1827,237,1825,232,1823,228,1821,223,1820,219,1820,214,1820,209,1821,204,1823,199,1825,195,1827,191,1831,187,1834,184,1839,181,1843,179,1848,177,1853,176,1858,176,1862,176,1867,177,1872,179,1876,181,1881,184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GET</w:t>
      </w:r>
      <w:r>
        <w:rPr>
          <w:rFonts w:cs="Gill Sans MT" w:hAnsi="Gill Sans MT" w:eastAsia="Gill Sans MT" w:ascii="Gill Sans MT"/>
          <w:color w:val="C8AE74"/>
          <w:spacing w:val="-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POST</w:t>
      </w:r>
      <w:r>
        <w:rPr>
          <w:rFonts w:cs="Gill Sans MT" w:hAnsi="Gill Sans MT" w:eastAsia="Gill Sans MT" w:ascii="Gill Sans MT"/>
          <w:color w:val="C8AE74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PU</w:t>
      </w:r>
      <w:r>
        <w:rPr>
          <w:rFonts w:cs="Gill Sans MT" w:hAnsi="Gill Sans MT" w:eastAsia="Gill Sans MT" w:ascii="Gill Sans MT"/>
          <w:color w:val="C8AE74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9"/>
          <w:sz w:val="21"/>
          <w:szCs w:val="21"/>
        </w:rPr>
        <w:t>DELET</w:t>
      </w:r>
      <w:r>
        <w:rPr>
          <w:rFonts w:cs="Gill Sans MT" w:hAnsi="Gill Sans MT" w:eastAsia="Gill Sans MT" w:ascii="Gill Sans MT"/>
          <w:color w:val="C8AE74"/>
          <w:spacing w:val="-1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AJAX</w:t>
      </w:r>
      <w:r>
        <w:rPr>
          <w:rFonts w:cs="Gill Sans MT" w:hAnsi="Gill Sans MT" w:eastAsia="Gill Sans MT" w:ascii="Gill Sans MT"/>
          <w:color w:val="C8AE74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7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fetch</w:t>
      </w:r>
      <w:r>
        <w:rPr>
          <w:rFonts w:cs="Gill Sans MT" w:hAnsi="Gill Sans MT" w:eastAsia="Gill Sans MT" w:ascii="Gill Sans MT"/>
          <w:color w:val="C8AE74"/>
          <w:spacing w:val="30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03" w:right="808"/>
      </w:pPr>
      <w:r>
        <w:pict>
          <v:group style="position:absolute;margin-left:61pt;margin-top:4.55273pt;width:3.75pt;height:3.74925pt;mso-position-horizontal-relative:page;mso-position-vertical-relative:paragraph;z-index:-2369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4"/>
        <w:ind w:left="939" w:right="305"/>
      </w:pPr>
      <w:r>
        <w:pict>
          <v:group style="position:absolute;margin-left:91pt;margin-top:8.95273pt;width:3.75001pt;height:3.75pt;mso-position-horizontal-relative:page;mso-position-vertical-relative:paragraph;z-index:-2368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6,1839,184,1843,182,1848,180,1853,179,1858,179,1862,179,1867,180,1872,182,1876,184,1881,186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name</w:t>
      </w:r>
      <w:r>
        <w:rPr>
          <w:rFonts w:cs="Gill Sans MT" w:hAnsi="Gill Sans MT" w:eastAsia="Gill Sans MT" w:ascii="Gill Sans MT"/>
          <w:color w:val="C8AE74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8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 w:lineRule="auto" w:line="325"/>
        <w:ind w:left="939" w:right="127"/>
      </w:pPr>
      <w:r>
        <w:pict>
          <v:group style="position:absolute;margin-left:91pt;margin-top:4.90273pt;width:3.75001pt;height:3.75pt;mso-position-horizontal-relative:page;mso-position-vertical-relative:paragraph;z-index:-2367" coordorigin="1820,98" coordsize="75,75">
            <v:shape style="position:absolute;left:1820;top:98;width:75;height:75" coordorigin="1820,98" coordsize="75,75" path="m1895,136l1895,141,1894,145,1892,150,1890,154,1888,159,1884,162,1881,166,1876,168,1872,170,1867,172,1862,173,1858,173,1853,173,1848,172,1843,170,1839,168,1834,166,1831,162,1827,159,1825,154,1823,150,1821,145,1820,141,1820,136,1820,131,1821,126,1823,121,1825,117,1827,113,1831,109,1834,105,1839,103,1843,101,1848,99,1853,98,1858,98,1862,98,1867,99,1872,101,1876,103,1881,105,1884,109,1888,113,1890,117,1892,121,1894,126,1895,131,1895,136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5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1"/>
          <w:sz w:val="21"/>
          <w:szCs w:val="21"/>
        </w:rPr>
        <w:t>outerKey[innerKey</w:t>
      </w:r>
      <w:r>
        <w:rPr>
          <w:rFonts w:cs="Gill Sans MT" w:hAnsi="Gill Sans MT" w:eastAsia="Gill Sans MT" w:ascii="Gill Sans MT"/>
          <w:color w:val="C8AE74"/>
          <w:spacing w:val="-1"/>
          <w:w w:val="131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7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0"/>
          <w:sz w:val="21"/>
          <w:szCs w:val="21"/>
        </w:rPr>
        <w:t>req.bod</w:t>
      </w:r>
      <w:r>
        <w:rPr>
          <w:rFonts w:cs="Gill Sans MT" w:hAnsi="Gill Sans MT" w:eastAsia="Gill Sans MT" w:ascii="Gill Sans MT"/>
          <w:color w:val="C8AE74"/>
          <w:spacing w:val="-1"/>
          <w:w w:val="13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00"/>
      </w:pPr>
      <w:r>
        <w:rPr>
          <w:rFonts w:cs="Gill Sans MT" w:hAnsi="Gill Sans MT" w:eastAsia="Gill Sans MT" w:ascii="Gill Sans MT"/>
          <w:color w:val="F5861F"/>
          <w:w w:val="135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w w:val="153"/>
          <w:sz w:val="21"/>
          <w:szCs w:val="21"/>
        </w:rPr>
        <w:t>.log(req.body);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rPr>
          <w:rFonts w:cs="Gill Sans MT" w:hAnsi="Gill Sans MT" w:eastAsia="Gill Sans MT" w:ascii="Gill Sans MT"/>
          <w:color w:val="8E8F8B"/>
          <w:spacing w:val="0"/>
          <w:w w:val="173"/>
          <w:sz w:val="21"/>
          <w:szCs w:val="21"/>
        </w:rPr>
        <w:t>/*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00"/>
      </w:pPr>
      <w:r>
        <w:rPr>
          <w:rFonts w:cs="Gill Sans MT" w:hAnsi="Gill Sans MT" w:eastAsia="Gill Sans MT" w:ascii="Gill Sans MT"/>
          <w:color w:val="8E8F8B"/>
          <w:spacing w:val="0"/>
          <w:w w:val="180"/>
          <w:position w:val="-1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953"/>
      </w:pP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user:</w:t>
      </w:r>
      <w:r>
        <w:rPr>
          <w:rFonts w:cs="Gill Sans MT" w:hAnsi="Gill Sans MT" w:eastAsia="Gill Sans MT" w:ascii="Gill Sans MT"/>
          <w:color w:val="8E8F8B"/>
          <w:spacing w:val="3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5" w:lineRule="atLeast" w:line="280"/>
        <w:ind w:left="1206" w:right="6501"/>
      </w:pPr>
      <w:r>
        <w:pict>
          <v:group style="position:absolute;margin-left:73pt;margin-top:-73.6699pt;width:480pt;height:192.75pt;mso-position-horizontal-relative:page;mso-position-vertical-relative:paragraph;z-index:-2375" coordorigin="1460,-1473" coordsize="9600,3855">
            <v:shape style="position:absolute;left:1467;top:-1466;width:9585;height:3840" coordorigin="1467,-1466" coordsize="9585,3840" path="m1468,2337l1467,-1433,1468,-1438,1470,-1443,1472,-1447,1475,-1451,1478,-1455,1482,-1458,1486,-1461,1491,-1463,1495,-1465,1500,-1466,11020,-1466,11042,-1455,11045,-1451,11048,-1447,11050,-1443,11052,-1438,11052,-1433,11052,2342,11052,2346,11050,2351,11048,2356,11020,2374,1500,2374,1470,2351,1468,2346,1467,2342,1468,2337xe" filled="t" fillcolor="#F7F7F7" stroked="f">
              <v:path arrowok="t"/>
              <v:fill/>
            </v:shape>
            <v:shape style="position:absolute;left:1467;top:-1466;width:9585;height:3840" coordorigin="1467,-1466" coordsize="9585,3840" path="m1468,2337l1468,-1428,1467,-1433,1468,-1438,1470,-1443,1472,-1447,1475,-1451,1478,-1455,1482,-1458,1486,-1461,1491,-1463,1495,-1465,1500,-1466,1505,-1466,11015,-1466,11020,-1466,11025,-1465,11029,-1463,11034,-1461,11038,-1458,11042,-1455,11045,-1451,11053,-1428,11053,2337,11052,2342,11052,2346,11050,2351,11048,2356,11015,2374,1505,2374,1470,2351,1468,2346,1467,2342,1468,2337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username:</w:t>
      </w:r>
      <w:r>
        <w:rPr>
          <w:rFonts w:cs="Gill Sans MT" w:hAnsi="Gill Sans MT" w:eastAsia="Gill Sans MT" w:ascii="Gill Sans MT"/>
          <w:color w:val="8E8F8B"/>
          <w:spacing w:val="51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_value_,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email:</w:t>
      </w:r>
      <w:r>
        <w:rPr>
          <w:rFonts w:cs="Gill Sans MT" w:hAnsi="Gill Sans MT" w:eastAsia="Gill Sans MT" w:ascii="Gill Sans MT"/>
          <w:color w:val="8E8F8B"/>
          <w:spacing w:val="7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_value_,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age:</w:t>
      </w:r>
      <w:r>
        <w:rPr>
          <w:rFonts w:cs="Gill Sans MT" w:hAnsi="Gill Sans MT" w:eastAsia="Gill Sans MT" w:ascii="Gill Sans MT"/>
          <w:color w:val="8E8F8B"/>
          <w:spacing w:val="6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_value_,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password:</w:t>
      </w:r>
      <w:r>
        <w:rPr>
          <w:rFonts w:cs="Gill Sans MT" w:hAnsi="Gill Sans MT" w:eastAsia="Gill Sans MT" w:ascii="Gill Sans MT"/>
          <w:color w:val="8E8F8B"/>
          <w:spacing w:val="4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_value_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8E8F8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rPr>
          <w:rFonts w:cs="Gill Sans MT" w:hAnsi="Gill Sans MT" w:eastAsia="Gill Sans MT" w:ascii="Gill Sans MT"/>
          <w:color w:val="8E8F8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00"/>
      </w:pPr>
      <w:r>
        <w:rPr>
          <w:rFonts w:cs="Gill Sans MT" w:hAnsi="Gill Sans MT" w:eastAsia="Gill Sans MT" w:ascii="Gill Sans MT"/>
          <w:color w:val="8E8F8B"/>
          <w:spacing w:val="0"/>
          <w:w w:val="173"/>
          <w:position w:val="-1"/>
          <w:sz w:val="21"/>
          <w:szCs w:val="21"/>
        </w:rPr>
        <w:t>*/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74"/>
        <w:ind w:left="901" w:right="828"/>
      </w:pPr>
      <w:r>
        <w:pict>
          <v:group style="position:absolute;margin-left:91pt;margin-top:8.25273pt;width:3.75001pt;height:3.75pt;mso-position-horizontal-relative:page;mso-position-vertical-relative:paragraph;z-index:-2366" coordorigin="1820,165" coordsize="75,75">
            <v:shape style="position:absolute;left:1820;top:165;width:75;height:75" coordorigin="1820,165" coordsize="75,75" path="m1895,203l1895,208,1894,212,1892,217,1890,221,1888,226,1884,229,1881,233,1876,235,1872,237,1867,239,1862,240,1858,240,1853,240,1848,239,1843,237,1839,235,1834,233,1831,229,1827,226,1825,221,1823,217,1821,212,1820,208,1820,203,1820,198,1821,193,1823,188,1825,184,1827,180,1831,176,1834,172,1839,170,1843,168,1848,166,1853,165,1858,165,1862,165,1867,166,1872,168,1876,170,1881,172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81" w:right="4812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85pt;mso-position-horizontal-relative:page;mso-position-vertical-relative:paragraph;z-index:-2365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7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5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pict>
          <v:group style="position:absolute;margin-left:61pt;margin-top:8.95273pt;width:3.75pt;height:3.74925pt;mso-position-horizontal-relative:page;mso-position-vertical-relative:paragraph;z-index:-2364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9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pict>
          <v:group style="position:absolute;margin-left:61pt;margin-top:8.95273pt;width:3.75pt;height:3.74925pt;mso-position-horizontal-relative:page;mso-position-vertical-relative:paragraph;z-index:-2363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6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2"/>
          <w:w w:val="127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9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5"/>
        <w:ind w:left="339" w:right="75"/>
      </w:pP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2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6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C8AE74"/>
          <w:spacing w:val="-35"/>
          <w:w w:val="14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3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3435" w:hanging="253"/>
      </w:pPr>
      <w:r>
        <w:rPr>
          <w:rFonts w:cs="Gill Sans MT" w:hAnsi="Gill Sans MT" w:eastAsia="Gill Sans MT" w:ascii="Gill Sans MT"/>
          <w:color w:val="4D4D4B"/>
          <w:spacing w:val="0"/>
          <w:w w:val="127"/>
          <w:sz w:val="21"/>
          <w:szCs w:val="21"/>
        </w:rPr>
        <w:t>form(method="post"</w:t>
      </w:r>
      <w:r>
        <w:rPr>
          <w:rFonts w:cs="Gill Sans MT" w:hAnsi="Gill Sans MT" w:eastAsia="Gill Sans MT" w:ascii="Gill Sans MT"/>
          <w:color w:val="4D4D4B"/>
          <w:spacing w:val="52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action="/users")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input(type="hidden"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name="_csrf"</w:t>
      </w:r>
      <w:r>
        <w:rPr>
          <w:rFonts w:cs="Gill Sans MT" w:hAnsi="Gill Sans MT" w:eastAsia="Gill Sans MT" w:ascii="Gill Sans MT"/>
          <w:color w:val="4D4D4B"/>
          <w:spacing w:val="-1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value=csrfToken)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label(for="user[username]")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Username: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input(type="username"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1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id="username"</w:t>
      </w:r>
      <w:r>
        <w:rPr>
          <w:rFonts w:cs="Gill Sans MT" w:hAnsi="Gill Sans MT" w:eastAsia="Gill Sans MT" w:ascii="Gill Sans MT"/>
          <w:color w:val="4D4D4B"/>
          <w:spacing w:val="24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2"/>
          <w:sz w:val="21"/>
          <w:szCs w:val="21"/>
        </w:rPr>
        <w:t>name="username"</w:t>
      </w:r>
      <w:r>
        <w:rPr>
          <w:rFonts w:cs="Gill Sans MT" w:hAnsi="Gill Sans MT" w:eastAsia="Gill Sans MT" w:ascii="Gill Sans MT"/>
          <w:color w:val="4D4D4B"/>
          <w:spacing w:val="55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value=username)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label(for="user[email]")</w:t>
      </w:r>
      <w:r>
        <w:rPr>
          <w:rFonts w:cs="Gill Sans MT" w:hAnsi="Gill Sans MT" w:eastAsia="Gill Sans MT" w:ascii="Gill Sans MT"/>
          <w:color w:val="4D4D4B"/>
          <w:spacing w:val="-3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Email: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input(type="email"</w:t>
      </w:r>
      <w:r>
        <w:rPr>
          <w:rFonts w:cs="Gill Sans MT" w:hAnsi="Gill Sans MT" w:eastAsia="Gill Sans MT" w:ascii="Gill Sans MT"/>
          <w:color w:val="4D4D4B"/>
          <w:spacing w:val="2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id="email"</w:t>
      </w:r>
      <w:r>
        <w:rPr>
          <w:rFonts w:cs="Gill Sans MT" w:hAnsi="Gill Sans MT" w:eastAsia="Gill Sans MT" w:ascii="Gill Sans MT"/>
          <w:color w:val="4D4D4B"/>
          <w:spacing w:val="51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name="email"</w:t>
      </w:r>
      <w:r>
        <w:rPr>
          <w:rFonts w:cs="Gill Sans MT" w:hAnsi="Gill Sans MT" w:eastAsia="Gill Sans MT" w:ascii="Gill Sans MT"/>
          <w:color w:val="4D4D4B"/>
          <w:spacing w:val="51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value=email)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label(for="user[age]")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Age: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input(type="age"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7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id="age"</w:t>
      </w:r>
      <w:r>
        <w:rPr>
          <w:rFonts w:cs="Gill Sans MT" w:hAnsi="Gill Sans MT" w:eastAsia="Gill Sans MT" w:ascii="Gill Sans MT"/>
          <w:color w:val="4D4D4B"/>
          <w:spacing w:val="74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name="user[age]"</w:t>
      </w:r>
      <w:r>
        <w:rPr>
          <w:rFonts w:cs="Gill Sans MT" w:hAnsi="Gill Sans MT" w:eastAsia="Gill Sans MT" w:ascii="Gill Sans MT"/>
          <w:color w:val="4D4D4B"/>
          <w:spacing w:val="-45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value=age)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  <w:sectPr>
          <w:pgMar w:footer="0" w:header="0" w:top="760" w:bottom="280" w:left="1120" w:right="760"/>
          <w:footerReference w:type="default" r:id="rId17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label(for="user[password]")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8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Password: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606"/>
      </w:pPr>
      <w:r>
        <w:pict>
          <v:group style="position:absolute;margin-left:43pt;margin-top:219pt;width:510pt;height:477.75pt;mso-position-horizontal-relative:page;mso-position-vertical-relative:page;z-index:-2361" coordorigin="860,4380" coordsize="10200,9555">
            <v:shape style="position:absolute;left:867;top:4387;width:10185;height:9540" coordorigin="867,4387" coordsize="10185,9540" path="m868,13890l867,4420,878,4398,882,4395,886,4392,891,4390,895,4388,900,4387,11020,4387,11042,4398,11045,4402,11048,4406,11050,4411,11052,4415,11052,4420,11052,13895,11020,13927,900,13927,895,13927,891,13925,886,13923,882,13920,878,13916,875,13913,872,13909,870,13904,868,13900,867,13895,868,13890xe" filled="t" fillcolor="#F7F7F7" stroked="f">
              <v:path arrowok="t"/>
              <v:fill/>
            </v:shape>
            <v:shape style="position:absolute;left:867;top:4387;width:10185;height:9540" coordorigin="867,4387" coordsize="10185,9540" path="m868,13890l868,4425,867,4420,868,4415,870,4411,872,4406,875,4402,878,4398,882,4395,886,4392,891,4390,895,4388,900,4387,905,4387,11015,4387,11020,4387,11025,4388,11029,4390,11034,4392,11038,4395,11042,4398,11045,4402,11053,4425,11053,13890,11015,13927,905,13927,900,13927,895,13927,891,13925,886,13923,882,13920,878,13916,875,13913,872,13909,870,13904,868,13900,867,13895,868,1389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88.4997pt;mso-position-horizontal-relative:page;mso-position-vertical-relative:page;z-index:-2362" coordorigin="860,0" coordsize="10200,1770">
            <v:shape style="position:absolute;left:867;top:0;width:10185;height:1762" coordorigin="867,0" coordsize="10185,1762" path="m11025,1762l11029,1760,11034,1758,11038,1755,11042,1751,11045,1748,11048,1744,11050,1739,11052,1735,11052,1730,11053,0,868,0,867,1730,868,1735,870,1739,872,1744,875,1748,878,1751,882,1755,886,1758,891,1760,895,1762,900,1762,11020,1762,11025,1762xe" filled="t" fillcolor="#F7F7F7" stroked="f">
              <v:path arrowok="t"/>
              <v:fill/>
            </v:shape>
            <v:shape style="position:absolute;left:867;top:0;width:10185;height:1762" coordorigin="867,0" coordsize="10185,1762" path="m11025,1762l11029,1760,11034,1758,11038,1755,11042,1751,11045,1748,11048,1744,11050,1739,11052,1735,11052,1730,11053,1725,11053,0,868,0,868,1725,867,1730,868,1735,870,1739e" filled="f" stroked="t" strokeweight="0.75pt" strokecolor="#CCCCCC">
              <v:path arrowok="t"/>
            </v:shape>
            <v:shape style="position:absolute;left:867;top:0;width:10185;height:1762" coordorigin="867,0" coordsize="10185,1762" path="m11020,1762l11025,1762e" filled="f" stroked="t" strokeweight="0.75pt" strokecolor="#CCCCCC">
              <v:path arrowok="t"/>
            </v:shape>
            <v:shape style="position:absolute;left:867;top:0;width:10185;height:1762" coordorigin="867,0" coordsize="10185,1762" path="m870,1739l872,1744,875,1748,878,1751e" filled="f" stroked="t" strokeweight="0.75pt" strokecolor="#CCCCCC">
              <v:path arrowok="t"/>
            </v:shape>
            <v:shape style="position:absolute;left:867;top:0;width:10185;height:1762" coordorigin="867,0" coordsize="10185,1762" path="m878,1751l882,1755,886,1758,891,1760e" filled="f" stroked="t" strokeweight="0.75pt" strokecolor="#CCCCCC">
              <v:path arrowok="t"/>
            </v:shape>
            <v:shape style="position:absolute;left:867;top:0;width:10185;height:1762" coordorigin="867,0" coordsize="10185,1762" path="m891,1760l895,1762,900,1762,905,1762e" filled="f" stroked="t" strokeweight="0.75pt" strokecolor="#CCCCCC">
              <v:path arrowok="t"/>
            </v:shape>
            <v:shape style="position:absolute;left:867;top:0;width:10185;height:1762" coordorigin="867,0" coordsize="10185,1762" path="m11020,1762l905,1762,11015,1762,11020,176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input(type="password"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id="password"</w:t>
      </w:r>
      <w:r>
        <w:rPr>
          <w:rFonts w:cs="Gill Sans MT" w:hAnsi="Gill Sans MT" w:eastAsia="Gill Sans MT" w:ascii="Gill Sans MT"/>
          <w:color w:val="4D4D4B"/>
          <w:spacing w:val="37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name="user[password]")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input(type="submit"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value="Sign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Up")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83" w:right="5478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114"/>
      </w:pPr>
      <w:r>
        <w:pict>
          <v:group style="position:absolute;margin-left:61pt;margin-top:4.55273pt;width:3.75pt;height:3.74925pt;mso-position-horizontal-relative:page;mso-position-vertical-relative:paragraph;z-index:-2360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3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6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339"/>
      </w:pPr>
      <w:r>
        <w:pict>
          <v:group style="position:absolute;margin-left:61pt;margin-top:4.70273pt;width:3.75pt;height:3.74925pt;mso-position-horizontal-relative:page;mso-position-vertical-relative:paragraph;z-index:-2359" coordorigin="1220,94" coordsize="75,75">
            <v:shape style="position:absolute;left:1220;top:94;width:75;height:75" coordorigin="1220,94" coordsize="75,75" path="m1295,132l1295,137,1294,141,1292,146,1290,150,1288,155,1284,158,1281,162,1276,164,1272,166,1267,168,1262,169,1253,169,1248,168,1243,166,1239,164,1234,162,1231,158,1227,155,1225,150,1223,146,1221,141,1220,137,1220,127,1221,122,1223,117,1225,113,1227,109,1231,105,1234,101,1239,99,1243,97,1248,95,1253,94,1262,94,1267,95,1272,97,1276,99,1281,101,1284,105,1288,109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'/create'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13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5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72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next)</w:t>
      </w:r>
      <w:r>
        <w:rPr>
          <w:rFonts w:cs="Gill Sans MT" w:hAnsi="Gill Sans MT" w:eastAsia="Gill Sans MT" w:ascii="Gill Sans MT"/>
          <w:color w:val="4D4D4B"/>
          <w:spacing w:val="-16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6" w:right="6470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4"/>
          <w:sz w:val="21"/>
          <w:szCs w:val="21"/>
        </w:rPr>
        <w:t>'create'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'Create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user'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[],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app.post(</w:t>
      </w:r>
      <w:r>
        <w:rPr>
          <w:rFonts w:cs="Gill Sans MT" w:hAnsi="Gill Sans MT" w:eastAsia="Gill Sans MT" w:ascii="Gill Sans MT"/>
          <w:color w:val="708B00"/>
          <w:w w:val="155"/>
          <w:sz w:val="21"/>
          <w:szCs w:val="21"/>
        </w:rPr>
        <w:t>`/users`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52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checkFields,</w:t>
      </w:r>
      <w:r>
        <w:rPr>
          <w:rFonts w:cs="Gill Sans MT" w:hAnsi="Gill Sans MT" w:eastAsia="Gill Sans MT" w:ascii="Gill Sans MT"/>
          <w:color w:val="4D4D4B"/>
          <w:spacing w:val="4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9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72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5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req.body.user;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8E8F8B"/>
          <w:spacing w:val="-2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attribute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6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was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created</w:t>
      </w:r>
      <w:r>
        <w:rPr>
          <w:rFonts w:cs="Gill Sans MT" w:hAnsi="Gill Sans MT" w:eastAsia="Gill Sans MT" w:ascii="Gill Sans MT"/>
          <w:color w:val="8E8F8B"/>
          <w:spacing w:val="54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by</w:t>
      </w:r>
      <w:r>
        <w:rPr>
          <w:rFonts w:cs="Gill Sans MT" w:hAnsi="Gill Sans MT" w:eastAsia="Gill Sans MT" w:ascii="Gill Sans MT"/>
          <w:color w:val="8E8F8B"/>
          <w:spacing w:val="31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11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checkFields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middleware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527" w:firstLine="253"/>
      </w:pP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-20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8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had</w:t>
      </w:r>
      <w:r>
        <w:rPr>
          <w:rFonts w:cs="Gill Sans MT" w:hAnsi="Gill Sans MT" w:eastAsia="Gill Sans MT" w:ascii="Gill Sans MT"/>
          <w:color w:val="8E8F8B"/>
          <w:spacing w:val="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1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we're</w:t>
      </w:r>
      <w:r>
        <w:rPr>
          <w:rFonts w:cs="Gill Sans MT" w:hAnsi="Gill Sans MT" w:eastAsia="Gill Sans MT" w:ascii="Gill Sans MT"/>
          <w:color w:val="8E8F8B"/>
          <w:spacing w:val="2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rendering</w:t>
      </w:r>
      <w:r>
        <w:rPr>
          <w:rFonts w:cs="Gill Sans MT" w:hAnsi="Gill Sans MT" w:eastAsia="Gill Sans MT" w:ascii="Gill Sans MT"/>
          <w:color w:val="8E8F8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4"/>
          <w:sz w:val="21"/>
          <w:szCs w:val="21"/>
        </w:rPr>
        <w:t>'create'</w:t>
      </w:r>
      <w:r>
        <w:rPr>
          <w:rFonts w:cs="Gill Sans MT" w:hAnsi="Gill Sans MT" w:eastAsia="Gill Sans MT" w:ascii="Gill Sans MT"/>
          <w:color w:val="8E8F8B"/>
          <w:spacing w:val="31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8E8F8B"/>
          <w:spacing w:val="55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again,</w:t>
      </w:r>
      <w:r>
        <w:rPr>
          <w:rFonts w:cs="Gill Sans MT" w:hAnsi="Gill Sans MT" w:eastAsia="Gill Sans MT" w:ascii="Gill Sans MT"/>
          <w:color w:val="8E8F8B"/>
          <w:spacing w:val="73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passing</w:t>
      </w:r>
      <w:r>
        <w:rPr>
          <w:rFonts w:cs="Gill Sans MT" w:hAnsi="Gill Sans MT" w:eastAsia="Gill Sans MT" w:ascii="Gill Sans MT"/>
          <w:color w:val="8E8F8B"/>
          <w:spacing w:val="0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along</w:t>
      </w:r>
      <w:r>
        <w:rPr>
          <w:rFonts w:cs="Gill Sans MT" w:hAnsi="Gill Sans MT" w:eastAsia="Gill Sans MT" w:ascii="Gill Sans MT"/>
          <w:color w:val="8E8F8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8E8F8B"/>
          <w:spacing w:val="28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well</w:t>
      </w:r>
      <w:r>
        <w:rPr>
          <w:rFonts w:cs="Gill Sans MT" w:hAnsi="Gill Sans MT" w:eastAsia="Gill Sans MT" w:ascii="Gill Sans MT"/>
          <w:color w:val="8E8F8B"/>
          <w:spacing w:val="6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8E8F8B"/>
          <w:spacing w:val="2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data</w:t>
      </w:r>
      <w:r>
        <w:rPr>
          <w:rFonts w:cs="Gill Sans MT" w:hAnsi="Gill Sans MT" w:eastAsia="Gill Sans MT" w:ascii="Gill Sans MT"/>
          <w:color w:val="8E8F8B"/>
          <w:spacing w:val="48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8E8F8B"/>
          <w:spacing w:val="1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78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46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prepopulate</w:t>
      </w:r>
      <w:r>
        <w:rPr>
          <w:rFonts w:cs="Gill Sans MT" w:hAnsi="Gill Sans MT" w:eastAsia="Gill Sans MT" w:ascii="Gill Sans MT"/>
          <w:color w:val="8E8F8B"/>
          <w:spacing w:val="6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those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-55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27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values</w:t>
      </w:r>
      <w:r>
        <w:rPr>
          <w:rFonts w:cs="Gill Sans MT" w:hAnsi="Gill Sans MT" w:eastAsia="Gill Sans MT" w:ascii="Gill Sans MT"/>
          <w:color w:val="8E8F8B"/>
          <w:spacing w:val="-28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7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were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originally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2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submitted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(req.errors.length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858" w:right="6217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49"/>
          <w:sz w:val="21"/>
          <w:szCs w:val="21"/>
        </w:rPr>
        <w:t>`create`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'Create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user'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req.errors,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859" w:right="8366"/>
      </w:pP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858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8958A7"/>
          <w:w w:val="138"/>
          <w:position w:val="-1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4D4D4B"/>
          <w:w w:val="262"/>
          <w:position w:val="-1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User.create({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w w:val="190"/>
          <w:sz w:val="21"/>
          <w:szCs w:val="21"/>
        </w:rPr>
        <w:t>`/`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80" w:right="291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express.urlencoded()</w:t>
      </w:r>
      <w:r>
        <w:rPr>
          <w:rFonts w:cs="Gill Sans MT" w:hAnsi="Gill Sans MT" w:eastAsia="Gill Sans MT" w:ascii="Gill Sans MT"/>
          <w:color w:val="C8AE74"/>
          <w:spacing w:val="-31"/>
          <w:w w:val="14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17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339" w:right="67"/>
      </w:pPr>
      <w:r>
        <w:pict>
          <v:group style="position:absolute;margin-left:61pt;margin-top:4.55273pt;width:3.75pt;height:3.74925pt;mso-position-horizontal-relative:page;mso-position-vertical-relative:paragraph;z-index:-2358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9"/>
          <w:sz w:val="21"/>
          <w:szCs w:val="21"/>
        </w:rPr>
        <w:t>urlencoded</w:t>
      </w:r>
      <w:r>
        <w:rPr>
          <w:rFonts w:cs="Gill Sans MT" w:hAnsi="Gill Sans MT" w:eastAsia="Gill Sans MT" w:ascii="Gill Sans MT"/>
          <w:color w:val="C8AE74"/>
          <w:spacing w:val="-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/>
        <w:ind w:left="339"/>
        <w:sectPr>
          <w:pgMar w:footer="0" w:header="0" w:top="760" w:bottom="280" w:left="1120" w:right="760"/>
          <w:footerReference w:type="default" r:id="rId18"/>
          <w:pgSz w:w="11900" w:h="16840"/>
        </w:sectPr>
      </w:pPr>
      <w:r>
        <w:pict>
          <v:group style="position:absolute;margin-left:61pt;margin-top:4.90273pt;width:3.75pt;height:3.74925pt;mso-position-horizontal-relative:page;mso-position-vertical-relative:paragraph;z-index:-2357" coordorigin="1220,98" coordsize="75,75">
            <v:shape style="position:absolute;left:1220;top:98;width:75;height:75" coordorigin="1220,98" coordsize="75,75" path="m1295,136l1295,141,1294,145,1292,150,1290,154,1288,159,1284,162,1281,166,1276,168,1272,170,1267,172,1262,173,1253,173,1248,172,1243,170,1239,168,1234,166,1231,162,1227,159,1225,154,1223,150,1221,145,1220,141,1220,131,1221,126,1223,121,1225,117,1227,113,1231,109,1234,105,1239,103,1243,101,1248,99,1253,98,1262,98,1267,99,1272,101,1276,103,1281,105,1284,109,1288,113,1290,117,1292,121,1294,126,1295,131,1295,13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app.use({middlewareFunction})</w:t>
      </w:r>
      <w:r>
        <w:rPr>
          <w:rFonts w:cs="Gill Sans MT" w:hAnsi="Gill Sans MT" w:eastAsia="Gill Sans MT" w:ascii="Gill Sans MT"/>
          <w:color w:val="C8AE74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1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43pt;margin-top:674.25pt;width:510pt;height:167.67pt;mso-position-horizontal-relative:page;mso-position-vertical-relative:page;z-index:-2355" coordorigin="860,13485" coordsize="10200,3353">
            <v:shape style="position:absolute;left:867;top:13492;width:10185;height:3346" coordorigin="867,13492" coordsize="10185,3346" path="m11053,13530l11053,16838,868,16838,867,13525,868,13520,870,13516,872,13511,875,13507,878,13503,882,13500,886,13497,891,13495,895,13493,900,13492,11020,13492,11042,13503,11045,13507,11048,13511,11050,13516,11052,13520,11052,13525,11053,13530xe" filled="t" fillcolor="#F7F7F7" stroked="f">
              <v:path arrowok="t"/>
              <v:fill/>
            </v:shape>
            <v:shape style="position:absolute;left:867;top:13492;width:10185;height:3346" coordorigin="867,13492" coordsize="10185,3346" path="m11053,13530l11052,13525,11052,13520,11050,13516,11048,13511,11045,13507,11042,13503,11038,13500,11034,13497,11029,13495,11025,13493,11020,13492,900,13492,895,13493,891,13495,886,13497,882,13500,878,13503,875,13507,872,13511,870,13516,868,13520,867,13525,868,13530,868,16838,11053,16838,11053,1353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135pt;width:510pt;height:107.25pt;mso-position-horizontal-relative:page;mso-position-vertical-relative:page;z-index:-2356" coordorigin="860,2700" coordsize="10200,2145">
            <v:shape style="position:absolute;left:867;top:2707;width:10185;height:2130" coordorigin="867,2707" coordsize="10185,2130" path="m868,4800l867,2740,868,2735,870,2731,872,2726,875,2722,878,2718,882,2715,886,2712,891,2710,895,2708,900,2707,11020,2707,11025,2708,11029,2710,11034,2712,11038,2715,11042,2718,11045,2722,11048,2726,11050,2731,11052,2735,11052,2740,11052,4805,11029,4835,11025,4837,11020,4837,900,4837,895,4837,891,4835,886,4833,882,4830,878,4826,875,4823,872,4819,870,4814,868,4810,867,4805,868,4800xe" filled="t" fillcolor="#F7F7F7" stroked="f">
              <v:path arrowok="t"/>
              <v:fill/>
            </v:shape>
            <v:shape style="position:absolute;left:867;top:2707;width:10185;height:2130" coordorigin="867,2707" coordsize="10185,2130" path="m868,4800l868,2745,867,2740,868,2735,870,2731,872,2726,875,2722,878,2718,882,2715,886,2712,891,2710,895,2708,900,2707,905,2707,11015,2707,11020,2707,11025,2708,11029,2710,11034,2712,11038,2715,11042,2718,11045,2722,11053,2745,11053,4800,11029,4835,11025,4837,11020,4837,11015,4837,905,4837,900,4837,895,4837,891,4835,886,4833,882,4830,878,4826,875,4823,872,4819,870,4814,868,4810,867,4805,868,4800xe" filled="f" stroked="t" strokeweight="0.75pt" strokecolor="#CCCCCC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339" w:right="73"/>
      </w:pPr>
      <w:r>
        <w:pict>
          <v:group style="position:absolute;margin-left:61pt;margin-top:4.55273pt;width:3.75pt;height:3.74925pt;mso-position-horizontal-relative:page;mso-position-vertical-relative:paragraph;z-index:-2354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1"/>
          <w:sz w:val="21"/>
          <w:szCs w:val="21"/>
        </w:rPr>
        <w:t>urlencoded</w:t>
      </w:r>
      <w:r>
        <w:rPr>
          <w:rFonts w:cs="Gill Sans MT" w:hAnsi="Gill Sans MT" w:eastAsia="Gill Sans MT" w:ascii="Gill Sans MT"/>
          <w:color w:val="C8AE74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2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7"/>
          <w:sz w:val="21"/>
          <w:szCs w:val="21"/>
        </w:rPr>
        <w:t>req.body</w:t>
      </w:r>
      <w:r>
        <w:rPr>
          <w:rFonts w:cs="Gill Sans MT" w:hAnsi="Gill Sans MT" w:eastAsia="Gill Sans MT" w:ascii="Gill Sans MT"/>
          <w:color w:val="C8AE74"/>
          <w:spacing w:val="2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339" w:right="343"/>
      </w:pPr>
      <w:r>
        <w:pict>
          <v:group style="position:absolute;margin-left:61pt;margin-top:4.55273pt;width:3.75pt;height:3.74925pt;mso-position-horizontal-relative:page;mso-position-vertical-relative:paragraph;z-index:-2353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extended:</w:t>
      </w:r>
      <w:r>
        <w:rPr>
          <w:rFonts w:cs="Gill Sans MT" w:hAnsi="Gill Sans MT" w:eastAsia="Gill Sans MT" w:ascii="Gill Sans MT"/>
          <w:color w:val="C8AE74"/>
          <w:spacing w:val="21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C8AE74"/>
          <w:spacing w:val="-19"/>
          <w:w w:val="1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2"/>
          <w:w w:val="10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27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3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app.use(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express.urlencoded({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1"/>
        <w:ind w:left="570" w:right="7502"/>
      </w:pPr>
      <w:r>
        <w:rPr>
          <w:rFonts w:cs="Gill Sans MT" w:hAnsi="Gill Sans MT" w:eastAsia="Gill Sans MT" w:ascii="Gill Sans MT"/>
          <w:color w:val="4D4D4B"/>
          <w:w w:val="127"/>
          <w:sz w:val="21"/>
          <w:szCs w:val="21"/>
        </w:rPr>
        <w:t>extended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4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7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925pt;mso-position-horizontal-relative:page;mso-position-vertical-relative:paragraph;z-index:-235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pict>
          <v:group style="position:absolute;margin-left:61pt;margin-top:8.95273pt;width:3.75pt;height:3.74925pt;mso-position-horizontal-relative:page;mso-position-vertical-relative:paragraph;z-index:-2351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350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6,1839,184,1843,182,1848,180,1853,179,1858,179,1862,179,1867,180,1872,182,1876,184,1881,186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349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6,1839,184,1843,182,1848,180,1853,179,1858,179,1862,179,1867,180,1872,182,1876,184,1881,186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27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348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6,1839,184,1843,182,1848,180,1853,179,1858,179,1862,179,1867,180,1872,182,1876,184,1881,186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939"/>
      </w:pPr>
      <w:r>
        <w:pict>
          <v:group style="position:absolute;margin-left:91pt;margin-top:8.95273pt;width:3.75001pt;height:3.75pt;mso-position-horizontal-relative:page;mso-position-vertical-relative:paragraph;z-index:-2347" coordorigin="1820,179" coordsize="75,75">
            <v:shape style="position:absolute;left:1820;top:179;width:75;height:75" coordorigin="1820,179" coordsize="75,75" path="m1895,217l1895,222,1894,226,1892,231,1890,235,1888,240,1884,243,1881,247,1876,249,1872,251,1867,253,1862,254,1858,254,1853,254,1848,253,1843,251,1839,249,1834,247,1831,243,1827,240,1825,235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339" w:right="127"/>
      </w:pPr>
      <w:r>
        <w:pict>
          <v:group style="position:absolute;margin-left:61pt;margin-top:8.95273pt;width:3.75pt;height:3.74925pt;mso-position-horizontal-relative:page;mso-position-vertical-relative:paragraph;z-index:-2346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5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3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2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339"/>
      </w:pPr>
      <w:r>
        <w:pict>
          <v:group style="position:absolute;margin-left:61pt;margin-top:4.70273pt;width:3.75pt;height:3.74925pt;mso-position-horizontal-relative:page;mso-position-vertical-relative:paragraph;z-index:-2345" coordorigin="1220,94" coordsize="75,75">
            <v:shape style="position:absolute;left:1220;top:94;width:75;height:75" coordorigin="1220,94" coordsize="75,75" path="m1295,132l1295,137,1294,141,1292,146,1290,150,1288,155,1284,158,1281,162,1276,164,1272,166,1267,168,1262,169,1253,169,1248,168,1243,166,1239,164,1234,162,1231,158,1227,155,1225,150,1223,146,1221,141,1220,137,1220,127,1221,122,1223,117,1225,113,1227,109,1231,105,1234,101,1239,99,1243,97,1248,95,1253,94,1262,94,1267,95,1272,97,1276,99,1281,101,1284,105,1288,109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pict>
          <v:group style="position:absolute;margin-left:61pt;margin-top:8.95273pt;width:3.75pt;height:3.74925pt;mso-position-horizontal-relative:page;mso-position-vertical-relative:paragraph;z-index:-2344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9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2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339" w:right="196"/>
      </w:pPr>
      <w:r>
        <w:pict>
          <v:group style="position:absolute;margin-left:61pt;margin-top:8.95273pt;width:3.75pt;height:3.74925pt;mso-position-horizontal-relative:page;mso-position-vertical-relative:paragraph;z-index:-2343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8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1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9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1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7"/>
          <w:w w:val="118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6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2"/>
          <w:w w:val="9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307"/>
      </w:pPr>
      <w:r>
        <w:pict>
          <v:group style="position:absolute;margin-left:61pt;margin-top:4.55273pt;width:3.75pt;height:3.74925pt;mso-position-horizontal-relative:page;mso-position-vertical-relative:paragraph;z-index:-234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 w:lineRule="auto" w:line="328"/>
        <w:ind w:left="339" w:right="78"/>
      </w:pPr>
      <w:r>
        <w:pict>
          <v:group style="position:absolute;margin-left:61pt;margin-top:4.70273pt;width:3.75pt;height:3.74925pt;mso-position-horizontal-relative:page;mso-position-vertical-relative:paragraph;z-index:-2341" coordorigin="1220,94" coordsize="75,75">
            <v:shape style="position:absolute;left:1220;top:94;width:75;height:75" coordorigin="1220,94" coordsize="75,75" path="m1295,132l1295,137,1294,141,1292,146,1290,150,1288,155,1284,158,1281,162,1276,164,1272,166,1267,168,1262,169,1253,169,1248,168,1243,166,1239,164,1234,162,1231,158,1227,155,1225,150,1223,146,1221,141,1220,137,1220,127,1221,122,1223,117,1225,113,1227,109,1231,105,1234,101,1239,99,1243,97,1248,95,1253,94,1262,94,1267,95,1272,97,1276,99,1281,101,1284,105,1288,109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64" w:right="2698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app.post(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'/create'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52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9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72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5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password,</w:t>
      </w:r>
      <w:r>
        <w:rPr>
          <w:rFonts w:cs="Gill Sans MT" w:hAnsi="Gill Sans MT" w:eastAsia="Gill Sans MT" w:ascii="Gill Sans MT"/>
          <w:color w:val="4D4D4B"/>
          <w:spacing w:val="68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confirmedPassword</w:t>
      </w:r>
      <w:r>
        <w:rPr>
          <w:rFonts w:cs="Gill Sans MT" w:hAnsi="Gill Sans MT" w:eastAsia="Gill Sans MT" w:ascii="Gill Sans MT"/>
          <w:color w:val="4D4D4B"/>
          <w:spacing w:val="17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1"/>
          <w:sz w:val="21"/>
          <w:szCs w:val="21"/>
        </w:rPr>
        <w:t>[];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(!username)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position w:val="-1"/>
          <w:sz w:val="21"/>
          <w:szCs w:val="21"/>
        </w:rPr>
        <w:t>username.'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  <w:sectPr>
          <w:pgMar w:footer="0" w:header="0" w:top="760" w:bottom="280" w:left="1120" w:right="740"/>
          <w:footerReference w:type="default" r:id="rId19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353"/>
      </w:pPr>
      <w:r>
        <w:pict>
          <v:group style="position:absolute;margin-left:43pt;margin-top:0pt;width:510pt;height:601.5pt;mso-position-horizontal-relative:page;mso-position-vertical-relative:page;z-index:-2340" coordorigin="860,0" coordsize="10200,12030">
            <v:shape style="position:absolute;left:867;top:0;width:10185;height:12022" coordorigin="867,0" coordsize="10185,12022" path="m11025,12022l11053,0,868,0,867,11990,868,11995,891,12020,895,12022,900,12022,11020,12022,11025,12022xe" filled="t" fillcolor="#F7F7F7" stroked="f">
              <v:path arrowok="t"/>
              <v:fill/>
            </v:shape>
            <v:shape style="position:absolute;left:867;top:0;width:10185;height:12022" coordorigin="867,0" coordsize="10185,12022" path="m11025,12022l11029,12020e" filled="f" stroked="t" strokeweight="0.75pt" strokecolor="#CCCCCC">
              <v:path arrowok="t"/>
            </v:shape>
            <v:shape style="position:absolute;left:867;top:0;width:10185;height:12022" coordorigin="867,0" coordsize="10185,12022" path="m11020,12022l11025,12022e" filled="f" stroked="t" strokeweight="0.75pt" strokecolor="#CCCCCC">
              <v:path arrowok="t"/>
            </v:shape>
            <v:shape style="position:absolute;left:867;top:0;width:10185;height:12022" coordorigin="867,0" coordsize="10185,12022" path="m11034,12018l11053,11985,11053,0,868,0,868,11985,867,11990,868,11995,870,11999e" filled="f" stroked="t" strokeweight="0.75pt" strokecolor="#CCCCCC">
              <v:path arrowok="t"/>
            </v:shape>
            <v:shape style="position:absolute;left:867;top:0;width:10185;height:12022" coordorigin="867,0" coordsize="10185,12022" path="m11029,12020l11034,12018e" filled="f" stroked="t" strokeweight="0.75pt" strokecolor="#CCCCCC">
              <v:path arrowok="t"/>
            </v:shape>
            <v:shape style="position:absolute;left:867;top:0;width:10185;height:12022" coordorigin="867,0" coordsize="10185,12022" path="m870,11999l872,12004,875,12008,878,12011,882,12015,886,12018,891,12020e" filled="f" stroked="t" strokeweight="0.75pt" strokecolor="#CCCCCC">
              <v:path arrowok="t"/>
            </v:shape>
            <v:shape style="position:absolute;left:867;top:0;width:10185;height:12022" coordorigin="867,0" coordsize="10185,12022" path="m891,12020l895,12022,900,12022e" filled="f" stroked="t" strokeweight="0.75pt" strokecolor="#CCCCCC">
              <v:path arrowok="t"/>
            </v:shape>
            <v:shape style="position:absolute;left:867;top:0;width:10185;height:12022" coordorigin="867,0" coordsize="10185,12022" path="m905,12022l11015,12022,11020,1202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(!email)</w:t>
      </w:r>
      <w:r>
        <w:rPr>
          <w:rFonts w:cs="Gill Sans MT" w:hAnsi="Gill Sans MT" w:eastAsia="Gill Sans MT" w:ascii="Gill Sans MT"/>
          <w:color w:val="4D4D4B"/>
          <w:spacing w:val="34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708B00"/>
          <w:spacing w:val="15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7"/>
          <w:position w:val="-1"/>
          <w:sz w:val="21"/>
          <w:szCs w:val="21"/>
        </w:rPr>
        <w:t>email.'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(!age)</w:t>
      </w:r>
      <w:r>
        <w:rPr>
          <w:rFonts w:cs="Gill Sans MT" w:hAnsi="Gill Sans MT" w:eastAsia="Gill Sans MT" w:ascii="Gill Sans MT"/>
          <w:color w:val="4D4D4B"/>
          <w:spacing w:val="3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708B00"/>
          <w:spacing w:val="15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3"/>
          <w:position w:val="-1"/>
          <w:sz w:val="21"/>
          <w:szCs w:val="21"/>
        </w:rPr>
        <w:t>age.'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ageAsNum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5"/>
          <w:sz w:val="21"/>
          <w:szCs w:val="21"/>
        </w:rPr>
        <w:t>Number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.parseInt(age,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(age</w:t>
      </w:r>
      <w:r>
        <w:rPr>
          <w:rFonts w:cs="Gill Sans MT" w:hAnsi="Gill Sans MT" w:eastAsia="Gill Sans MT" w:ascii="Gill Sans MT"/>
          <w:color w:val="4D4D4B"/>
          <w:spacing w:val="42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&amp;&amp;</w:t>
      </w:r>
      <w:r>
        <w:rPr>
          <w:rFonts w:cs="Gill Sans MT" w:hAnsi="Gill Sans MT" w:eastAsia="Gill Sans MT" w:ascii="Gill Sans MT"/>
          <w:color w:val="4D4D4B"/>
          <w:spacing w:val="5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3"/>
          <w:sz w:val="21"/>
          <w:szCs w:val="21"/>
        </w:rPr>
        <w:t>(ageAsNum</w:t>
      </w:r>
      <w:r>
        <w:rPr>
          <w:rFonts w:cs="Gill Sans MT" w:hAnsi="Gill Sans MT" w:eastAsia="Gill Sans MT" w:ascii="Gill Sans MT"/>
          <w:color w:val="4D4D4B"/>
          <w:spacing w:val="61"/>
          <w:w w:val="11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32"/>
          <w:sz w:val="21"/>
          <w:szCs w:val="21"/>
        </w:rPr>
        <w:t>||</w:t>
      </w:r>
      <w:r>
        <w:rPr>
          <w:rFonts w:cs="Gill Sans MT" w:hAnsi="Gill Sans MT" w:eastAsia="Gill Sans MT" w:ascii="Gill Sans MT"/>
          <w:color w:val="4D4D4B"/>
          <w:spacing w:val="-9"/>
          <w:w w:val="2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ageAsNum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120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708B00"/>
          <w:spacing w:val="15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age</w:t>
      </w:r>
      <w:r>
        <w:rPr>
          <w:rFonts w:cs="Gill Sans MT" w:hAnsi="Gill Sans MT" w:eastAsia="Gill Sans MT" w:ascii="Gill Sans MT"/>
          <w:color w:val="708B00"/>
          <w:spacing w:val="17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0"/>
          <w:position w:val="-1"/>
          <w:sz w:val="21"/>
          <w:szCs w:val="21"/>
        </w:rPr>
        <w:t>between</w:t>
      </w:r>
      <w:r>
        <w:rPr>
          <w:rFonts w:cs="Gill Sans MT" w:hAnsi="Gill Sans MT" w:eastAsia="Gill Sans MT" w:ascii="Gill Sans MT"/>
          <w:color w:val="708B00"/>
          <w:spacing w:val="57"/>
          <w:w w:val="12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1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position w:val="-1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708B00"/>
          <w:spacing w:val="54"/>
          <w:w w:val="12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position w:val="-1"/>
          <w:sz w:val="21"/>
          <w:szCs w:val="21"/>
        </w:rPr>
        <w:t>120'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(!password)</w:t>
      </w:r>
      <w:r>
        <w:rPr>
          <w:rFonts w:cs="Gill Sans MT" w:hAnsi="Gill Sans MT" w:eastAsia="Gill Sans MT" w:ascii="Gill Sans MT"/>
          <w:color w:val="4D4D4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position w:val="-1"/>
          <w:sz w:val="21"/>
          <w:szCs w:val="21"/>
        </w:rPr>
        <w:t>password.'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(password</w:t>
      </w:r>
      <w:r>
        <w:rPr>
          <w:rFonts w:cs="Gill Sans MT" w:hAnsi="Gill Sans MT" w:eastAsia="Gill Sans MT" w:ascii="Gill Sans MT"/>
          <w:color w:val="4D4D4B"/>
          <w:spacing w:val="51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&amp;&amp;</w:t>
      </w:r>
      <w:r>
        <w:rPr>
          <w:rFonts w:cs="Gill Sans MT" w:hAnsi="Gill Sans MT" w:eastAsia="Gill Sans MT" w:ascii="Gill Sans MT"/>
          <w:color w:val="4D4D4B"/>
          <w:spacing w:val="5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37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!==</w:t>
      </w:r>
      <w:r>
        <w:rPr>
          <w:rFonts w:cs="Gill Sans MT" w:hAnsi="Gill Sans MT" w:eastAsia="Gill Sans MT" w:ascii="Gill Sans MT"/>
          <w:color w:val="4D4D4B"/>
          <w:spacing w:val="5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confirmedPassword)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1558" w:firstLine="50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'The</w:t>
      </w:r>
      <w:r>
        <w:rPr>
          <w:rFonts w:cs="Gill Sans MT" w:hAnsi="Gill Sans MT" w:eastAsia="Gill Sans MT" w:ascii="Gill Sans MT"/>
          <w:color w:val="708B00"/>
          <w:spacing w:val="17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provided</w:t>
      </w:r>
      <w:r>
        <w:rPr>
          <w:rFonts w:cs="Gill Sans MT" w:hAnsi="Gill Sans MT" w:eastAsia="Gill Sans MT" w:ascii="Gill Sans MT"/>
          <w:color w:val="708B00"/>
          <w:spacing w:val="-3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values</w:t>
      </w:r>
      <w:r>
        <w:rPr>
          <w:rFonts w:cs="Gill Sans MT" w:hAnsi="Gill Sans MT" w:eastAsia="Gill Sans MT" w:ascii="Gill Sans MT"/>
          <w:color w:val="708B00"/>
          <w:spacing w:val="64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6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708B00"/>
          <w:spacing w:val="28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708B00"/>
          <w:spacing w:val="46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confirmation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5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708B00"/>
          <w:spacing w:val="25"/>
          <w:w w:val="17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did</w:t>
      </w:r>
      <w:r>
        <w:rPr>
          <w:rFonts w:cs="Gill Sans MT" w:hAnsi="Gill Sans MT" w:eastAsia="Gill Sans MT" w:ascii="Gill Sans MT"/>
          <w:color w:val="708B00"/>
          <w:spacing w:val="6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2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match.'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(errors.length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858" w:right="6237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4"/>
          <w:sz w:val="21"/>
          <w:szCs w:val="21"/>
        </w:rPr>
        <w:t>'create'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'Create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user'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859" w:right="8386"/>
      </w:pP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859" w:right="5731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8958A7"/>
          <w:w w:val="138"/>
          <w:position w:val="-1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4D4D4B"/>
          <w:w w:val="262"/>
          <w:position w:val="-1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2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0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32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newUser</w:t>
      </w:r>
      <w:r>
        <w:rPr>
          <w:rFonts w:cs="Gill Sans MT" w:hAnsi="Gill Sans MT" w:eastAsia="Gill Sans MT" w:ascii="Gill Sans MT"/>
          <w:color w:val="4D4D4B"/>
          <w:spacing w:val="-23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User.create({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w w:val="158"/>
          <w:sz w:val="21"/>
          <w:szCs w:val="21"/>
        </w:rPr>
        <w:t>`/user/</w:t>
      </w:r>
      <w:r>
        <w:rPr>
          <w:rFonts w:cs="Gill Sans MT" w:hAnsi="Gill Sans MT" w:eastAsia="Gill Sans MT" w:ascii="Gill Sans MT"/>
          <w:color w:val="708B00"/>
          <w:w w:val="134"/>
          <w:sz w:val="21"/>
          <w:szCs w:val="21"/>
        </w:rPr>
        <w:t>${newUser.id}</w:t>
      </w:r>
      <w:r>
        <w:rPr>
          <w:rFonts w:cs="Gill Sans MT" w:hAnsi="Gill Sans MT" w:eastAsia="Gill Sans MT" w:ascii="Gill Sans MT"/>
          <w:color w:val="708B00"/>
          <w:w w:val="180"/>
          <w:sz w:val="21"/>
          <w:szCs w:val="21"/>
        </w:rPr>
        <w:t>`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0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7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75"/>
      </w:pPr>
      <w:r>
        <w:pict>
          <v:group style="position:absolute;margin-left:61pt;margin-top:4.55273pt;width:3.75pt;height:3.7485pt;mso-position-horizontal-relative:page;mso-position-vertical-relative:paragraph;z-index:-2339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 w:lineRule="auto" w:line="324"/>
        <w:ind w:left="339" w:right="118"/>
      </w:pPr>
      <w:r>
        <w:pict>
          <v:group style="position:absolute;margin-left:61pt;margin-top:4.70273pt;width:3.75pt;height:3.7485pt;mso-position-horizontal-relative:page;mso-position-vertical-relative:paragraph;z-index:-2338" coordorigin="1220,94" coordsize="75,75">
            <v:shape style="position:absolute;left:1220;top:94;width:75;height:75" coordorigin="1220,94" coordsize="75,75" path="m1295,132l1295,137,1294,141,1292,146,1290,150,1288,155,1284,158,1281,162,1276,164,1272,166,1267,168,1262,169,1253,169,1248,168,1243,166,1239,164,1234,162,1231,158,1227,155,1225,150,1223,146,1221,141,1220,137,1220,127,1221,122,1223,117,1225,113,1227,109,1231,105,1234,101,1239,99,1243,97,1248,95,1253,94,1262,94,1267,95,1272,97,1276,99,1281,101,1284,105,1288,109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9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C8AE74"/>
          <w:spacing w:val="-1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7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7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 w:lineRule="auto" w:line="328"/>
        <w:ind w:left="339" w:right="116"/>
      </w:pPr>
      <w:r>
        <w:pict>
          <v:group style="position:absolute;margin-left:61pt;margin-top:4.90273pt;width:3.75pt;height:3.75pt;mso-position-horizontal-relative:page;mso-position-vertical-relative:paragraph;z-index:-2337" coordorigin="1220,98" coordsize="75,75">
            <v:shape style="position:absolute;left:1220;top:98;width:75;height:75" coordorigin="1220,98" coordsize="75,75" path="m1295,136l1295,141,1294,145,1292,150,1290,154,1288,159,1284,162,1281,166,1276,168,1272,170,1267,172,1262,173,1253,173,1248,172,1243,170,1239,168,1234,166,1231,162,1227,159,1225,155,1223,150,1221,145,1220,141,1220,131,1221,126,1223,121,1225,117,1227,112,1231,109,1234,105,1239,103,1243,101,1248,99,1253,98,1262,98,1267,99,1272,101,1276,103,1281,105,1284,109,1288,112,1290,117,1292,121,1294,126,1295,131,1295,13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7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6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left="339"/>
      </w:pPr>
      <w:r>
        <w:pict>
          <v:group style="position:absolute;margin-left:61pt;margin-top:4.70273pt;width:3.75pt;height:3.7485pt;mso-position-horizontal-relative:page;mso-position-vertical-relative:paragraph;z-index:-2336" coordorigin="1220,94" coordsize="75,75">
            <v:shape style="position:absolute;left:1220;top:94;width:75;height:75" coordorigin="1220,94" coordsize="75,75" path="m1295,132l1295,137,1294,141,1292,146,1290,150,1288,154,1284,158,1281,162,1276,164,1272,166,1267,168,1262,169,1253,169,1248,168,1243,166,1239,164,1234,162,1231,158,1227,154,1225,150,1223,146,1221,141,1220,137,1220,127,1221,122,1223,117,1225,113,1227,108,1231,105,1234,101,1239,99,1243,97,1248,95,1253,94,1262,94,1267,95,1272,97,1276,99,1281,101,1284,105,1288,108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C8AE74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  <w:sectPr>
          <w:pgMar w:footer="0" w:header="0" w:top="760" w:bottom="280" w:left="1120" w:right="740"/>
          <w:footerReference w:type="default" r:id="rId20"/>
          <w:pgSz w:w="11900" w:h="16840"/>
        </w:sectPr>
      </w:pP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4"/>
          <w:w w:val="8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resolve</w:t>
      </w:r>
      <w:r>
        <w:rPr>
          <w:rFonts w:cs="Gill Sans MT" w:hAnsi="Gill Sans MT" w:eastAsia="Gill Sans MT" w:ascii="Gill Sans MT"/>
          <w:color w:val="C8AE74"/>
          <w:spacing w:val="14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43pt;margin-top:645.75pt;width:510pt;height:196.17pt;mso-position-horizontal-relative:page;mso-position-vertical-relative:page;z-index:-2334" coordorigin="860,12915" coordsize="10200,3923">
            <v:shape style="position:absolute;left:867;top:12922;width:10185;height:3916" coordorigin="867,12922" coordsize="10185,3916" path="m11053,12960l11053,16838,868,16838,867,12955,868,12950,870,12946,872,12941,875,12937,878,12933,882,12930,886,12927,891,12925,895,12923,900,12922,11020,12922,11042,12933,11045,12937,11048,12941,11050,12946,11052,12950,11052,12955,11053,12960xe" filled="t" fillcolor="#F7F7F7" stroked="f">
              <v:path arrowok="t"/>
              <v:fill/>
            </v:shape>
            <v:shape style="position:absolute;left:867;top:12922;width:10185;height:3916" coordorigin="867,12922" coordsize="10185,3916" path="m11053,12960l11052,12955,11052,12950,11050,12946,11048,12941,11045,12937,11042,12933,11038,12930,11034,12927,11029,12925,11025,12923,11020,12922,900,12922,878,12933,875,12937,872,12941,870,12946,868,12950,867,12955,868,12960,868,16838,11053,16838,11053,1296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68.9999pt;width:510pt;height:506.25pt;mso-position-horizontal-relative:page;mso-position-vertical-relative:page;z-index:-2335" coordorigin="860,1380" coordsize="10200,10125">
            <v:shape style="position:absolute;left:867;top:1387;width:10185;height:10110" coordorigin="867,1387" coordsize="10185,10110" path="m868,11460l867,1420,878,1398,882,1395,886,1392,891,1390,895,1388,900,1387,11020,1387,11042,1398,11045,1402,11048,1406,11050,1411,11052,1415,11052,1420,11052,11465,11020,11497,900,11497,895,11497,891,11495,886,11493,882,11490,878,11487,875,11483,872,11479,870,11474,868,11470,867,11465,868,11460xe" filled="t" fillcolor="#F7F7F7" stroked="f">
              <v:path arrowok="t"/>
              <v:fill/>
            </v:shape>
            <v:shape style="position:absolute;left:867;top:1387;width:10185;height:10110" coordorigin="867,1387" coordsize="10185,10110" path="m868,11460l868,1425,867,1420,868,1415,870,1411,872,1406,875,1402,878,1398,882,1395,886,1392,891,1390,895,1388,900,1387,905,1387,11015,1387,11020,1387,11025,1388,11029,1390,11034,1392,11038,1395,11042,1398,11045,1402,11053,1425,11053,11460,11015,11497,905,11497,900,11497,895,11497,891,11495,886,11493,882,11490,878,11487,875,11483,872,11479,870,11474,868,11470,867,11465,868,11460xe" filled="f" stroked="t" strokeweight="0.75pt" strokecolor="#CCCCCC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64" w:right="3182"/>
      </w:pPr>
      <w:r>
        <w:rPr>
          <w:rFonts w:cs="Gill Sans MT" w:hAnsi="Gill Sans MT" w:eastAsia="Gill Sans MT" w:ascii="Gill Sans MT"/>
          <w:color w:val="8958A7"/>
          <w:spacing w:val="0"/>
          <w:w w:val="138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3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validationMiddleware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9"/>
          <w:sz w:val="21"/>
          <w:szCs w:val="21"/>
        </w:rPr>
        <w:t>req,</w:t>
      </w:r>
      <w:r>
        <w:rPr>
          <w:rFonts w:cs="Gill Sans MT" w:hAnsi="Gill Sans MT" w:eastAsia="Gill Sans MT" w:ascii="Gill Sans MT"/>
          <w:color w:val="F5861F"/>
          <w:spacing w:val="25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9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F5861F"/>
          <w:spacing w:val="46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password,</w:t>
      </w:r>
      <w:r>
        <w:rPr>
          <w:rFonts w:cs="Gill Sans MT" w:hAnsi="Gill Sans MT" w:eastAsia="Gill Sans MT" w:ascii="Gill Sans MT"/>
          <w:color w:val="4D4D4B"/>
          <w:spacing w:val="68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confirmedPassword</w:t>
      </w:r>
      <w:r>
        <w:rPr>
          <w:rFonts w:cs="Gill Sans MT" w:hAnsi="Gill Sans MT" w:eastAsia="Gill Sans MT" w:ascii="Gill Sans MT"/>
          <w:color w:val="4D4D4B"/>
          <w:spacing w:val="17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ageAsNum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5"/>
          <w:sz w:val="21"/>
          <w:szCs w:val="21"/>
        </w:rPr>
        <w:t>Number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.parseInt(age,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1"/>
          <w:sz w:val="21"/>
          <w:szCs w:val="21"/>
        </w:rPr>
        <w:t>[];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(!username)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1" w:lineRule="exact" w:line="220"/>
        <w:ind w:left="570" w:right="3688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position w:val="-1"/>
          <w:sz w:val="21"/>
          <w:szCs w:val="21"/>
        </w:rPr>
        <w:t>username.'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(!email)</w:t>
      </w:r>
      <w:r>
        <w:rPr>
          <w:rFonts w:cs="Gill Sans MT" w:hAnsi="Gill Sans MT" w:eastAsia="Gill Sans MT" w:ascii="Gill Sans MT"/>
          <w:color w:val="4D4D4B"/>
          <w:spacing w:val="34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708B00"/>
          <w:spacing w:val="15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7"/>
          <w:position w:val="-1"/>
          <w:sz w:val="21"/>
          <w:szCs w:val="21"/>
        </w:rPr>
        <w:t>email.'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(!age)</w:t>
      </w:r>
      <w:r>
        <w:rPr>
          <w:rFonts w:cs="Gill Sans MT" w:hAnsi="Gill Sans MT" w:eastAsia="Gill Sans MT" w:ascii="Gill Sans MT"/>
          <w:color w:val="4D4D4B"/>
          <w:spacing w:val="3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708B00"/>
          <w:spacing w:val="15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3"/>
          <w:position w:val="-1"/>
          <w:sz w:val="21"/>
          <w:szCs w:val="21"/>
        </w:rPr>
        <w:t>age.'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(age</w:t>
      </w:r>
      <w:r>
        <w:rPr>
          <w:rFonts w:cs="Gill Sans MT" w:hAnsi="Gill Sans MT" w:eastAsia="Gill Sans MT" w:ascii="Gill Sans MT"/>
          <w:color w:val="4D4D4B"/>
          <w:spacing w:val="42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&amp;&amp;</w:t>
      </w:r>
      <w:r>
        <w:rPr>
          <w:rFonts w:cs="Gill Sans MT" w:hAnsi="Gill Sans MT" w:eastAsia="Gill Sans MT" w:ascii="Gill Sans MT"/>
          <w:color w:val="4D4D4B"/>
          <w:spacing w:val="5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3"/>
          <w:sz w:val="21"/>
          <w:szCs w:val="21"/>
        </w:rPr>
        <w:t>(ageAsNum</w:t>
      </w:r>
      <w:r>
        <w:rPr>
          <w:rFonts w:cs="Gill Sans MT" w:hAnsi="Gill Sans MT" w:eastAsia="Gill Sans MT" w:ascii="Gill Sans MT"/>
          <w:color w:val="4D4D4B"/>
          <w:spacing w:val="61"/>
          <w:w w:val="11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&lt;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32"/>
          <w:sz w:val="21"/>
          <w:szCs w:val="21"/>
        </w:rPr>
        <w:t>||</w:t>
      </w:r>
      <w:r>
        <w:rPr>
          <w:rFonts w:cs="Gill Sans MT" w:hAnsi="Gill Sans MT" w:eastAsia="Gill Sans MT" w:ascii="Gill Sans MT"/>
          <w:color w:val="4D4D4B"/>
          <w:spacing w:val="-9"/>
          <w:w w:val="2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ageAsNum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120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708B00"/>
          <w:spacing w:val="15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age</w:t>
      </w:r>
      <w:r>
        <w:rPr>
          <w:rFonts w:cs="Gill Sans MT" w:hAnsi="Gill Sans MT" w:eastAsia="Gill Sans MT" w:ascii="Gill Sans MT"/>
          <w:color w:val="708B00"/>
          <w:spacing w:val="17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0"/>
          <w:position w:val="-1"/>
          <w:sz w:val="21"/>
          <w:szCs w:val="21"/>
        </w:rPr>
        <w:t>between</w:t>
      </w:r>
      <w:r>
        <w:rPr>
          <w:rFonts w:cs="Gill Sans MT" w:hAnsi="Gill Sans MT" w:eastAsia="Gill Sans MT" w:ascii="Gill Sans MT"/>
          <w:color w:val="708B00"/>
          <w:spacing w:val="57"/>
          <w:w w:val="12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1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position w:val="-1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708B00"/>
          <w:spacing w:val="54"/>
          <w:w w:val="12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position w:val="-1"/>
          <w:sz w:val="21"/>
          <w:szCs w:val="21"/>
        </w:rPr>
        <w:t>120'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(!password)</w:t>
      </w:r>
      <w:r>
        <w:rPr>
          <w:rFonts w:cs="Gill Sans MT" w:hAnsi="Gill Sans MT" w:eastAsia="Gill Sans MT" w:ascii="Gill Sans MT"/>
          <w:color w:val="4D4D4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44"/>
          <w:position w:val="-1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1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9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4"/>
          <w:position w:val="-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0"/>
          <w:w w:val="14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position w:val="-1"/>
          <w:sz w:val="21"/>
          <w:szCs w:val="21"/>
        </w:rPr>
        <w:t>password.'</w:t>
      </w: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(password</w:t>
      </w:r>
      <w:r>
        <w:rPr>
          <w:rFonts w:cs="Gill Sans MT" w:hAnsi="Gill Sans MT" w:eastAsia="Gill Sans MT" w:ascii="Gill Sans MT"/>
          <w:color w:val="4D4D4B"/>
          <w:spacing w:val="51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&amp;&amp;</w:t>
      </w:r>
      <w:r>
        <w:rPr>
          <w:rFonts w:cs="Gill Sans MT" w:hAnsi="Gill Sans MT" w:eastAsia="Gill Sans MT" w:ascii="Gill Sans MT"/>
          <w:color w:val="4D4D4B"/>
          <w:spacing w:val="5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37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!==</w:t>
      </w:r>
      <w:r>
        <w:rPr>
          <w:rFonts w:cs="Gill Sans MT" w:hAnsi="Gill Sans MT" w:eastAsia="Gill Sans MT" w:ascii="Gill Sans MT"/>
          <w:color w:val="4D4D4B"/>
          <w:spacing w:val="5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confirmedPassword)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1158" w:firstLine="50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errors.push(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'The</w:t>
      </w:r>
      <w:r>
        <w:rPr>
          <w:rFonts w:cs="Gill Sans MT" w:hAnsi="Gill Sans MT" w:eastAsia="Gill Sans MT" w:ascii="Gill Sans MT"/>
          <w:color w:val="708B00"/>
          <w:spacing w:val="17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provided</w:t>
      </w:r>
      <w:r>
        <w:rPr>
          <w:rFonts w:cs="Gill Sans MT" w:hAnsi="Gill Sans MT" w:eastAsia="Gill Sans MT" w:ascii="Gill Sans MT"/>
          <w:color w:val="708B00"/>
          <w:spacing w:val="-3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values</w:t>
      </w:r>
      <w:r>
        <w:rPr>
          <w:rFonts w:cs="Gill Sans MT" w:hAnsi="Gill Sans MT" w:eastAsia="Gill Sans MT" w:ascii="Gill Sans MT"/>
          <w:color w:val="708B00"/>
          <w:spacing w:val="64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6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708B00"/>
          <w:spacing w:val="28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708B00"/>
          <w:spacing w:val="46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708B00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confirmation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5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708B00"/>
          <w:spacing w:val="25"/>
          <w:w w:val="17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did</w:t>
      </w:r>
      <w:r>
        <w:rPr>
          <w:rFonts w:cs="Gill Sans MT" w:hAnsi="Gill Sans MT" w:eastAsia="Gill Sans MT" w:ascii="Gill Sans MT"/>
          <w:color w:val="708B00"/>
          <w:spacing w:val="6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2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match.'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req.errors</w:t>
      </w:r>
      <w:r>
        <w:rPr>
          <w:rFonts w:cs="Gill Sans MT" w:hAnsi="Gill Sans MT" w:eastAsia="Gill Sans MT" w:ascii="Gill Sans MT"/>
          <w:color w:val="4D4D4B"/>
          <w:spacing w:val="4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next();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85pt;mso-position-horizontal-relative:page;mso-position-vertical-relative:paragraph;z-index:-2333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0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4"/>
        <w:ind w:left="339" w:right="64"/>
      </w:pPr>
      <w:r>
        <w:pict>
          <v:group style="position:absolute;margin-left:61pt;margin-top:8.95273pt;width:3.75pt;height:3.7485pt;mso-position-horizontal-relative:page;mso-position-vertical-relative:paragraph;z-index:-2332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4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req.errors</w:t>
      </w:r>
      <w:r>
        <w:rPr>
          <w:rFonts w:cs="Gill Sans MT" w:hAnsi="Gill Sans MT" w:eastAsia="Gill Sans MT" w:ascii="Gill Sans MT"/>
          <w:color w:val="C8AE74"/>
          <w:spacing w:val="33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app.post(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'/create'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validationMiddleware,</w:t>
      </w:r>
      <w:r>
        <w:rPr>
          <w:rFonts w:cs="Gill Sans MT" w:hAnsi="Gill Sans MT" w:eastAsia="Gill Sans MT" w:ascii="Gill Sans MT"/>
          <w:color w:val="4D4D4B"/>
          <w:spacing w:val="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5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4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6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6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firstName,</w:t>
      </w:r>
      <w:r>
        <w:rPr>
          <w:rFonts w:cs="Gill Sans MT" w:hAnsi="Gill Sans MT" w:eastAsia="Gill Sans MT" w:ascii="Gill Sans MT"/>
          <w:color w:val="4D4D4B"/>
          <w:spacing w:val="16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lastName,</w:t>
      </w:r>
      <w:r>
        <w:rPr>
          <w:rFonts w:cs="Gill Sans MT" w:hAnsi="Gill Sans MT" w:eastAsia="Gill Sans MT" w:ascii="Gill Sans MT"/>
          <w:color w:val="4D4D4B"/>
          <w:spacing w:val="-42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password,</w:t>
      </w:r>
      <w:r>
        <w:rPr>
          <w:rFonts w:cs="Gill Sans MT" w:hAnsi="Gill Sans MT" w:eastAsia="Gill Sans MT" w:ascii="Gill Sans MT"/>
          <w:color w:val="4D4D4B"/>
          <w:spacing w:val="68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confirmedPassword</w:t>
      </w:r>
      <w:r>
        <w:rPr>
          <w:rFonts w:cs="Gill Sans MT" w:hAnsi="Gill Sans MT" w:eastAsia="Gill Sans MT" w:ascii="Gill Sans MT"/>
          <w:color w:val="4D4D4B"/>
          <w:spacing w:val="17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req.errors;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(errors.length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858" w:right="5837" w:hanging="253"/>
        <w:sectPr>
          <w:pgMar w:footer="0" w:header="0" w:top="760" w:bottom="280" w:left="1120" w:right="1140"/>
          <w:footerReference w:type="default" r:id="rId21"/>
          <w:pgSz w:w="11900" w:h="16840"/>
        </w:sectPr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4"/>
          <w:sz w:val="21"/>
          <w:szCs w:val="21"/>
        </w:rPr>
        <w:t>'create'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'Create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user'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 w:lineRule="auto" w:line="280"/>
        <w:ind w:left="859" w:right="8406"/>
      </w:pPr>
      <w:r>
        <w:pict>
          <v:group style="position:absolute;margin-left:43pt;margin-top:564.75pt;width:510pt;height:277.17pt;mso-position-horizontal-relative:page;mso-position-vertical-relative:page;z-index:-2329" coordorigin="860,11295" coordsize="10200,5543">
            <v:shape style="position:absolute;left:867;top:11302;width:10185;height:5536" coordorigin="867,11302" coordsize="10185,5536" path="m11053,11340l11053,16838,868,16838,867,11335,868,11330,900,11302,11020,11302,11053,11340xe" filled="t" fillcolor="#F7F7F7" stroked="f">
              <v:path arrowok="t"/>
              <v:fill/>
            </v:shape>
            <v:shape style="position:absolute;left:867;top:11302;width:10185;height:5536" coordorigin="867,11302" coordsize="10185,5536" path="m11053,11340l11020,11302,900,11302,867,11335,868,11340,868,16838,11053,16838,11053,1134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347.25pt;width:510pt;height:64.5pt;mso-position-horizontal-relative:page;mso-position-vertical-relative:page;z-index:-2330" coordorigin="860,6945" coordsize="10200,1290">
            <v:shape style="position:absolute;left:867;top:6952;width:10185;height:1275" coordorigin="867,6952" coordsize="10185,1275" path="m868,8190l867,6985,878,6963,882,6960,886,6957,891,6955,895,6953,900,6952,11020,6952,11042,6963,11045,6967,11048,6971,11050,6976,11052,6980,11052,6985,11052,8195,11020,8227,900,8227,895,8227,891,8225,886,8223,882,8220,878,8216,875,8213,872,8209,870,8204,868,8200,867,8195,868,8190xe" filled="t" fillcolor="#F7F7F7" stroked="f">
              <v:path arrowok="t"/>
              <v:fill/>
            </v:shape>
            <v:shape style="position:absolute;left:867;top:6952;width:10185;height:1275" coordorigin="867,6952" coordsize="10185,1275" path="m868,8190l868,6990,867,6985,868,6980,870,6976,872,6971,875,6967,878,6963,882,6960,886,6957,891,6955,895,6953,900,6952,905,6952,11015,6952,11020,6952,11025,6953,11029,6955,11034,6957,11038,6960,11042,6963,11045,6967,11053,6990,11053,8190,11015,8227,905,8227,900,8227,895,8227,891,8225,886,8223,882,8220,878,8216,875,8213,872,8209,870,8204,868,8200,867,8195,868,819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216.75pt;mso-position-horizontal-relative:page;mso-position-vertical-relative:page;z-index:-2331" coordorigin="860,0" coordsize="10200,4335">
            <v:shape style="position:absolute;left:867;top:0;width:10185;height:4327" coordorigin="867,0" coordsize="10185,4327" path="m11025,4327l11053,0,868,0,867,4295,868,4300,891,4325,895,4327,900,4327,11020,4327,11025,4327xe" filled="t" fillcolor="#F7F7F7" stroked="f">
              <v:path arrowok="t"/>
              <v:fill/>
            </v:shape>
            <v:shape style="position:absolute;left:867;top:0;width:10185;height:4327" coordorigin="867,0" coordsize="10185,4327" path="m11025,4327l11029,4325e" filled="f" stroked="t" strokeweight="0.75pt" strokecolor="#CCCCCC">
              <v:path arrowok="t"/>
            </v:shape>
            <v:shape style="position:absolute;left:867;top:0;width:10185;height:4327" coordorigin="867,0" coordsize="10185,4327" path="m11020,4327l11025,4327e" filled="f" stroked="t" strokeweight="0.75pt" strokecolor="#CCCCCC">
              <v:path arrowok="t"/>
            </v:shape>
            <v:shape style="position:absolute;left:867;top:0;width:10185;height:4327" coordorigin="867,0" coordsize="10185,4327" path="m11034,4323l11053,4290,11053,0,868,0,868,4290,867,4295,868,4300,870,4304e" filled="f" stroked="t" strokeweight="0.75pt" strokecolor="#CCCCCC">
              <v:path arrowok="t"/>
            </v:shape>
            <v:shape style="position:absolute;left:867;top:0;width:10185;height:4327" coordorigin="867,0" coordsize="10185,4327" path="m11029,4325l11034,4323e" filled="f" stroked="t" strokeweight="0.75pt" strokecolor="#CCCCCC">
              <v:path arrowok="t"/>
            </v:shape>
            <v:shape style="position:absolute;left:867;top:0;width:10185;height:4327" coordorigin="867,0" coordsize="10185,4327" path="m870,4304l872,4309,875,4313,878,4316e" filled="f" stroked="t" strokeweight="0.75pt" strokecolor="#CCCCCC">
              <v:path arrowok="t"/>
            </v:shape>
            <v:shape style="position:absolute;left:867;top:0;width:10185;height:4327" coordorigin="867,0" coordsize="10185,4327" path="m878,4316l882,4320,886,4323,891,4325e" filled="f" stroked="t" strokeweight="0.75pt" strokecolor="#CCCCCC">
              <v:path arrowok="t"/>
            </v:shape>
            <v:shape style="position:absolute;left:867;top:0;width:10185;height:4327" coordorigin="867,0" coordsize="10185,4327" path="m891,4325l895,4327,900,4327e" filled="f" stroked="t" strokeweight="0.75pt" strokecolor="#CCCCCC">
              <v:path arrowok="t"/>
            </v:shape>
            <v:shape style="position:absolute;left:867;top:0;width:10185;height:4327" coordorigin="867,0" coordsize="10185,4327" path="m905,4327l11015,4327,11020,432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859" w:right="5751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8958A7"/>
          <w:w w:val="138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4D4D4B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position w:val="-1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User.create({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81" w:right="82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6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2"/>
          <w:w w:val="127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6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85pt;mso-position-horizontal-relative:page;mso-position-vertical-relative:paragraph;z-index:-2328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csurf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cookie-parser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6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pict>
          <v:group style="position:absolute;margin-left:61pt;margin-top:8.95273pt;width:3.75pt;height:3.7485pt;mso-position-horizontal-relative:page;mso-position-vertical-relative:paragraph;z-index:-2327" coordorigin="1220,179" coordsize="75,75">
            <v:shape style="position:absolute;left:1220;top:179;width:75;height:75" coordorigin="1220,179" coordsize="75,75" path="m1295,217l1295,222,1294,226,1292,231,1290,235,1288,239,1284,243,1281,247,1276,249,1272,251,1267,253,1262,254,1253,254,1248,253,1243,251,1239,249,1234,247,1231,243,1227,239,1225,235,1223,231,1221,226,1220,222,1220,212,1221,207,1223,202,1225,198,1227,194,1231,190,1234,186,1239,184,1243,182,1248,180,1253,179,1262,179,1267,180,1272,182,1276,184,1281,186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app.use(cookieParser());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2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csrfProtection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csrf({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cookie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170"/>
      </w:pPr>
      <w:r>
        <w:pict>
          <v:group style="position:absolute;margin-left:61pt;margin-top:4.55273pt;width:3.75pt;height:3.7485pt;mso-position-horizontal-relative:page;mso-position-vertical-relative:paragraph;z-index:-232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6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6"/>
          <w:sz w:val="21"/>
          <w:szCs w:val="21"/>
        </w:rPr>
        <w:t>app.get</w:t>
      </w:r>
      <w:r>
        <w:rPr>
          <w:rFonts w:cs="Gill Sans MT" w:hAnsi="Gill Sans MT" w:eastAsia="Gill Sans MT" w:ascii="Gill Sans MT"/>
          <w:color w:val="C8AE74"/>
          <w:spacing w:val="-35"/>
          <w:w w:val="14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app.post</w:t>
      </w:r>
      <w:r>
        <w:rPr>
          <w:rFonts w:cs="Gill Sans MT" w:hAnsi="Gill Sans MT" w:eastAsia="Gill Sans MT" w:ascii="Gill Sans MT"/>
          <w:color w:val="C8AE74"/>
          <w:spacing w:val="-32"/>
          <w:w w:val="1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339"/>
      </w:pPr>
      <w:r>
        <w:pict>
          <v:group style="position:absolute;margin-left:61pt;margin-top:4.3613pt;width:3.75pt;height:3.7485pt;mso-position-horizontal-relative:page;mso-position-vertical-relative:paragraph;z-index:-2325" coordorigin="1220,87" coordsize="75,75">
            <v:shape style="position:absolute;left:1220;top:87;width:75;height:75" coordorigin="1220,87" coordsize="75,75" path="m1295,125l1295,130,1294,134,1292,139,1290,144,1288,148,1284,151,1281,155,1276,157,1272,159,1267,161,1262,162,1253,162,1248,161,1243,159,1239,157,1234,155,1231,151,1227,148,1225,144,1223,139,1221,134,1220,130,1220,120,1221,115,1223,110,1225,106,1227,102,1231,98,1234,95,1239,92,1243,90,1248,88,1253,87,1262,87,1267,88,1272,90,1276,92,1281,95,1284,98,1288,102,1290,106,1292,110,1294,115,1295,120,1295,125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4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_csrf</w:t>
      </w:r>
      <w:r>
        <w:rPr>
          <w:rFonts w:cs="Gill Sans MT" w:hAnsi="Gill Sans MT" w:eastAsia="Gill Sans MT" w:ascii="Gill Sans MT"/>
          <w:color w:val="C8AE74"/>
          <w:spacing w:val="16"/>
          <w:w w:val="1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339" w:right="462"/>
      </w:pPr>
      <w:r>
        <w:pict>
          <v:group style="position:absolute;margin-left:61pt;margin-top:8.80273pt;width:3.75pt;height:3.75pt;mso-position-horizontal-relative:page;mso-position-vertical-relative:paragraph;z-index:-2324" coordorigin="1220,176" coordsize="75,75">
            <v:shape style="position:absolute;left:1220;top:176;width:75;height:75" coordorigin="1220,176" coordsize="75,75" path="m1295,214l1295,219,1294,223,1292,228,1290,232,1288,237,1284,240,1281,244,1276,246,1272,248,1267,250,1262,251,1253,251,1248,250,1243,248,1239,246,1234,244,1231,240,1227,237,1225,232,1223,228,1221,223,1220,219,1220,209,1221,204,1223,199,1225,195,1227,191,1231,187,1234,183,1239,181,1243,179,1248,177,1253,176,1262,176,1267,177,1272,179,1276,181,1281,183,1284,187,1288,191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req.csrfToken()</w:t>
      </w:r>
      <w:r>
        <w:rPr>
          <w:rFonts w:cs="Gill Sans MT" w:hAnsi="Gill Sans MT" w:eastAsia="Gill Sans MT" w:ascii="Gill Sans MT"/>
          <w:color w:val="C8AE74"/>
          <w:spacing w:val="-32"/>
          <w:w w:val="14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13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/>
        <w:ind w:left="339"/>
      </w:pPr>
      <w:r>
        <w:pict>
          <v:group style="position:absolute;margin-left:61pt;margin-top:4.90273pt;width:3.75pt;height:3.7485pt;mso-position-horizontal-relative:page;mso-position-vertical-relative:paragraph;z-index:-2323" coordorigin="1220,98" coordsize="75,75">
            <v:shape style="position:absolute;left:1220;top:98;width:75;height:75" coordorigin="1220,98" coordsize="75,75" path="m1295,136l1295,141,1294,145,1292,150,1290,154,1288,159,1284,162,1281,166,1276,168,1272,170,1267,172,1262,173,1253,173,1248,172,1243,170,1239,168,1234,166,1231,162,1227,159,1225,154,1223,150,1221,145,1220,141,1220,131,1221,126,1223,121,1225,117,1227,112,1231,109,1234,105,1239,103,1243,101,1248,99,1253,98,1262,98,1267,99,1272,101,1276,103,1281,105,1284,109,1288,112,1290,117,1292,121,1294,126,1295,131,1295,13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339"/>
      </w:pP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'express'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cookieParser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0"/>
          <w:sz w:val="21"/>
          <w:szCs w:val="21"/>
        </w:rPr>
        <w:t>'cookie-parser'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50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26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</w:t>
      </w:r>
      <w:r>
        <w:rPr>
          <w:rFonts w:cs="Gill Sans MT" w:hAnsi="Gill Sans MT" w:eastAsia="Gill Sans MT" w:ascii="Gill Sans MT"/>
          <w:color w:val="4D4D4B"/>
          <w:spacing w:val="82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'csurf'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4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6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6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4D4D4B"/>
          <w:spacing w:val="-4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6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'./models'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4D4D4B"/>
          <w:spacing w:val="35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express();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3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process.env.PORT</w:t>
      </w:r>
      <w:r>
        <w:rPr>
          <w:rFonts w:cs="Gill Sans MT" w:hAnsi="Gill Sans MT" w:eastAsia="Gill Sans MT" w:ascii="Gill Sans MT"/>
          <w:color w:val="4D4D4B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32"/>
          <w:sz w:val="21"/>
          <w:szCs w:val="21"/>
        </w:rPr>
        <w:t>||</w:t>
      </w:r>
      <w:r>
        <w:rPr>
          <w:rFonts w:cs="Gill Sans MT" w:hAnsi="Gill Sans MT" w:eastAsia="Gill Sans MT" w:ascii="Gill Sans MT"/>
          <w:color w:val="4D4D4B"/>
          <w:spacing w:val="-9"/>
          <w:w w:val="2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3000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2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csrfProtection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csrf({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cookie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3855"/>
        <w:sectPr>
          <w:pgMar w:footer="0" w:header="0" w:top="760" w:bottom="280" w:left="1120" w:right="720"/>
          <w:footerReference w:type="default" r:id="rId22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app.use(cookieParser());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app.use(express.urlencoded({</w:t>
      </w:r>
      <w:r>
        <w:rPr>
          <w:rFonts w:cs="Gill Sans MT" w:hAnsi="Gill Sans MT" w:eastAsia="Gill Sans MT" w:ascii="Gill Sans MT"/>
          <w:color w:val="4D4D4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7"/>
          <w:sz w:val="21"/>
          <w:szCs w:val="21"/>
        </w:rPr>
        <w:t>extended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}));</w:t>
      </w: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app.set(</w:t>
      </w:r>
      <w:r>
        <w:rPr>
          <w:rFonts w:cs="Gill Sans MT" w:hAnsi="Gill Sans MT" w:eastAsia="Gill Sans MT" w:ascii="Gill Sans MT"/>
          <w:color w:val="708B00"/>
          <w:spacing w:val="0"/>
          <w:w w:val="150"/>
          <w:sz w:val="21"/>
          <w:szCs w:val="21"/>
        </w:rPr>
        <w:t>'view</w:t>
      </w:r>
      <w:r>
        <w:rPr>
          <w:rFonts w:cs="Gill Sans MT" w:hAnsi="Gill Sans MT" w:eastAsia="Gill Sans MT" w:ascii="Gill Sans MT"/>
          <w:color w:val="708B00"/>
          <w:spacing w:val="4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1"/>
          <w:sz w:val="21"/>
          <w:szCs w:val="21"/>
        </w:rPr>
        <w:t>engine'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7"/>
          <w:sz w:val="21"/>
          <w:szCs w:val="21"/>
        </w:rPr>
        <w:t>'pug'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480"/>
      </w:pPr>
      <w:r>
        <w:pict>
          <v:group style="position:absolute;margin-left:43pt;margin-top:496.5pt;width:510pt;height:178.5pt;mso-position-horizontal-relative:page;mso-position-vertical-relative:page;z-index:-2321" coordorigin="860,9930" coordsize="10200,3570">
            <v:shape style="position:absolute;left:867;top:9937;width:10185;height:3555" coordorigin="867,9937" coordsize="10185,3555" path="m868,13455l867,9970,878,9948,882,9945,886,9942,891,9940,895,9938,900,9937,11020,9937,11025,9938,11029,9940,11034,9942,11038,9945,11042,9948,11045,9952,11048,9956,11050,9961,11052,9965,11052,9970,11052,13460,11020,13492,900,13492,895,13492,891,13490,886,13488,882,13485,878,13482,875,13478,872,13474,870,13469,868,13465,867,13460,868,13455xe" filled="t" fillcolor="#F7F7F7" stroked="f">
              <v:path arrowok="t"/>
              <v:fill/>
            </v:shape>
            <v:shape style="position:absolute;left:867;top:9937;width:10185;height:3555" coordorigin="867,9937" coordsize="10185,3555" path="m868,13455l868,9975,867,9970,868,9965,870,9961,872,9956,875,9952,878,9948,882,9945,886,9942,891,9940,895,9938,900,9937,905,9937,11015,9937,11020,9937,11025,9938,11029,9940,11034,9942,11038,9945,11042,9948,11045,9952,11053,9975,11053,13455,11015,13492,905,13492,900,13492,895,13492,891,13490,886,13488,882,13485,878,13482,875,13478,872,13474,870,13469,868,13465,867,13460,868,1345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459pt;mso-position-horizontal-relative:page;mso-position-vertical-relative:page;z-index:-2322" coordorigin="860,0" coordsize="10200,9180">
            <v:shape style="position:absolute;left:867;top:0;width:10185;height:9172" coordorigin="867,0" coordsize="10185,9172" path="m11025,9172l11053,0,868,0,867,9140,868,9145,891,9170,895,9172,900,9172,11020,9172,11025,9172xe" filled="t" fillcolor="#F7F7F7" stroked="f">
              <v:path arrowok="t"/>
              <v:fill/>
            </v:shape>
            <v:shape style="position:absolute;left:867;top:0;width:10185;height:9172" coordorigin="867,0" coordsize="10185,9172" path="m11025,9172l11029,9170e" filled="f" stroked="t" strokeweight="0.75pt" strokecolor="#CCCCCC">
              <v:path arrowok="t"/>
            </v:shape>
            <v:shape style="position:absolute;left:867;top:0;width:10185;height:9172" coordorigin="867,0" coordsize="10185,9172" path="m11020,9172l11025,9172e" filled="f" stroked="t" strokeweight="0.75pt" strokecolor="#CCCCCC">
              <v:path arrowok="t"/>
            </v:shape>
            <v:shape style="position:absolute;left:867;top:0;width:10185;height:9172" coordorigin="867,0" coordsize="10185,9172" path="m11034,9168l11053,9135,11053,0,868,0,868,9135,867,9140,868,9145,870,9149e" filled="f" stroked="t" strokeweight="0.75pt" strokecolor="#CCCCCC">
              <v:path arrowok="t"/>
            </v:shape>
            <v:shape style="position:absolute;left:867;top:0;width:10185;height:9172" coordorigin="867,0" coordsize="10185,9172" path="m11029,9170l11034,9168e" filled="f" stroked="t" strokeweight="0.75pt" strokecolor="#CCCCCC">
              <v:path arrowok="t"/>
            </v:shape>
            <v:shape style="position:absolute;left:867;top:0;width:10185;height:9172" coordorigin="867,0" coordsize="10185,9172" path="m870,9149l872,9154,875,9158,878,9161,882,9165,886,9168,891,9170e" filled="f" stroked="t" strokeweight="0.75pt" strokecolor="#CCCCCC">
              <v:path arrowok="t"/>
            </v:shape>
            <v:shape style="position:absolute;left:867;top:0;width:10185;height:9172" coordorigin="867,0" coordsize="10185,9172" path="m891,9170l895,9172,900,9172e" filled="f" stroked="t" strokeweight="0.75pt" strokecolor="#CCCCCC">
              <v:path arrowok="t"/>
            </v:shape>
            <v:shape style="position:absolute;left:867;top:0;width:10185;height:9172" coordorigin="867,0" coordsize="10185,9172" path="m905,9172l11015,9172,11020,917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'/create'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13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5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72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next)</w:t>
      </w:r>
      <w:r>
        <w:rPr>
          <w:rFonts w:cs="Gill Sans MT" w:hAnsi="Gill Sans MT" w:eastAsia="Gill Sans MT" w:ascii="Gill Sans MT"/>
          <w:color w:val="4D4D4B"/>
          <w:spacing w:val="-16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986" w:right="6010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4"/>
          <w:sz w:val="21"/>
          <w:szCs w:val="21"/>
        </w:rPr>
        <w:t>'create'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'Create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user'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messages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[],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app.post(</w:t>
      </w:r>
      <w:r>
        <w:rPr>
          <w:rFonts w:cs="Gill Sans MT" w:hAnsi="Gill Sans MT" w:eastAsia="Gill Sans MT" w:ascii="Gill Sans MT"/>
          <w:color w:val="708B00"/>
          <w:w w:val="169"/>
          <w:sz w:val="21"/>
          <w:szCs w:val="21"/>
        </w:rPr>
        <w:t>'/create'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validationMiddleware,</w:t>
      </w:r>
      <w:r>
        <w:rPr>
          <w:rFonts w:cs="Gill Sans MT" w:hAnsi="Gill Sans MT" w:eastAsia="Gill Sans MT" w:ascii="Gill Sans MT"/>
          <w:color w:val="4D4D4B"/>
          <w:spacing w:val="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5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4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req.errors;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(errors.length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238" w:right="5757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4"/>
          <w:sz w:val="21"/>
          <w:szCs w:val="21"/>
        </w:rPr>
        <w:t>'create'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'Create</w:t>
      </w:r>
      <w:r>
        <w:rPr>
          <w:rFonts w:cs="Gill Sans MT" w:hAnsi="Gill Sans MT" w:eastAsia="Gill Sans MT" w:ascii="Gill Sans MT"/>
          <w:color w:val="708B00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0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user'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239" w:right="7906"/>
      </w:pP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239" w:right="5251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986"/>
      </w:pPr>
      <w:r>
        <w:rPr>
          <w:rFonts w:cs="Gill Sans MT" w:hAnsi="Gill Sans MT" w:eastAsia="Gill Sans MT" w:ascii="Gill Sans MT"/>
          <w:color w:val="8958A7"/>
          <w:w w:val="138"/>
          <w:position w:val="-1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4D4D4B"/>
          <w:w w:val="262"/>
          <w:position w:val="-1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User.create({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4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email,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age,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19"/>
      </w:pPr>
      <w:r>
        <w:pict>
          <v:group style="position:absolute;margin-left:61pt;margin-top:4.55273pt;width:3.75pt;height:3.7485pt;mso-position-horizontal-relative:page;mso-position-vertical-relative:paragraph;z-index:-2320" coordorigin="1220,91" coordsize="75,75">
            <v:shape style="position:absolute;left:1220;top:91;width:75;height:75" coordorigin="1220,91" coordsize="75,75" path="m1295,129l1295,134,1294,138,1292,143,1290,147,1288,151,1284,155,1281,159,1276,161,1272,163,1267,165,1262,166,1253,166,1248,165,1243,163,1239,161,1234,159,1231,155,1227,151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1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3"/>
          <w:w w:val="121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1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0"/>
          <w:w w:val="12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4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4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0"/>
          <w:w w:val="12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9"/>
          <w:w w:val="12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4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1"/>
          <w:w w:val="12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position w:val="-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1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1"/>
          <w:w w:val="131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position w:val="-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 w:lineRule="auto" w:line="280"/>
        <w:ind w:left="480" w:right="4871"/>
      </w:pPr>
      <w:r>
        <w:rPr>
          <w:rFonts w:cs="Gill Sans MT" w:hAnsi="Gill Sans MT" w:eastAsia="Gill Sans MT" w:ascii="Gill Sans MT"/>
          <w:color w:val="4D4D4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4D4D4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Other</w:t>
      </w:r>
      <w:r>
        <w:rPr>
          <w:rFonts w:cs="Gill Sans MT" w:hAnsi="Gill Sans MT" w:eastAsia="Gill Sans MT" w:ascii="Gill Sans MT"/>
          <w:color w:val="4D4D4B"/>
          <w:spacing w:val="-7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content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before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5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4D4D4B"/>
          <w:spacing w:val="73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form(action='/create'</w:t>
      </w:r>
      <w:r>
        <w:rPr>
          <w:rFonts w:cs="Gill Sans MT" w:hAnsi="Gill Sans MT" w:eastAsia="Gill Sans MT" w:ascii="Gill Sans MT"/>
          <w:color w:val="4D4D4B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method='post')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input(type='hidden'</w:t>
      </w:r>
      <w:r>
        <w:rPr>
          <w:rFonts w:cs="Gill Sans MT" w:hAnsi="Gill Sans MT" w:eastAsia="Gill Sans MT" w:ascii="Gill Sans MT"/>
          <w:color w:val="4D4D4B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name="_csrf"</w:t>
      </w:r>
      <w:r>
        <w:rPr>
          <w:rFonts w:cs="Gill Sans MT" w:hAnsi="Gill Sans MT" w:eastAsia="Gill Sans MT" w:ascii="Gill Sans MT"/>
          <w:color w:val="4D4D4B"/>
          <w:spacing w:val="-1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value=csrfToken)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div(class="form-group")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label(for='username')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3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Username: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1837" w:firstLine="50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input(id='username'</w:t>
      </w:r>
      <w:r>
        <w:rPr>
          <w:rFonts w:cs="Gill Sans MT" w:hAnsi="Gill Sans MT" w:eastAsia="Gill Sans MT" w:ascii="Gill Sans MT"/>
          <w:color w:val="4D4D4B"/>
          <w:spacing w:val="4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class="form-control"</w:t>
      </w:r>
      <w:r>
        <w:rPr>
          <w:rFonts w:cs="Gill Sans MT" w:hAnsi="Gill Sans MT" w:eastAsia="Gill Sans MT" w:ascii="Gill Sans MT"/>
          <w:color w:val="4D4D4B"/>
          <w:spacing w:val="4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7"/>
          <w:sz w:val="21"/>
          <w:szCs w:val="21"/>
        </w:rPr>
        <w:t>name='username'</w:t>
      </w:r>
      <w:r>
        <w:rPr>
          <w:rFonts w:cs="Gill Sans MT" w:hAnsi="Gill Sans MT" w:eastAsia="Gill Sans MT" w:ascii="Gill Sans MT"/>
          <w:color w:val="4D4D4B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value=username</w:t>
      </w:r>
      <w:r>
        <w:rPr>
          <w:rFonts w:cs="Gill Sans MT" w:hAnsi="Gill Sans MT" w:eastAsia="Gill Sans MT" w:ascii="Gill Sans MT"/>
          <w:color w:val="4D4D4B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type='text')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33" w:right="6641"/>
      </w:pPr>
      <w:r>
        <w:rPr>
          <w:rFonts w:cs="Gill Sans MT" w:hAnsi="Gill Sans MT" w:eastAsia="Gill Sans MT" w:ascii="Gill Sans MT"/>
          <w:color w:val="4D4D4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4D4D4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Other</w:t>
      </w:r>
      <w:r>
        <w:rPr>
          <w:rFonts w:cs="Gill Sans MT" w:hAnsi="Gill Sans MT" w:eastAsia="Gill Sans MT" w:ascii="Gill Sans MT"/>
          <w:color w:val="4D4D4B"/>
          <w:spacing w:val="46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4D4D4B"/>
          <w:spacing w:val="65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5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4D4D4B"/>
          <w:spacing w:val="0"/>
          <w:w w:val="17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div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input(type='submit'</w:t>
      </w:r>
      <w:r>
        <w:rPr>
          <w:rFonts w:cs="Gill Sans MT" w:hAnsi="Gill Sans MT" w:eastAsia="Gill Sans MT" w:ascii="Gill Sans MT"/>
          <w:color w:val="4D4D4B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value="Create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1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User"</w:t>
      </w:r>
      <w:r>
        <w:rPr>
          <w:rFonts w:cs="Gill Sans MT" w:hAnsi="Gill Sans MT" w:eastAsia="Gill Sans MT" w:ascii="Gill Sans MT"/>
          <w:color w:val="4D4D4B"/>
          <w:spacing w:val="4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class='btn</w:t>
      </w:r>
      <w:r>
        <w:rPr>
          <w:rFonts w:cs="Gill Sans MT" w:hAnsi="Gill Sans MT" w:eastAsia="Gill Sans MT" w:ascii="Gill Sans MT"/>
          <w:color w:val="4D4D4B"/>
          <w:spacing w:val="6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btn-primary')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23"/>
      </w:pPr>
      <w:r>
        <w:rPr>
          <w:rFonts w:cs="Times New Roman" w:hAnsi="Times New Roman" w:eastAsia="Times New Roman" w:ascii="Times New Roman"/>
          <w:spacing w:val="11"/>
          <w:w w:val="96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3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8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9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98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11"/>
          <w:w w:val="9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8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13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1"/>
          <w:w w:val="9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1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9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8"/>
          <w:w w:val="13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8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1"/>
          <w:w w:val="9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1"/>
          <w:w w:val="7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9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1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117"/>
      </w:pPr>
      <w:r>
        <w:rPr>
          <w:rFonts w:cs="Times New Roman" w:hAnsi="Times New Roman" w:eastAsia="Times New Roman" w:ascii="Times New Roman"/>
          <w:spacing w:val="-16"/>
          <w:w w:val="10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6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3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spacing w:val="-16"/>
          <w:w w:val="15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spacing w:val="-16"/>
          <w:w w:val="10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spacing w:val="-16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spacing w:val="-16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21"/>
          <w:w w:val="114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34"/>
          <w:w w:val="12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spacing w:val="-19"/>
          <w:w w:val="12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spacing w:val="-34"/>
          <w:w w:val="12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-16"/>
          <w:w w:val="12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-16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spacing w:val="-18"/>
          <w:w w:val="14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spacing w:val="-16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spacing w:val="0"/>
          <w:w w:val="142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5"/>
          <w:szCs w:val="25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719" w:right="526"/>
        <w:sectPr>
          <w:pgMar w:footer="0" w:header="0" w:top="760" w:bottom="280" w:left="740" w:right="1220"/>
          <w:footerReference w:type="default" r:id="rId23"/>
          <w:pgSz w:w="11900" w:h="16840"/>
        </w:sectPr>
      </w:pPr>
      <w:r>
        <w:pict>
          <v:group style="position:absolute;margin-left:61pt;margin-top:4.55273pt;width:3.75pt;height:3.7485pt;mso-position-horizontal-relative:page;mso-position-vertical-relative:paragraph;z-index:-2319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61pt;margin-top:781.5pt;width:3.75pt;height:3.7485pt;mso-position-horizontal-relative:page;mso-position-vertical-relative:page;z-index:-2306" coordorigin="1220,15630" coordsize="75,75">
            <v:shape style="position:absolute;left:1220;top:15630;width:75;height:75" coordorigin="1220,15630" coordsize="75,75" path="m1295,15668l1295,15672,1294,15677,1292,15682,1290,15686,1288,15690,1284,15694,1281,15697,1276,15700,1272,15702,1267,15704,1262,15705,1253,15705,1248,15704,1243,15702,1239,15700,1234,15697,1231,15694,1227,15690,1225,15686,1223,15682,1221,15677,1220,15672,1220,15662,1221,15658,1223,15653,1225,15648,1227,15644,1231,15641,1234,15637,1239,15635,1243,15633,1248,15631,1253,15630,1262,15630,1267,15631,1272,15633,1276,15635,1281,15637,1284,15641,1288,15644,1290,15648,1292,15653,1294,15658,1295,15662,1295,1566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748.5pt;width:3.75pt;height:3.7485pt;mso-position-horizontal-relative:page;mso-position-vertical-relative:page;z-index:-2307" coordorigin="1220,14970" coordsize="75,75">
            <v:shape style="position:absolute;left:1220;top:14970;width:75;height:75" coordorigin="1220,14970" coordsize="75,75" path="m1295,15008l1295,15012,1294,15017,1292,15022,1290,15026,1288,15030,1284,15034,1281,15037,1276,15040,1272,15042,1267,15044,1262,15045,1253,15045,1248,15044,1243,15042,1239,15040,1234,15037,1231,15034,1227,15030,1225,15026,1223,15022,1221,15017,1220,15012,1220,15002,1221,14998,1223,14993,1225,14989,1227,14984,1231,14981,1234,14977,1239,14975,1243,14973,1248,14971,1253,14970,1262,14970,1267,14971,1272,14973,1276,14975,1281,14977,1284,14981,1288,14984,1290,14989,1292,14993,1294,14998,1295,15002,1295,1500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628.5pt;width:3.75pt;height:3.7485pt;mso-position-horizontal-relative:page;mso-position-vertical-relative:page;z-index:-2308" coordorigin="1220,12570" coordsize="75,75">
            <v:shape style="position:absolute;left:1220;top:12570;width:75;height:75" coordorigin="1220,12570" coordsize="75,75" path="m1295,12608l1295,12612,1294,12617,1292,12622,1290,12626,1288,12630,1284,12634,1281,12637,1276,12640,1272,12642,1267,12644,1262,12645,1253,12645,1248,12644,1243,12642,1239,12640,1234,12637,1231,12634,1227,12630,1225,12626,1223,12622,1221,12617,1220,12612,1220,12602,1221,12598,1223,12593,1225,12589,1227,12584,1231,12581,1234,12577,1239,12575,1243,12573,1248,12571,1253,12570,1262,12570,1267,12571,1272,12573,1276,12575,1281,12577,1284,12581,1288,12584,1290,12589,1292,12593,1294,12598,1295,12602,1295,1260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595.5pt;width:3.75pt;height:3.7485pt;mso-position-horizontal-relative:page;mso-position-vertical-relative:page;z-index:-2309" coordorigin="1220,11910" coordsize="75,75">
            <v:shape style="position:absolute;left:1220;top:11910;width:75;height:75" coordorigin="1220,11910" coordsize="75,75" path="m1295,11948l1295,11952,1294,11957,1292,11962,1290,11966,1288,11970,1284,11974,1281,11977,1276,11980,1272,11982,1267,11984,1262,11985,1253,11985,1248,11984,1243,11982,1239,11980,1234,11977,1231,11974,1227,11970,1225,11966,1223,11962,1221,11957,1220,11952,1220,11943,1221,11938,1223,11933,1225,11929,1227,11924,1231,11921,1234,11917,1239,11915,1243,11913,1248,11911,1253,11910,1262,11910,1267,11911,1272,11913,1276,11915,1281,11917,1284,11921,1288,11924,1290,11929,1292,11933,1294,11938,1295,11943,1295,1194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88.75pt;width:3.75pt;height:3.7485pt;mso-position-horizontal-relative:page;mso-position-vertical-relative:page;z-index:-2312" coordorigin="1220,5775" coordsize="75,75">
            <v:shape style="position:absolute;left:1220;top:5775;width:75;height:75" coordorigin="1220,5775" coordsize="75,75" path="m1295,5813l1295,5817,1294,5822,1292,5827,1290,5831,1288,5835,1284,5839,1281,5842,1276,5845,1272,5847,1267,5849,1262,5850,1253,5850,1248,5849,1243,5847,1239,5845,1234,5842,1231,5839,1227,5835,1225,5831,1223,5827,1221,5822,1220,5817,1220,5807,1221,5803,1223,5798,1225,5794,1227,5789,1231,5786,1234,5782,1239,5780,1243,5778,1248,5776,1253,5775,1262,5775,1267,5776,1272,5778,1276,5780,1281,5782,1284,5786,1288,5789,1290,5794,1292,5798,1294,5803,1295,5807,1295,581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114.75pt;width:3.75pt;height:3.7485pt;mso-position-horizontal-relative:page;mso-position-vertical-relative:page;z-index:-2313" coordorigin="1220,2295" coordsize="75,75">
            <v:shape style="position:absolute;left:1220;top:2295;width:75;height:75" coordorigin="1220,2295" coordsize="75,75" path="m1295,2333l1295,2337,1294,2342,1292,2347,1290,2351,1288,2355,1284,2359,1281,2363,1276,2365,1272,2367,1267,2369,1262,2370,1253,2370,1248,2369,1243,2367,1239,2365,1234,2363,1231,2359,1227,2355,1225,2351,1223,2347,1221,2342,1220,2337,1220,2327,1221,2323,1223,2318,1225,2314,1227,2309,1231,2306,1234,2302,1239,2300,1243,2298,1248,2296,1253,2295,1262,2295,1267,2296,1272,2298,1276,2300,1281,2302,1284,2306,1288,2309,1290,2314,1292,2318,1294,2323,1295,2327,1295,233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81.75pt;width:3.75pt;height:3.7485pt;mso-position-horizontal-relative:page;mso-position-vertical-relative:page;z-index:-2314" coordorigin="1220,1635" coordsize="75,75">
            <v:shape style="position:absolute;left:1220;top:1635;width:75;height:75" coordorigin="1220,1635" coordsize="75,75" path="m1295,1673l1295,1677,1294,1682,1292,1687,1290,1691,1288,1695,1284,1699,1281,1702,1276,1705,1272,1707,1267,1709,1262,1710,1253,1710,1248,1709,1243,1707,1239,1705,1234,1702,1231,1699,1227,1695,1225,1691,1223,1687,1221,1682,1220,1677,1220,1667,1221,1663,1223,1658,1225,1654,1227,1649,1231,1646,1234,1642,1239,1640,1243,1638,1248,1636,1253,1635,1262,1635,1267,1636,1272,1638,1276,1640,1281,1642,1284,1646,1288,1649,1290,1654,1292,1658,1294,1663,1295,1667,1295,1673xe" filled="t" fillcolor="#000000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40"/>
      </w:pPr>
      <w:r>
        <w:pict>
          <v:group style="position:absolute;margin-left:91pt;margin-top:4.55273pt;width:3.75001pt;height:3.75pt;mso-position-horizontal-relative:page;mso-position-vertical-relative:paragraph;z-index:-2316" coordorigin="1820,91" coordsize="75,75">
            <v:shape style="position:absolute;left:1820;top:91;width:75;height:75" coordorigin="1820,91" coordsize="75,75" path="m1895,129l1895,134,1894,138,1892,143,1890,147,1888,152,1884,155,1881,159,1876,161,1872,163,1867,165,1862,166,1858,166,1853,166,1848,165,1843,163,1839,161,1834,159,1831,155,1827,152,1825,147,1823,143,1821,138,1820,134,1820,129,1820,124,1821,119,1823,114,1825,110,1827,105,1831,102,1834,98,1839,96,1843,94,1848,92,1853,91,1858,91,1862,91,1867,92,1872,94,1876,96,1881,98,1884,102,1888,105,1890,110,1892,114,1894,119,1895,124,1895,129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PORT=8080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8"/>
          <w:sz w:val="21"/>
          <w:szCs w:val="21"/>
        </w:rPr>
        <w:t>node</w:t>
      </w:r>
      <w:r>
        <w:rPr>
          <w:rFonts w:cs="Gill Sans MT" w:hAnsi="Gill Sans MT" w:eastAsia="Gill Sans MT" w:ascii="Gill Sans MT"/>
          <w:color w:val="C8AE74"/>
          <w:spacing w:val="58"/>
          <w:w w:val="1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0"/>
          <w:sz w:val="21"/>
          <w:szCs w:val="21"/>
        </w:rPr>
        <w:t>app.js</w:t>
      </w:r>
      <w:r>
        <w:rPr>
          <w:rFonts w:cs="Gill Sans MT" w:hAnsi="Gill Sans MT" w:eastAsia="Gill Sans MT" w:ascii="Gill Sans MT"/>
          <w:color w:val="C8AE74"/>
          <w:spacing w:val="-43"/>
          <w:w w:val="16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840"/>
      </w:pPr>
      <w:r>
        <w:pict>
          <v:group style="position:absolute;margin-left:91pt;margin-top:8.80273pt;width:3.75001pt;height:3.75pt;mso-position-horizontal-relative:page;mso-position-vertical-relative:paragraph;z-index:-2315" coordorigin="1820,176" coordsize="75,75">
            <v:shape style="position:absolute;left:1820;top:176;width:75;height:75" coordorigin="1820,176" coordsize="75,75" path="m1895,214l1895,219,1894,223,1892,228,1890,232,1888,236,1884,240,1881,244,1876,246,1872,248,1867,250,1862,251,1858,251,1853,251,1848,250,1843,248,1839,246,1834,244,1831,240,1827,236,1825,232,1823,228,1821,223,1820,219,1820,214,1820,209,1821,204,1823,199,1825,195,1827,191,1831,187,1834,183,1839,181,1843,179,1848,177,1853,176,1858,176,1862,176,1867,177,1872,179,1876,181,1881,183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72"/>
          <w:sz w:val="21"/>
          <w:szCs w:val="21"/>
        </w:rPr>
        <w:t>"start":</w:t>
      </w:r>
      <w:r>
        <w:rPr>
          <w:rFonts w:cs="Gill Sans MT" w:hAnsi="Gill Sans MT" w:eastAsia="Gill Sans MT" w:ascii="Gill Sans MT"/>
          <w:color w:val="C8AE74"/>
          <w:spacing w:val="26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3"/>
          <w:sz w:val="21"/>
          <w:szCs w:val="21"/>
        </w:rPr>
        <w:t>"PORT=8080</w:t>
      </w:r>
      <w:r>
        <w:rPr>
          <w:rFonts w:cs="Gill Sans MT" w:hAnsi="Gill Sans MT" w:eastAsia="Gill Sans MT" w:ascii="Gill Sans MT"/>
          <w:color w:val="C8AE74"/>
          <w:spacing w:val="15"/>
          <w:w w:val="11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3"/>
          <w:sz w:val="21"/>
          <w:szCs w:val="21"/>
        </w:rPr>
        <w:t>node</w:t>
      </w:r>
      <w:r>
        <w:rPr>
          <w:rFonts w:cs="Gill Sans MT" w:hAnsi="Gill Sans MT" w:eastAsia="Gill Sans MT" w:ascii="Gill Sans MT"/>
          <w:color w:val="C8AE74"/>
          <w:spacing w:val="0"/>
          <w:w w:val="11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6"/>
          <w:w w:val="11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1"/>
          <w:sz w:val="21"/>
          <w:szCs w:val="21"/>
        </w:rPr>
        <w:t>app.js"</w:t>
      </w:r>
      <w:r>
        <w:rPr>
          <w:rFonts w:cs="Gill Sans MT" w:hAnsi="Gill Sans MT" w:eastAsia="Gill Sans MT" w:ascii="Gill Sans MT"/>
          <w:color w:val="C8AE74"/>
          <w:spacing w:val="-43"/>
          <w:w w:val="16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239" w:right="77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7"/>
          <w:w w:val="11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9"/>
          <w:sz w:val="21"/>
          <w:szCs w:val="21"/>
        </w:rPr>
        <w:t>process.env.VARIABLE_NAME</w:t>
      </w:r>
      <w:r>
        <w:rPr>
          <w:rFonts w:cs="Gill Sans MT" w:hAnsi="Gill Sans MT" w:eastAsia="Gill Sans MT" w:ascii="Gill Sans MT"/>
          <w:color w:val="C8AE74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3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/>
        <w:ind w:left="239"/>
      </w:pP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9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.env</w:t>
      </w:r>
      <w:r>
        <w:rPr>
          <w:rFonts w:cs="Gill Sans MT" w:hAnsi="Gill Sans MT" w:eastAsia="Gill Sans MT" w:ascii="Gill Sans MT"/>
          <w:color w:val="C8AE74"/>
          <w:spacing w:val="9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1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42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28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1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239"/>
      </w:pP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#</w:t>
      </w:r>
      <w:r>
        <w:rPr>
          <w:rFonts w:cs="Times New Roman" w:hAnsi="Times New Roman" w:eastAsia="Times New Roman" w:ascii="Times New Roman"/>
          <w:color w:val="000000"/>
          <w:spacing w:val="-11"/>
          <w:w w:val="124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0"/>
      </w:pPr>
      <w:r>
        <w:pict>
          <v:group style="position:absolute;margin-left:73pt;margin-top:-18.7434pt;width:480pt;height:93pt;mso-position-horizontal-relative:page;mso-position-vertical-relative:paragraph;z-index:-2318" coordorigin="1460,-375" coordsize="9600,1860">
            <v:shape style="position:absolute;left:1467;top:-367;width:9585;height:1845" coordorigin="1467,-367" coordsize="9585,1845" path="m1468,1440l1467,-335,1468,-340,1470,-344,1472,-349,1475,-353,1478,-356,1482,-360,1486,-363,1491,-365,1495,-366,1500,-367,11020,-367,11025,-366,11029,-365,11034,-363,11038,-360,11042,-356,11045,-353,11048,-349,11050,-344,11052,-340,11052,-335,11052,1445,11020,1478,1500,1478,1467,1445,1468,1440xe" filled="t" fillcolor="#F7F7F7" stroked="f">
              <v:path arrowok="t"/>
              <v:fill/>
            </v:shape>
            <v:shape style="position:absolute;left:1467;top:-367;width:9585;height:1845" coordorigin="1467,-367" coordsize="9585,1845" path="m1468,1440l1468,-330,1467,-335,1468,-340,1470,-344,1472,-349,1475,-353,1478,-356,1482,-360,1486,-363,1491,-365,1495,-366,1500,-367,1505,-367,11015,-367,11020,-367,11025,-366,11029,-365,11034,-363,11038,-360,11042,-356,11045,-353,11048,-349,11050,-344,11052,-340,11052,-335,11053,-330,11053,1440,11015,1478,1505,1478,1467,1445,1468,144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05"/>
          <w:sz w:val="21"/>
          <w:szCs w:val="21"/>
        </w:rPr>
        <w:t>PORT=8080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0" w:right="4964"/>
      </w:pP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DB_NAME=cool_app</w:t>
      </w:r>
      <w:r>
        <w:rPr>
          <w:rFonts w:cs="Gill Sans MT" w:hAnsi="Gill Sans MT" w:eastAsia="Gill Sans MT" w:ascii="Gill Sans MT"/>
          <w:color w:val="4D4D4B"/>
          <w:spacing w:val="0"/>
          <w:w w:val="1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7"/>
          <w:sz w:val="21"/>
          <w:szCs w:val="21"/>
        </w:rPr>
        <w:t>DB_USER=cool_app_user</w:t>
      </w:r>
      <w:r>
        <w:rPr>
          <w:rFonts w:cs="Gill Sans MT" w:hAnsi="Gill Sans MT" w:eastAsia="Gill Sans MT" w:ascii="Gill Sans MT"/>
          <w:color w:val="4D4D4B"/>
          <w:spacing w:val="0"/>
          <w:w w:val="11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2"/>
          <w:sz w:val="21"/>
          <w:szCs w:val="21"/>
        </w:rPr>
        <w:t>DB_PASSWORD=cool_app_user_password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80" w:right="1943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2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1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3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6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6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0"/>
          <w:sz w:val="21"/>
          <w:szCs w:val="21"/>
        </w:rPr>
        <w:t>.env</w:t>
      </w:r>
      <w:r>
        <w:rPr>
          <w:rFonts w:cs="Gill Sans MT" w:hAnsi="Gill Sans MT" w:eastAsia="Gill Sans MT" w:ascii="Gill Sans MT"/>
          <w:color w:val="C8AE74"/>
          <w:spacing w:val="3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39"/>
      </w:pPr>
      <w:r>
        <w:rPr>
          <w:rFonts w:cs="Times New Roman" w:hAnsi="Times New Roman" w:eastAsia="Times New Roman" w:ascii="Times New Roman"/>
          <w:spacing w:val="-18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9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-3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3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7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8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4"/>
          <w:sz w:val="21"/>
          <w:szCs w:val="21"/>
        </w:rPr>
        <w:t>configure</w:t>
      </w:r>
      <w:r>
        <w:rPr>
          <w:rFonts w:cs="Gill Sans MT" w:hAnsi="Gill Sans MT" w:eastAsia="Gill Sans MT" w:ascii="Gill Sans MT"/>
          <w:color w:val="C8AE74"/>
          <w:spacing w:val="-34"/>
          <w:w w:val="14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839"/>
      </w:pP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7"/>
          <w:sz w:val="21"/>
          <w:szCs w:val="21"/>
        </w:rPr>
        <w:t>.en</w:t>
      </w:r>
      <w:r>
        <w:rPr>
          <w:rFonts w:cs="Gill Sans MT" w:hAnsi="Gill Sans MT" w:eastAsia="Gill Sans MT" w:ascii="Gill Sans MT"/>
          <w:color w:val="C8AE74"/>
          <w:spacing w:val="-1"/>
          <w:w w:val="14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0"/>
      </w:pPr>
      <w:r>
        <w:pict>
          <v:group style="position:absolute;margin-left:73pt;margin-top:-18.7434pt;width:480pt;height:50.25pt;mso-position-horizontal-relative:page;mso-position-vertical-relative:paragraph;z-index:-2317" coordorigin="1460,-375" coordsize="9600,1005">
            <v:shape style="position:absolute;left:1467;top:-367;width:9585;height:990" coordorigin="1467,-367" coordsize="9585,990" path="m1468,585l1467,-335,1468,-340,1470,-344,1472,-349,1500,-367,11020,-367,11052,-335,11052,590,11020,623,1500,623,1467,590,1468,585xe" filled="t" fillcolor="#F7F7F7" stroked="f">
              <v:path arrowok="t"/>
              <v:fill/>
            </v:shape>
            <v:shape style="position:absolute;left:1467;top:-367;width:9585;height:990" coordorigin="1467,-367" coordsize="9585,990" path="m1468,585l1468,-330,1467,-335,1468,-340,1470,-344,1472,-349,1475,-353,1478,-356,1482,-360,1486,-363,1491,-365,1495,-366,1500,-367,1505,-367,11015,-367,11020,-367,11025,-366,11053,-330,11053,585,11015,623,1505,623,1467,590,1468,585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F5861F"/>
          <w:spacing w:val="0"/>
          <w:w w:val="158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8"/>
          <w:sz w:val="21"/>
          <w:szCs w:val="21"/>
        </w:rPr>
        <w:t>'dotenv'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).config();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840" w:right="482" w:hanging="121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7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1"/>
          <w:sz w:val="21"/>
          <w:szCs w:val="21"/>
        </w:rPr>
        <w:t>node</w:t>
      </w:r>
      <w:r>
        <w:rPr>
          <w:rFonts w:cs="Gill Sans MT" w:hAnsi="Gill Sans MT" w:eastAsia="Gill Sans MT" w:ascii="Gill Sans MT"/>
          <w:color w:val="C8AE74"/>
          <w:spacing w:val="-3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9"/>
          <w:sz w:val="21"/>
          <w:szCs w:val="21"/>
        </w:rPr>
        <w:t>nodemo</w:t>
      </w:r>
      <w:r>
        <w:rPr>
          <w:rFonts w:cs="Gill Sans MT" w:hAnsi="Gill Sans MT" w:eastAsia="Gill Sans MT" w:ascii="Gill Sans MT"/>
          <w:color w:val="C8AE74"/>
          <w:spacing w:val="-1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7"/>
          <w:sz w:val="21"/>
          <w:szCs w:val="21"/>
        </w:rPr>
        <w:t>-r</w:t>
      </w:r>
      <w:r>
        <w:rPr>
          <w:rFonts w:cs="Gill Sans MT" w:hAnsi="Gill Sans MT" w:eastAsia="Gill Sans MT" w:ascii="Gill Sans MT"/>
          <w:color w:val="C8AE74"/>
          <w:spacing w:val="-47"/>
          <w:w w:val="16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dotenv/confi</w:t>
      </w:r>
      <w:r>
        <w:rPr>
          <w:rFonts w:cs="Gill Sans MT" w:hAnsi="Gill Sans MT" w:eastAsia="Gill Sans MT" w:ascii="Gill Sans MT"/>
          <w:color w:val="C8AE74"/>
          <w:spacing w:val="-1"/>
          <w:w w:val="14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31"/>
          <w:w w:val="14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1"/>
        <w:ind w:left="840"/>
      </w:pPr>
      <w:r>
        <w:pict>
          <v:group style="position:absolute;margin-left:91pt;margin-top:4.55659pt;width:3.75001pt;height:3.75pt;mso-position-horizontal-relative:page;mso-position-vertical-relative:paragraph;z-index:-2311" coordorigin="1820,91" coordsize="75,75">
            <v:shape style="position:absolute;left:1820;top:91;width:75;height:75" coordorigin="1820,91" coordsize="75,75" path="m1895,129l1895,134,1894,138,1892,143,1890,148,1888,152,1884,155,1881,159,1876,161,1872,163,1867,165,1862,166,1858,166,1853,166,1848,165,1843,163,1839,161,1834,159,1831,155,1827,152,1825,148,1823,143,1821,138,1820,134,1820,129,1820,124,1821,119,1823,114,1825,110,1827,106,1831,102,1834,99,1839,96,1843,94,1848,92,1853,91,1858,91,1862,91,1867,92,1872,94,1876,96,1881,99,1884,102,1888,106,1890,110,1892,114,1894,119,1895,124,1895,129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72"/>
          <w:sz w:val="21"/>
          <w:szCs w:val="21"/>
        </w:rPr>
        <w:t>"start":</w:t>
      </w:r>
      <w:r>
        <w:rPr>
          <w:rFonts w:cs="Gill Sans MT" w:hAnsi="Gill Sans MT" w:eastAsia="Gill Sans MT" w:ascii="Gill Sans MT"/>
          <w:color w:val="C8AE74"/>
          <w:spacing w:val="26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4"/>
          <w:sz w:val="21"/>
          <w:szCs w:val="21"/>
        </w:rPr>
        <w:t>"nodemon</w:t>
      </w:r>
      <w:r>
        <w:rPr>
          <w:rFonts w:cs="Gill Sans MT" w:hAnsi="Gill Sans MT" w:eastAsia="Gill Sans MT" w:ascii="Gill Sans MT"/>
          <w:color w:val="C8AE74"/>
          <w:spacing w:val="60"/>
          <w:w w:val="11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0"/>
          <w:sz w:val="21"/>
          <w:szCs w:val="21"/>
        </w:rPr>
        <w:t>-r</w:t>
      </w:r>
      <w:r>
        <w:rPr>
          <w:rFonts w:cs="Gill Sans MT" w:hAnsi="Gill Sans MT" w:eastAsia="Gill Sans MT" w:ascii="Gill Sans MT"/>
          <w:color w:val="C8AE74"/>
          <w:spacing w:val="65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0"/>
          <w:sz w:val="21"/>
          <w:szCs w:val="21"/>
        </w:rPr>
        <w:t>dotenv/config</w:t>
      </w:r>
      <w:r>
        <w:rPr>
          <w:rFonts w:cs="Gill Sans MT" w:hAnsi="Gill Sans MT" w:eastAsia="Gill Sans MT" w:ascii="Gill Sans MT"/>
          <w:color w:val="C8AE74"/>
          <w:spacing w:val="-41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1"/>
          <w:sz w:val="21"/>
          <w:szCs w:val="21"/>
        </w:rPr>
        <w:t>app.js"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839" w:right="189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2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0"/>
          <w:sz w:val="21"/>
          <w:szCs w:val="21"/>
        </w:rPr>
        <w:t>sequelize-cli</w:t>
      </w:r>
      <w:r>
        <w:rPr>
          <w:rFonts w:cs="Gill Sans MT" w:hAnsi="Gill Sans MT" w:eastAsia="Gill Sans MT" w:ascii="Gill Sans MT"/>
          <w:color w:val="C8AE74"/>
          <w:spacing w:val="-43"/>
          <w:w w:val="16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0"/>
          <w:sz w:val="21"/>
          <w:szCs w:val="21"/>
        </w:rPr>
        <w:t>dotenv-cli</w:t>
      </w:r>
      <w:r>
        <w:rPr>
          <w:rFonts w:cs="Gill Sans MT" w:hAnsi="Gill Sans MT" w:eastAsia="Gill Sans MT" w:ascii="Gill Sans MT"/>
          <w:color w:val="C8AE74"/>
          <w:spacing w:val="-37"/>
          <w:w w:val="15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npm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3"/>
          <w:sz w:val="21"/>
          <w:szCs w:val="21"/>
        </w:rPr>
        <w:t>install</w:t>
      </w:r>
      <w:r>
        <w:rPr>
          <w:rFonts w:cs="Gill Sans MT" w:hAnsi="Gill Sans MT" w:eastAsia="Gill Sans MT" w:ascii="Gill Sans MT"/>
          <w:color w:val="C8AE74"/>
          <w:spacing w:val="20"/>
          <w:w w:val="18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0"/>
          <w:sz w:val="21"/>
          <w:szCs w:val="21"/>
        </w:rPr>
        <w:t>dotenv-cli</w:t>
      </w:r>
      <w:r>
        <w:rPr>
          <w:rFonts w:cs="Gill Sans MT" w:hAnsi="Gill Sans MT" w:eastAsia="Gill Sans MT" w:ascii="Gill Sans MT"/>
          <w:color w:val="C8AE74"/>
          <w:spacing w:val="-37"/>
          <w:w w:val="15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8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2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"/>
        <w:ind w:left="840"/>
      </w:pPr>
      <w:r>
        <w:pict>
          <v:group style="position:absolute;margin-left:91pt;margin-top:4.90659pt;width:3.75001pt;height:3.75pt;mso-position-horizontal-relative:page;mso-position-vertical-relative:paragraph;z-index:-2310" coordorigin="1820,98" coordsize="75,75">
            <v:shape style="position:absolute;left:1820;top:98;width:75;height:75" coordorigin="1820,98" coordsize="75,75" path="m1895,136l1895,141,1894,145,1892,150,1890,155,1888,159,1884,162,1881,166,1876,168,1872,170,1867,172,1862,173,1858,173,1853,173,1848,172,1843,170,1839,168,1834,166,1831,162,1827,159,1825,155,1823,150,1821,145,1820,141,1820,136,1820,131,1821,126,1823,121,1825,117,1827,113,1831,109,1834,106,1839,103,1843,101,1848,99,1853,98,1858,98,1862,98,1867,99,1872,101,1876,103,1881,106,1884,109,1888,113,1890,117,1892,121,1894,126,1895,131,1895,136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npx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8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sequelize-cli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9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db:migrate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239" w:right="984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39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239"/>
      </w:pP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5"/>
        <w:ind w:left="239" w:right="265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-32"/>
          <w:w w:val="1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7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3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3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1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3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1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1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4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9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239" w:right="545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tr</w:t>
      </w:r>
      <w:r>
        <w:rPr>
          <w:rFonts w:cs="Gill Sans MT" w:hAnsi="Gill Sans MT" w:eastAsia="Gill Sans MT" w:ascii="Gill Sans MT"/>
          <w:color w:val="C8AE74"/>
          <w:spacing w:val="-1"/>
          <w:w w:val="13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36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38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9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3"/>
          <w:sz w:val="21"/>
          <w:szCs w:val="21"/>
        </w:rPr>
        <w:t>asyn</w:t>
      </w:r>
      <w:r>
        <w:rPr>
          <w:rFonts w:cs="Gill Sans MT" w:hAnsi="Gill Sans MT" w:eastAsia="Gill Sans MT" w:ascii="Gill Sans MT"/>
          <w:color w:val="C8AE74"/>
          <w:spacing w:val="-1"/>
          <w:w w:val="13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33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33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C8AE74"/>
          <w:spacing w:val="26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5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4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39"/>
      </w:pP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tr</w:t>
      </w:r>
      <w:r>
        <w:rPr>
          <w:rFonts w:cs="Gill Sans MT" w:hAnsi="Gill Sans MT" w:eastAsia="Gill Sans MT" w:ascii="Gill Sans MT"/>
          <w:color w:val="C8AE74"/>
          <w:spacing w:val="-1"/>
          <w:w w:val="14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45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-34"/>
          <w:w w:val="14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240"/>
      </w:pP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asyn</w:t>
      </w:r>
      <w:r>
        <w:rPr>
          <w:rFonts w:cs="Gill Sans MT" w:hAnsi="Gill Sans MT" w:eastAsia="Gill Sans MT" w:ascii="Gill Sans MT"/>
          <w:color w:val="C8AE74"/>
          <w:spacing w:val="-1"/>
          <w:w w:val="13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8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C8AE74"/>
          <w:spacing w:val="-24"/>
          <w:w w:val="1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6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.catch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239"/>
      </w:pP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C8AE74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239"/>
        <w:sectPr>
          <w:pgMar w:footer="0" w:header="0" w:top="760" w:bottom="280" w:left="1220" w:right="780"/>
          <w:footerReference w:type="default" r:id="rId24"/>
          <w:pgSz w:w="11900" w:h="16840"/>
        </w:sectPr>
      </w:pP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73pt;margin-top:591.749pt;width:480pt;height:250.171pt;mso-position-horizontal-relative:page;mso-position-vertical-relative:page;z-index:-2303" coordorigin="1460,11835" coordsize="9600,5003">
            <v:shape style="position:absolute;left:1467;top:11842;width:9585;height:4996" coordorigin="1467,11842" coordsize="9585,4996" path="m11053,11880l11053,16838,1468,16838,1467,11875,1468,11870,1470,11866,1472,11861,1475,11857,1478,11853,1482,11850,1486,11847,1491,11845,1495,11843,1500,11842,11020,11842,11042,11853,11045,11857,11048,11861,11050,11866,11052,11870,11052,11875,11053,11880xe" filled="t" fillcolor="#F7F7F7" stroked="f">
              <v:path arrowok="t"/>
              <v:fill/>
            </v:shape>
            <v:shape style="position:absolute;left:1467;top:11842;width:9585;height:4996" coordorigin="1467,11842" coordsize="9585,4996" path="m11053,11880l11052,11875,11052,11870,11050,11866,11048,11861,11045,11857,11042,11853,11038,11850,11034,11847,11029,11845,11025,11843,11020,11842,1500,11842,1478,11853,1475,11857,1472,11861,1470,11866,1468,11870,1467,11875,1468,11880,1468,16838,11053,16838,11053,1188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299.249pt;width:510pt;height:178.5pt;mso-position-horizontal-relative:page;mso-position-vertical-relative:page;z-index:-2304" coordorigin="860,5985" coordsize="10200,3570">
            <v:shape style="position:absolute;left:867;top:5992;width:10185;height:3555" coordorigin="867,5992" coordsize="10185,3555" path="m868,9510l867,6025,878,6003,882,6000,886,5997,891,5995,895,5993,900,5992,11020,5992,11025,5993,11029,5995,11034,5997,11038,6000,11042,6003,11045,6007,11048,6011,11050,6016,11052,6020,11052,6025,11052,9515,11020,9547,900,9547,895,9546,891,9545,886,9543,882,9540,878,9536,875,9533,872,9529,870,9524,868,9520,867,9515,868,9510xe" filled="t" fillcolor="#F7F7F7" stroked="f">
              <v:path arrowok="t"/>
              <v:fill/>
            </v:shape>
            <v:shape style="position:absolute;left:867;top:5992;width:10185;height:3555" coordorigin="867,5992" coordsize="10185,3555" path="m868,9510l868,6030,867,6025,868,6020,870,6016,872,6011,875,6007,878,6003,882,6000,886,5997,891,5995,895,5993,900,5992,905,5992,11015,5992,11020,5992,11025,5993,11029,5995,11034,5997,11038,6000,11042,6003,11045,6007,11053,6030,11053,9510,11015,9547,905,9547,900,9547,895,9546,891,9545,886,9543,882,9540,878,9536,875,9533,872,9529,870,9524,868,9520,867,9515,868,951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68.9991pt;width:510pt;height:192.75pt;mso-position-horizontal-relative:page;mso-position-vertical-relative:page;z-index:-2305" coordorigin="860,1380" coordsize="10200,3855">
            <v:shape style="position:absolute;left:867;top:1387;width:10185;height:3840" coordorigin="867,1387" coordsize="10185,3840" path="m868,5190l867,1420,868,1415,870,1411,872,1406,900,1387,11020,1387,11050,1411,11052,1415,11052,1420,11052,5195,11020,5227,900,5227,895,5226,891,5225,886,5223,882,5220,878,5216,875,5213,872,5209,870,5204,868,5200,867,5195,868,5190xe" filled="t" fillcolor="#F7F7F7" stroked="f">
              <v:path arrowok="t"/>
              <v:fill/>
            </v:shape>
            <v:shape style="position:absolute;left:867;top:1387;width:10185;height:3840" coordorigin="867,1387" coordsize="10185,3840" path="m868,5190l868,1425,867,1420,868,1415,870,1411,872,1406,875,1402,878,1398,882,1395,886,1392,891,1390,895,1388,900,1387,905,1387,11015,1387,11020,1387,11025,1388,11029,1390,11034,1392,11038,1395,11042,1398,11045,1402,11048,1406,11050,1411,11052,1415,11052,1420,11053,1425,11053,5190,11015,5227,905,5227,900,5227,895,5226,891,5225,886,5223,882,5220,878,5216,875,5213,872,5209,870,5204,868,5200,867,5195,868,5190xe" filled="f" stroked="t" strokeweight="0.75pt" strokecolor="#CCCCCC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339"/>
      </w:pPr>
      <w:r>
        <w:pict>
          <v:group style="position:absolute;margin-left:61pt;margin-top:4.55273pt;width:3.75pt;height:3.7485pt;mso-position-horizontal-relative:page;mso-position-vertical-relative:paragraph;z-index:-2302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tr</w:t>
      </w:r>
      <w:r>
        <w:rPr>
          <w:rFonts w:cs="Gill Sans MT" w:hAnsi="Gill Sans MT" w:eastAsia="Gill Sans MT" w:ascii="Gill Sans MT"/>
          <w:color w:val="C8AE74"/>
          <w:spacing w:val="-1"/>
          <w:w w:val="14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45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-34"/>
          <w:w w:val="14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228"/>
          <w:sz w:val="21"/>
          <w:szCs w:val="21"/>
        </w:rPr>
        <w:t>'*'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9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72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83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next)</w:t>
      </w:r>
      <w:r>
        <w:rPr>
          <w:rFonts w:cs="Gill Sans MT" w:hAnsi="Gill Sans MT" w:eastAsia="Gill Sans MT" w:ascii="Gill Sans MT"/>
          <w:color w:val="4D4D4B"/>
          <w:spacing w:val="-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353" w:right="151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specify</w:t>
      </w:r>
      <w:r>
        <w:rPr>
          <w:rFonts w:cs="Gill Sans MT" w:hAnsi="Gill Sans MT" w:eastAsia="Gill Sans MT" w:ascii="Gill Sans MT"/>
          <w:color w:val="8E8F8B"/>
          <w:spacing w:val="67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E8F8B"/>
          <w:spacing w:val="-21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8E8F8B"/>
          <w:spacing w:val="11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-36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capture</w:t>
      </w:r>
      <w:r>
        <w:rPr>
          <w:rFonts w:cs="Gill Sans MT" w:hAnsi="Gill Sans MT" w:eastAsia="Gill Sans MT" w:ascii="Gill Sans MT"/>
          <w:color w:val="8E8F8B"/>
          <w:spacing w:val="-45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'next'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1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parameter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try</w:t>
      </w:r>
      <w:r>
        <w:rPr>
          <w:rFonts w:cs="Gill Sans MT" w:hAnsi="Gill Sans MT" w:eastAsia="Gill Sans MT" w:ascii="Gill Sans MT"/>
          <w:color w:val="8958A7"/>
          <w:spacing w:val="-4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8958A7"/>
          <w:spacing w:val="0"/>
          <w:w w:val="14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result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7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someAsynchronousFunction();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res.send(result);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49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59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8958A7"/>
          <w:spacing w:val="-47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(err)</w:t>
      </w:r>
      <w:r>
        <w:rPr>
          <w:rFonts w:cs="Gill Sans MT" w:hAnsi="Gill Sans MT" w:eastAsia="Gill Sans MT" w:ascii="Gill Sans MT"/>
          <w:color w:val="4D4D4B"/>
          <w:spacing w:val="26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6" w:right="760"/>
      </w:pP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-20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8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2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1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occurs</w:t>
      </w:r>
      <w:r>
        <w:rPr>
          <w:rFonts w:cs="Gill Sans MT" w:hAnsi="Gill Sans MT" w:eastAsia="Gill Sans MT" w:ascii="Gill Sans MT"/>
          <w:color w:val="8E8F8B"/>
          <w:spacing w:val="-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above</w:t>
      </w:r>
      <w:r>
        <w:rPr>
          <w:rFonts w:cs="Gill Sans MT" w:hAnsi="Gill Sans MT" w:eastAsia="Gill Sans MT" w:ascii="Gill Sans MT"/>
          <w:color w:val="8E8F8B"/>
          <w:spacing w:val="-3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try</w:t>
      </w:r>
      <w:r>
        <w:rPr>
          <w:rFonts w:cs="Gill Sans MT" w:hAnsi="Gill Sans MT" w:eastAsia="Gill Sans MT" w:ascii="Gill Sans MT"/>
          <w:color w:val="8E8F8B"/>
          <w:spacing w:val="7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block,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8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17"/>
          <w:w w:val="2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8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-6"/>
          <w:w w:val="20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captured</w:t>
      </w:r>
      <w:r>
        <w:rPr>
          <w:rFonts w:cs="Gill Sans MT" w:hAnsi="Gill Sans MT" w:eastAsia="Gill Sans MT" w:ascii="Gill Sans MT"/>
          <w:color w:val="8E8F8B"/>
          <w:spacing w:val="-1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err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next(err);</w:t>
      </w:r>
      <w:r>
        <w:rPr>
          <w:rFonts w:cs="Gill Sans MT" w:hAnsi="Gill Sans MT" w:eastAsia="Gill Sans MT" w:ascii="Gill Sans MT"/>
          <w:color w:val="4D4D4B"/>
          <w:spacing w:val="3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err</w:t>
      </w:r>
      <w:r>
        <w:rPr>
          <w:rFonts w:cs="Gill Sans MT" w:hAnsi="Gill Sans MT" w:eastAsia="Gill Sans MT" w:ascii="Gill Sans MT"/>
          <w:color w:val="8E8F8B"/>
          <w:spacing w:val="2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variable</w:t>
      </w:r>
      <w:r>
        <w:rPr>
          <w:rFonts w:cs="Gill Sans MT" w:hAnsi="Gill Sans MT" w:eastAsia="Gill Sans MT" w:ascii="Gill Sans MT"/>
          <w:color w:val="8E8F8B"/>
          <w:spacing w:val="79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46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captured</w:t>
      </w:r>
      <w:r>
        <w:rPr>
          <w:rFonts w:cs="Gill Sans MT" w:hAnsi="Gill Sans MT" w:eastAsia="Gill Sans MT" w:ascii="Gill Sans MT"/>
          <w:color w:val="8E8F8B"/>
          <w:spacing w:val="4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passed</w:t>
      </w:r>
      <w:r>
        <w:rPr>
          <w:rFonts w:cs="Gill Sans MT" w:hAnsi="Gill Sans MT" w:eastAsia="Gill Sans MT" w:ascii="Gill Sans MT"/>
          <w:color w:val="8E8F8B"/>
          <w:spacing w:val="61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8E8F8B"/>
          <w:spacing w:val="5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66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1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handlers</w:t>
      </w:r>
      <w:r>
        <w:rPr>
          <w:rFonts w:cs="Gill Sans MT" w:hAnsi="Gill Sans MT" w:eastAsia="Gill Sans MT" w:ascii="Gill Sans MT"/>
          <w:color w:val="8E8F8B"/>
          <w:spacing w:val="21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interact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4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9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339"/>
      </w:pPr>
      <w:r>
        <w:pict>
          <v:group style="position:absolute;margin-left:61pt;margin-top:4.55273pt;width:3.75pt;height:3.7485pt;mso-position-horizontal-relative:page;mso-position-vertical-relative:paragraph;z-index:-2301" coordorigin="1220,91" coordsize="75,75">
            <v:shape style="position:absolute;left:1220;top:91;width:75;height:75" coordorigin="1220,91" coordsize="75,75" path="m1295,129l1295,134,1294,138,1292,143,1290,147,1288,151,1284,155,1281,159,1276,161,1272,163,1267,165,1262,166,1253,166,1248,165,1243,163,1239,161,1234,159,1231,155,1227,151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4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position w:val="-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100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708B00"/>
          <w:w w:val="228"/>
          <w:sz w:val="21"/>
          <w:szCs w:val="21"/>
        </w:rPr>
        <w:t>'*'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9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72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83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next)</w:t>
      </w:r>
      <w:r>
        <w:rPr>
          <w:rFonts w:cs="Gill Sans MT" w:hAnsi="Gill Sans MT" w:eastAsia="Gill Sans MT" w:ascii="Gill Sans MT"/>
          <w:color w:val="4D4D4B"/>
          <w:spacing w:val="-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someAsyncFunction()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.then(</w:t>
      </w:r>
      <w:r>
        <w:rPr>
          <w:rFonts w:cs="Gill Sans MT" w:hAnsi="Gill Sans MT" w:eastAsia="Gill Sans MT" w:ascii="Gill Sans MT"/>
          <w:color w:val="F5861F"/>
          <w:spacing w:val="0"/>
          <w:w w:val="160"/>
          <w:sz w:val="21"/>
          <w:szCs w:val="21"/>
        </w:rPr>
        <w:t>()</w:t>
      </w:r>
      <w:r>
        <w:rPr>
          <w:rFonts w:cs="Gill Sans MT" w:hAnsi="Gill Sans MT" w:eastAsia="Gill Sans MT" w:ascii="Gill Sans MT"/>
          <w:color w:val="F5861F"/>
          <w:spacing w:val="34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3"/>
          <w:sz w:val="21"/>
          <w:szCs w:val="21"/>
        </w:rPr>
        <w:t>Assume</w:t>
      </w:r>
      <w:r>
        <w:rPr>
          <w:rFonts w:cs="Gill Sans MT" w:hAnsi="Gill Sans MT" w:eastAsia="Gill Sans MT" w:ascii="Gill Sans MT"/>
          <w:color w:val="8E8F8B"/>
          <w:spacing w:val="61"/>
          <w:w w:val="11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some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command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8E8F8B"/>
          <w:spacing w:val="24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throws</w:t>
      </w:r>
      <w:r>
        <w:rPr>
          <w:rFonts w:cs="Gill Sans MT" w:hAnsi="Gill Sans MT" w:eastAsia="Gill Sans MT" w:ascii="Gill Sans MT"/>
          <w:color w:val="8E8F8B"/>
          <w:spacing w:val="-1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3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.catch(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6"/>
          <w:sz w:val="21"/>
          <w:szCs w:val="21"/>
        </w:rPr>
        <w:t>err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45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859" w:right="3921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8E8F8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8E8F8B"/>
          <w:spacing w:val="38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make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express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happy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next(err);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exact" w:line="220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339" w:right="710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0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339" w:right="65"/>
      </w:pPr>
      <w:r>
        <w:pict>
          <v:group style="position:absolute;margin-left:61pt;margin-top:4.55273pt;width:3.75pt;height:3.75pt;mso-position-horizontal-relative:page;mso-position-vertical-relative:paragraph;z-index:-2300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6,1231,102,1234,98,1239,96,1243,94,1248,92,1253,91,1262,91,1267,92,1272,94,1276,96,1281,98,1284,102,1288,106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tr</w:t>
      </w:r>
      <w:r>
        <w:rPr>
          <w:rFonts w:cs="Gill Sans MT" w:hAnsi="Gill Sans MT" w:eastAsia="Gill Sans MT" w:ascii="Gill Sans MT"/>
          <w:color w:val="C8AE74"/>
          <w:spacing w:val="-1"/>
          <w:w w:val="14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45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-34"/>
          <w:w w:val="14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4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2"/>
          <w:w w:val="127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3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00"/>
      </w:pPr>
      <w:r>
        <w:rPr>
          <w:rFonts w:cs="Gill Sans MT" w:hAnsi="Gill Sans MT" w:eastAsia="Gill Sans MT" w:ascii="Gill Sans MT"/>
          <w:color w:val="8958A7"/>
          <w:spacing w:val="0"/>
          <w:w w:val="13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asyncHandler</w:t>
      </w:r>
      <w:r>
        <w:rPr>
          <w:rFonts w:cs="Gill Sans MT" w:hAnsi="Gill Sans MT" w:eastAsia="Gill Sans MT" w:ascii="Gill Sans MT"/>
          <w:color w:val="4D4D4B"/>
          <w:spacing w:val="26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39"/>
          <w:sz w:val="21"/>
          <w:szCs w:val="21"/>
        </w:rPr>
        <w:t>handler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8958A7"/>
          <w:spacing w:val="0"/>
          <w:w w:val="152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958A7"/>
          <w:spacing w:val="-39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2"/>
          <w:sz w:val="21"/>
          <w:szCs w:val="21"/>
        </w:rPr>
        <w:t>req,</w:t>
      </w:r>
      <w:r>
        <w:rPr>
          <w:rFonts w:cs="Gill Sans MT" w:hAnsi="Gill Sans MT" w:eastAsia="Gill Sans MT" w:ascii="Gill Sans MT"/>
          <w:color w:val="F5861F"/>
          <w:spacing w:val="58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2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F5861F"/>
          <w:spacing w:val="72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06"/>
      </w:pPr>
      <w:r>
        <w:rPr>
          <w:rFonts w:cs="Gill Sans MT" w:hAnsi="Gill Sans MT" w:eastAsia="Gill Sans MT" w:ascii="Gill Sans MT"/>
          <w:color w:val="8958A7"/>
          <w:spacing w:val="0"/>
          <w:w w:val="149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958A7"/>
          <w:spacing w:val="-2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handler(req,</w:t>
      </w:r>
      <w:r>
        <w:rPr>
          <w:rFonts w:cs="Gill Sans MT" w:hAnsi="Gill Sans MT" w:eastAsia="Gill Sans MT" w:ascii="Gill Sans MT"/>
          <w:color w:val="4D4D4B"/>
          <w:spacing w:val="9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83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next).catch(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49"/>
          <w:sz w:val="21"/>
          <w:szCs w:val="21"/>
        </w:rPr>
        <w:t>err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8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next(err));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00" w:right="665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8E8F8B"/>
          <w:spacing w:val="4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7"/>
          <w:sz w:val="21"/>
          <w:szCs w:val="21"/>
        </w:rPr>
        <w:t>utilizing</w:t>
      </w:r>
      <w:r>
        <w:rPr>
          <w:rFonts w:cs="Gill Sans MT" w:hAnsi="Gill Sans MT" w:eastAsia="Gill Sans MT" w:ascii="Gill Sans MT"/>
          <w:color w:val="8E8F8B"/>
          <w:spacing w:val="23"/>
          <w:w w:val="17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3"/>
          <w:sz w:val="21"/>
          <w:szCs w:val="21"/>
        </w:rPr>
        <w:t>ES6</w:t>
      </w:r>
      <w:r>
        <w:rPr>
          <w:rFonts w:cs="Gill Sans MT" w:hAnsi="Gill Sans MT" w:eastAsia="Gill Sans MT" w:ascii="Gill Sans MT"/>
          <w:color w:val="8E8F8B"/>
          <w:spacing w:val="55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4"/>
          <w:sz w:val="21"/>
          <w:szCs w:val="21"/>
        </w:rPr>
        <w:t>implicit</w:t>
      </w:r>
      <w:r>
        <w:rPr>
          <w:rFonts w:cs="Gill Sans MT" w:hAnsi="Gill Sans MT" w:eastAsia="Gill Sans MT" w:ascii="Gill Sans MT"/>
          <w:color w:val="8E8F8B"/>
          <w:spacing w:val="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4"/>
          <w:sz w:val="21"/>
          <w:szCs w:val="21"/>
        </w:rPr>
        <w:t>returns</w:t>
      </w:r>
      <w:r>
        <w:rPr>
          <w:rFonts w:cs="Gill Sans MT" w:hAnsi="Gill Sans MT" w:eastAsia="Gill Sans MT" w:ascii="Gill Sans MT"/>
          <w:color w:val="8E8F8B"/>
          <w:spacing w:val="-45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4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30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6"/>
          <w:sz w:val="21"/>
          <w:szCs w:val="21"/>
        </w:rPr>
        <w:t>single-line</w:t>
      </w:r>
      <w:r>
        <w:rPr>
          <w:rFonts w:cs="Gill Sans MT" w:hAnsi="Gill Sans MT" w:eastAsia="Gill Sans MT" w:ascii="Gill Sans MT"/>
          <w:color w:val="8E8F8B"/>
          <w:spacing w:val="30"/>
          <w:w w:val="16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functions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shrink</w:t>
      </w:r>
      <w:r>
        <w:rPr>
          <w:rFonts w:cs="Gill Sans MT" w:hAnsi="Gill Sans MT" w:eastAsia="Gill Sans MT" w:ascii="Gill Sans MT"/>
          <w:color w:val="8E8F8B"/>
          <w:spacing w:val="36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one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4"/>
          <w:sz w:val="21"/>
          <w:szCs w:val="21"/>
        </w:rPr>
        <w:t>line.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00" w:right="41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65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0"/>
          <w:sz w:val="21"/>
          <w:szCs w:val="21"/>
        </w:rPr>
        <w:t>little</w:t>
      </w:r>
      <w:r>
        <w:rPr>
          <w:rFonts w:cs="Gill Sans MT" w:hAnsi="Gill Sans MT" w:eastAsia="Gill Sans MT" w:ascii="Gill Sans MT"/>
          <w:color w:val="8E8F8B"/>
          <w:spacing w:val="10"/>
          <w:w w:val="2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confusing,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7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8E8F8B"/>
          <w:spacing w:val="14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0"/>
          <w:sz w:val="21"/>
          <w:szCs w:val="21"/>
        </w:rPr>
        <w:t>you'll</w:t>
      </w:r>
      <w:r>
        <w:rPr>
          <w:rFonts w:cs="Gill Sans MT" w:hAnsi="Gill Sans MT" w:eastAsia="Gill Sans MT" w:ascii="Gill Sans MT"/>
          <w:color w:val="8E8F8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9"/>
          <w:sz w:val="21"/>
          <w:szCs w:val="21"/>
        </w:rPr>
        <w:t>still</w:t>
      </w:r>
      <w:r>
        <w:rPr>
          <w:rFonts w:cs="Gill Sans MT" w:hAnsi="Gill Sans MT" w:eastAsia="Gill Sans MT" w:ascii="Gill Sans MT"/>
          <w:color w:val="8E8F8B"/>
          <w:spacing w:val="-1"/>
          <w:w w:val="2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often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6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see</w:t>
      </w:r>
      <w:r>
        <w:rPr>
          <w:rFonts w:cs="Gill Sans MT" w:hAnsi="Gill Sans MT" w:eastAsia="Gill Sans MT" w:ascii="Gill Sans MT"/>
          <w:color w:val="8E8F8B"/>
          <w:spacing w:val="4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above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implementatin.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00" w:right="41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-44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SAME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ABOVE</w:t>
      </w:r>
      <w:r>
        <w:rPr>
          <w:rFonts w:cs="Gill Sans MT" w:hAnsi="Gill Sans MT" w:eastAsia="Gill Sans MT" w:ascii="Gill Sans MT"/>
          <w:color w:val="8E8F8B"/>
          <w:spacing w:val="3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FUNCTION!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Just</w:t>
      </w:r>
      <w:r>
        <w:rPr>
          <w:rFonts w:cs="Gill Sans MT" w:hAnsi="Gill Sans MT" w:eastAsia="Gill Sans MT" w:ascii="Gill Sans MT"/>
          <w:color w:val="8E8F8B"/>
          <w:spacing w:val="71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27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different</w:t>
      </w:r>
      <w:r>
        <w:rPr>
          <w:rFonts w:cs="Gill Sans MT" w:hAnsi="Gill Sans MT" w:eastAsia="Gill Sans MT" w:ascii="Gill Sans MT"/>
          <w:color w:val="8E8F8B"/>
          <w:spacing w:val="73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structure.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4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5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4"/>
          <w:sz w:val="21"/>
          <w:szCs w:val="21"/>
        </w:rPr>
        <w:t>asyncHandler</w:t>
      </w:r>
      <w:r>
        <w:rPr>
          <w:rFonts w:cs="Gill Sans MT" w:hAnsi="Gill Sans MT" w:eastAsia="Gill Sans MT" w:ascii="Gill Sans MT"/>
          <w:color w:val="4D4D4B"/>
          <w:spacing w:val="26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39"/>
          <w:sz w:val="21"/>
          <w:szCs w:val="21"/>
        </w:rPr>
        <w:t>handler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9"/>
          <w:sz w:val="21"/>
          <w:szCs w:val="21"/>
        </w:rPr>
        <w:t>req,</w:t>
      </w:r>
      <w:r>
        <w:rPr>
          <w:rFonts w:cs="Gill Sans MT" w:hAnsi="Gill Sans MT" w:eastAsia="Gill Sans MT" w:ascii="Gill Sans MT"/>
          <w:color w:val="F5861F"/>
          <w:spacing w:val="25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9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F5861F"/>
          <w:spacing w:val="46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handler(req,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00"/>
        <w:sectPr>
          <w:pgMar w:footer="0" w:header="0" w:top="760" w:bottom="280" w:left="1120" w:right="780"/>
          <w:footerReference w:type="default" r:id="rId25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54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next).catch(next);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700"/>
      </w:pPr>
      <w:r>
        <w:pict>
          <v:group style="position:absolute;margin-left:43pt;margin-top:570.749pt;width:510pt;height:271.171pt;mso-position-horizontal-relative:page;mso-position-vertical-relative:page;z-index:-2297" coordorigin="860,11415" coordsize="10200,5423">
            <v:shape style="position:absolute;left:867;top:11422;width:10185;height:5416" coordorigin="867,11422" coordsize="10185,5416" path="m11053,11460l11053,16838,868,16838,867,11455,868,11450,870,11446,872,11441,875,11437,878,11433,882,11430,886,11427,891,11425,895,11423,900,11422,11020,11422,11042,11433,11045,11437,11048,11441,11050,11446,11052,11450,11052,11455,11053,11460xe" filled="t" fillcolor="#F7F7F7" stroked="f">
              <v:path arrowok="t"/>
              <v:fill/>
            </v:shape>
            <v:shape style="position:absolute;left:867;top:11422;width:10185;height:5416" coordorigin="867,11422" coordsize="10185,5416" path="m11053,11460l11052,11455,11052,11450,11050,11446,11048,11441,11045,11437,11042,11433,11038,11430,11034,11427,11029,11425,11025,11423,11020,11422,900,11422,878,11433,875,11437,872,11441,870,11446,868,11450,867,11455,868,11460,868,16838,11053,16838,11053,1146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245.249pt;mso-position-horizontal-relative:page;mso-position-vertical-relative:page;z-index:-2299" coordorigin="1460,0" coordsize="9600,4905">
            <v:shape style="position:absolute;left:1467;top:0;width:9585;height:4897" coordorigin="1467,0" coordsize="9585,4897" path="m11025,4897l11053,0,1468,0,1467,4865,1468,4870,1500,4897,11020,4897,11025,4897xe" filled="t" fillcolor="#F7F7F7" stroked="f">
              <v:path arrowok="t"/>
              <v:fill/>
            </v:shape>
            <v:shape style="position:absolute;left:1467;top:0;width:9585;height:4897" coordorigin="1467,0" coordsize="9585,4897" path="m11025,4897l11029,4895e" filled="f" stroked="t" strokeweight="0.75pt" strokecolor="#CCCCCC">
              <v:path arrowok="t"/>
            </v:shape>
            <v:shape style="position:absolute;left:1467;top:0;width:9585;height:4897" coordorigin="1467,0" coordsize="9585,4897" path="m11020,4897l11025,4897e" filled="f" stroked="t" strokeweight="0.75pt" strokecolor="#CCCCCC">
              <v:path arrowok="t"/>
            </v:shape>
            <v:shape style="position:absolute;left:1467;top:0;width:9585;height:4897" coordorigin="1467,0" coordsize="9585,4897" path="m11034,4893l11053,4860,11053,0,1468,0,1468,4860,1467,4865,1468,4870,1470,4874e" filled="f" stroked="t" strokeweight="0.75pt" strokecolor="#CCCCCC">
              <v:path arrowok="t"/>
            </v:shape>
            <v:shape style="position:absolute;left:1467;top:0;width:9585;height:4897" coordorigin="1467,0" coordsize="9585,4897" path="m11029,4895l11034,4893e" filled="f" stroked="t" strokeweight="0.75pt" strokecolor="#CCCCCC">
              <v:path arrowok="t"/>
            </v:shape>
            <v:shape style="position:absolute;left:1467;top:0;width:9585;height:4897" coordorigin="1467,0" coordsize="9585,4897" path="m1470,4874l1472,4879,1475,4883,1478,4887,1482,4890,1486,4893,1491,4895e" filled="f" stroked="t" strokeweight="0.75pt" strokecolor="#CCCCCC">
              <v:path arrowok="t"/>
            </v:shape>
            <v:shape style="position:absolute;left:1467;top:0;width:9585;height:4897" coordorigin="1467,0" coordsize="9585,4897" path="m1491,4895l1495,4897,1500,4897e" filled="f" stroked="t" strokeweight="0.75pt" strokecolor="#CCCCCC">
              <v:path arrowok="t"/>
            </v:shape>
            <v:shape style="position:absolute;left:1467;top:0;width:9585;height:4897" coordorigin="1467,0" coordsize="9585,4897" path="m1505,4897l11015,4897,11020,489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By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2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wrapping</w:t>
      </w:r>
      <w:r>
        <w:rPr>
          <w:rFonts w:cs="Gill Sans MT" w:hAnsi="Gill Sans MT" w:eastAsia="Gill Sans MT" w:ascii="Gill Sans MT"/>
          <w:color w:val="8E8F8B"/>
          <w:spacing w:val="1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1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normal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8E8F8B"/>
          <w:spacing w:val="44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handler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custom</w:t>
      </w:r>
      <w:r>
        <w:rPr>
          <w:rFonts w:cs="Gill Sans MT" w:hAnsi="Gill Sans MT" w:eastAsia="Gill Sans MT" w:ascii="Gill Sans MT"/>
          <w:color w:val="8E8F8B"/>
          <w:spacing w:val="-33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asyncHandler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00" w:right="453"/>
      </w:pP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38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created,</w:t>
      </w:r>
      <w:r>
        <w:rPr>
          <w:rFonts w:cs="Gill Sans MT" w:hAnsi="Gill Sans MT" w:eastAsia="Gill Sans MT" w:ascii="Gill Sans MT"/>
          <w:color w:val="8E8F8B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don't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5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have</w:t>
      </w:r>
      <w:r>
        <w:rPr>
          <w:rFonts w:cs="Gill Sans MT" w:hAnsi="Gill Sans MT" w:eastAsia="Gill Sans MT" w:ascii="Gill Sans MT"/>
          <w:color w:val="8E8F8B"/>
          <w:spacing w:val="42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worry</w:t>
      </w:r>
      <w:r>
        <w:rPr>
          <w:rFonts w:cs="Gill Sans MT" w:hAnsi="Gill Sans MT" w:eastAsia="Gill Sans MT" w:ascii="Gill Sans MT"/>
          <w:color w:val="8E8F8B"/>
          <w:spacing w:val="-13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about</w:t>
      </w:r>
      <w:r>
        <w:rPr>
          <w:rFonts w:cs="Gill Sans MT" w:hAnsi="Gill Sans MT" w:eastAsia="Gill Sans MT" w:ascii="Gill Sans MT"/>
          <w:color w:val="8E8F8B"/>
          <w:spacing w:val="4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writing</w:t>
      </w:r>
      <w:r>
        <w:rPr>
          <w:rFonts w:cs="Gill Sans MT" w:hAnsi="Gill Sans MT" w:eastAsia="Gill Sans MT" w:ascii="Gill Sans MT"/>
          <w:color w:val="8E8F8B"/>
          <w:spacing w:val="59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try/catch</w:t>
      </w:r>
      <w:r>
        <w:rPr>
          <w:rFonts w:cs="Gill Sans MT" w:hAnsi="Gill Sans MT" w:eastAsia="Gill Sans MT" w:ascii="Gill Sans MT"/>
          <w:color w:val="8E8F8B"/>
          <w:spacing w:val="79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blocks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or</w:t>
      </w:r>
      <w:r>
        <w:rPr>
          <w:rFonts w:cs="Gill Sans MT" w:hAnsi="Gill Sans MT" w:eastAsia="Gill Sans MT" w:ascii="Gill Sans MT"/>
          <w:color w:val="8E8F8B"/>
          <w:spacing w:val="22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chaining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2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.catch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onto</w:t>
      </w:r>
      <w:r>
        <w:rPr>
          <w:rFonts w:cs="Gill Sans MT" w:hAnsi="Gill Sans MT" w:eastAsia="Gill Sans MT" w:ascii="Gill Sans MT"/>
          <w:color w:val="8E8F8B"/>
          <w:spacing w:val="-15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promises</w:t>
      </w:r>
      <w:r>
        <w:rPr>
          <w:rFonts w:cs="Gill Sans MT" w:hAnsi="Gill Sans MT" w:eastAsia="Gill Sans MT" w:ascii="Gill Sans MT"/>
          <w:color w:val="8E8F8B"/>
          <w:spacing w:val="-24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76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9"/>
          <w:sz w:val="21"/>
          <w:szCs w:val="21"/>
        </w:rPr>
        <w:t>all</w:t>
      </w:r>
      <w:r>
        <w:rPr>
          <w:rFonts w:cs="Gill Sans MT" w:hAnsi="Gill Sans MT" w:eastAsia="Gill Sans MT" w:ascii="Gill Sans MT"/>
          <w:color w:val="8E8F8B"/>
          <w:spacing w:val="5"/>
          <w:w w:val="20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68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different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8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routes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app.get(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53"/>
      </w:pPr>
      <w:r>
        <w:rPr>
          <w:rFonts w:cs="Gill Sans MT" w:hAnsi="Gill Sans MT" w:eastAsia="Gill Sans MT" w:ascii="Gill Sans MT"/>
          <w:color w:val="708B00"/>
          <w:w w:val="228"/>
          <w:sz w:val="21"/>
          <w:szCs w:val="21"/>
        </w:rPr>
        <w:t>'*'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00" w:right="958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40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asyncHandler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returning</w:t>
      </w:r>
      <w:r>
        <w:rPr>
          <w:rFonts w:cs="Gill Sans MT" w:hAnsi="Gill Sans MT" w:eastAsia="Gill Sans MT" w:ascii="Gill Sans MT"/>
          <w:color w:val="8E8F8B"/>
          <w:spacing w:val="7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7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invokes</w:t>
      </w:r>
      <w:r>
        <w:rPr>
          <w:rFonts w:cs="Gill Sans MT" w:hAnsi="Gill Sans MT" w:eastAsia="Gill Sans MT" w:ascii="Gill Sans MT"/>
          <w:color w:val="8E8F8B"/>
          <w:spacing w:val="3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handler</w:t>
      </w:r>
      <w:r>
        <w:rPr>
          <w:rFonts w:cs="Gill Sans MT" w:hAnsi="Gill Sans MT" w:eastAsia="Gill Sans MT" w:ascii="Gill Sans MT"/>
          <w:color w:val="8E8F8B"/>
          <w:spacing w:val="3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defined</w:t>
      </w:r>
      <w:r>
        <w:rPr>
          <w:rFonts w:cs="Gill Sans MT" w:hAnsi="Gill Sans MT" w:eastAsia="Gill Sans MT" w:ascii="Gill Sans MT"/>
          <w:color w:val="8E8F8B"/>
          <w:spacing w:val="5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here,</w:t>
      </w:r>
      <w:r>
        <w:rPr>
          <w:rFonts w:cs="Gill Sans MT" w:hAnsi="Gill Sans MT" w:eastAsia="Gill Sans MT" w:ascii="Gill Sans MT"/>
          <w:color w:val="8E8F8B"/>
          <w:spacing w:val="6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2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addition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5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8E8F8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method</w:t>
      </w:r>
      <w:r>
        <w:rPr>
          <w:rFonts w:cs="Gill Sans MT" w:hAnsi="Gill Sans MT" w:eastAsia="Gill Sans MT" w:ascii="Gill Sans MT"/>
          <w:color w:val="8E8F8B"/>
          <w:spacing w:val="-19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invocation</w:t>
      </w:r>
      <w:r>
        <w:rPr>
          <w:rFonts w:cs="Gill Sans MT" w:hAnsi="Gill Sans MT" w:eastAsia="Gill Sans MT" w:ascii="Gill Sans MT"/>
          <w:color w:val="8E8F8B"/>
          <w:spacing w:val="2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next(err)</w:t>
      </w:r>
      <w:r>
        <w:rPr>
          <w:rFonts w:cs="Gill Sans MT" w:hAnsi="Gill Sans MT" w:eastAsia="Gill Sans MT" w:ascii="Gill Sans MT"/>
          <w:color w:val="8E8F8B"/>
          <w:spacing w:val="3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43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58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occurs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06"/>
      </w:pPr>
      <w:r>
        <w:rPr>
          <w:rFonts w:cs="Gill Sans MT" w:hAnsi="Gill Sans MT" w:eastAsia="Gill Sans MT" w:ascii="Gill Sans MT"/>
          <w:color w:val="8958A7"/>
          <w:spacing w:val="0"/>
          <w:w w:val="14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result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7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someAsynchronousFunction();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06"/>
      </w:pP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res.send(result);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339" w:right="854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9"/>
          <w:sz w:val="21"/>
          <w:szCs w:val="21"/>
        </w:rPr>
        <w:t>morgan</w:t>
      </w:r>
      <w:r>
        <w:rPr>
          <w:rFonts w:cs="Gill Sans MT" w:hAnsi="Gill Sans MT" w:eastAsia="Gill Sans MT" w:ascii="Gill Sans MT"/>
          <w:color w:val="C8AE74"/>
          <w:spacing w:val="-3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3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8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339" w:right="401"/>
      </w:pPr>
      <w:r>
        <w:pict>
          <v:group style="position:absolute;margin-left:61pt;margin-top:4.55273pt;width:3.75pt;height:3.7485pt;mso-position-horizontal-relative:page;mso-position-vertical-relative:paragraph;z-index:-2296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8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9"/>
          <w:sz w:val="21"/>
          <w:szCs w:val="21"/>
        </w:rPr>
        <w:t>morgan</w:t>
      </w:r>
      <w:r>
        <w:rPr>
          <w:rFonts w:cs="Gill Sans MT" w:hAnsi="Gill Sans MT" w:eastAsia="Gill Sans MT" w:ascii="Gill Sans MT"/>
          <w:color w:val="C8AE74"/>
          <w:spacing w:val="-3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8"/>
          <w:w w:val="11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1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3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dev</w:t>
      </w:r>
      <w:r>
        <w:rPr>
          <w:rFonts w:cs="Gill Sans MT" w:hAnsi="Gill Sans MT" w:eastAsia="Gill Sans MT" w:ascii="Gill Sans MT"/>
          <w:color w:val="C8AE74"/>
          <w:spacing w:val="-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85"/>
        <w:ind w:left="339" w:right="1061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89"/>
        <w:ind w:left="340" w:right="7392"/>
      </w:pPr>
      <w:r>
        <w:pict>
          <v:group style="position:absolute;margin-left:61pt;margin-top:8.95659pt;width:3.75pt;height:3.7485pt;mso-position-horizontal-relative:page;mso-position-vertical-relative:paragraph;z-index:-2295" coordorigin="1220,179" coordsize="75,75">
            <v:shape style="position:absolute;left:1220;top:179;width:75;height:75" coordorigin="1220,179" coordsize="75,75" path="m1295,217l1295,222,1294,226,1292,231,1290,236,1288,240,1284,243,1281,247,1276,249,1272,251,1267,253,1262,254,1253,254,1248,253,1243,251,1239,249,1234,247,1231,243,1227,240,1225,236,1223,231,1221,226,1220,222,1220,212,1221,207,1223,202,1225,198,1227,194,1231,190,1234,187,1239,184,1243,182,1248,180,1253,179,1262,179,1267,180,1272,182,1276,184,1281,187,1284,190,1288,194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npm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3"/>
          <w:sz w:val="21"/>
          <w:szCs w:val="21"/>
        </w:rPr>
        <w:t>install</w:t>
      </w:r>
      <w:r>
        <w:rPr>
          <w:rFonts w:cs="Gill Sans MT" w:hAnsi="Gill Sans MT" w:eastAsia="Gill Sans MT" w:ascii="Gill Sans MT"/>
          <w:color w:val="C8AE74"/>
          <w:spacing w:val="20"/>
          <w:w w:val="18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17"/>
          <w:sz w:val="21"/>
          <w:szCs w:val="21"/>
        </w:rPr>
        <w:t>morgan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00"/>
      </w:pPr>
      <w:r>
        <w:rPr>
          <w:rFonts w:cs="Gill Sans MT" w:hAnsi="Gill Sans MT" w:eastAsia="Gill Sans MT" w:ascii="Gill Sans MT"/>
          <w:color w:val="8958A7"/>
          <w:spacing w:val="0"/>
          <w:w w:val="12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26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6"/>
          <w:sz w:val="21"/>
          <w:szCs w:val="21"/>
        </w:rPr>
        <w:t>morgan</w:t>
      </w:r>
      <w:r>
        <w:rPr>
          <w:rFonts w:cs="Gill Sans MT" w:hAnsi="Gill Sans MT" w:eastAsia="Gill Sans MT" w:ascii="Gill Sans MT"/>
          <w:color w:val="4D4D4B"/>
          <w:spacing w:val="-5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39"/>
          <w:sz w:val="21"/>
          <w:szCs w:val="21"/>
        </w:rPr>
        <w:t>'morgan'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pict>
          <v:group style="position:absolute;margin-left:73pt;margin-top:-30.9434pt;width:480pt;height:64.5pt;mso-position-horizontal-relative:page;mso-position-vertical-relative:paragraph;z-index:-2298" coordorigin="1460,-619" coordsize="9600,1290">
            <v:shape style="position:absolute;left:1467;top:-611;width:9585;height:1275" coordorigin="1467,-611" coordsize="9585,1275" path="m1468,626l1467,-579,1468,-584,1470,-588,1472,-593,1500,-611,11020,-611,11052,-579,11052,631,11020,664,1500,664,1467,631,1468,626xe" filled="t" fillcolor="#F7F7F7" stroked="f">
              <v:path arrowok="t"/>
              <v:fill/>
            </v:shape>
            <v:shape style="position:absolute;left:1467;top:-611;width:9585;height:1275" coordorigin="1467,-611" coordsize="9585,1275" path="m1468,626l1468,-574,1467,-579,1468,-584,1470,-588,1472,-593,1475,-597,1478,-600,1482,-604,1486,-607,1491,-609,1495,-610,1500,-611,1505,-611,11015,-611,11020,-611,11025,-610,11053,-574,11053,626,11015,664,1505,664,1467,631,1468,626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34"/>
          <w:sz w:val="21"/>
          <w:szCs w:val="21"/>
        </w:rPr>
        <w:t>app.use(morgan(</w:t>
      </w:r>
      <w:r>
        <w:rPr>
          <w:rFonts w:cs="Gill Sans MT" w:hAnsi="Gill Sans MT" w:eastAsia="Gill Sans MT" w:ascii="Gill Sans MT"/>
          <w:color w:val="708B00"/>
          <w:w w:val="167"/>
          <w:sz w:val="21"/>
          <w:szCs w:val="21"/>
        </w:rPr>
        <w:t>'dev'</w:t>
      </w:r>
      <w:r>
        <w:rPr>
          <w:rFonts w:cs="Gill Sans MT" w:hAnsi="Gill Sans MT" w:eastAsia="Gill Sans MT" w:ascii="Gill Sans MT"/>
          <w:color w:val="4D4D4B"/>
          <w:w w:val="206"/>
          <w:sz w:val="21"/>
          <w:szCs w:val="21"/>
        </w:rPr>
        <w:t>));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6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28"/>
        <w:ind w:left="339" w:right="102"/>
      </w:pPr>
      <w:r>
        <w:pict>
          <v:group style="position:absolute;margin-left:61pt;margin-top:4.55273pt;width:3.75pt;height:3.7485pt;mso-position-horizontal-relative:page;mso-position-vertical-relative:paragraph;z-index:-2294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8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8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9"/>
          <w:w w:val="132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8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1"/>
          <w:w w:val="132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/>
        <w:ind w:left="339" w:right="6147"/>
      </w:pP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#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88"/>
        <w:ind w:left="339" w:right="83"/>
      </w:pPr>
      <w:r>
        <w:pict>
          <v:group style="position:absolute;margin-left:61pt;margin-top:8.95273pt;width:3.75pt;height:3.7485pt;mso-position-horizontal-relative:page;mso-position-vertical-relative:paragraph;z-index:-2293" coordorigin="1220,179" coordsize="75,75">
            <v:shape style="position:absolute;left:1220;top:179;width:75;height:75" coordorigin="1220,179" coordsize="75,75" path="m1295,217l1295,222,1294,226,1292,231,1290,235,1288,240,1284,243,1281,247,1276,249,1272,251,1267,253,1262,254,1253,254,1248,253,1243,251,1239,249,1234,247,1231,243,1227,240,1225,235,1223,231,1221,226,1220,222,1220,212,1221,207,1223,202,1225,198,1227,193,1231,190,1234,186,1239,184,1243,182,1248,180,1253,179,1262,179,1267,180,1272,182,1276,184,1281,186,1284,190,1288,193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88"/>
        <w:ind w:left="339" w:right="7957"/>
      </w:pP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353" w:right="8133"/>
      </w:pP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doctype</w:t>
      </w:r>
      <w:r>
        <w:rPr>
          <w:rFonts w:cs="Gill Sans MT" w:hAnsi="Gill Sans MT" w:eastAsia="Gill Sans MT" w:ascii="Gill Sans MT"/>
          <w:color w:val="4D4D4B"/>
          <w:spacing w:val="29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html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html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6"/>
      </w:pPr>
      <w:r>
        <w:rPr>
          <w:rFonts w:cs="Gill Sans MT" w:hAnsi="Gill Sans MT" w:eastAsia="Gill Sans MT" w:ascii="Gill Sans MT"/>
          <w:color w:val="4D4D4B"/>
          <w:spacing w:val="0"/>
          <w:w w:val="125"/>
          <w:sz w:val="21"/>
          <w:szCs w:val="21"/>
        </w:rPr>
        <w:t>head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9"/>
      </w:pP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meta(charset='utf-8')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800" w:firstLine="759"/>
      </w:pP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meta(name='viewport'</w:t>
      </w:r>
      <w:r>
        <w:rPr>
          <w:rFonts w:cs="Gill Sans MT" w:hAnsi="Gill Sans MT" w:eastAsia="Gill Sans MT" w:ascii="Gill Sans MT"/>
          <w:color w:val="4D4D4B"/>
          <w:spacing w:val="-2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content='width=device-width,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8"/>
          <w:sz w:val="21"/>
          <w:szCs w:val="21"/>
        </w:rPr>
        <w:t>initial-scale=1,</w:t>
      </w:r>
      <w:r>
        <w:rPr>
          <w:rFonts w:cs="Gill Sans MT" w:hAnsi="Gill Sans MT" w:eastAsia="Gill Sans MT" w:ascii="Gill Sans MT"/>
          <w:color w:val="4D4D4B"/>
          <w:spacing w:val="0"/>
          <w:w w:val="16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shrink-to-fit=no')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859" w:right="1938"/>
      </w:pPr>
      <w:r>
        <w:rPr>
          <w:rFonts w:cs="Gill Sans MT" w:hAnsi="Gill Sans MT" w:eastAsia="Gill Sans MT" w:ascii="Gill Sans MT"/>
          <w:color w:val="4D4D4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4D4D4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following</w:t>
      </w:r>
      <w:r>
        <w:rPr>
          <w:rFonts w:cs="Gill Sans MT" w:hAnsi="Gill Sans MT" w:eastAsia="Gill Sans MT" w:ascii="Gill Sans MT"/>
          <w:color w:val="4D4D4B"/>
          <w:spacing w:val="-42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line</w:t>
      </w:r>
      <w:r>
        <w:rPr>
          <w:rFonts w:cs="Gill Sans MT" w:hAnsi="Gill Sans MT" w:eastAsia="Gill Sans MT" w:ascii="Gill Sans MT"/>
          <w:color w:val="4D4D4B"/>
          <w:spacing w:val="67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4D4D4B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importing</w:t>
      </w:r>
      <w:r>
        <w:rPr>
          <w:rFonts w:cs="Gill Sans MT" w:hAnsi="Gill Sans MT" w:eastAsia="Gill Sans MT" w:ascii="Gill Sans MT"/>
          <w:color w:val="4D4D4B"/>
          <w:spacing w:val="28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4D4D4B"/>
          <w:spacing w:val="37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bootstrap</w:t>
      </w:r>
      <w:r>
        <w:rPr>
          <w:rFonts w:cs="Gill Sans MT" w:hAnsi="Gill Sans MT" w:eastAsia="Gill Sans MT" w:ascii="Gill Sans MT"/>
          <w:color w:val="4D4D4B"/>
          <w:spacing w:val="1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css</w:t>
      </w:r>
      <w:r>
        <w:rPr>
          <w:rFonts w:cs="Gill Sans MT" w:hAnsi="Gill Sans MT" w:eastAsia="Gill Sans MT" w:ascii="Gill Sans MT"/>
          <w:color w:val="4D4D4B"/>
          <w:spacing w:val="68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6"/>
          <w:sz w:val="21"/>
          <w:szCs w:val="21"/>
        </w:rPr>
        <w:t>file</w:t>
      </w:r>
      <w:r>
        <w:rPr>
          <w:rFonts w:cs="Gill Sans MT" w:hAnsi="Gill Sans MT" w:eastAsia="Gill Sans MT" w:ascii="Gill Sans MT"/>
          <w:color w:val="4D4D4B"/>
          <w:spacing w:val="0"/>
          <w:w w:val="20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1"/>
          <w:sz w:val="21"/>
          <w:szCs w:val="21"/>
        </w:rPr>
        <w:t>link(rel='stylesheet'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href='https://stackpath.bootstrapcdn.com/bootstrap/4.4.1/css/bootstrap.min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00" w:right="1685"/>
      </w:pPr>
      <w:r>
        <w:rPr>
          <w:rFonts w:cs="Gill Sans MT" w:hAnsi="Gill Sans MT" w:eastAsia="Gill Sans MT" w:ascii="Gill Sans MT"/>
          <w:color w:val="4D4D4B"/>
          <w:spacing w:val="0"/>
          <w:w w:val="167"/>
          <w:sz w:val="21"/>
          <w:szCs w:val="21"/>
        </w:rPr>
        <w:t>.css'</w:t>
      </w:r>
      <w:r>
        <w:rPr>
          <w:rFonts w:cs="Gill Sans MT" w:hAnsi="Gill Sans MT" w:eastAsia="Gill Sans MT" w:ascii="Gill Sans MT"/>
          <w:color w:val="4D4D4B"/>
          <w:spacing w:val="93"/>
          <w:w w:val="16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7"/>
          <w:sz w:val="21"/>
          <w:szCs w:val="21"/>
        </w:rPr>
        <w:t>integrity='sha384-</w:t>
      </w:r>
      <w:r>
        <w:rPr>
          <w:rFonts w:cs="Gill Sans MT" w:hAnsi="Gill Sans MT" w:eastAsia="Gill Sans MT" w:ascii="Gill Sans MT"/>
          <w:color w:val="4D4D4B"/>
          <w:spacing w:val="0"/>
          <w:w w:val="16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2"/>
          <w:sz w:val="21"/>
          <w:szCs w:val="21"/>
        </w:rPr>
        <w:t>Vkoo8x4CGsO3+Hhxv8T/Q5PaXtkKtu6ug5TOeNV6gBiFeWPGFN9MuhOf23Q9Ifjh'</w:t>
      </w:r>
      <w:r>
        <w:rPr>
          <w:rFonts w:cs="Gill Sans MT" w:hAnsi="Gill Sans MT" w:eastAsia="Gill Sans MT" w:ascii="Gill Sans MT"/>
          <w:color w:val="4D4D4B"/>
          <w:spacing w:val="0"/>
          <w:w w:val="11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crossorigin='anonymous')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859"/>
        <w:sectPr>
          <w:pgMar w:footer="0" w:header="0" w:top="760" w:bottom="280" w:left="1120" w:right="740"/>
          <w:footerReference w:type="default" r:id="rId26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16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Reading</w:t>
      </w:r>
      <w:r>
        <w:rPr>
          <w:rFonts w:cs="Gill Sans MT" w:hAnsi="Gill Sans MT" w:eastAsia="Gill Sans MT" w:ascii="Gill Sans MT"/>
          <w:color w:val="4D4D4B"/>
          <w:spacing w:val="4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4"/>
          <w:sz w:val="21"/>
          <w:szCs w:val="21"/>
        </w:rPr>
        <w:t>List</w:t>
      </w:r>
      <w:r>
        <w:rPr>
          <w:rFonts w:cs="Gill Sans MT" w:hAnsi="Gill Sans MT" w:eastAsia="Gill Sans MT" w:ascii="Gill Sans MT"/>
          <w:color w:val="4D4D4B"/>
          <w:spacing w:val="7"/>
          <w:w w:val="1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4"/>
          <w:sz w:val="21"/>
          <w:szCs w:val="21"/>
        </w:rPr>
        <w:t>-</w:t>
      </w:r>
      <w:r>
        <w:rPr>
          <w:rFonts w:cs="Gill Sans MT" w:hAnsi="Gill Sans MT" w:eastAsia="Gill Sans MT" w:ascii="Gill Sans MT"/>
          <w:color w:val="4D4D4B"/>
          <w:spacing w:val="33"/>
          <w:w w:val="1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4"/>
          <w:sz w:val="21"/>
          <w:szCs w:val="21"/>
        </w:rPr>
        <w:t>#{title}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606"/>
      </w:pPr>
      <w:r>
        <w:pict>
          <v:group style="position:absolute;margin-left:73pt;margin-top:556.499pt;width:480pt;height:150pt;mso-position-horizontal-relative:page;mso-position-vertical-relative:page;z-index:-2290" coordorigin="1460,11130" coordsize="9600,3000">
            <v:shape style="position:absolute;left:1467;top:11137;width:9585;height:2985" coordorigin="1467,11137" coordsize="9585,2985" path="m1468,14085l1467,11170,1468,11165,1470,11161,1472,11156,1475,11152,1478,11148,1482,11145,1486,11142,1491,11140,1495,11138,1500,11137,11020,11137,11025,11138,11029,11140,11034,11142,11038,11145,11042,11148,11045,11152,11048,11156,11050,11161,11052,11165,11052,11170,11052,14090,11052,14095,11050,14099,11048,14104,11020,14122,1500,14122,1470,14099,1468,14095,1467,14090,1468,14085xe" filled="t" fillcolor="#F7F7F7" stroked="f">
              <v:path arrowok="t"/>
              <v:fill/>
            </v:shape>
            <v:shape style="position:absolute;left:1467;top:11137;width:9585;height:2985" coordorigin="1467,11137" coordsize="9585,2985" path="m1468,14085l1468,11175,1467,11170,1468,11165,1470,11161,1472,11156,1475,11152,1478,11148,1482,11145,1486,11142,1491,11140,1495,11138,1500,11137,1505,11137,11015,11137,11020,11137,11025,11138,11029,11140,11034,11142,11038,11145,11042,11148,11045,11152,11053,11175,11053,14085,11052,14090,11052,14095,11050,14099,11048,14104,11015,14122,1505,14122,1470,14099,1468,14095,1467,14090,1468,1408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437.999pt;width:480pt;height:64.5pt;mso-position-horizontal-relative:page;mso-position-vertical-relative:page;z-index:-2291" coordorigin="1460,8760" coordsize="9600,1290">
            <v:shape style="position:absolute;left:1467;top:8767;width:9585;height:1275" coordorigin="1467,8767" coordsize="9585,1275" path="m1468,10005l1467,8800,1468,8795,1470,8791,1472,8786,1475,8782,1478,8778,1482,8775,1486,8772,1491,8770,1495,8768,1500,8767,11020,8767,11042,8778,11045,8782,11048,8786,11050,8791,11052,8795,11052,8800,11052,10010,11020,10042,1500,10042,1467,10010,1468,10005xe" filled="t" fillcolor="#F7F7F7" stroked="f">
              <v:path arrowok="t"/>
              <v:fill/>
            </v:shape>
            <v:shape style="position:absolute;left:1467;top:8767;width:9585;height:1275" coordorigin="1467,8767" coordsize="9585,1275" path="m1468,10005l1468,8805,1467,8800,1468,8795,1470,8791,1472,8786,1475,8782,1478,8778,1482,8775,1486,8772,1491,8770,1495,8768,1500,8767,1505,8767,11015,8767,11020,8767,11025,8768,11029,8770,11034,8772,11038,8775,11042,8778,11045,8782,11053,8805,11053,10005,11015,10042,1505,10042,1467,10010,1468,1000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43pt;margin-top:0pt;width:510pt;height:373.499pt;mso-position-horizontal-relative:page;mso-position-vertical-relative:page;z-index:-2292" coordorigin="860,0" coordsize="10200,7470">
            <v:shape style="position:absolute;left:867;top:0;width:10185;height:7462" coordorigin="867,0" coordsize="10185,7462" path="m11020,7462l900,7462,895,7461,891,7460,886,7458,867,7430,868,0,11053,0,11052,7430,11025,7461,11020,7462xe" filled="t" fillcolor="#F7F7F7" stroked="f">
              <v:path arrowok="t"/>
              <v:fill/>
            </v:shape>
            <v:shape style="position:absolute;left:867;top:0;width:10185;height:7462" coordorigin="867,0" coordsize="10185,7462" path="m11020,7462l11053,7425,11053,0,868,0,868,7425,867,7430,868,7435,870,7439,872,7444,875,7448,878,7451,882,7455,886,7458,891,7460,895,7461,900,7462,905,7462,11015,7462,11020,7462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9"/>
      </w:pP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nav(class='navbar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navbar-expand-lg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navbar-dark</w:t>
      </w:r>
      <w:r>
        <w:rPr>
          <w:rFonts w:cs="Gill Sans MT" w:hAnsi="Gill Sans MT" w:eastAsia="Gill Sans MT" w:ascii="Gill Sans MT"/>
          <w:color w:val="4D4D4B"/>
          <w:spacing w:val="-7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bg-primary')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111"/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a(class='navbar-brand'</w:t>
      </w:r>
      <w:r>
        <w:rPr>
          <w:rFonts w:cs="Gill Sans MT" w:hAnsi="Gill Sans MT" w:eastAsia="Gill Sans MT" w:ascii="Gill Sans MT"/>
          <w:color w:val="4D4D4B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href='/')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Reading</w:t>
      </w:r>
      <w:r>
        <w:rPr>
          <w:rFonts w:cs="Gill Sans MT" w:hAnsi="Gill Sans MT" w:eastAsia="Gill Sans MT" w:ascii="Gill Sans MT"/>
          <w:color w:val="4D4D4B"/>
          <w:spacing w:val="4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8"/>
          <w:sz w:val="21"/>
          <w:szCs w:val="21"/>
        </w:rPr>
        <w:t>List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9"/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.container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111"/>
      </w:pP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h2(class='py-4')</w:t>
      </w:r>
      <w:r>
        <w:rPr>
          <w:rFonts w:cs="Gill Sans MT" w:hAnsi="Gill Sans MT" w:eastAsia="Gill Sans MT" w:ascii="Gill Sans MT"/>
          <w:color w:val="4D4D4B"/>
          <w:spacing w:val="36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#{title}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111"/>
      </w:pP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block</w:t>
      </w:r>
      <w:r>
        <w:rPr>
          <w:rFonts w:cs="Gill Sans MT" w:hAnsi="Gill Sans MT" w:eastAsia="Gill Sans MT" w:ascii="Gill Sans MT"/>
          <w:color w:val="4D4D4B"/>
          <w:spacing w:val="57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content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859" w:right="1312"/>
      </w:pPr>
      <w:r>
        <w:rPr>
          <w:rFonts w:cs="Gill Sans MT" w:hAnsi="Gill Sans MT" w:eastAsia="Gill Sans MT" w:ascii="Gill Sans MT"/>
          <w:color w:val="4D4D4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4D4D4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following</w:t>
      </w:r>
      <w:r>
        <w:rPr>
          <w:rFonts w:cs="Gill Sans MT" w:hAnsi="Gill Sans MT" w:eastAsia="Gill Sans MT" w:ascii="Gill Sans MT"/>
          <w:color w:val="4D4D4B"/>
          <w:spacing w:val="-34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lines</w:t>
      </w:r>
      <w:r>
        <w:rPr>
          <w:rFonts w:cs="Gill Sans MT" w:hAnsi="Gill Sans MT" w:eastAsia="Gill Sans MT" w:ascii="Gill Sans MT"/>
          <w:color w:val="4D4D4B"/>
          <w:spacing w:val="73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4D4D4B"/>
          <w:spacing w:val="4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importing</w:t>
      </w:r>
      <w:r>
        <w:rPr>
          <w:rFonts w:cs="Gill Sans MT" w:hAnsi="Gill Sans MT" w:eastAsia="Gill Sans MT" w:ascii="Gill Sans MT"/>
          <w:color w:val="4D4D4B"/>
          <w:spacing w:val="55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4D4D4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bootstrap</w:t>
      </w:r>
      <w:r>
        <w:rPr>
          <w:rFonts w:cs="Gill Sans MT" w:hAnsi="Gill Sans MT" w:eastAsia="Gill Sans MT" w:ascii="Gill Sans MT"/>
          <w:color w:val="4D4D4B"/>
          <w:spacing w:val="38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6"/>
          <w:sz w:val="21"/>
          <w:szCs w:val="21"/>
        </w:rPr>
        <w:t>js</w:t>
      </w:r>
      <w:r>
        <w:rPr>
          <w:rFonts w:cs="Gill Sans MT" w:hAnsi="Gill Sans MT" w:eastAsia="Gill Sans MT" w:ascii="Gill Sans MT"/>
          <w:color w:val="4D4D4B"/>
          <w:spacing w:val="16"/>
          <w:w w:val="19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6"/>
          <w:sz w:val="21"/>
          <w:szCs w:val="21"/>
        </w:rPr>
        <w:t>files</w:t>
      </w:r>
      <w:r>
        <w:rPr>
          <w:rFonts w:cs="Gill Sans MT" w:hAnsi="Gill Sans MT" w:eastAsia="Gill Sans MT" w:ascii="Gill Sans MT"/>
          <w:color w:val="4D4D4B"/>
          <w:spacing w:val="0"/>
          <w:w w:val="19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script(src='https://code.jquery.com/jquery-3.4.1.slim.min.js'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1565"/>
      </w:pP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integrity='sha384-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8"/>
          <w:sz w:val="21"/>
          <w:szCs w:val="21"/>
        </w:rPr>
        <w:t>J6qa4849blE2+poT4WnyKhv5vZF5SrPo0iEjwBvKU7imGFAV0wwj1yYfoRSJoZ+n'</w:t>
      </w:r>
      <w:r>
        <w:rPr>
          <w:rFonts w:cs="Gill Sans MT" w:hAnsi="Gill Sans MT" w:eastAsia="Gill Sans MT" w:ascii="Gill Sans MT"/>
          <w:color w:val="4D4D4B"/>
          <w:spacing w:val="0"/>
          <w:w w:val="1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crossorigin='anonymous')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427"/>
      </w:pPr>
      <w:hyperlink r:id="rId28">
        <w:r>
          <w:rPr>
            <w:rFonts w:cs="Gill Sans MT" w:hAnsi="Gill Sans MT" w:eastAsia="Gill Sans MT" w:ascii="Gill Sans MT"/>
            <w:color w:val="4D4D4B"/>
            <w:spacing w:val="0"/>
            <w:w w:val="147"/>
            <w:sz w:val="21"/>
            <w:szCs w:val="21"/>
          </w:rPr>
          <w:t>script(src='https://cdn.jsdelivr.net/npm/popper.js@1.16.0/dist/umd/popper.</w:t>
        </w:r>
        <w:r>
          <w:rPr>
            <w:rFonts w:cs="Gill Sans MT" w:hAnsi="Gill Sans MT" w:eastAsia="Gill Sans MT" w:ascii="Gill Sans MT"/>
            <w:color w:val="4D4D4B"/>
            <w:spacing w:val="0"/>
            <w:w w:val="147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58"/>
            <w:sz w:val="21"/>
            <w:szCs w:val="21"/>
          </w:rPr>
          <w:t>min.js'</w:t>
        </w:r>
        <w:r>
          <w:rPr>
            <w:rFonts w:cs="Gill Sans MT" w:hAnsi="Gill Sans MT" w:eastAsia="Gill Sans MT" w:ascii="Gill Sans MT"/>
            <w:color w:val="4D4D4B"/>
            <w:spacing w:val="87"/>
            <w:w w:val="158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58"/>
            <w:sz w:val="21"/>
            <w:szCs w:val="21"/>
          </w:rPr>
          <w:t>integrity='sha384-</w:t>
        </w:r>
        <w:r>
          <w:rPr>
            <w:rFonts w:cs="Gill Sans MT" w:hAnsi="Gill Sans MT" w:eastAsia="Gill Sans MT" w:ascii="Gill Sans MT"/>
            <w:color w:val="4D4D4B"/>
            <w:spacing w:val="0"/>
            <w:w w:val="158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19"/>
            <w:sz w:val="21"/>
            <w:szCs w:val="21"/>
          </w:rPr>
          <w:t>Q6E9RHvbIyZFJoft+2mJbHaEWldlvI9IOYy5n3zV9zzTtmI3UksdQRVvoxMfooAo'</w:t>
        </w:r>
        <w:r>
          <w:rPr>
            <w:rFonts w:cs="Gill Sans MT" w:hAnsi="Gill Sans MT" w:eastAsia="Gill Sans MT" w:ascii="Gill Sans MT"/>
            <w:color w:val="4D4D4B"/>
            <w:spacing w:val="0"/>
            <w:w w:val="119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39"/>
            <w:sz w:val="21"/>
            <w:szCs w:val="21"/>
          </w:rPr>
          <w:t>crossorigin='anonymous')</w:t>
        </w:r>
        <w:r>
          <w:rPr>
            <w:rFonts w:cs="Gill Sans MT" w:hAnsi="Gill Sans MT" w:eastAsia="Gill Sans MT" w:ascii="Gill Sans MT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427"/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script(src='https://stackpath.bootstrapcdn.com/bootstrap/4.4.1/js/bootstra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p.min.js'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integrity='sha384-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wfSDF2E50Y2D1uUdj0O3uMBJnjuUD4Ih7YwaYd1iqfktj0Uod8GCExl3Og8ifwB6'</w:t>
      </w: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crossorigin='anonymous')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339"/>
      </w:pPr>
      <w:r>
        <w:pict>
          <v:group style="position:absolute;margin-left:61pt;margin-top:4.55273pt;width:3.75pt;height:3.7485pt;mso-position-horizontal-relative:page;mso-position-vertical-relative:paragraph;z-index:-2289" coordorigin="1220,91" coordsize="75,75">
            <v:shape style="position:absolute;left:1220;top:91;width:75;height:75" coordorigin="1220,91" coordsize="75,75" path="m1295,129l1295,134,1294,138,1292,143,1290,147,1288,151,1284,155,1281,159,1276,161,1272,163,1267,165,1262,166,1253,166,1248,165,1243,163,1239,161,1234,159,1231,155,1227,151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1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7"/>
          <w:w w:val="11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"/>
          <w:w w:val="11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30"/>
          <w:position w:val="-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6"/>
          <w:w w:val="13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position w:val="-4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position w:val="-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700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npm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install</w:t>
      </w:r>
      <w:r>
        <w:rPr>
          <w:rFonts w:cs="Gill Sans MT" w:hAnsi="Gill Sans MT" w:eastAsia="Gill Sans MT" w:ascii="Gill Sans MT"/>
          <w:color w:val="4D4D4B"/>
          <w:spacing w:val="20"/>
          <w:w w:val="183"/>
          <w:sz w:val="21"/>
          <w:szCs w:val="21"/>
        </w:rPr>
        <w:t> </w:t>
      </w:r>
      <w:hyperlink r:id="rId29">
        <w:r>
          <w:rPr>
            <w:rFonts w:cs="Gill Sans MT" w:hAnsi="Gill Sans MT" w:eastAsia="Gill Sans MT" w:ascii="Gill Sans MT"/>
            <w:color w:val="4D4D4B"/>
            <w:spacing w:val="0"/>
            <w:w w:val="131"/>
            <w:sz w:val="21"/>
            <w:szCs w:val="21"/>
          </w:rPr>
          <w:t>sequelize@^5.0.0</w:t>
        </w:r>
        <w:r>
          <w:rPr>
            <w:rFonts w:cs="Gill Sans MT" w:hAnsi="Gill Sans MT" w:eastAsia="Gill Sans MT" w:ascii="Gill Sans MT"/>
            <w:color w:val="4D4D4B"/>
            <w:spacing w:val="0"/>
            <w:w w:val="131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33"/>
            <w:w w:val="131"/>
            <w:sz w:val="21"/>
            <w:szCs w:val="21"/>
          </w:rPr>
          <w:t> </w:t>
        </w:r>
      </w:hyperlink>
      <w:hyperlink r:id="rId30">
        <w:r>
          <w:rPr>
            <w:rFonts w:cs="Gill Sans MT" w:hAnsi="Gill Sans MT" w:eastAsia="Gill Sans MT" w:ascii="Gill Sans MT"/>
            <w:color w:val="4D4D4B"/>
            <w:spacing w:val="0"/>
            <w:w w:val="131"/>
            <w:sz w:val="21"/>
            <w:szCs w:val="21"/>
          </w:rPr>
          <w:t>pg@^8.0.0</w:t>
        </w:r>
        <w:r>
          <w:rPr>
            <w:rFonts w:cs="Gill Sans MT" w:hAnsi="Gill Sans MT" w:eastAsia="Gill Sans MT" w:ascii="Gill Sans MT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npm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install</w:t>
      </w:r>
      <w:r>
        <w:rPr>
          <w:rFonts w:cs="Gill Sans MT" w:hAnsi="Gill Sans MT" w:eastAsia="Gill Sans MT" w:ascii="Gill Sans MT"/>
          <w:color w:val="4D4D4B"/>
          <w:spacing w:val="20"/>
          <w:w w:val="183"/>
          <w:sz w:val="21"/>
          <w:szCs w:val="21"/>
        </w:rPr>
        <w:t> </w:t>
      </w:r>
      <w:hyperlink r:id="rId31"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sequelize-cli@^5.0.0</w:t>
        </w:r>
        <w:r>
          <w:rPr>
            <w:rFonts w:cs="Gill Sans MT" w:hAnsi="Gill Sans MT" w:eastAsia="Gill Sans MT" w:ascii="Gill Sans MT"/>
            <w:color w:val="4D4D4B"/>
            <w:spacing w:val="24"/>
            <w:w w:val="146"/>
            <w:sz w:val="21"/>
            <w:szCs w:val="21"/>
          </w:rPr>
          <w:t> </w:t>
        </w:r>
        <w:r>
          <w:rPr>
            <w:rFonts w:cs="Gill Sans MT" w:hAnsi="Gill Sans MT" w:eastAsia="Gill Sans MT" w:ascii="Gill Sans MT"/>
            <w:color w:val="4D4D4B"/>
            <w:spacing w:val="0"/>
            <w:w w:val="146"/>
            <w:sz w:val="21"/>
            <w:szCs w:val="21"/>
          </w:rPr>
          <w:t>--save-dev</w:t>
        </w:r>
        <w:r>
          <w:rPr>
            <w:rFonts w:cs="Gill Sans MT" w:hAnsi="Gill Sans MT" w:eastAsia="Gill Sans MT" w:ascii="Gill Sans MT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339" w:right="65"/>
      </w:pPr>
      <w:r>
        <w:pict>
          <v:group style="position:absolute;margin-left:61pt;margin-top:4.55273pt;width:3.75pt;height:3.7485pt;mso-position-horizontal-relative:page;mso-position-vertical-relative:paragraph;z-index:-2288" coordorigin="1220,91" coordsize="75,75">
            <v:shape style="position:absolute;left:1220;top:91;width:75;height:75" coordorigin="1220,91" coordsize="75,75" path="m1295,129l1295,134,1294,138,1292,143,1290,147,1288,151,1284,155,1281,159,1276,161,1272,163,1267,165,1262,166,1253,166,1248,165,1243,163,1239,161,1234,159,1231,155,1227,151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6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2"/>
          <w:sz w:val="21"/>
          <w:szCs w:val="21"/>
        </w:rPr>
        <w:t>.sequelizerc</w:t>
      </w:r>
      <w:r>
        <w:rPr>
          <w:rFonts w:cs="Gill Sans MT" w:hAnsi="Gill Sans MT" w:eastAsia="Gill Sans MT" w:ascii="Gill Sans MT"/>
          <w:color w:val="C8AE74"/>
          <w:spacing w:val="-38"/>
          <w:w w:val="15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2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17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1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0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path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69"/>
          <w:sz w:val="21"/>
          <w:szCs w:val="21"/>
        </w:rPr>
        <w:t>'path'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00"/>
      </w:pP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4D4D4B"/>
          <w:w w:val="151"/>
          <w:sz w:val="21"/>
          <w:szCs w:val="21"/>
        </w:rPr>
        <w:t>config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path.resolve(</w:t>
      </w:r>
      <w:r>
        <w:rPr>
          <w:rFonts w:cs="Gill Sans MT" w:hAnsi="Gill Sans MT" w:eastAsia="Gill Sans MT" w:ascii="Gill Sans MT"/>
          <w:color w:val="708B00"/>
          <w:spacing w:val="0"/>
          <w:w w:val="174"/>
          <w:sz w:val="21"/>
          <w:szCs w:val="21"/>
        </w:rPr>
        <w:t>'config'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7"/>
          <w:sz w:val="21"/>
          <w:szCs w:val="21"/>
        </w:rPr>
        <w:t>'database.js'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708B00"/>
          <w:w w:val="145"/>
          <w:sz w:val="21"/>
          <w:szCs w:val="21"/>
        </w:rPr>
        <w:t>'models-path'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path.resolve(</w:t>
      </w:r>
      <w:r>
        <w:rPr>
          <w:rFonts w:cs="Gill Sans MT" w:hAnsi="Gill Sans MT" w:eastAsia="Gill Sans MT" w:ascii="Gill Sans MT"/>
          <w:color w:val="708B00"/>
          <w:spacing w:val="0"/>
          <w:w w:val="174"/>
          <w:sz w:val="21"/>
          <w:szCs w:val="21"/>
        </w:rPr>
        <w:t>'db'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'models'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708B00"/>
          <w:w w:val="151"/>
          <w:sz w:val="21"/>
          <w:szCs w:val="21"/>
        </w:rPr>
        <w:t>'seeders-path'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path.resolve(</w:t>
      </w:r>
      <w:r>
        <w:rPr>
          <w:rFonts w:cs="Gill Sans MT" w:hAnsi="Gill Sans MT" w:eastAsia="Gill Sans MT" w:ascii="Gill Sans MT"/>
          <w:color w:val="708B00"/>
          <w:spacing w:val="0"/>
          <w:w w:val="174"/>
          <w:sz w:val="21"/>
          <w:szCs w:val="21"/>
        </w:rPr>
        <w:t>'db'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'seeders'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708B00"/>
          <w:w w:val="153"/>
          <w:sz w:val="21"/>
          <w:szCs w:val="21"/>
        </w:rPr>
        <w:t>'migrations-path'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path.resolve(</w:t>
      </w:r>
      <w:r>
        <w:rPr>
          <w:rFonts w:cs="Gill Sans MT" w:hAnsi="Gill Sans MT" w:eastAsia="Gill Sans MT" w:ascii="Gill Sans MT"/>
          <w:color w:val="708B00"/>
          <w:spacing w:val="0"/>
          <w:w w:val="174"/>
          <w:sz w:val="21"/>
          <w:szCs w:val="21"/>
        </w:rPr>
        <w:t>'db'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7"/>
          <w:sz w:val="21"/>
          <w:szCs w:val="21"/>
        </w:rPr>
        <w:t>'migrations'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0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20"/>
        <w:ind w:left="339" w:right="203"/>
      </w:pPr>
      <w:r>
        <w:pict>
          <v:group style="position:absolute;margin-left:61pt;margin-top:8.33008pt;width:3.75pt;height:3.7485pt;mso-position-horizontal-relative:page;mso-position-vertical-relative:paragraph;z-index:-2287" coordorigin="1220,167" coordsize="75,75">
            <v:shape style="position:absolute;left:1220;top:167;width:75;height:75" coordorigin="1220,167" coordsize="75,75" path="m1295,204l1295,209,1294,214,1292,218,1290,223,1288,227,1284,231,1281,234,1276,237,1272,239,1267,241,1262,242,1253,242,1248,241,1243,239,1239,237,1234,234,1231,231,1227,227,1225,223,1223,218,1221,214,1220,209,1220,199,1221,194,1223,190,1225,185,1227,181,1231,178,1234,174,1239,171,1243,169,1248,168,1253,167,1262,167,1267,168,1272,169,1276,171,1281,174,1284,178,1288,181,1290,185,1292,190,1294,194,1295,199,1295,20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2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2"/>
          <w:sz w:val="21"/>
          <w:szCs w:val="21"/>
        </w:rPr>
        <w:t>.sequelizerc</w:t>
      </w:r>
      <w:r>
        <w:rPr>
          <w:rFonts w:cs="Gill Sans MT" w:hAnsi="Gill Sans MT" w:eastAsia="Gill Sans MT" w:ascii="Gill Sans MT"/>
          <w:color w:val="C8AE74"/>
          <w:spacing w:val="-38"/>
          <w:w w:val="15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5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3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32"/>
        <w:ind w:left="904" w:right="6668"/>
      </w:pPr>
      <w:r>
        <w:pict>
          <v:group style="position:absolute;margin-left:91pt;margin-top:6.10659pt;width:3.75001pt;height:3.75pt;mso-position-horizontal-relative:page;mso-position-vertical-relative:paragraph;z-index:-2286" coordorigin="1820,122" coordsize="75,75">
            <v:shape style="position:absolute;left:1820;top:122;width:75;height:75" coordorigin="1820,122" coordsize="75,75" path="m1895,160l1895,165,1894,169,1892,174,1890,179,1888,183,1884,186,1881,190,1876,192,1872,194,1867,196,1862,197,1858,197,1853,197,1848,196,1843,194,1839,192,1834,190,1831,186,1827,183,1825,179,1823,174,1821,169,1820,165,1820,160,1820,155,1821,150,1823,145,1825,141,1827,137,1831,133,1834,130,1839,127,1843,125,1848,123,1853,122,1858,122,1862,122,1867,123,1872,125,1876,127,1881,130,1884,133,1888,137,1890,141,1892,145,1894,150,1895,155,1895,160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npx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7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C8AE74"/>
          <w:spacing w:val="4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9"/>
          <w:sz w:val="21"/>
          <w:szCs w:val="21"/>
        </w:rPr>
        <w:t>init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300" w:right="6055"/>
        <w:sectPr>
          <w:pgMar w:footer="0" w:header="0" w:top="760" w:bottom="280" w:left="1120" w:right="860"/>
          <w:footerReference w:type="default" r:id="rId27"/>
          <w:pgSz w:w="11900" w:h="16840"/>
        </w:sectPr>
      </w:pPr>
      <w:r>
        <w:pict>
          <v:group style="position:absolute;margin-left:61pt;margin-top:4.55273pt;width:3.75pt;height:3.7485pt;mso-position-horizontal-relative:page;mso-position-vertical-relative:paragraph;z-index:-2285" coordorigin="1220,91" coordsize="75,75">
            <v:shape style="position:absolute;left:1220;top:91;width:75;height:75" coordorigin="1220,91" coordsize="75,75" path="m1295,129l1295,134,1294,138,1292,143,1290,147,1288,152,1284,155,1281,159,1276,161,1272,163,1267,165,1262,166,1253,166,1248,165,1243,163,1239,161,1234,159,1231,155,1227,152,1225,147,1223,143,1221,138,1220,134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0"/>
          <w:sz w:val="21"/>
          <w:szCs w:val="21"/>
        </w:rPr>
        <w:t>psql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 w:lineRule="auto" w:line="280"/>
        <w:ind w:left="480" w:right="339"/>
      </w:pPr>
      <w:r>
        <w:pict>
          <v:group style="position:absolute;margin-left:61pt;margin-top:731.249pt;width:3.75pt;height:3.75pt;mso-position-horizontal-relative:page;mso-position-vertical-relative:page;z-index:-2276" coordorigin="1220,14625" coordsize="75,75">
            <v:shape style="position:absolute;left:1220;top:14625;width:75;height:75" coordorigin="1220,14625" coordsize="75,75" path="m1295,14662l1295,14667,1294,14672,1292,14677,1290,14681,1288,14685,1284,14689,1281,14692,1276,14695,1272,14697,1267,14699,1262,14700,1253,14700,1248,14699,1243,14697,1239,14695,1234,14692,1231,14689,1227,14685,1225,14681,1223,14677,1221,14672,1220,14667,1220,14657,1221,14653,1223,14648,1225,14643,1227,14639,1231,14636,1234,14632,1239,14630,1243,14628,1248,14626,1253,14625,1262,14625,1267,14626,1272,14628,1276,14630,1281,14632,1284,14636,1288,14639,1290,14643,1292,14648,1294,14653,1295,14657,1295,1466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470.249pt;width:3.75pt;height:3.7485pt;mso-position-horizontal-relative:page;mso-position-vertical-relative:page;z-index:-2277" coordorigin="1220,9405" coordsize="75,75">
            <v:shape style="position:absolute;left:1220;top:9405;width:75;height:75" coordorigin="1220,9405" coordsize="75,75" path="m1295,9442l1295,9447,1294,9452,1292,9457,1290,9461,1288,9465,1284,9469,1281,9472,1276,9475,1272,9477,1267,9479,1262,9480,1253,9480,1248,9479,1243,9477,1239,9475,1234,9472,1231,9469,1227,9465,1225,9461,1223,9457,1221,9452,1220,9447,1220,9437,1221,9433,1223,9428,1225,9423,1227,9419,1231,9416,1234,9412,1239,9410,1243,9408,1248,9406,1253,9405,1262,9405,1267,9406,1272,9408,1276,9410,1281,9412,1284,9416,1288,9419,1290,9423,1292,9428,1294,9433,1295,9437,1295,944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54.249pt;width:3.75pt;height:3.7485pt;mso-position-horizontal-relative:page;mso-position-vertical-relative:page;z-index:-2278" coordorigin="1220,5085" coordsize="75,75">
            <v:shape style="position:absolute;left:1220;top:5085;width:75;height:75" coordorigin="1220,5085" coordsize="75,75" path="m1295,5122l1295,5127,1294,5132,1292,5137,1290,5141,1288,5145,1284,5149,1281,5152,1276,5155,1272,5157,1267,5159,1262,5160,1253,5160,1248,5159,1243,5157,1239,5155,1234,5152,1231,5149,1227,5145,1225,5141,1223,5137,1221,5132,1220,5127,1220,5117,1221,5113,1223,5108,1225,5103,1227,5099,1231,5096,1234,5092,1239,5090,1243,5088,1248,5086,1253,5085,1262,5085,1267,5086,1272,5088,1276,5090,1281,5092,1284,5096,1288,5099,1290,5103,1292,5108,1294,5113,1295,5117,1295,512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123.749pt;width:3.75pt;height:3.7485pt;mso-position-horizontal-relative:page;mso-position-vertical-relative:page;z-index:-2279" coordorigin="1220,2475" coordsize="75,75">
            <v:shape style="position:absolute;left:1220;top:2475;width:75;height:75" coordorigin="1220,2475" coordsize="75,75" path="m1295,2512l1295,2517,1294,2522,1292,2527,1290,2531,1288,2535,1284,2539,1281,2542,1276,2545,1272,2547,1267,2549,1262,2550,1253,2550,1248,2549,1243,2547,1239,2545,1234,2542,1231,2539,1227,2535,1225,2531,1223,2527,1221,2522,1220,2517,1220,2507,1221,2503,1223,2498,1225,2493,1227,2489,1231,2486,1234,2482,1239,2480,1243,2478,1248,2476,1253,2475,1262,2475,1267,2476,1272,2478,1276,2480,1281,2482,1284,2486,1288,2489,1290,2493,1292,2498,1294,2503,1295,2507,1295,25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751.499pt;width:480pt;height:90.4207pt;mso-position-horizontal-relative:page;mso-position-vertical-relative:page;z-index:-2280" coordorigin="1460,15030" coordsize="9600,1808">
            <v:shape style="position:absolute;left:1467;top:15037;width:9585;height:1801" coordorigin="1467,15037" coordsize="9585,1801" path="m11053,15075l11053,16838,1468,16838,1467,15070,1468,15065,1470,15061,1472,15056,1475,15052,1478,15048,1482,15045,1486,15042,1491,15040,1495,15038,1500,15037,11020,15037,11042,15048,11045,15052,11048,15056,11050,15061,11052,15065,11052,15070,11053,15075xe" filled="t" fillcolor="#F7F7F7" stroked="f">
              <v:path arrowok="t"/>
              <v:fill/>
            </v:shape>
            <v:shape style="position:absolute;left:1467;top:15037;width:9585;height:1801" coordorigin="1467,15037" coordsize="9585,1801" path="m11053,15075l11052,15070,11052,15065,11050,15061,11048,15056,11045,15052,11042,15048,11038,15045,11034,15042,11029,15040,11025,15038,11020,15037,1500,15037,1478,15048,1475,15052,1472,15056,1470,15061,1468,15065,1467,15070,1468,15075,1468,16838,11053,16838,11053,1507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506.999pt;width:480pt;height:207pt;mso-position-horizontal-relative:page;mso-position-vertical-relative:page;z-index:-2281" coordorigin="1460,10140" coordsize="9600,4140">
            <v:shape style="position:absolute;left:1467;top:10147;width:9585;height:4125" coordorigin="1467,10147" coordsize="9585,4125" path="m1468,14235l1467,10180,1468,10175,1470,10171,1472,10166,1475,10162,1478,10158,1482,10155,1486,10152,1491,10150,1495,10148,1500,10147,11020,10147,11025,10148,11029,10150,11034,10152,11038,10155,11042,10158,11045,10162,11048,10166,11050,10171,11052,10175,11052,10180,11052,14240,11020,14272,1500,14272,1467,14240,1468,14235xe" filled="t" fillcolor="#F7F7F7" stroked="f">
              <v:path arrowok="t"/>
              <v:fill/>
            </v:shape>
            <v:shape style="position:absolute;left:1467;top:10147;width:9585;height:4125" coordorigin="1467,10147" coordsize="9585,4125" path="m1468,14235l1468,10185,1467,10180,1468,10175,1470,10171,1472,10166,1475,10162,1478,10158,1482,10155,1486,10152,1491,10150,1495,10148,1500,10147,1505,10147,11015,10147,11020,10147,11025,10148,11029,10150,11034,10152,11038,10155,11042,10158,11045,10162,11053,10185,11053,14235,11015,14272,1505,14272,1467,14240,1468,1423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274.499pt;width:480pt;height:178.5pt;mso-position-horizontal-relative:page;mso-position-vertical-relative:page;z-index:-2282" coordorigin="1460,5490" coordsize="9600,3570">
            <v:shape style="position:absolute;left:1467;top:5497;width:9585;height:3555" coordorigin="1467,5497" coordsize="9585,3555" path="m1468,9015l1467,5530,1468,5525,1470,5521,1472,5516,1500,5497,11020,5497,11052,5530,11052,9020,11020,9052,1500,9052,1467,9020,1468,9015xe" filled="t" fillcolor="#F7F7F7" stroked="f">
              <v:path arrowok="t"/>
              <v:fill/>
            </v:shape>
            <v:shape style="position:absolute;left:1467;top:5497;width:9585;height:3555" coordorigin="1467,5497" coordsize="9585,3555" path="m1468,9015l1468,5535,1467,5530,1468,5525,1470,5521,1472,5516,1475,5512,1478,5508,1482,5505,1486,5502,1491,5500,1495,5498,1500,5497,1505,5497,11015,5497,11020,5497,11025,5498,11053,5535,11053,9015,11015,9052,1505,9052,1467,9020,1468,901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143.999pt;width:480pt;height:93pt;mso-position-horizontal-relative:page;mso-position-vertical-relative:page;z-index:-2283" coordorigin="1460,2880" coordsize="9600,1860">
            <v:shape style="position:absolute;left:1467;top:2887;width:9585;height:1845" coordorigin="1467,2887" coordsize="9585,1845" path="m1468,4695l1467,2920,1468,2915,1470,2911,1472,2906,1475,2902,1478,2898,1482,2895,1486,2892,1491,2890,1495,2888,1500,2887,11020,2887,11025,2888,11029,2890,11034,2892,11038,2895,11042,2898,11045,2902,11048,2906,11050,2911,11052,2915,11052,2920,11052,4700,11020,4732,1500,4732,1467,4700,1468,4695xe" filled="t" fillcolor="#F7F7F7" stroked="f">
              <v:path arrowok="t"/>
              <v:fill/>
            </v:shape>
            <v:shape style="position:absolute;left:1467;top:2887;width:9585;height:1845" coordorigin="1467,2887" coordsize="9585,1845" path="m1468,4695l1468,2925,1467,2920,1468,2915,1470,2911,1472,2906,1475,2902,1478,2898,1482,2895,1486,2892,1491,2890,1495,2888,1500,2887,1505,2887,11015,2887,11020,2887,11025,2888,11029,2890,11034,2892,11038,2895,11042,2898,11045,2902,11048,2906,11050,2911,11052,2915,11052,2920,11053,2925,11053,4695,11015,4732,1505,4732,1467,4700,1468,469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41.9993pt;width:480pt;height:64.5pt;mso-position-horizontal-relative:page;mso-position-vertical-relative:page;z-index:-2284" coordorigin="1460,840" coordsize="9600,1290">
            <v:shape style="position:absolute;left:1467;top:847;width:9585;height:1275" coordorigin="1467,847" coordsize="9585,1275" path="m1468,2085l1467,880,1468,875,1470,871,1472,866,1475,862,1478,858,1482,855,1486,852,1491,850,1495,848,1500,847,11020,847,11025,848,11029,850,11034,852,11038,855,11042,858,11045,862,11048,866,11050,871,11052,875,11052,880,11052,2090,11020,2122,1500,2122,1467,2090,1468,2085xe" filled="t" fillcolor="#F7F7F7" stroked="f">
              <v:path arrowok="t"/>
              <v:fill/>
            </v:shape>
            <v:shape style="position:absolute;left:1467;top:847;width:9585;height:1275" coordorigin="1467,847" coordsize="9585,1275" path="m1468,2085l1468,885,1467,880,1468,875,1470,871,1472,866,1475,862,1478,858,1482,855,1486,852,1491,850,1495,848,1500,847,1505,847,11015,847,11020,847,11025,848,11029,850,11034,852,11038,855,11042,858,11045,862,11053,885,11053,2085,11015,2122,1505,2122,1467,2090,1468,2085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CREATE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reading_list_app</w:t>
      </w:r>
      <w:r>
        <w:rPr>
          <w:rFonts w:cs="Gill Sans MT" w:hAnsi="Gill Sans MT" w:eastAsia="Gill Sans MT" w:ascii="Gill Sans MT"/>
          <w:color w:val="4D4D4B"/>
          <w:spacing w:val="42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4D4D4B"/>
          <w:spacing w:val="1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90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0"/>
          <w:w w:val="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2"/>
          <w:w w:val="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'strongpassword'</w:t>
      </w:r>
      <w:r>
        <w:rPr>
          <w:rFonts w:cs="Gill Sans MT" w:hAnsi="Gill Sans MT" w:eastAsia="Gill Sans MT" w:ascii="Gill Sans MT"/>
          <w:color w:val="4D4D4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5"/>
          <w:sz w:val="21"/>
          <w:szCs w:val="21"/>
        </w:rPr>
        <w:t>CREATEDB;</w:t>
      </w:r>
      <w:r>
        <w:rPr>
          <w:rFonts w:cs="Gill Sans MT" w:hAnsi="Gill Sans MT" w:eastAsia="Gill Sans MT" w:ascii="Gill Sans MT"/>
          <w:color w:val="4D4D4B"/>
          <w:spacing w:val="0"/>
          <w:w w:val="10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CREATE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DATABASE</w:t>
      </w:r>
      <w:r>
        <w:rPr>
          <w:rFonts w:cs="Gill Sans MT" w:hAnsi="Gill Sans MT" w:eastAsia="Gill Sans MT" w:ascii="Gill Sans MT"/>
          <w:color w:val="4D4D4B"/>
          <w:spacing w:val="4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reading_list</w:t>
      </w:r>
      <w:r>
        <w:rPr>
          <w:rFonts w:cs="Gill Sans MT" w:hAnsi="Gill Sans MT" w:eastAsia="Gill Sans MT" w:ascii="Gill Sans MT"/>
          <w:color w:val="4D4D4B"/>
          <w:spacing w:val="36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4D4D4B"/>
          <w:spacing w:val="19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80"/>
          <w:sz w:val="21"/>
          <w:szCs w:val="21"/>
        </w:rPr>
        <w:t>OWNER</w:t>
      </w:r>
      <w:r>
        <w:rPr>
          <w:rFonts w:cs="Gill Sans MT" w:hAnsi="Gill Sans MT" w:eastAsia="Gill Sans MT" w:ascii="Gill Sans MT"/>
          <w:color w:val="4D4D4B"/>
          <w:spacing w:val="0"/>
          <w:w w:val="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3"/>
          <w:w w:val="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reading_list_app;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19"/>
      </w:pPr>
      <w:r>
        <w:rPr>
          <w:rFonts w:cs="Times New Roman" w:hAnsi="Times New Roman" w:eastAsia="Times New Roman" w:ascii="Times New Roman"/>
          <w:spacing w:val="-2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7"/>
          <w:sz w:val="21"/>
          <w:szCs w:val="21"/>
        </w:rPr>
        <w:t>.env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480" w:right="5523"/>
      </w:pP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DB_USERNAME=reading_list_app</w:t>
      </w: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0"/>
          <w:sz w:val="21"/>
          <w:szCs w:val="21"/>
        </w:rPr>
        <w:t>DB_PASSWORD=strongpassword</w:t>
      </w:r>
      <w:r>
        <w:rPr>
          <w:rFonts w:cs="Gill Sans MT" w:hAnsi="Gill Sans MT" w:eastAsia="Gill Sans MT" w:ascii="Gill Sans MT"/>
          <w:color w:val="4D4D4B"/>
          <w:spacing w:val="0"/>
          <w:w w:val="11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DB_DATABASE=reading_list</w:t>
      </w:r>
      <w:r>
        <w:rPr>
          <w:rFonts w:cs="Gill Sans MT" w:hAnsi="Gill Sans MT" w:eastAsia="Gill Sans MT" w:ascii="Gill Sans MT"/>
          <w:color w:val="4D4D4B"/>
          <w:spacing w:val="0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7"/>
          <w:sz w:val="21"/>
          <w:szCs w:val="21"/>
        </w:rPr>
        <w:t>DB_HOST=localhost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5"/>
          <w:w w:val="12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9"/>
          <w:w w:val="12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0"/>
          <w:w w:val="12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position w:val="-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-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32"/>
        <w:ind w:left="480"/>
      </w:pP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33" w:right="2362"/>
      </w:pPr>
      <w:r>
        <w:rPr>
          <w:rFonts w:cs="Gill Sans MT" w:hAnsi="Gill Sans MT" w:eastAsia="Gill Sans MT" w:ascii="Gill Sans MT"/>
          <w:color w:val="4D4D4B"/>
          <w:w w:val="128"/>
          <w:sz w:val="21"/>
          <w:szCs w:val="21"/>
        </w:rPr>
        <w:t>environment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7"/>
          <w:sz w:val="21"/>
          <w:szCs w:val="21"/>
        </w:rPr>
        <w:t>process.env.NODE_ENV</w:t>
      </w:r>
      <w:r>
        <w:rPr>
          <w:rFonts w:cs="Gill Sans MT" w:hAnsi="Gill Sans MT" w:eastAsia="Gill Sans MT" w:ascii="Gill Sans MT"/>
          <w:color w:val="4D4D4B"/>
          <w:spacing w:val="58"/>
          <w:w w:val="11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32"/>
          <w:sz w:val="21"/>
          <w:szCs w:val="21"/>
        </w:rPr>
        <w:t>||</w:t>
      </w:r>
      <w:r>
        <w:rPr>
          <w:rFonts w:cs="Gill Sans MT" w:hAnsi="Gill Sans MT" w:eastAsia="Gill Sans MT" w:ascii="Gill Sans MT"/>
          <w:color w:val="4D4D4B"/>
          <w:spacing w:val="-9"/>
          <w:w w:val="2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9"/>
          <w:sz w:val="21"/>
          <w:szCs w:val="21"/>
        </w:rPr>
        <w:t>'development'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8"/>
          <w:sz w:val="21"/>
          <w:szCs w:val="21"/>
        </w:rPr>
        <w:t>process.env.PORT</w:t>
      </w:r>
      <w:r>
        <w:rPr>
          <w:rFonts w:cs="Gill Sans MT" w:hAnsi="Gill Sans MT" w:eastAsia="Gill Sans MT" w:ascii="Gill Sans MT"/>
          <w:color w:val="4D4D4B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32"/>
          <w:sz w:val="21"/>
          <w:szCs w:val="21"/>
        </w:rPr>
        <w:t>||</w:t>
      </w:r>
      <w:r>
        <w:rPr>
          <w:rFonts w:cs="Gill Sans MT" w:hAnsi="Gill Sans MT" w:eastAsia="Gill Sans MT" w:ascii="Gill Sans MT"/>
          <w:color w:val="4D4D4B"/>
          <w:spacing w:val="-9"/>
          <w:w w:val="2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8080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w w:val="119"/>
          <w:sz w:val="21"/>
          <w:szCs w:val="21"/>
        </w:rPr>
        <w:t>db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41" w:lineRule="auto" w:line="280"/>
        <w:ind w:left="986" w:right="4259"/>
      </w:pPr>
      <w:r>
        <w:rPr>
          <w:rFonts w:cs="Gill Sans MT" w:hAnsi="Gill Sans MT" w:eastAsia="Gill Sans MT" w:ascii="Gill Sans MT"/>
          <w:color w:val="4D4D4B"/>
          <w:w w:val="122"/>
          <w:sz w:val="21"/>
          <w:szCs w:val="21"/>
        </w:rPr>
        <w:t>username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process.env.DB_USERNAME,</w:t>
      </w: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6"/>
          <w:sz w:val="21"/>
          <w:szCs w:val="21"/>
        </w:rPr>
        <w:t>process.env.DB_PASSWORD,</w:t>
      </w:r>
      <w:r>
        <w:rPr>
          <w:rFonts w:cs="Gill Sans MT" w:hAnsi="Gill Sans MT" w:eastAsia="Gill Sans MT" w:ascii="Gill Sans MT"/>
          <w:color w:val="4D4D4B"/>
          <w:spacing w:val="0"/>
          <w:w w:val="11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database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1"/>
          <w:sz w:val="21"/>
          <w:szCs w:val="21"/>
        </w:rPr>
        <w:t>process.env.DB_DATABASE,</w:t>
      </w:r>
      <w:r>
        <w:rPr>
          <w:rFonts w:cs="Gill Sans MT" w:hAnsi="Gill Sans MT" w:eastAsia="Gill Sans MT" w:ascii="Gill Sans MT"/>
          <w:color w:val="4D4D4B"/>
          <w:spacing w:val="0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host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process.env.DB_HOST,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4"/>
        <w:ind w:left="119" w:right="63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61"/>
          <w:sz w:val="21"/>
          <w:szCs w:val="21"/>
        </w:rPr>
        <w:t>./config/database.js</w:t>
      </w:r>
      <w:r>
        <w:rPr>
          <w:rFonts w:cs="Gill Sans MT" w:hAnsi="Gill Sans MT" w:eastAsia="Gill Sans MT" w:ascii="Gill Sans MT"/>
          <w:color w:val="C8AE74"/>
          <w:spacing w:val="-43"/>
          <w:w w:val="16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1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-24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password,</w:t>
      </w:r>
      <w:r>
        <w:rPr>
          <w:rFonts w:cs="Gill Sans MT" w:hAnsi="Gill Sans MT" w:eastAsia="Gill Sans MT" w:ascii="Gill Sans MT"/>
          <w:color w:val="4D4D4B"/>
          <w:spacing w:val="-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database,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host</w:t>
      </w:r>
      <w:r>
        <w:rPr>
          <w:rFonts w:cs="Gill Sans MT" w:hAnsi="Gill Sans MT" w:eastAsia="Gill Sans MT" w:ascii="Gill Sans MT"/>
          <w:color w:val="4D4D4B"/>
          <w:spacing w:val="3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75"/>
          <w:sz w:val="21"/>
          <w:szCs w:val="21"/>
        </w:rPr>
        <w:t>'./index'</w:t>
      </w:r>
      <w:r>
        <w:rPr>
          <w:rFonts w:cs="Gill Sans MT" w:hAnsi="Gill Sans MT" w:eastAsia="Gill Sans MT" w:ascii="Gill Sans MT"/>
          <w:color w:val="4D4D4B"/>
          <w:spacing w:val="0"/>
          <w:w w:val="169"/>
          <w:sz w:val="21"/>
          <w:szCs w:val="21"/>
        </w:rPr>
        <w:t>).db;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986" w:right="7040" w:hanging="253"/>
      </w:pPr>
      <w:r>
        <w:rPr>
          <w:rFonts w:cs="Gill Sans MT" w:hAnsi="Gill Sans MT" w:eastAsia="Gill Sans MT" w:ascii="Gill Sans MT"/>
          <w:color w:val="4D4D4B"/>
          <w:w w:val="125"/>
          <w:sz w:val="21"/>
          <w:szCs w:val="21"/>
        </w:rPr>
        <w:t>development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username,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password,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database,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1"/>
          <w:sz w:val="21"/>
          <w:szCs w:val="21"/>
        </w:rPr>
        <w:t>host,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986" w:right="5144"/>
      </w:pPr>
      <w:r>
        <w:rPr>
          <w:rFonts w:cs="Gill Sans MT" w:hAnsi="Gill Sans MT" w:eastAsia="Gill Sans MT" w:ascii="Gill Sans MT"/>
          <w:color w:val="4D4D4B"/>
          <w:w w:val="160"/>
          <w:sz w:val="21"/>
          <w:szCs w:val="21"/>
        </w:rPr>
        <w:t>dialect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7"/>
          <w:sz w:val="21"/>
          <w:szCs w:val="21"/>
        </w:rPr>
        <w:t>'postgres'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seederStorage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3"/>
          <w:sz w:val="21"/>
          <w:szCs w:val="21"/>
        </w:rPr>
        <w:t>'sequelize'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50"/>
          <w:position w:val="-4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7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position w:val="-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position w:val="-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position w:val="-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12"/>
          <w:position w:val="-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position w:val="-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32"/>
        <w:ind w:left="442" w:right="6785"/>
      </w:pP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1"/>
        <w:ind w:left="697" w:right="7041"/>
      </w:pPr>
      <w:r>
        <w:rPr>
          <w:rFonts w:cs="Gill Sans MT" w:hAnsi="Gill Sans MT" w:eastAsia="Gill Sans MT" w:ascii="Gill Sans MT"/>
          <w:color w:val="4D4D4B"/>
          <w:w w:val="125"/>
          <w:sz w:val="21"/>
          <w:szCs w:val="21"/>
        </w:rPr>
        <w:t>development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  <w:sectPr>
          <w:pgMar w:footer="0" w:header="0" w:top="1120" w:bottom="280" w:left="1340" w:right="980"/>
          <w:footerReference w:type="default" r:id="rId32"/>
          <w:pgSz w:w="11900" w:h="16840"/>
        </w:sectPr>
      </w:pPr>
      <w:r>
        <w:rPr>
          <w:rFonts w:cs="Gill Sans MT" w:hAnsi="Gill Sans MT" w:eastAsia="Gill Sans MT" w:ascii="Gill Sans MT"/>
          <w:color w:val="4D4D4B"/>
          <w:w w:val="122"/>
          <w:sz w:val="21"/>
          <w:szCs w:val="21"/>
        </w:rPr>
        <w:t>username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9"/>
          <w:sz w:val="21"/>
          <w:szCs w:val="21"/>
        </w:rPr>
        <w:t>process.env.DB_USERNAME,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76" w:lineRule="auto" w:line="280"/>
        <w:ind w:left="1106" w:right="4319"/>
      </w:pPr>
      <w:r>
        <w:pict>
          <v:group style="position:absolute;margin-left:61pt;margin-top:740.999pt;width:3.75pt;height:3.7485pt;mso-position-horizontal-relative:page;mso-position-vertical-relative:page;z-index:-2272" coordorigin="1220,14820" coordsize="75,75">
            <v:shape style="position:absolute;left:1220;top:14820;width:75;height:75" coordorigin="1220,14820" coordsize="75,75" path="m1295,14857l1295,14862,1294,14867,1292,14872,1290,14876,1288,14880,1284,14884,1281,14887,1276,14890,1272,14892,1267,14894,1262,14895,1253,14895,1248,14894,1243,14892,1239,14890,1234,14887,1231,14884,1227,14880,1225,14876,1223,14872,1221,14867,1220,14862,1220,14852,1221,14848,1223,14843,1225,14838,1227,14834,1231,14831,1234,14827,1239,14825,1243,14823,1248,14821,1253,14820,1262,14820,1267,14821,1272,14823,1276,14825,1281,14827,1284,14831,1288,14834,1290,14838,1292,14843,1294,14848,1295,14852,1295,1485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20.499pt;width:3.75pt;height:3.7485pt;mso-position-horizontal-relative:page;mso-position-vertical-relative:page;z-index:-2273" coordorigin="1220,4410" coordsize="75,75">
            <v:shape style="position:absolute;left:1220;top:4410;width:75;height:75" coordorigin="1220,4410" coordsize="75,75" path="m1295,4447l1295,4452,1294,4457,1292,4462,1290,4466,1288,4470,1284,4474,1281,4477,1276,4480,1272,4482,1267,4484,1262,4485,1253,4485,1248,4484,1243,4482,1239,4480,1234,4477,1231,4474,1227,4470,1225,4466,1223,4462,1221,4457,1220,4452,1220,4443,1221,4438,1223,4433,1225,4428,1227,4424,1231,4421,1234,4417,1239,4415,1243,4413,1248,4411,1253,4410,1262,4410,1267,4411,1272,4413,1276,4415,1281,4417,1284,4421,1288,4424,1290,4428,1292,4433,1294,4438,1295,4443,1295,444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273.749pt;width:480pt;height:406.5pt;mso-position-horizontal-relative:page;mso-position-vertical-relative:page;z-index:-2274" coordorigin="1460,5475" coordsize="9600,8130">
            <v:shape style="position:absolute;left:1467;top:5482;width:9585;height:8115" coordorigin="1467,5482" coordsize="9585,8115" path="m1468,13560l1467,5515,1468,5510,1470,5506,1472,5501,1475,5497,1478,5493,1482,5490,1486,5487,1491,5485,1495,5483,1500,5482,11020,5482,11025,5483,11029,5485,11034,5487,11038,5490,11042,5493,11045,5497,11048,5501,11050,5506,11052,5510,11052,5515,11052,13565,11020,13597,1500,13597,1467,13565,1468,13560xe" filled="t" fillcolor="#F7F7F7" stroked="f">
              <v:path arrowok="t"/>
              <v:fill/>
            </v:shape>
            <v:shape style="position:absolute;left:1467;top:5482;width:9585;height:8115" coordorigin="1467,5482" coordsize="9585,8115" path="m1468,13560l1468,5520,1467,5515,1468,5510,1470,5506,1472,5501,1475,5497,1478,5493,1482,5490,1486,5487,1491,5485,1495,5483,1500,5482,1505,5482,11015,5482,11020,5482,11025,5483,11029,5485,11034,5487,11038,5490,11042,5493,11045,5497,11048,5501,11050,5506,11052,5510,11052,5515,11053,5520,11053,13560,11015,13597,1505,13597,1467,13565,1468,1356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159.749pt;mso-position-horizontal-relative:page;mso-position-vertical-relative:page;z-index:-2275" coordorigin="1460,0" coordsize="9600,3195">
            <v:shape style="position:absolute;left:1467;top:0;width:9585;height:3187" coordorigin="1467,0" coordsize="9585,3187" path="m11025,3186l11029,3185,11034,3183,11038,3180,11042,3176,11045,3173,11048,3169,11050,3164,11052,3160,11052,3155,11053,0,1468,0,1467,3155,1468,3160,1470,3164,1472,3169,1500,3187,11020,3187,11025,3186xe" filled="t" fillcolor="#F7F7F7" stroked="f">
              <v:path arrowok="t"/>
              <v:fill/>
            </v:shape>
            <v:shape style="position:absolute;left:1467;top:0;width:9585;height:3187" coordorigin="1467,0" coordsize="9585,3187" path="m11025,3186l11029,3185e" filled="f" stroked="t" strokeweight="0.75pt" strokecolor="#CCCCCC">
              <v:path arrowok="t"/>
            </v:shape>
            <v:shape style="position:absolute;left:1467;top:0;width:9585;height:3187" coordorigin="1467,0" coordsize="9585,3187" path="m11020,3187l11025,3186e" filled="f" stroked="t" strokeweight="0.75pt" strokecolor="#CCCCCC">
              <v:path arrowok="t"/>
            </v:shape>
            <v:shape style="position:absolute;left:1467;top:0;width:9585;height:3187" coordorigin="1467,0" coordsize="9585,3187" path="m11034,3183l11038,3180,11042,3176,11045,3173,11048,3169,11050,3164,11052,3160,11052,3155,11053,3150,11053,0,1468,0,1468,3150,1467,3155,1468,3160,1470,3164e" filled="f" stroked="t" strokeweight="0.75pt" strokecolor="#CCCCCC">
              <v:path arrowok="t"/>
            </v:shape>
            <v:shape style="position:absolute;left:1467;top:0;width:9585;height:3187" coordorigin="1467,0" coordsize="9585,3187" path="m11029,3185l11034,3183e" filled="f" stroked="t" strokeweight="0.75pt" strokecolor="#CCCCCC">
              <v:path arrowok="t"/>
            </v:shape>
            <v:shape style="position:absolute;left:1467;top:0;width:9585;height:3187" coordorigin="1467,0" coordsize="9585,3187" path="m1470,3164l1472,3169,1475,3173,1478,3176,1482,3180,1486,3183,1491,3185e" filled="f" stroked="t" strokeweight="0.75pt" strokecolor="#CCCCCC">
              <v:path arrowok="t"/>
            </v:shape>
            <v:shape style="position:absolute;left:1467;top:0;width:9585;height:3187" coordorigin="1467,0" coordsize="9585,3187" path="m1491,3185l1495,3186,1500,3187e" filled="f" stroked="t" strokeweight="0.75pt" strokecolor="#CCCCCC">
              <v:path arrowok="t"/>
            </v:shape>
            <v:shape style="position:absolute;left:1467;top:0;width:9585;height:3187" coordorigin="1467,0" coordsize="9585,3187" path="m1505,3187l11015,3187,11020,318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24"/>
          <w:sz w:val="21"/>
          <w:szCs w:val="21"/>
        </w:rPr>
        <w:t>password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6"/>
          <w:sz w:val="21"/>
          <w:szCs w:val="21"/>
        </w:rPr>
        <w:t>process.env.DB_PASSWORD,</w:t>
      </w:r>
      <w:r>
        <w:rPr>
          <w:rFonts w:cs="Gill Sans MT" w:hAnsi="Gill Sans MT" w:eastAsia="Gill Sans MT" w:ascii="Gill Sans MT"/>
          <w:color w:val="4D4D4B"/>
          <w:spacing w:val="0"/>
          <w:w w:val="11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database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1"/>
          <w:sz w:val="21"/>
          <w:szCs w:val="21"/>
        </w:rPr>
        <w:t>process.env.DB_DATABASE,</w:t>
      </w:r>
      <w:r>
        <w:rPr>
          <w:rFonts w:cs="Gill Sans MT" w:hAnsi="Gill Sans MT" w:eastAsia="Gill Sans MT" w:ascii="Gill Sans MT"/>
          <w:color w:val="4D4D4B"/>
          <w:spacing w:val="0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host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process.env.DB_HOST,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106" w:right="5204"/>
      </w:pPr>
      <w:r>
        <w:rPr>
          <w:rFonts w:cs="Gill Sans MT" w:hAnsi="Gill Sans MT" w:eastAsia="Gill Sans MT" w:ascii="Gill Sans MT"/>
          <w:color w:val="4D4D4B"/>
          <w:w w:val="160"/>
          <w:sz w:val="21"/>
          <w:szCs w:val="21"/>
        </w:rPr>
        <w:t>dialect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7"/>
          <w:sz w:val="21"/>
          <w:szCs w:val="21"/>
        </w:rPr>
        <w:t>'postgres'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seederStorage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63"/>
          <w:sz w:val="21"/>
          <w:szCs w:val="21"/>
        </w:rPr>
        <w:t>'sequelize'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853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239" w:right="525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7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4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239" w:right="120"/>
      </w:pPr>
      <w:r>
        <w:rPr>
          <w:rFonts w:cs="Times New Roman" w:hAnsi="Times New Roman" w:eastAsia="Times New Roman" w:ascii="Times New Roman"/>
          <w:spacing w:val="-3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4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4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4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4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2"/>
          <w:w w:val="1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0"/>
          <w:sz w:val="21"/>
          <w:szCs w:val="21"/>
        </w:rPr>
        <w:t>.authenticate</w:t>
      </w:r>
      <w:r>
        <w:rPr>
          <w:rFonts w:cs="Gill Sans MT" w:hAnsi="Gill Sans MT" w:eastAsia="Gill Sans MT" w:ascii="Gill Sans MT"/>
          <w:color w:val="C8AE74"/>
          <w:spacing w:val="-37"/>
          <w:w w:val="15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7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C8AE74"/>
          <w:spacing w:val="-35"/>
          <w:w w:val="14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0"/>
      </w:pPr>
      <w:r>
        <w:rPr>
          <w:rFonts w:cs="Gill Sans MT" w:hAnsi="Gill Sans MT" w:eastAsia="Gill Sans MT" w:ascii="Gill Sans MT"/>
          <w:color w:val="F5861F"/>
          <w:spacing w:val="0"/>
          <w:w w:val="150"/>
          <w:sz w:val="21"/>
          <w:szCs w:val="21"/>
        </w:rPr>
        <w:t>#!/usr/bin/env</w:t>
      </w:r>
      <w:r>
        <w:rPr>
          <w:rFonts w:cs="Gill Sans MT" w:hAnsi="Gill Sans MT" w:eastAsia="Gill Sans MT" w:ascii="Gill Sans MT"/>
          <w:color w:val="F5861F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18"/>
          <w:sz w:val="21"/>
          <w:szCs w:val="21"/>
        </w:rPr>
        <w:t>node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0" w:right="273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2"/>
          <w:sz w:val="21"/>
          <w:szCs w:val="21"/>
        </w:rPr>
        <w:t>file</w:t>
      </w:r>
      <w:r>
        <w:rPr>
          <w:rFonts w:cs="Gill Sans MT" w:hAnsi="Gill Sans MT" w:eastAsia="Gill Sans MT" w:ascii="Gill Sans MT"/>
          <w:color w:val="8E8F8B"/>
          <w:spacing w:val="19"/>
          <w:w w:val="20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02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5"/>
          <w:w w:val="20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being</w:t>
      </w:r>
      <w:r>
        <w:rPr>
          <w:rFonts w:cs="Gill Sans MT" w:hAnsi="Gill Sans MT" w:eastAsia="Gill Sans MT" w:ascii="Gill Sans MT"/>
          <w:color w:val="8E8F8B"/>
          <w:spacing w:val="34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run</w:t>
      </w:r>
      <w:r>
        <w:rPr>
          <w:rFonts w:cs="Gill Sans MT" w:hAnsi="Gill Sans MT" w:eastAsia="Gill Sans MT" w:ascii="Gill Sans MT"/>
          <w:color w:val="8E8F8B"/>
          <w:spacing w:val="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3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kick</w:t>
      </w:r>
      <w:r>
        <w:rPr>
          <w:rFonts w:cs="Gill Sans MT" w:hAnsi="Gill Sans MT" w:eastAsia="Gill Sans MT" w:ascii="Gill Sans MT"/>
          <w:color w:val="8E8F8B"/>
          <w:spacing w:val="6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off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-15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server.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7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6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8E8F8B"/>
          <w:spacing w:val="5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66"/>
          <w:w w:val="16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being</w:t>
      </w:r>
      <w:r>
        <w:rPr>
          <w:rFonts w:cs="Gill Sans MT" w:hAnsi="Gill Sans MT" w:eastAsia="Gill Sans MT" w:ascii="Gill Sans MT"/>
          <w:color w:val="8E8F8B"/>
          <w:spacing w:val="0"/>
          <w:w w:val="16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8"/>
          <w:sz w:val="21"/>
          <w:szCs w:val="21"/>
        </w:rPr>
        <w:t>imported</w:t>
      </w:r>
      <w:r>
        <w:rPr>
          <w:rFonts w:cs="Gill Sans MT" w:hAnsi="Gill Sans MT" w:eastAsia="Gill Sans MT" w:ascii="Gill Sans MT"/>
          <w:color w:val="8E8F8B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4"/>
          <w:sz w:val="21"/>
          <w:szCs w:val="21"/>
        </w:rPr>
        <w:t>separately.</w:t>
      </w:r>
      <w:r>
        <w:rPr>
          <w:rFonts w:cs="Gill Sans MT" w:hAnsi="Gill Sans MT" w:eastAsia="Gill Sans MT" w:ascii="Gill Sans MT"/>
          <w:color w:val="8E8F8B"/>
          <w:spacing w:val="37"/>
          <w:w w:val="15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40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-13"/>
          <w:w w:val="2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these</w:t>
      </w:r>
      <w:r>
        <w:rPr>
          <w:rFonts w:cs="Gill Sans MT" w:hAnsi="Gill Sans MT" w:eastAsia="Gill Sans MT" w:ascii="Gill Sans MT"/>
          <w:color w:val="8E8F8B"/>
          <w:spacing w:val="6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concerns</w:t>
      </w:r>
      <w:r>
        <w:rPr>
          <w:rFonts w:cs="Gill Sans MT" w:hAnsi="Gill Sans MT" w:eastAsia="Gill Sans MT" w:ascii="Gill Sans MT"/>
          <w:color w:val="8E8F8B"/>
          <w:spacing w:val="1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were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61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3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same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7"/>
          <w:sz w:val="21"/>
          <w:szCs w:val="21"/>
        </w:rPr>
        <w:t>file,</w:t>
      </w:r>
      <w:r>
        <w:rPr>
          <w:rFonts w:cs="Gill Sans MT" w:hAnsi="Gill Sans MT" w:eastAsia="Gill Sans MT" w:ascii="Gill Sans MT"/>
          <w:color w:val="8E8F8B"/>
          <w:spacing w:val="0"/>
          <w:w w:val="21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process</w:t>
      </w:r>
      <w:r>
        <w:rPr>
          <w:rFonts w:cs="Gill Sans MT" w:hAnsi="Gill Sans MT" w:eastAsia="Gill Sans MT" w:ascii="Gill Sans MT"/>
          <w:color w:val="8E8F8B"/>
          <w:spacing w:val="1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64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importing</w:t>
      </w:r>
      <w:r>
        <w:rPr>
          <w:rFonts w:cs="Gill Sans MT" w:hAnsi="Gill Sans MT" w:eastAsia="Gill Sans MT" w:ascii="Gill Sans MT"/>
          <w:color w:val="8E8F8B"/>
          <w:spacing w:val="37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db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invoking</w:t>
      </w:r>
      <w:r>
        <w:rPr>
          <w:rFonts w:cs="Gill Sans MT" w:hAnsi="Gill Sans MT" w:eastAsia="Gill Sans MT" w:ascii="Gill Sans MT"/>
          <w:color w:val="8E8F8B"/>
          <w:spacing w:val="8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authenticate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7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would</w:t>
      </w:r>
      <w:r>
        <w:rPr>
          <w:rFonts w:cs="Gill Sans MT" w:hAnsi="Gill Sans MT" w:eastAsia="Gill Sans MT" w:ascii="Gill Sans MT"/>
          <w:color w:val="8E8F8B"/>
          <w:spacing w:val="-43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remain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same.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0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4D4D4B"/>
          <w:spacing w:val="-39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90"/>
          <w:sz w:val="21"/>
          <w:szCs w:val="21"/>
        </w:rPr>
        <w:t>'../config'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600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app</w:t>
      </w:r>
      <w:r>
        <w:rPr>
          <w:rFonts w:cs="Gill Sans MT" w:hAnsi="Gill Sans MT" w:eastAsia="Gill Sans MT" w:ascii="Gill Sans MT"/>
          <w:color w:val="4D4D4B"/>
          <w:spacing w:val="35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91"/>
          <w:sz w:val="21"/>
          <w:szCs w:val="21"/>
        </w:rPr>
        <w:t>'../app'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db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'../db/models'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600" w:right="191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Check</w:t>
      </w:r>
      <w:r>
        <w:rPr>
          <w:rFonts w:cs="Gill Sans MT" w:hAnsi="Gill Sans MT" w:eastAsia="Gill Sans MT" w:ascii="Gill Sans MT"/>
          <w:color w:val="8E8F8B"/>
          <w:spacing w:val="-3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database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5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connection</w:t>
      </w:r>
      <w:r>
        <w:rPr>
          <w:rFonts w:cs="Gill Sans MT" w:hAnsi="Gill Sans MT" w:eastAsia="Gill Sans MT" w:ascii="Gill Sans MT"/>
          <w:color w:val="8E8F8B"/>
          <w:spacing w:val="6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before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starting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1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app.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db.sequelize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853"/>
      </w:pPr>
      <w:r>
        <w:rPr>
          <w:rFonts w:cs="Gill Sans MT" w:hAnsi="Gill Sans MT" w:eastAsia="Gill Sans MT" w:ascii="Gill Sans MT"/>
          <w:color w:val="4D4D4B"/>
          <w:spacing w:val="0"/>
          <w:w w:val="154"/>
          <w:sz w:val="21"/>
          <w:szCs w:val="21"/>
        </w:rPr>
        <w:t>.authenticate()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3"/>
      </w:pPr>
      <w:r>
        <w:rPr>
          <w:rFonts w:cs="Gill Sans MT" w:hAnsi="Gill Sans MT" w:eastAsia="Gill Sans MT" w:ascii="Gill Sans MT"/>
          <w:color w:val="4D4D4B"/>
          <w:spacing w:val="0"/>
          <w:w w:val="160"/>
          <w:sz w:val="21"/>
          <w:szCs w:val="21"/>
        </w:rPr>
        <w:t>.then(</w:t>
      </w:r>
      <w:r>
        <w:rPr>
          <w:rFonts w:cs="Gill Sans MT" w:hAnsi="Gill Sans MT" w:eastAsia="Gill Sans MT" w:ascii="Gill Sans MT"/>
          <w:color w:val="F5861F"/>
          <w:spacing w:val="0"/>
          <w:w w:val="160"/>
          <w:sz w:val="21"/>
          <w:szCs w:val="21"/>
        </w:rPr>
        <w:t>()</w:t>
      </w:r>
      <w:r>
        <w:rPr>
          <w:rFonts w:cs="Gill Sans MT" w:hAnsi="Gill Sans MT" w:eastAsia="Gill Sans MT" w:ascii="Gill Sans MT"/>
          <w:color w:val="F5861F"/>
          <w:spacing w:val="34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0" w:right="652" w:firstLine="506"/>
      </w:pP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'Database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connection</w:t>
      </w:r>
      <w:r>
        <w:rPr>
          <w:rFonts w:cs="Gill Sans MT" w:hAnsi="Gill Sans MT" w:eastAsia="Gill Sans MT" w:ascii="Gill Sans MT"/>
          <w:color w:val="708B00"/>
          <w:spacing w:val="-3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success!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708B00"/>
          <w:spacing w:val="68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9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708B00"/>
          <w:spacing w:val="11"/>
          <w:w w:val="19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ready</w:t>
      </w:r>
      <w:r>
        <w:rPr>
          <w:rFonts w:cs="Gill Sans MT" w:hAnsi="Gill Sans MT" w:eastAsia="Gill Sans MT" w:ascii="Gill Sans MT"/>
          <w:color w:val="708B00"/>
          <w:spacing w:val="38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90"/>
          <w:sz w:val="21"/>
          <w:szCs w:val="21"/>
        </w:rPr>
        <w:t>use...'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ind w:left="1106" w:right="4197"/>
      </w:pP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70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Start</w:t>
      </w:r>
      <w:r>
        <w:rPr>
          <w:rFonts w:cs="Gill Sans MT" w:hAnsi="Gill Sans MT" w:eastAsia="Gill Sans MT" w:ascii="Gill Sans MT"/>
          <w:color w:val="8E8F8B"/>
          <w:spacing w:val="-66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6"/>
          <w:sz w:val="21"/>
          <w:szCs w:val="21"/>
        </w:rPr>
        <w:t>listening</w:t>
      </w:r>
      <w:r>
        <w:rPr>
          <w:rFonts w:cs="Gill Sans MT" w:hAnsi="Gill Sans MT" w:eastAsia="Gill Sans MT" w:ascii="Gill Sans MT"/>
          <w:color w:val="8E8F8B"/>
          <w:spacing w:val="-52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6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connections.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41"/>
        <w:ind w:left="1106" w:right="1921"/>
      </w:pP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app.listen(port,</w:t>
      </w:r>
      <w:r>
        <w:rPr>
          <w:rFonts w:cs="Gill Sans MT" w:hAnsi="Gill Sans MT" w:eastAsia="Gill Sans MT" w:ascii="Gill Sans MT"/>
          <w:color w:val="4D4D4B"/>
          <w:spacing w:val="-59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64"/>
          <w:sz w:val="21"/>
          <w:szCs w:val="21"/>
        </w:rPr>
        <w:t>()</w:t>
      </w:r>
      <w:r>
        <w:rPr>
          <w:rFonts w:cs="Gill Sans MT" w:hAnsi="Gill Sans MT" w:eastAsia="Gill Sans MT" w:ascii="Gill Sans MT"/>
          <w:color w:val="4D4D4B"/>
          <w:spacing w:val="61"/>
          <w:w w:val="16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5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51"/>
          <w:sz w:val="21"/>
          <w:szCs w:val="21"/>
        </w:rPr>
        <w:t>`Listening</w:t>
      </w:r>
      <w:r>
        <w:rPr>
          <w:rFonts w:cs="Gill Sans MT" w:hAnsi="Gill Sans MT" w:eastAsia="Gill Sans MT" w:ascii="Gill Sans MT"/>
          <w:color w:val="708B00"/>
          <w:spacing w:val="47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on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5"/>
          <w:sz w:val="21"/>
          <w:szCs w:val="21"/>
        </w:rPr>
        <w:t>port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0"/>
      </w:pPr>
      <w:r>
        <w:rPr>
          <w:rFonts w:cs="Gill Sans MT" w:hAnsi="Gill Sans MT" w:eastAsia="Gill Sans MT" w:ascii="Gill Sans MT"/>
          <w:color w:val="708B00"/>
          <w:w w:val="141"/>
          <w:sz w:val="21"/>
          <w:szCs w:val="21"/>
        </w:rPr>
        <w:t>${port}</w:t>
      </w:r>
      <w:r>
        <w:rPr>
          <w:rFonts w:cs="Gill Sans MT" w:hAnsi="Gill Sans MT" w:eastAsia="Gill Sans MT" w:ascii="Gill Sans MT"/>
          <w:color w:val="708B00"/>
          <w:w w:val="243"/>
          <w:sz w:val="21"/>
          <w:szCs w:val="21"/>
        </w:rPr>
        <w:t>...`</w:t>
      </w:r>
      <w:r>
        <w:rPr>
          <w:rFonts w:cs="Gill Sans MT" w:hAnsi="Gill Sans MT" w:eastAsia="Gill Sans MT" w:ascii="Gill Sans MT"/>
          <w:color w:val="4D4D4B"/>
          <w:w w:val="206"/>
          <w:sz w:val="21"/>
          <w:szCs w:val="21"/>
        </w:rPr>
        <w:t>));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3"/>
      </w:pP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.catch(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6"/>
          <w:sz w:val="21"/>
          <w:szCs w:val="21"/>
        </w:rPr>
        <w:t>err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45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41"/>
        <w:ind w:left="1106" w:right="3054"/>
      </w:pP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.log(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'Database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5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connection</w:t>
      </w:r>
      <w:r>
        <w:rPr>
          <w:rFonts w:cs="Gill Sans MT" w:hAnsi="Gill Sans MT" w:eastAsia="Gill Sans MT" w:ascii="Gill Sans MT"/>
          <w:color w:val="708B00"/>
          <w:spacing w:val="-3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87"/>
          <w:sz w:val="21"/>
          <w:szCs w:val="21"/>
        </w:rPr>
        <w:t>failure.'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both"/>
        <w:spacing w:before="41"/>
        <w:ind w:left="1106" w:right="6220"/>
      </w:pPr>
      <w:r>
        <w:rPr>
          <w:rFonts w:cs="Gill Sans MT" w:hAnsi="Gill Sans MT" w:eastAsia="Gill Sans MT" w:ascii="Gill Sans MT"/>
          <w:color w:val="F5861F"/>
          <w:w w:val="135"/>
          <w:sz w:val="21"/>
          <w:szCs w:val="21"/>
        </w:rPr>
        <w:t>console</w:t>
      </w:r>
      <w:r>
        <w:rPr>
          <w:rFonts w:cs="Gill Sans MT" w:hAnsi="Gill Sans MT" w:eastAsia="Gill Sans MT" w:ascii="Gill Sans MT"/>
          <w:color w:val="4D4D4B"/>
          <w:w w:val="157"/>
          <w:sz w:val="21"/>
          <w:szCs w:val="21"/>
        </w:rPr>
        <w:t>.error(err);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53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34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6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3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239"/>
      </w:pP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239" w:right="239"/>
      </w:pP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83" w:right="5737"/>
        <w:sectPr>
          <w:pgMar w:footer="0" w:header="0" w:top="760" w:bottom="280" w:left="1220" w:right="920"/>
          <w:footerReference w:type="default" r:id="rId33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66" w:lineRule="auto" w:line="325"/>
        <w:ind w:left="720" w:right="425"/>
      </w:pPr>
      <w:r>
        <w:pict>
          <v:group style="position:absolute;margin-left:61pt;margin-top:760.499pt;width:3.75pt;height:3.7485pt;mso-position-horizontal-relative:page;mso-position-vertical-relative:page;z-index:-2260" coordorigin="1220,15210" coordsize="75,75">
            <v:shape style="position:absolute;left:1220;top:15210;width:75;height:75" coordorigin="1220,15210" coordsize="75,75" path="m1295,15247l1295,15252,1294,15257,1292,15262,1290,15266,1288,15270,1284,15274,1281,15277,1276,15280,1272,15282,1267,15284,1262,15285,1253,15285,1248,15284,1243,15282,1239,15280,1234,15277,1231,15274,1227,15270,1225,15266,1223,15262,1221,15257,1220,15252,1220,15242,1221,15238,1223,15233,1225,15228,1227,15224,1231,15221,1234,15217,1239,15215,1243,15213,1248,15211,1253,15210,1262,15210,1267,15211,1272,15213,1276,15215,1281,15217,1284,15221,1288,15224,1290,15228,1292,15233,1294,15238,1295,15242,1295,1524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627.749pt;width:3.75pt;height:3.7485pt;mso-position-horizontal-relative:page;mso-position-vertical-relative:page;z-index:-2261" coordorigin="1220,12555" coordsize="75,75">
            <v:shape style="position:absolute;left:1220;top:12555;width:75;height:75" coordorigin="1220,12555" coordsize="75,75" path="m1295,12592l1295,12597,1294,12602,1292,12607,1290,12611,1288,12615,1284,12619,1281,12622,1276,12625,1272,12627,1267,12629,1262,12630,1253,12630,1248,12629,1243,12627,1239,12625,1234,12622,1231,12619,1227,12615,1225,12611,1223,12607,1221,12602,1220,12597,1220,12587,1221,12583,1223,12578,1225,12573,1227,12569,1231,12566,1234,12562,1239,12560,1243,12558,1248,12556,1253,12555,1262,12555,1267,12556,1272,12558,1276,12560,1281,12562,1284,12566,1288,12569,1290,12573,1292,12578,1294,12583,1295,12587,1295,125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421.499pt;width:3.75pt;height:3.7485pt;mso-position-horizontal-relative:page;mso-position-vertical-relative:page;z-index:-2262" coordorigin="1220,8430" coordsize="75,75">
            <v:shape style="position:absolute;left:1220;top:8430;width:75;height:75" coordorigin="1220,8430" coordsize="75,75" path="m1295,8467l1295,8472,1294,8477,1292,8482,1290,8486,1288,8490,1284,8494,1281,8497,1276,8500,1272,8502,1267,8504,1262,8505,1253,8505,1248,8504,1243,8502,1239,8500,1234,8497,1231,8494,1227,8490,1225,8486,1223,8482,1221,8477,1220,8472,1220,8462,1221,8458,1223,8453,1225,8448,1227,8444,1231,8441,1234,8437,1239,8435,1243,8433,1248,8431,1253,8430,1262,8430,1267,8431,1272,8433,1276,8435,1281,8437,1284,8441,1288,8444,1290,8448,1292,8453,1294,8458,1295,8462,1295,846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333.749pt;width:3.75pt;height:3.7485pt;mso-position-horizontal-relative:page;mso-position-vertical-relative:page;z-index:-2263" coordorigin="1220,6675" coordsize="75,75">
            <v:shape style="position:absolute;left:1220;top:6675;width:75;height:75" coordorigin="1220,6675" coordsize="75,75" path="m1295,6712l1295,6717,1294,6722,1292,6727,1290,6731,1288,6735,1284,6739,1281,6742,1276,6745,1272,6747,1267,6749,1262,6750,1253,6750,1248,6749,1243,6747,1239,6745,1234,6742,1231,6739,1227,6735,1225,6731,1223,6727,1221,6722,1220,6717,1220,6707,1221,6703,1223,6698,1225,6693,1227,6689,1231,6686,1234,6682,1239,6680,1243,6678,1248,6676,1253,6675,1262,6675,1267,6676,1272,6678,1276,6680,1281,6682,1284,6686,1288,6689,1290,6693,1292,6698,1294,6703,1295,6707,1295,67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306.749pt;width:3.75pt;height:3.7485pt;mso-position-horizontal-relative:page;mso-position-vertical-relative:page;z-index:-2264" coordorigin="1220,6135" coordsize="75,75">
            <v:shape style="position:absolute;left:1220;top:6135;width:75;height:75" coordorigin="1220,6135" coordsize="75,75" path="m1295,6172l1295,6177,1294,6182,1292,6187,1290,6191,1288,6195,1284,6199,1281,6202,1276,6205,1272,6207,1267,6209,1262,6210,1253,6210,1248,6209,1243,6207,1239,6205,1234,6202,1231,6199,1227,6195,1225,6191,1223,6187,1221,6182,1220,6177,1220,6167,1221,6163,1223,6158,1225,6153,1227,6149,1231,6146,1234,6142,1239,6140,1243,6138,1248,6136,1253,6135,1262,6135,1267,6136,1272,6138,1276,6140,1281,6142,1284,6146,1288,6149,1290,6153,1292,6158,1294,6163,1295,6167,1295,617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91pt;margin-top:7.80659pt;width:3.75001pt;height:3.75pt;mso-position-horizontal-relative:page;mso-position-vertical-relative:paragraph;z-index:-2268" coordorigin="1820,156" coordsize="75,75">
            <v:shape style="position:absolute;left:1820;top:156;width:75;height:75" coordorigin="1820,156" coordsize="75,75" path="m1895,194l1895,199,1894,203,1892,208,1890,213,1888,217,1884,220,1881,224,1876,226,1872,228,1867,230,1862,231,1858,231,1853,231,1848,230,1843,228,1839,226,1834,224,1831,220,1827,217,1825,213,1823,208,1821,203,1820,199,1820,194,1820,189,1821,184,1823,179,1825,175,1827,171,1831,167,1834,164,1839,161,1843,159,1848,157,1853,156,1858,156,1862,156,1867,157,1872,159,1876,161,1881,164,1884,167,1888,171,1890,175,1892,179,1894,184,1895,189,1895,194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npx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3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model:generate</w:t>
      </w:r>
      <w:r>
        <w:rPr>
          <w:rFonts w:cs="Gill Sans MT" w:hAnsi="Gill Sans MT" w:eastAsia="Gill Sans MT" w:ascii="Gill Sans MT"/>
          <w:color w:val="C8AE74"/>
          <w:spacing w:val="-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--name</w:t>
      </w:r>
      <w:r>
        <w:rPr>
          <w:rFonts w:cs="Gill Sans MT" w:hAnsi="Gill Sans MT" w:eastAsia="Gill Sans MT" w:ascii="Gill Sans MT"/>
          <w:color w:val="C8AE74"/>
          <w:spacing w:val="-1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8"/>
          <w:sz w:val="21"/>
          <w:szCs w:val="21"/>
        </w:rPr>
        <w:t>--attributes</w:t>
      </w:r>
      <w:r>
        <w:rPr>
          <w:rFonts w:cs="Gill Sans MT" w:hAnsi="Gill Sans MT" w:eastAsia="Gill Sans MT" w:ascii="Gill Sans MT"/>
          <w:color w:val="C8AE74"/>
          <w:spacing w:val="34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81"/>
          <w:sz w:val="21"/>
          <w:szCs w:val="21"/>
        </w:rPr>
        <w:t>"title:string,</w:t>
      </w:r>
      <w:r>
        <w:rPr>
          <w:rFonts w:cs="Gill Sans MT" w:hAnsi="Gill Sans MT" w:eastAsia="Gill Sans MT" w:ascii="Gill Sans MT"/>
          <w:color w:val="C8AE74"/>
          <w:spacing w:val="0"/>
          <w:w w:val="18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6"/>
          <w:sz w:val="21"/>
          <w:szCs w:val="21"/>
        </w:rPr>
        <w:t>author:string,</w:t>
      </w:r>
      <w:r>
        <w:rPr>
          <w:rFonts w:cs="Gill Sans MT" w:hAnsi="Gill Sans MT" w:eastAsia="Gill Sans MT" w:ascii="Gill Sans MT"/>
          <w:color w:val="C8AE74"/>
          <w:spacing w:val="36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releaseDate:dateonly,</w:t>
      </w:r>
      <w:r>
        <w:rPr>
          <w:rFonts w:cs="Gill Sans MT" w:hAnsi="Gill Sans MT" w:eastAsia="Gill Sans MT" w:ascii="Gill Sans MT"/>
          <w:color w:val="C8AE74"/>
          <w:spacing w:val="8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pageCount:integer,</w:t>
      </w:r>
      <w:r>
        <w:rPr>
          <w:rFonts w:cs="Gill Sans MT" w:hAnsi="Gill Sans MT" w:eastAsia="Gill Sans MT" w:ascii="Gill Sans MT"/>
          <w:color w:val="C8AE74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6"/>
          <w:sz w:val="21"/>
          <w:szCs w:val="21"/>
        </w:rPr>
        <w:t>publisher:string"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9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allowNul</w:t>
      </w:r>
      <w:r>
        <w:rPr>
          <w:rFonts w:cs="Gill Sans MT" w:hAnsi="Gill Sans MT" w:eastAsia="Gill Sans MT" w:ascii="Gill Sans MT"/>
          <w:color w:val="C8AE74"/>
          <w:spacing w:val="-1"/>
          <w:w w:val="14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719"/>
      </w:pP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unique:</w:t>
      </w:r>
      <w:r>
        <w:rPr>
          <w:rFonts w:cs="Gill Sans MT" w:hAnsi="Gill Sans MT" w:eastAsia="Gill Sans MT" w:ascii="Gill Sans MT"/>
          <w:color w:val="C8AE74"/>
          <w:spacing w:val="6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1"/>
          <w:sz w:val="21"/>
          <w:szCs w:val="21"/>
        </w:rPr>
        <w:t>tru</w:t>
      </w:r>
      <w:r>
        <w:rPr>
          <w:rFonts w:cs="Gill Sans MT" w:hAnsi="Gill Sans MT" w:eastAsia="Gill Sans MT" w:ascii="Gill Sans MT"/>
          <w:color w:val="C8AE74"/>
          <w:spacing w:val="-1"/>
          <w:w w:val="14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4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42"/>
          <w:w w:val="1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4"/>
        <w:ind w:left="719" w:right="260" w:hanging="120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6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8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db:migrate</w:t>
      </w:r>
      <w:r>
        <w:rPr>
          <w:rFonts w:cs="Gill Sans MT" w:hAnsi="Gill Sans MT" w:eastAsia="Gill Sans MT" w:ascii="Gill Sans MT"/>
          <w:color w:val="C8AE74"/>
          <w:spacing w:val="-31"/>
          <w:w w:val="14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"/>
        <w:ind w:left="720"/>
      </w:pPr>
      <w:r>
        <w:pict>
          <v:group style="position:absolute;margin-left:91pt;margin-top:4.90659pt;width:3.75001pt;height:3.75pt;mso-position-horizontal-relative:page;mso-position-vertical-relative:paragraph;z-index:-2267" coordorigin="1820,98" coordsize="75,75">
            <v:shape style="position:absolute;left:1820;top:98;width:75;height:75" coordorigin="1820,98" coordsize="75,75" path="m1895,136l1895,141,1894,145,1892,150,1890,155,1888,159,1884,162,1881,166,1876,168,1872,170,1867,172,1862,173,1858,173,1853,173,1848,172,1843,170,1839,168,1834,166,1831,162,1827,159,1825,155,1823,150,1821,145,1820,141,1820,136,1820,131,1821,126,1823,121,1825,117,1827,113,1831,109,1834,106,1839,103,1843,101,1848,99,1853,98,1858,98,1862,98,1867,99,1872,101,1876,103,1881,106,1884,109,1888,113,1890,117,1892,121,1894,126,1895,131,1895,136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npx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-26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17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0"/>
          <w:sz w:val="21"/>
          <w:szCs w:val="21"/>
        </w:rPr>
        <w:t>db:migrate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7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9"/>
        <w:ind w:left="720"/>
      </w:pPr>
      <w:r>
        <w:pict>
          <v:group style="position:absolute;margin-left:91pt;margin-top:8.95659pt;width:3.75001pt;height:3.75pt;mso-position-horizontal-relative:page;mso-position-vertical-relative:paragraph;z-index:-2266" coordorigin="1820,179" coordsize="75,75">
            <v:shape style="position:absolute;left:1820;top:179;width:75;height:75" coordorigin="1820,179" coordsize="75,75" path="m1895,217l1895,222,1894,226,1892,231,1890,236,1888,240,1884,243,1881,247,1876,249,1872,251,1867,253,1862,254,1858,254,1853,254,1848,253,1843,251,1839,249,1834,247,1831,243,1827,240,1825,236,1823,231,1821,226,1820,222,1820,217,1820,212,1821,207,1823,202,1825,198,1827,194,1831,190,1834,187,1839,184,1843,182,1848,180,1853,179,1858,179,1862,179,1867,180,1872,182,1876,184,1881,187,1884,190,1888,194,1890,198,1892,202,1894,207,1895,212,1895,217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npx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3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seed:generate</w:t>
      </w:r>
      <w:r>
        <w:rPr>
          <w:rFonts w:cs="Gill Sans MT" w:hAnsi="Gill Sans MT" w:eastAsia="Gill Sans MT" w:ascii="Gill Sans MT"/>
          <w:color w:val="C8AE74"/>
          <w:spacing w:val="7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--name</w:t>
      </w:r>
      <w:r>
        <w:rPr>
          <w:rFonts w:cs="Gill Sans MT" w:hAnsi="Gill Sans MT" w:eastAsia="Gill Sans MT" w:ascii="Gill Sans MT"/>
          <w:color w:val="C8AE74"/>
          <w:spacing w:val="-1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2"/>
          <w:sz w:val="21"/>
          <w:szCs w:val="21"/>
        </w:rPr>
        <w:t>test-data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8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719"/>
      </w:pP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599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5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8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86"/>
        <w:ind w:left="720"/>
      </w:pPr>
      <w:r>
        <w:pict>
          <v:group style="position:absolute;margin-left:91pt;margin-top:8.80659pt;width:3.75001pt;height:3.75pt;mso-position-horizontal-relative:page;mso-position-vertical-relative:paragraph;z-index:-2265" coordorigin="1820,176" coordsize="75,75">
            <v:shape style="position:absolute;left:1820;top:176;width:75;height:75" coordorigin="1820,176" coordsize="75,75" path="m1895,214l1895,219,1894,223,1892,228,1890,233,1888,237,1884,240,1881,244,1876,246,1872,248,1867,250,1862,251,1858,251,1853,251,1848,250,1843,248,1839,246,1834,244,1831,240,1827,237,1825,233,1823,228,1821,223,1820,219,1820,214,1820,209,1821,204,1823,199,1825,195,1827,191,1831,187,1834,184,1839,181,1843,179,1848,177,1853,176,1858,176,1862,176,1867,177,1872,179,1876,181,1881,184,1884,187,1888,191,1890,195,1892,199,1894,204,1895,209,1895,214xe" filled="f" stroked="t" strokeweight="0.75pt" strokecolor="#000000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npx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C8AE74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dotenv</w:t>
      </w:r>
      <w:r>
        <w:rPr>
          <w:rFonts w:cs="Gill Sans MT" w:hAnsi="Gill Sans MT" w:eastAsia="Gill Sans MT" w:ascii="Gill Sans MT"/>
          <w:color w:val="C8AE74"/>
          <w:spacing w:val="-1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sequelize</w:t>
      </w:r>
      <w:r>
        <w:rPr>
          <w:rFonts w:cs="Gill Sans MT" w:hAnsi="Gill Sans MT" w:eastAsia="Gill Sans MT" w:ascii="Gill Sans MT"/>
          <w:color w:val="C8AE74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35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9"/>
          <w:sz w:val="21"/>
          <w:szCs w:val="21"/>
        </w:rPr>
        <w:t>db:seed:all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31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3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position w:val="-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2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4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8"/>
          <w:w w:val="123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7"/>
          <w:w w:val="123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position w:val="-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2"/>
          <w:position w:val="-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119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7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pict>
          <v:group style="position:absolute;margin-left:73pt;margin-top:-18.7434pt;width:480pt;height:50.25pt;mso-position-horizontal-relative:page;mso-position-vertical-relative:paragraph;z-index:-2271" coordorigin="1460,-375" coordsize="9600,1005">
            <v:shape style="position:absolute;left:1467;top:-367;width:9585;height:990" coordorigin="1467,-367" coordsize="9585,990" path="m1468,585l1467,-335,1468,-340,1470,-344,1472,-349,1475,-353,1478,-356,1482,-360,1486,-363,1491,-365,1495,-366,1500,-367,11020,-367,11042,-356,11045,-353,11048,-349,11050,-344,11052,-340,11052,-335,11052,590,11020,623,1500,623,1467,590,1468,585xe" filled="t" fillcolor="#F7F7F7" stroked="f">
              <v:path arrowok="t"/>
              <v:fill/>
            </v:shape>
            <v:shape style="position:absolute;left:1467;top:-367;width:9585;height:990" coordorigin="1467,-367" coordsize="9585,990" path="m1468,585l1468,-330,1467,-335,1468,-340,1470,-344,1472,-349,1475,-353,1478,-356,1482,-360,1486,-363,1491,-365,1495,-366,1500,-367,1505,-367,11015,-367,11020,-367,11025,-366,11029,-365,11034,-363,11038,-360,11042,-356,11045,-353,11053,-330,11053,585,11015,623,1505,623,1467,590,1468,585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db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5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'./db/models'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119" w:right="63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6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4"/>
          <w:w w:val="11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csurf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3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cookie-parser</w:t>
      </w:r>
      <w:r>
        <w:rPr>
          <w:rFonts w:cs="Gill Sans MT" w:hAnsi="Gill Sans MT" w:eastAsia="Gill Sans MT" w:ascii="Gill Sans MT"/>
          <w:color w:val="C8AE74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8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cookieParser</w:t>
      </w:r>
      <w:r>
        <w:rPr>
          <w:rFonts w:cs="Gill Sans MT" w:hAnsi="Gill Sans MT" w:eastAsia="Gill Sans MT" w:ascii="Gill Sans MT"/>
          <w:color w:val="4D4D4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0"/>
          <w:sz w:val="21"/>
          <w:szCs w:val="21"/>
        </w:rPr>
        <w:t>'cookie-parser'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app.use(cookieParser());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pict>
          <v:group style="position:absolute;margin-left:73pt;margin-top:-59.4434pt;width:480pt;height:135.75pt;mso-position-horizontal-relative:page;mso-position-vertical-relative:paragraph;z-index:-2270" coordorigin="1460,-1189" coordsize="9600,2715">
            <v:shape style="position:absolute;left:1467;top:-1181;width:9585;height:2700" coordorigin="1467,-1181" coordsize="9585,2700" path="m1468,1481l1467,-1149,1468,-1154,1470,-1158,1472,-1163,1475,-1167,1478,-1170,1482,-1174,1486,-1177,1491,-1179,1495,-1180,1500,-1181,11020,-1181,11025,-1180,11029,-1179,11034,-1177,11038,-1174,11042,-1170,11045,-1167,11048,-1163,11050,-1158,11052,-1154,11052,-1149,11052,1486,11020,1519,1500,1519,1467,1486,1468,1481xe" filled="t" fillcolor="#F7F7F7" stroked="f">
              <v:path arrowok="t"/>
              <v:fill/>
            </v:shape>
            <v:shape style="position:absolute;left:1467;top:-1181;width:9585;height:2700" coordorigin="1467,-1181" coordsize="9585,2700" path="m1468,1481l1468,-1144,1467,-1149,1468,-1154,1470,-1158,1472,-1163,1475,-1167,1478,-1170,1482,-1174,1486,-1177,1491,-1179,1495,-1180,1500,-1181,1505,-1181,11015,-1181,11020,-1181,11025,-1180,11029,-1179,11034,-1177,11038,-1174,11042,-1170,11045,-1167,11053,-1144,11053,1481,11015,1519,1505,1519,1467,1486,1468,1481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app.use(express.urlencoded({</w:t>
      </w:r>
      <w:r>
        <w:rPr>
          <w:rFonts w:cs="Gill Sans MT" w:hAnsi="Gill Sans MT" w:eastAsia="Gill Sans MT" w:ascii="Gill Sans MT"/>
          <w:color w:val="4D4D4B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7"/>
          <w:sz w:val="21"/>
          <w:szCs w:val="21"/>
        </w:rPr>
        <w:t>extended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7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F5861F"/>
          <w:spacing w:val="27"/>
          <w:w w:val="17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9"/>
          <w:sz w:val="21"/>
          <w:szCs w:val="21"/>
        </w:rPr>
        <w:t>}));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1424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4"/>
          <w:w w:val="7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also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1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use</w:t>
      </w:r>
      <w:r>
        <w:rPr>
          <w:rFonts w:cs="Gill Sans MT" w:hAnsi="Gill Sans MT" w:eastAsia="Gill Sans MT" w:ascii="Gill Sans MT"/>
          <w:color w:val="8E8F8B"/>
          <w:spacing w:val="3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bodyParser</w:t>
      </w:r>
      <w:r>
        <w:rPr>
          <w:rFonts w:cs="Gill Sans MT" w:hAnsi="Gill Sans MT" w:eastAsia="Gill Sans MT" w:ascii="Gill Sans MT"/>
          <w:color w:val="8E8F8B"/>
          <w:spacing w:val="-1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library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instead</w:t>
      </w:r>
      <w:r>
        <w:rPr>
          <w:rFonts w:cs="Gill Sans MT" w:hAnsi="Gill Sans MT" w:eastAsia="Gill Sans MT" w:ascii="Gill Sans MT"/>
          <w:color w:val="8E8F8B"/>
          <w:spacing w:val="15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37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express's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urlencoded</w:t>
      </w:r>
      <w:r>
        <w:rPr>
          <w:rFonts w:cs="Gill Sans MT" w:hAnsi="Gill Sans MT" w:eastAsia="Gill Sans MT" w:ascii="Gill Sans MT"/>
          <w:color w:val="8E8F8B"/>
          <w:spacing w:val="5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app.use(bodyParser.urlencoded({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3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extended:</w:t>
      </w:r>
      <w:r>
        <w:rPr>
          <w:rFonts w:cs="Gill Sans MT" w:hAnsi="Gill Sans MT" w:eastAsia="Gill Sans MT" w:ascii="Gill Sans MT"/>
          <w:color w:val="8E8F8B"/>
          <w:spacing w:val="3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4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8E8F8B"/>
          <w:spacing w:val="-29"/>
          <w:w w:val="18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4"/>
          <w:sz w:val="21"/>
          <w:szCs w:val="21"/>
        </w:rPr>
        <w:t>}))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9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7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csurf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119"/>
      </w:pP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50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26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</w:t>
      </w:r>
      <w:r>
        <w:rPr>
          <w:rFonts w:cs="Gill Sans MT" w:hAnsi="Gill Sans MT" w:eastAsia="Gill Sans MT" w:ascii="Gill Sans MT"/>
          <w:color w:val="4D4D4B"/>
          <w:spacing w:val="82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80"/>
          <w:sz w:val="21"/>
          <w:szCs w:val="21"/>
        </w:rPr>
        <w:t>'csurf'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pict>
          <v:group style="position:absolute;margin-left:73pt;margin-top:-47.2434pt;width:480pt;height:78.75pt;mso-position-horizontal-relative:page;mso-position-vertical-relative:paragraph;z-index:-2269" coordorigin="1460,-945" coordsize="9600,1575">
            <v:shape style="position:absolute;left:1467;top:-937;width:9585;height:1560" coordorigin="1467,-937" coordsize="9585,1560" path="m1468,585l1467,-905,1468,-910,1470,-914,1472,-919,1475,-923,1478,-926,1482,-930,1486,-933,1491,-935,1495,-936,1500,-937,11020,-937,11025,-936,11029,-935,11034,-933,11038,-930,11042,-926,11045,-923,11048,-919,11050,-914,11052,-910,11052,-905,11052,590,11020,623,1500,623,1467,590,1468,585xe" filled="t" fillcolor="#F7F7F7" stroked="f">
              <v:path arrowok="t"/>
              <v:fill/>
            </v:shape>
            <v:shape style="position:absolute;left:1467;top:-937;width:9585;height:1560" coordorigin="1467,-937" coordsize="9585,1560" path="m1468,585l1468,-900,1467,-905,1468,-910,1470,-914,1472,-919,1475,-923,1478,-926,1482,-930,1486,-933,1491,-935,1495,-936,1500,-937,1505,-937,11015,-937,11020,-937,11025,-936,11029,-935,11034,-933,11038,-930,11042,-926,11045,-923,11053,-900,11053,585,11015,623,1505,623,1467,590,1468,585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2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csrfProtection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3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csrf({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cookie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20"/>
        <w:ind w:left="119" w:right="474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6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719"/>
        <w:sectPr>
          <w:pgMar w:footer="0" w:header="0" w:top="800" w:bottom="280" w:left="1340" w:right="780"/>
          <w:footerReference w:type="default" r:id="rId34"/>
          <w:pgSz w:w="11900" w:h="16840"/>
        </w:sectPr>
      </w:pPr>
      <w:r>
        <w:pict>
          <v:group style="position:absolute;margin-left:91pt;margin-top:8.25273pt;width:3.75001pt;height:3.75pt;mso-position-horizontal-relative:page;mso-position-vertical-relative:paragraph;z-index:-2259" coordorigin="1820,165" coordsize="75,75">
            <v:shape style="position:absolute;left:1820;top:165;width:75;height:75" coordorigin="1820,165" coordsize="75,75" path="m1895,203l1895,208,1894,212,1892,217,1890,221,1888,225,1884,229,1881,233,1876,235,1872,237,1867,239,1862,240,1858,240,1853,240,1848,239,1843,237,1839,235,1834,233,1831,229,1827,225,1825,221,1823,217,1821,212,1820,208,1820,203,1820,198,1821,193,1823,188,1825,184,1827,179,1831,176,1834,172,1839,170,1843,168,1848,166,1853,165,1858,165,1862,165,1867,166,1872,168,1876,170,1881,172,1884,176,1888,179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740"/>
      </w:pPr>
      <w:r>
        <w:pict>
          <v:group style="position:absolute;margin-left:103pt;margin-top:445.499pt;width:450pt;height:396.421pt;mso-position-horizontal-relative:page;mso-position-vertical-relative:page;z-index:-2256" coordorigin="2060,8910" coordsize="9000,7928">
            <v:shape style="position:absolute;left:2067;top:8917;width:8985;height:7921" coordorigin="2067,8917" coordsize="8985,7921" path="m11053,8955l11053,16838,2068,16838,2067,8950,2068,8945,2070,8941,2072,8936,2075,8932,2078,8928,2082,8925,2086,8922,2091,8920,2095,8918,2100,8917,11020,8917,11025,8918,11029,8920,11034,8922,11038,8925,11042,8928,11045,8932,11048,8936,11050,8941,11052,8945,11052,8950,11053,8955xe" filled="t" fillcolor="#F7F7F7" stroked="f">
              <v:path arrowok="t"/>
              <v:fill/>
            </v:shape>
            <v:shape style="position:absolute;left:2067;top:8917;width:8985;height:7921" coordorigin="2067,8917" coordsize="8985,7921" path="m11053,8955l11052,8950,11052,8945,11050,8941,11048,8936,11045,8932,11042,8928,11038,8925,11034,8922,11029,8920,11025,8918,11020,8917,2100,8917,2078,8928,2075,8932,2072,8936,2070,8941,2068,8945,2067,8950,2068,8955,2068,16838,11053,16838,11053,895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103pt;margin-top:229.499pt;width:450pt;height:178.5pt;mso-position-horizontal-relative:page;mso-position-vertical-relative:page;z-index:-2257" coordorigin="2060,4590" coordsize="9000,3570">
            <v:shape style="position:absolute;left:2067;top:4597;width:8985;height:3555" coordorigin="2067,4597" coordsize="8985,3555" path="m2068,8115l2067,4630,2068,4625,2070,4621,2072,4616,2075,4612,2078,4608,2082,4605,2086,4602,2091,4600,2095,4598,2100,4597,11020,4597,11042,4608,11045,4612,11048,4616,11050,4621,11052,4625,11052,4630,11052,8120,11052,8125,11050,8129,11048,8134,11020,8152,2100,8152,2095,8151,2091,8150,2086,8148,2082,8145,2078,8141,2075,8138,2072,8134,2070,8129,2068,8125,2067,8120,2068,8115xe" filled="t" fillcolor="#F7F7F7" stroked="f">
              <v:path arrowok="t"/>
              <v:fill/>
            </v:shape>
            <v:shape style="position:absolute;left:2067;top:4597;width:8985;height:3555" coordorigin="2067,4597" coordsize="8985,3555" path="m2068,8115l2068,4635,2067,4630,2068,4625,2070,4621,2072,4616,2075,4612,2078,4608,2082,4605,2086,4602,2091,4600,2095,4598,2100,4597,2105,4597,11015,4597,11020,4597,11025,4598,11029,4600,11034,4602,11038,4605,11042,4608,11045,4612,11053,4635,11053,8115,11052,8120,11052,8125,11050,8129,11048,8134,11015,8152,2105,8152,2100,8152,2095,8151,2091,8150,2086,8148,2082,8145,2078,8141,2075,8138,2072,8134,2070,8129,2068,8125,2067,8120,2068,811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103pt;margin-top:41.9994pt;width:450pt;height:150pt;mso-position-horizontal-relative:page;mso-position-vertical-relative:page;z-index:-2258" coordorigin="2060,840" coordsize="9000,3000">
            <v:shape style="position:absolute;left:2067;top:847;width:8985;height:2985" coordorigin="2067,847" coordsize="8985,2985" path="m2068,3795l2067,880,2068,875,2070,871,2072,866,2075,862,2078,858,2082,855,2086,852,2091,850,2095,848,2100,847,11020,847,11042,858,11045,862,11048,866,11050,871,11052,875,11052,880,11052,3800,11020,3832,2100,3832,2095,3832,2091,3830,2086,3828,2082,3825,2078,3822,2075,3818,2072,3814,2070,3809,2068,3805,2067,3800,2068,3795xe" filled="t" fillcolor="#F7F7F7" stroked="f">
              <v:path arrowok="t"/>
              <v:fill/>
            </v:shape>
            <v:shape style="position:absolute;left:2067;top:847;width:8985;height:2985" coordorigin="2067,847" coordsize="8985,2985" path="m2068,3795l2068,885,2067,880,2068,875,2070,871,2072,866,2075,862,2078,858,2082,855,2086,852,2091,850,2095,848,2100,847,2105,847,11015,847,11020,847,11025,848,11029,850,11034,852,11038,855,11042,858,11045,862,11053,885,11053,3795,11015,3832,2105,3832,2100,3832,2095,3832,2091,3830,2086,3828,2082,3825,2078,3822,2075,3818,2072,3814,2070,3809,2068,3805,2067,3800,2068,3795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router.get(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93"/>
      </w:pP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9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46"/>
      </w:pPr>
      <w:r>
        <w:rPr>
          <w:rFonts w:cs="Gill Sans MT" w:hAnsi="Gill Sans MT" w:eastAsia="Gill Sans MT" w:ascii="Gill Sans MT"/>
          <w:color w:val="8958A7"/>
          <w:spacing w:val="0"/>
          <w:w w:val="129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books</w:t>
      </w:r>
      <w:r>
        <w:rPr>
          <w:rFonts w:cs="Gill Sans MT" w:hAnsi="Gill Sans MT" w:eastAsia="Gill Sans MT" w:ascii="Gill Sans MT"/>
          <w:color w:val="4D4D4B"/>
          <w:spacing w:val="15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5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24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db.Book.findAll({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order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[[</w:t>
      </w:r>
      <w:r>
        <w:rPr>
          <w:rFonts w:cs="Gill Sans MT" w:hAnsi="Gill Sans MT" w:eastAsia="Gill Sans MT" w:ascii="Gill Sans MT"/>
          <w:color w:val="708B00"/>
          <w:spacing w:val="0"/>
          <w:w w:val="215"/>
          <w:sz w:val="21"/>
          <w:szCs w:val="21"/>
        </w:rPr>
        <w:t>'title'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40"/>
      </w:pP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'ASC'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]]</w:t>
      </w:r>
      <w:r>
        <w:rPr>
          <w:rFonts w:cs="Gill Sans MT" w:hAnsi="Gill Sans MT" w:eastAsia="Gill Sans MT" w:ascii="Gill Sans MT"/>
          <w:color w:val="4D4D4B"/>
          <w:spacing w:val="4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246"/>
      </w:pPr>
      <w:r>
        <w:rPr>
          <w:rFonts w:cs="Gill Sans MT" w:hAnsi="Gill Sans MT" w:eastAsia="Gill Sans MT" w:ascii="Gill Sans MT"/>
          <w:color w:val="4D4D4B"/>
          <w:w w:val="145"/>
          <w:position w:val="-1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8"/>
          <w:position w:val="-1"/>
          <w:sz w:val="21"/>
          <w:szCs w:val="21"/>
        </w:rPr>
        <w:t>'book-list'</w:t>
      </w:r>
      <w:r>
        <w:rPr>
          <w:rFonts w:cs="Gill Sans MT" w:hAnsi="Gill Sans MT" w:eastAsia="Gill Sans MT" w:ascii="Gill Sans MT"/>
          <w:color w:val="4D4D4B"/>
          <w:w w:val="274"/>
          <w:position w:val="-1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position w:val="-1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22"/>
          <w:w w:val="18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position w:val="-1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position w:val="-1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position w:val="-1"/>
          <w:sz w:val="21"/>
          <w:szCs w:val="21"/>
        </w:rPr>
        <w:t>'Books'</w:t>
      </w:r>
      <w:r>
        <w:rPr>
          <w:rFonts w:cs="Gill Sans MT" w:hAnsi="Gill Sans MT" w:eastAsia="Gill Sans MT" w:ascii="Gill Sans MT"/>
          <w:color w:val="4D4D4B"/>
          <w:spacing w:val="0"/>
          <w:w w:val="274"/>
          <w:position w:val="-1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2"/>
          <w:position w:val="-1"/>
          <w:sz w:val="21"/>
          <w:szCs w:val="21"/>
        </w:rPr>
        <w:t>books</w:t>
      </w:r>
      <w:r>
        <w:rPr>
          <w:rFonts w:cs="Gill Sans MT" w:hAnsi="Gill Sans MT" w:eastAsia="Gill Sans MT" w:ascii="Gill Sans MT"/>
          <w:color w:val="4D4D4B"/>
          <w:spacing w:val="55"/>
          <w:w w:val="122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99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74"/>
        <w:ind w:left="343" w:right="6453"/>
      </w:pPr>
      <w:r>
        <w:pict>
          <v:group style="position:absolute;margin-left:91pt;margin-top:8.25273pt;width:3.75001pt;height:3.75pt;mso-position-horizontal-relative:page;mso-position-vertical-relative:paragraph;z-index:-2255" coordorigin="1820,165" coordsize="75,75">
            <v:shape style="position:absolute;left:1820;top:165;width:75;height:75" coordorigin="1820,165" coordsize="75,75" path="m1895,203l1895,208,1894,212,1892,217,1890,221,1888,225,1884,229,1881,233,1876,235,1872,237,1867,239,1862,240,1858,240,1853,240,1848,239,1843,237,1839,235,1834,233,1831,229,1827,225,1825,221,1823,217,1821,212,1820,208,1820,203,1820,198,1821,193,1823,188,1825,184,1827,180,1831,176,1834,173,1839,170,1843,168,1848,166,1853,165,1858,165,1862,165,1867,166,1872,168,1876,170,1881,173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704" w:right="6893"/>
      </w:pP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router.get(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993" w:right="3731"/>
      </w:pPr>
      <w:r>
        <w:rPr>
          <w:rFonts w:cs="Gill Sans MT" w:hAnsi="Gill Sans MT" w:eastAsia="Gill Sans MT" w:ascii="Gill Sans MT"/>
          <w:color w:val="708B00"/>
          <w:w w:val="163"/>
          <w:sz w:val="21"/>
          <w:szCs w:val="21"/>
        </w:rPr>
        <w:t>'/book/:id(\\d+)'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65" w:firstLine="506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bookId</w:t>
      </w:r>
      <w:r>
        <w:rPr>
          <w:rFonts w:cs="Gill Sans MT" w:hAnsi="Gill Sans MT" w:eastAsia="Gill Sans MT" w:ascii="Gill Sans MT"/>
          <w:color w:val="4D4D4B"/>
          <w:spacing w:val="2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8"/>
          <w:sz w:val="21"/>
          <w:szCs w:val="21"/>
        </w:rPr>
        <w:t>parseInt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(req.params.id,</w:t>
      </w:r>
      <w:r>
        <w:rPr>
          <w:rFonts w:cs="Gill Sans MT" w:hAnsi="Gill Sans MT" w:eastAsia="Gill Sans MT" w:ascii="Gill Sans MT"/>
          <w:color w:val="4D4D4B"/>
          <w:spacing w:val="5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converting</w:t>
      </w:r>
      <w:r>
        <w:rPr>
          <w:rFonts w:cs="Gill Sans MT" w:hAnsi="Gill Sans MT" w:eastAsia="Gill Sans MT" w:ascii="Gill Sans MT"/>
          <w:color w:val="8E8F8B"/>
          <w:spacing w:val="64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string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into</w:t>
      </w:r>
      <w:r>
        <w:rPr>
          <w:rFonts w:cs="Gill Sans MT" w:hAnsi="Gill Sans MT" w:eastAsia="Gill Sans MT" w:ascii="Gill Sans MT"/>
          <w:color w:val="8E8F8B"/>
          <w:spacing w:val="47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integer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1077" w:firstLine="50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db.Book.findByPk(bookId);</w:t>
      </w:r>
      <w:r>
        <w:rPr>
          <w:rFonts w:cs="Gill Sans MT" w:hAnsi="Gill Sans MT" w:eastAsia="Gill Sans MT" w:ascii="Gill Sans MT"/>
          <w:color w:val="4D4D4B"/>
          <w:spacing w:val="2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get</w:t>
      </w:r>
      <w:r>
        <w:rPr>
          <w:rFonts w:cs="Gill Sans MT" w:hAnsi="Gill Sans MT" w:eastAsia="Gill Sans MT" w:ascii="Gill Sans MT"/>
          <w:color w:val="8E8F8B"/>
          <w:spacing w:val="48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reference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1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22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instance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exact" w:line="220"/>
        <w:ind w:left="1246"/>
      </w:pPr>
      <w:r>
        <w:rPr>
          <w:rFonts w:cs="Gill Sans MT" w:hAnsi="Gill Sans MT" w:eastAsia="Gill Sans MT" w:ascii="Gill Sans MT"/>
          <w:color w:val="4D4D4B"/>
          <w:w w:val="145"/>
          <w:position w:val="-1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54"/>
          <w:position w:val="-1"/>
          <w:sz w:val="21"/>
          <w:szCs w:val="21"/>
        </w:rPr>
        <w:t>'book-display'</w:t>
      </w:r>
      <w:r>
        <w:rPr>
          <w:rFonts w:cs="Gill Sans MT" w:hAnsi="Gill Sans MT" w:eastAsia="Gill Sans MT" w:ascii="Gill Sans MT"/>
          <w:color w:val="4D4D4B"/>
          <w:w w:val="274"/>
          <w:position w:val="-1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position w:val="-1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22"/>
          <w:w w:val="18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position w:val="-1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position w:val="-1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position w:val="-1"/>
          <w:sz w:val="21"/>
          <w:szCs w:val="21"/>
        </w:rPr>
        <w:t>'Book</w:t>
      </w:r>
      <w:r>
        <w:rPr>
          <w:rFonts w:cs="Gill Sans MT" w:hAnsi="Gill Sans MT" w:eastAsia="Gill Sans MT" w:ascii="Gill Sans MT"/>
          <w:color w:val="708B00"/>
          <w:spacing w:val="51"/>
          <w:w w:val="129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position w:val="-1"/>
          <w:sz w:val="21"/>
          <w:szCs w:val="21"/>
        </w:rPr>
        <w:t>Display'</w:t>
      </w:r>
      <w:r>
        <w:rPr>
          <w:rFonts w:cs="Gill Sans MT" w:hAnsi="Gill Sans MT" w:eastAsia="Gill Sans MT" w:ascii="Gill Sans MT"/>
          <w:color w:val="4D4D4B"/>
          <w:spacing w:val="0"/>
          <w:w w:val="274"/>
          <w:position w:val="-1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position w:val="-1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99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74"/>
        <w:ind w:left="343" w:right="6270"/>
      </w:pPr>
      <w:r>
        <w:pict>
          <v:group style="position:absolute;margin-left:91pt;margin-top:8.25273pt;width:3.75001pt;height:3.75pt;mso-position-horizontal-relative:page;mso-position-vertical-relative:paragraph;z-index:-2254" coordorigin="1820,165" coordsize="75,75">
            <v:shape style="position:absolute;left:1820;top:165;width:75;height:75" coordorigin="1820,165" coordsize="75,75" path="m1895,203l1895,208,1894,212,1892,217,1890,221,1888,225,1884,229,1881,233,1876,235,1872,237,1867,239,1862,240,1858,240,1853,240,1848,239,1843,237,1839,235,1834,233,1831,229,1827,225,1825,221,1823,217,1821,212,1820,208,1820,203,1820,198,1821,193,1823,188,1825,184,1827,179,1831,176,1834,172,1839,170,1843,168,1848,166,1853,165,1858,165,1862,165,1867,166,1872,168,1876,170,1881,172,1884,176,1888,179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1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704" w:right="6766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router.post(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993" w:right="6133"/>
      </w:pPr>
      <w:r>
        <w:rPr>
          <w:rFonts w:cs="Gill Sans MT" w:hAnsi="Gill Sans MT" w:eastAsia="Gill Sans MT" w:ascii="Gill Sans MT"/>
          <w:color w:val="708B00"/>
          <w:w w:val="148"/>
          <w:sz w:val="21"/>
          <w:szCs w:val="21"/>
        </w:rPr>
        <w:t>'/book/add'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bookValidators,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9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246" w:right="191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destructure</w:t>
      </w:r>
      <w:r>
        <w:rPr>
          <w:rFonts w:cs="Gill Sans MT" w:hAnsi="Gill Sans MT" w:eastAsia="Gill Sans MT" w:ascii="Gill Sans MT"/>
          <w:color w:val="8E8F8B"/>
          <w:spacing w:val="56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19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27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9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8E8F8B"/>
          <w:spacing w:val="22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73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9"/>
          <w:sz w:val="21"/>
          <w:szCs w:val="21"/>
        </w:rPr>
        <w:t>request</w:t>
      </w:r>
      <w:r>
        <w:rPr>
          <w:rFonts w:cs="Gill Sans MT" w:hAnsi="Gill Sans MT" w:eastAsia="Gill Sans MT" w:ascii="Gill Sans MT"/>
          <w:color w:val="8E8F8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8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9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8E8F8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9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54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-4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publisher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444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build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instance</w:t>
      </w:r>
      <w:r>
        <w:rPr>
          <w:rFonts w:cs="Gill Sans MT" w:hAnsi="Gill Sans MT" w:eastAsia="Gill Sans MT" w:ascii="Gill Sans MT"/>
          <w:color w:val="8E8F8B"/>
          <w:spacing w:val="7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57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book.</w:t>
      </w:r>
      <w:r>
        <w:rPr>
          <w:rFonts w:cs="Gill Sans MT" w:hAnsi="Gill Sans MT" w:eastAsia="Gill Sans MT" w:ascii="Gill Sans MT"/>
          <w:color w:val="8E8F8B"/>
          <w:spacing w:val="-1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6"/>
          <w:sz w:val="21"/>
          <w:szCs w:val="21"/>
        </w:rPr>
        <w:t>We're</w:t>
      </w:r>
      <w:r>
        <w:rPr>
          <w:rFonts w:cs="Gill Sans MT" w:hAnsi="Gill Sans MT" w:eastAsia="Gill Sans MT" w:ascii="Gill Sans MT"/>
          <w:color w:val="8E8F8B"/>
          <w:spacing w:val="-1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6"/>
          <w:sz w:val="21"/>
          <w:szCs w:val="21"/>
        </w:rPr>
        <w:t>doing</w:t>
      </w:r>
      <w:r>
        <w:rPr>
          <w:rFonts w:cs="Gill Sans MT" w:hAnsi="Gill Sans MT" w:eastAsia="Gill Sans MT" w:ascii="Gill Sans MT"/>
          <w:color w:val="8E8F8B"/>
          <w:spacing w:val="0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6"/>
          <w:w w:val="12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6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before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validation</w:t>
      </w:r>
      <w:r>
        <w:rPr>
          <w:rFonts w:cs="Gill Sans MT" w:hAnsi="Gill Sans MT" w:eastAsia="Gill Sans MT" w:ascii="Gill Sans MT"/>
          <w:color w:val="8E8F8B"/>
          <w:spacing w:val="79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redirection</w:t>
      </w:r>
      <w:r>
        <w:rPr>
          <w:rFonts w:cs="Gill Sans MT" w:hAnsi="Gill Sans MT" w:eastAsia="Gill Sans MT" w:ascii="Gill Sans MT"/>
          <w:color w:val="8E8F8B"/>
          <w:spacing w:val="-9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because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6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4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db.Book.build({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499" w:right="6007"/>
      </w:pP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publisher,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4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46"/>
      </w:pPr>
      <w:r>
        <w:rPr>
          <w:rFonts w:cs="Gill Sans MT" w:hAnsi="Gill Sans MT" w:eastAsia="Gill Sans MT" w:ascii="Gill Sans MT"/>
          <w:color w:val="8958A7"/>
          <w:spacing w:val="0"/>
          <w:w w:val="142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1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validatorErrors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validationResult(req);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98" w:right="3732" w:hanging="253"/>
        <w:sectPr>
          <w:pgMar w:footer="0" w:header="0" w:top="1120" w:bottom="280" w:left="1680" w:right="1160"/>
          <w:footerReference w:type="default" r:id="rId35"/>
          <w:pgSz w:w="11900" w:h="16840"/>
        </w:sectPr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(validatorErrors.isEmpty())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7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14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book.save();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spacing w:val="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76"/>
        <w:ind w:left="1210" w:right="6767"/>
      </w:pPr>
      <w:r>
        <w:pict>
          <v:group style="position:absolute;margin-left:103pt;margin-top:268.499pt;width:450pt;height:573.421pt;mso-position-horizontal-relative:page;mso-position-vertical-relative:page;z-index:-2252" coordorigin="2060,5370" coordsize="9000,11468">
            <v:shape style="position:absolute;left:2067;top:5377;width:8985;height:11461" coordorigin="2067,5377" coordsize="8985,11461" path="m11053,5415l11053,16838,2068,16838,2067,5410,2068,5405,2070,5401,2072,5396,2075,5392,2078,5388,2082,5385,2086,5382,2091,5380,2095,5378,2100,5377,11020,5377,11042,5388,11045,5392,11048,5396,11050,5401,11052,5405,11052,5410,11053,5415xe" filled="t" fillcolor="#F7F7F7" stroked="f">
              <v:path arrowok="t"/>
              <v:fill/>
            </v:shape>
            <v:shape style="position:absolute;left:2067;top:5377;width:8985;height:11461" coordorigin="2067,5377" coordsize="8985,11461" path="m11053,5415l11052,5410,11052,5405,11050,5401,11048,5396,11045,5392,11042,5388,11038,5385,11034,5382,11029,5380,11025,5378,11020,5377,2100,5377,2078,5388,2075,5392,2072,5396,2070,5401,2068,5405,2067,5410,2068,5415,2068,16838,11053,16838,11053,541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103pt;margin-top:0pt;width:450pt;height:230.999pt;mso-position-horizontal-relative:page;mso-position-vertical-relative:page;z-index:-2253" coordorigin="2060,0" coordsize="9000,4620">
            <v:shape style="position:absolute;left:2067;top:0;width:8985;height:4612" coordorigin="2067,0" coordsize="8985,4612" path="m11025,4611l11053,0,2068,0,2067,4580,2068,4585,2070,4589,2072,4594,2075,4598,2078,4602,2082,4605,2086,4608,2091,4610,2095,4611,2100,4612,11020,4612,11025,4611xe" filled="t" fillcolor="#F7F7F7" stroked="f">
              <v:path arrowok="t"/>
              <v:fill/>
            </v:shape>
            <v:shape style="position:absolute;left:2067;top:0;width:8985;height:4612" coordorigin="2067,0" coordsize="8985,4612" path="m11025,4611l11053,4575,11053,0,2068,0,2068,4575,2067,4580,2068,4585,2070,4589e" filled="f" stroked="t" strokeweight="0.75pt" strokecolor="#CCCCCC">
              <v:path arrowok="t"/>
            </v:shape>
            <v:shape style="position:absolute;left:2067;top:0;width:8985;height:4612" coordorigin="2067,0" coordsize="8985,4612" path="m11020,4612l11025,4611e" filled="f" stroked="t" strokeweight="0.75pt" strokecolor="#CCCCCC">
              <v:path arrowok="t"/>
            </v:shape>
            <v:shape style="position:absolute;left:2067;top:0;width:8985;height:4612" coordorigin="2067,0" coordsize="8985,4612" path="m2070,4589l2072,4594,2075,4598,2078,4602,2082,4605,2086,4608,2091,4610e" filled="f" stroked="t" strokeweight="0.75pt" strokecolor="#CCCCCC">
              <v:path arrowok="t"/>
            </v:shape>
            <v:shape style="position:absolute;left:2067;top:0;width:8985;height:4612" coordorigin="2067,0" coordsize="8985,4612" path="m2091,4610l2095,4611,2100,4612e" filled="f" stroked="t" strokeweight="0.75pt" strokecolor="#CCCCCC">
              <v:path arrowok="t"/>
            </v:shape>
            <v:shape style="position:absolute;left:2067;top:0;width:8985;height:4612" coordorigin="2067,0" coordsize="8985,4612" path="m2105,4612l11015,4612,11020,461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8958A7"/>
          <w:spacing w:val="-64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98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validatorErrors.array().map(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35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error.msg);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751" w:right="4490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42"/>
          <w:sz w:val="21"/>
          <w:szCs w:val="21"/>
        </w:rPr>
        <w:t>'book-add'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'Add</w:t>
      </w:r>
      <w:r>
        <w:rPr>
          <w:rFonts w:cs="Gill Sans MT" w:hAnsi="Gill Sans MT" w:eastAsia="Gill Sans MT" w:ascii="Gill Sans MT"/>
          <w:color w:val="708B00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Book'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book,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751"/>
      </w:pP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51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99"/>
      </w:pP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246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9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379"/>
      </w:pPr>
      <w:r>
        <w:pict>
          <v:group style="position:absolute;margin-left:91pt;margin-top:8.25273pt;width:3.75001pt;height:3.75pt;mso-position-horizontal-relative:page;mso-position-vertical-relative:paragraph;z-index:-2251" coordorigin="1820,165" coordsize="75,75">
            <v:shape style="position:absolute;left:1820;top:165;width:75;height:75" coordorigin="1820,165" coordsize="75,75" path="m1895,203l1895,208,1894,212,1892,217,1890,221,1888,225,1884,229,1881,233,1876,235,1872,237,1867,239,1862,240,1858,240,1853,240,1848,239,1843,237,1839,235,1834,233,1831,229,1827,225,1825,221,1823,217,1821,212,1820,208,1820,203,1820,198,1821,193,1823,188,1825,184,1827,180,1831,176,1834,172,1839,170,1843,168,1848,166,1853,165,1858,165,1862,165,1867,166,1872,168,1876,170,1881,172,1884,176,1888,180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router.post(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993" w:right="5122"/>
      </w:pPr>
      <w:r>
        <w:rPr>
          <w:rFonts w:cs="Gill Sans MT" w:hAnsi="Gill Sans MT" w:eastAsia="Gill Sans MT" w:ascii="Gill Sans MT"/>
          <w:color w:val="708B00"/>
          <w:w w:val="163"/>
          <w:sz w:val="21"/>
          <w:szCs w:val="21"/>
        </w:rPr>
        <w:t>'/book/edit/:id(\\d+)'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bookValidators,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9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40" w:right="65" w:firstLine="506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bookId</w:t>
      </w:r>
      <w:r>
        <w:rPr>
          <w:rFonts w:cs="Gill Sans MT" w:hAnsi="Gill Sans MT" w:eastAsia="Gill Sans MT" w:ascii="Gill Sans MT"/>
          <w:color w:val="4D4D4B"/>
          <w:spacing w:val="2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8"/>
          <w:sz w:val="21"/>
          <w:szCs w:val="21"/>
        </w:rPr>
        <w:t>parseInt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(req.params.id,</w:t>
      </w:r>
      <w:r>
        <w:rPr>
          <w:rFonts w:cs="Gill Sans MT" w:hAnsi="Gill Sans MT" w:eastAsia="Gill Sans MT" w:ascii="Gill Sans MT"/>
          <w:color w:val="4D4D4B"/>
          <w:spacing w:val="5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converting</w:t>
      </w:r>
      <w:r>
        <w:rPr>
          <w:rFonts w:cs="Gill Sans MT" w:hAnsi="Gill Sans MT" w:eastAsia="Gill Sans MT" w:ascii="Gill Sans MT"/>
          <w:color w:val="8E8F8B"/>
          <w:spacing w:val="64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string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into</w:t>
      </w:r>
      <w:r>
        <w:rPr>
          <w:rFonts w:cs="Gill Sans MT" w:hAnsi="Gill Sans MT" w:eastAsia="Gill Sans MT" w:ascii="Gill Sans MT"/>
          <w:color w:val="8E8F8B"/>
          <w:spacing w:val="47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integer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65" w:firstLine="506"/>
      </w:pPr>
      <w:r>
        <w:rPr>
          <w:rFonts w:cs="Gill Sans MT" w:hAnsi="Gill Sans MT" w:eastAsia="Gill Sans MT" w:ascii="Gill Sans MT"/>
          <w:color w:val="8958A7"/>
          <w:spacing w:val="0"/>
          <w:w w:val="123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0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43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3"/>
          <w:sz w:val="21"/>
          <w:szCs w:val="21"/>
        </w:rPr>
        <w:t>bookToUpdate</w:t>
      </w:r>
      <w:r>
        <w:rPr>
          <w:rFonts w:cs="Gill Sans MT" w:hAnsi="Gill Sans MT" w:eastAsia="Gill Sans MT" w:ascii="Gill Sans MT"/>
          <w:color w:val="4D4D4B"/>
          <w:spacing w:val="-36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db.Book.findByPk(bookId);</w:t>
      </w:r>
      <w:r>
        <w:rPr>
          <w:rFonts w:cs="Gill Sans MT" w:hAnsi="Gill Sans MT" w:eastAsia="Gill Sans MT" w:ascii="Gill Sans MT"/>
          <w:color w:val="4D4D4B"/>
          <w:spacing w:val="22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get</w:t>
      </w:r>
      <w:r>
        <w:rPr>
          <w:rFonts w:cs="Gill Sans MT" w:hAnsi="Gill Sans MT" w:eastAsia="Gill Sans MT" w:ascii="Gill Sans MT"/>
          <w:color w:val="8E8F8B"/>
          <w:spacing w:val="48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0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reference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1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22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instance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4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9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54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-4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publisher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40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318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extracted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1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then</w:t>
      </w:r>
      <w:r>
        <w:rPr>
          <w:rFonts w:cs="Gill Sans MT" w:hAnsi="Gill Sans MT" w:eastAsia="Gill Sans MT" w:ascii="Gill Sans MT"/>
          <w:color w:val="8E8F8B"/>
          <w:spacing w:val="36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repackaged</w:t>
      </w:r>
      <w:r>
        <w:rPr>
          <w:rFonts w:cs="Gill Sans MT" w:hAnsi="Gill Sans MT" w:eastAsia="Gill Sans MT" w:ascii="Gill Sans MT"/>
          <w:color w:val="8E8F8B"/>
          <w:spacing w:val="19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relevent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9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terms</w:t>
      </w:r>
      <w:r>
        <w:rPr>
          <w:rFonts w:cs="Gill Sans MT" w:hAnsi="Gill Sans MT" w:eastAsia="Gill Sans MT" w:ascii="Gill Sans MT"/>
          <w:color w:val="8E8F8B"/>
          <w:spacing w:val="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request's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body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99" w:right="6007" w:hanging="253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publisher,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46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571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validation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results</w:t>
      </w:r>
      <w:r>
        <w:rPr>
          <w:rFonts w:cs="Gill Sans MT" w:hAnsi="Gill Sans MT" w:eastAsia="Gill Sans MT" w:ascii="Gill Sans MT"/>
          <w:color w:val="8E8F8B"/>
          <w:spacing w:val="8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-6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accessed</w:t>
      </w:r>
      <w:r>
        <w:rPr>
          <w:rFonts w:cs="Gill Sans MT" w:hAnsi="Gill Sans MT" w:eastAsia="Gill Sans MT" w:ascii="Gill Sans MT"/>
          <w:color w:val="8E8F8B"/>
          <w:spacing w:val="3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by</w:t>
      </w:r>
      <w:r>
        <w:rPr>
          <w:rFonts w:cs="Gill Sans MT" w:hAnsi="Gill Sans MT" w:eastAsia="Gill Sans MT" w:ascii="Gill Sans MT"/>
          <w:color w:val="8E8F8B"/>
          <w:spacing w:val="2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invoking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6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3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our</w:t>
      </w:r>
      <w:r>
        <w:rPr>
          <w:rFonts w:cs="Gill Sans MT" w:hAnsi="Gill Sans MT" w:eastAsia="Gill Sans MT" w:ascii="Gill Sans MT"/>
          <w:color w:val="8E8F8B"/>
          <w:spacing w:val="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request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46"/>
      </w:pPr>
      <w:r>
        <w:rPr>
          <w:rFonts w:cs="Gill Sans MT" w:hAnsi="Gill Sans MT" w:eastAsia="Gill Sans MT" w:ascii="Gill Sans MT"/>
          <w:color w:val="8958A7"/>
          <w:spacing w:val="0"/>
          <w:w w:val="142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1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validatorErrors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validationResult(req);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191" w:firstLine="506"/>
      </w:pP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-20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8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2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8E8F8B"/>
          <w:spacing w:val="-59"/>
          <w:w w:val="19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2"/>
          <w:sz w:val="21"/>
          <w:szCs w:val="21"/>
        </w:rPr>
        <w:t>all</w:t>
      </w:r>
      <w:r>
        <w:rPr>
          <w:rFonts w:cs="Gill Sans MT" w:hAnsi="Gill Sans MT" w:eastAsia="Gill Sans MT" w:ascii="Gill Sans MT"/>
          <w:color w:val="8E8F8B"/>
          <w:spacing w:val="45"/>
          <w:w w:val="19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passed</w:t>
      </w:r>
      <w:r>
        <w:rPr>
          <w:rFonts w:cs="Gill Sans MT" w:hAnsi="Gill Sans MT" w:eastAsia="Gill Sans MT" w:ascii="Gill Sans MT"/>
          <w:color w:val="8E8F8B"/>
          <w:spacing w:val="48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3"/>
          <w:sz w:val="21"/>
          <w:szCs w:val="21"/>
        </w:rPr>
        <w:t>validation,</w:t>
      </w:r>
      <w:r>
        <w:rPr>
          <w:rFonts w:cs="Gill Sans MT" w:hAnsi="Gill Sans MT" w:eastAsia="Gill Sans MT" w:ascii="Gill Sans MT"/>
          <w:color w:val="8E8F8B"/>
          <w:spacing w:val="32"/>
          <w:w w:val="16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7"/>
          <w:sz w:val="21"/>
          <w:szCs w:val="21"/>
        </w:rPr>
        <w:t>validatorErrors</w:t>
      </w:r>
      <w:r>
        <w:rPr>
          <w:rFonts w:cs="Gill Sans MT" w:hAnsi="Gill Sans MT" w:eastAsia="Gill Sans MT" w:ascii="Gill Sans MT"/>
          <w:color w:val="8E8F8B"/>
          <w:spacing w:val="41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5"/>
          <w:sz w:val="21"/>
          <w:szCs w:val="21"/>
        </w:rPr>
        <w:t>will</w:t>
      </w:r>
      <w:r>
        <w:rPr>
          <w:rFonts w:cs="Gill Sans MT" w:hAnsi="Gill Sans MT" w:eastAsia="Gill Sans MT" w:ascii="Gill Sans MT"/>
          <w:color w:val="8E8F8B"/>
          <w:spacing w:val="0"/>
          <w:w w:val="17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66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empty</w:t>
      </w:r>
      <w:r>
        <w:rPr>
          <w:rFonts w:cs="Gill Sans MT" w:hAnsi="Gill Sans MT" w:eastAsia="Gill Sans MT" w:ascii="Gill Sans MT"/>
          <w:color w:val="8E8F8B"/>
          <w:spacing w:val="28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array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318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73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means</w:t>
      </w:r>
      <w:r>
        <w:rPr>
          <w:rFonts w:cs="Gill Sans MT" w:hAnsi="Gill Sans MT" w:eastAsia="Gill Sans MT" w:ascii="Gill Sans MT"/>
          <w:color w:val="8E8F8B"/>
          <w:spacing w:val="-43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0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7"/>
          <w:w w:val="13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46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update</w:t>
      </w:r>
      <w:r>
        <w:rPr>
          <w:rFonts w:cs="Gill Sans MT" w:hAnsi="Gill Sans MT" w:eastAsia="Gill Sans MT" w:ascii="Gill Sans MT"/>
          <w:color w:val="8E8F8B"/>
          <w:spacing w:val="37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14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send</w:t>
      </w:r>
      <w:r>
        <w:rPr>
          <w:rFonts w:cs="Gill Sans MT" w:hAnsi="Gill Sans MT" w:eastAsia="Gill Sans MT" w:ascii="Gill Sans MT"/>
          <w:color w:val="8E8F8B"/>
          <w:spacing w:val="16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back</w:t>
      </w:r>
      <w:r>
        <w:rPr>
          <w:rFonts w:cs="Gill Sans MT" w:hAnsi="Gill Sans MT" w:eastAsia="Gill Sans MT" w:ascii="Gill Sans MT"/>
          <w:color w:val="8E8F8B"/>
          <w:spacing w:val="4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main</w:t>
      </w:r>
      <w:r>
        <w:rPr>
          <w:rFonts w:cs="Gill Sans MT" w:hAnsi="Gill Sans MT" w:eastAsia="Gill Sans MT" w:ascii="Gill Sans MT"/>
          <w:color w:val="8E8F8B"/>
          <w:spacing w:val="2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498" w:right="3478" w:hanging="2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(validatorErrors.isEmpty())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0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24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bookToUpdate.update(book);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spacing w:val="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40" w:right="444" w:firstLine="758"/>
      </w:pP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-20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7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8"/>
          <w:w w:val="2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some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75"/>
          <w:sz w:val="21"/>
          <w:szCs w:val="21"/>
        </w:rPr>
        <w:t>fields</w:t>
      </w:r>
      <w:r>
        <w:rPr>
          <w:rFonts w:cs="Gill Sans MT" w:hAnsi="Gill Sans MT" w:eastAsia="Gill Sans MT" w:ascii="Gill Sans MT"/>
          <w:color w:val="8E8F8B"/>
          <w:spacing w:val="25"/>
          <w:w w:val="17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did</w:t>
      </w:r>
      <w:r>
        <w:rPr>
          <w:rFonts w:cs="Gill Sans MT" w:hAnsi="Gill Sans MT" w:eastAsia="Gill Sans MT" w:ascii="Gill Sans MT"/>
          <w:color w:val="8E8F8B"/>
          <w:spacing w:val="19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8E8F8B"/>
          <w:spacing w:val="-29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pass</w:t>
      </w:r>
      <w:r>
        <w:rPr>
          <w:rFonts w:cs="Gill Sans MT" w:hAnsi="Gill Sans MT" w:eastAsia="Gill Sans MT" w:ascii="Gill Sans MT"/>
          <w:color w:val="8E8F8B"/>
          <w:spacing w:val="-2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7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validator,</w:t>
      </w:r>
      <w:r>
        <w:rPr>
          <w:rFonts w:cs="Gill Sans MT" w:hAnsi="Gill Sans MT" w:eastAsia="Gill Sans MT" w:ascii="Gill Sans MT"/>
          <w:color w:val="8E8F8B"/>
          <w:spacing w:val="0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5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want</w:t>
      </w:r>
      <w:r>
        <w:rPr>
          <w:rFonts w:cs="Gill Sans MT" w:hAnsi="Gill Sans MT" w:eastAsia="Gill Sans MT" w:ascii="Gill Sans MT"/>
          <w:color w:val="8E8F8B"/>
          <w:spacing w:val="-15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keep</w:t>
      </w:r>
      <w:r>
        <w:rPr>
          <w:rFonts w:cs="Gill Sans MT" w:hAnsi="Gill Sans MT" w:eastAsia="Gill Sans MT" w:ascii="Gill Sans MT"/>
          <w:color w:val="8E8F8B"/>
          <w:spacing w:val="54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them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on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8E8F8B"/>
          <w:spacing w:val="1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98"/>
        <w:sectPr>
          <w:pgMar w:footer="0" w:header="0" w:top="760" w:bottom="280" w:left="1680" w:right="1160"/>
          <w:footerReference w:type="default" r:id="rId36"/>
          <w:pgSz w:w="11900" w:h="16840"/>
        </w:sectPr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-15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display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message</w:t>
      </w:r>
      <w:r>
        <w:rPr>
          <w:rFonts w:cs="Gill Sans MT" w:hAnsi="Gill Sans MT" w:eastAsia="Gill Sans MT" w:ascii="Gill Sans MT"/>
          <w:color w:val="8E8F8B"/>
          <w:spacing w:val="-38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associated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with</w:t>
      </w:r>
      <w:r>
        <w:rPr>
          <w:rFonts w:cs="Gill Sans MT" w:hAnsi="Gill Sans MT" w:eastAsia="Gill Sans MT" w:ascii="Gill Sans MT"/>
          <w:color w:val="8E8F8B"/>
          <w:spacing w:val="3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each</w:t>
      </w:r>
      <w:r>
        <w:rPr>
          <w:rFonts w:cs="Gill Sans MT" w:hAnsi="Gill Sans MT" w:eastAsia="Gill Sans MT" w:ascii="Gill Sans MT"/>
          <w:color w:val="8E8F8B"/>
          <w:spacing w:val="2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76"/>
        <w:ind w:left="1650" w:right="7067"/>
      </w:pPr>
      <w:r>
        <w:pict>
          <v:group style="position:absolute;margin-left:61pt;margin-top:708pt;width:3.75pt;height:3.7485pt;mso-position-horizontal-relative:page;mso-position-vertical-relative:page;z-index:-2245" coordorigin="1220,14160" coordsize="75,75">
            <v:shape style="position:absolute;left:1220;top:14160;width:75;height:75" coordorigin="1220,14160" coordsize="75,75" path="m1295,14197l1295,14202,1294,14207,1292,14212,1290,14216,1288,14220,1284,14224,1281,14227,1276,14230,1272,14232,1267,14234,1262,14235,1253,14235,1248,14234,1243,14232,1239,14230,1234,14227,1231,14224,1227,14220,1225,14216,1223,14212,1221,14207,1220,14202,1220,14192,1221,14188,1223,14183,1225,14178,1227,14174,1231,14171,1234,14167,1239,14165,1243,14163,1248,14161,1253,14160,1262,14160,1267,14161,1272,14163,1276,14165,1281,14167,1284,14171,1288,14174,1290,14178,1292,14183,1294,14188,1295,14192,1295,1419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664.5pt;width:3.75pt;height:3.7485pt;mso-position-horizontal-relative:page;mso-position-vertical-relative:page;z-index:-2246" coordorigin="1220,13290" coordsize="75,75">
            <v:shape style="position:absolute;left:1220;top:13290;width:75;height:75" coordorigin="1220,13290" coordsize="75,75" path="m1295,13327l1295,13332,1294,13337,1292,13342,1290,13346,1288,13350,1284,13354,1281,13357,1276,13360,1272,13362,1267,13364,1262,13365,1253,13365,1248,13364,1243,13362,1239,13360,1234,13357,1231,13354,1227,13350,1225,13346,1223,13342,1221,13337,1220,13332,1220,13323,1221,13318,1223,13313,1225,13309,1227,13304,1231,13301,1234,13297,1239,13295,1243,13293,1248,13291,1253,13290,1262,13290,1267,13291,1272,13293,1276,13295,1281,13297,1284,13301,1288,13304,1290,13309,1292,13313,1294,13318,1295,13323,1295,1332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728.25pt;width:480pt;height:113.67pt;mso-position-horizontal-relative:page;mso-position-vertical-relative:page;z-index:-2248" coordorigin="1460,14565" coordsize="9600,2273">
            <v:shape style="position:absolute;left:1467;top:14572;width:9585;height:2266" coordorigin="1467,14572" coordsize="9585,2266" path="m11053,14610l11053,16838,1468,16838,1467,14605,1468,14600,1470,14596,1472,14591,1475,14587,1478,14583,1482,14580,1486,14577,1491,14575,1495,14573,1500,14572,11020,14572,11025,14573,11029,14575,11034,14577,11038,14580,11042,14583,11045,14587,11048,14591,11050,14596,11052,14600,11052,14605,11053,14610xe" filled="t" fillcolor="#F7F7F7" stroked="f">
              <v:path arrowok="t"/>
              <v:fill/>
            </v:shape>
            <v:shape style="position:absolute;left:1467;top:14572;width:9585;height:2266" coordorigin="1467,14572" coordsize="9585,2266" path="m11053,14610l11052,14605,11052,14600,11050,14596,11048,14591,11045,14587,11042,14583,11038,14580,11034,14577,11029,14575,11025,14573,11020,14572,1500,14572,1478,14583,1475,14587,1472,14591,1470,14596,1468,14600,1467,14605,1468,14610,1468,16838,11053,16838,11053,1461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103pt;margin-top:297pt;width:450pt;height:306.75pt;mso-position-horizontal-relative:page;mso-position-vertical-relative:page;z-index:-2249" coordorigin="2060,5940" coordsize="9000,6135">
            <v:shape style="position:absolute;left:2067;top:5947;width:8985;height:6120" coordorigin="2067,5947" coordsize="8985,6120" path="m2068,12030l2067,5980,2068,5975,2070,5971,2072,5966,2075,5962,2078,5958,2082,5955,2086,5952,2091,5950,2095,5948,2100,5947,11020,5947,11042,5958,11045,5962,11048,5966,11050,5971,11052,5975,11052,5980,11052,12035,11052,12040,11050,12044,11048,12049,11020,12067,2100,12067,2095,12067,2091,12065,2086,12063,2082,12060,2078,12056,2075,12053,2072,12049,2070,12044,2068,12040,2067,12035,2068,12030xe" filled="t" fillcolor="#F7F7F7" stroked="f">
              <v:path arrowok="t"/>
              <v:fill/>
            </v:shape>
            <v:shape style="position:absolute;left:2067;top:5947;width:8985;height:6120" coordorigin="2067,5947" coordsize="8985,6120" path="m2068,12030l2068,5985,2067,5980,2068,5975,2070,5971,2072,5966,2075,5962,2078,5958,2082,5955,2086,5952,2091,5950,2095,5948,2100,5947,2105,5947,11015,5947,11020,5947,11025,5948,11029,5950,11034,5952,11038,5955,11042,5958,11045,5962,11053,5985,11053,12030,11052,12035,11052,12040,11050,12044,11048,12049,11015,12067,2105,12067,2100,12067,2095,12067,2091,12065,2086,12063,2082,12060,2078,12056,2075,12053,2072,12049,2070,12044,2068,12040,2067,12035,2068,1203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103pt;margin-top:0pt;width:450pt;height:259.5pt;mso-position-horizontal-relative:page;mso-position-vertical-relative:page;z-index:-2250" coordorigin="2060,0" coordsize="9000,5190">
            <v:shape style="position:absolute;left:2067;top:0;width:8985;height:5182" coordorigin="2067,0" coordsize="8985,5182" path="m11025,5182l11053,0,2068,0,2067,5150,2068,5155,2070,5159,2072,5164,2075,5168,2078,5171,2082,5175,2086,5178,2091,5180,2095,5182,2100,5182,11020,5182,11025,5182xe" filled="t" fillcolor="#F7F7F7" stroked="f">
              <v:path arrowok="t"/>
              <v:fill/>
            </v:shape>
            <v:shape style="position:absolute;left:2067;top:0;width:8985;height:5182" coordorigin="2067,0" coordsize="8985,5182" path="m11025,5182l11029,5180e" filled="f" stroked="t" strokeweight="0.75pt" strokecolor="#CCCCCC">
              <v:path arrowok="t"/>
            </v:shape>
            <v:shape style="position:absolute;left:2067;top:0;width:8985;height:5182" coordorigin="2067,0" coordsize="8985,5182" path="m11020,5182l11025,5182e" filled="f" stroked="t" strokeweight="0.75pt" strokecolor="#CCCCCC">
              <v:path arrowok="t"/>
            </v:shape>
            <v:shape style="position:absolute;left:2067;top:0;width:8985;height:5182" coordorigin="2067,0" coordsize="8985,5182" path="m11034,5178l11053,5145,11053,0,2068,0,2068,5145,2067,5150,2068,5155,2070,5159e" filled="f" stroked="t" strokeweight="0.75pt" strokecolor="#CCCCCC">
              <v:path arrowok="t"/>
            </v:shape>
            <v:shape style="position:absolute;left:2067;top:0;width:8985;height:5182" coordorigin="2067,0" coordsize="8985,5182" path="m11029,5180l11034,5178e" filled="f" stroked="t" strokeweight="0.75pt" strokecolor="#CCCCCC">
              <v:path arrowok="t"/>
            </v:shape>
            <v:shape style="position:absolute;left:2067;top:0;width:8985;height:5182" coordorigin="2067,0" coordsize="8985,5182" path="m2070,5159l2072,5164,2075,5168,2078,5171,2082,5175,2086,5178,2091,5180e" filled="f" stroked="t" strokeweight="0.75pt" strokecolor="#CCCCCC">
              <v:path arrowok="t"/>
            </v:shape>
            <v:shape style="position:absolute;left:2067;top:0;width:8985;height:5182" coordorigin="2067,0" coordsize="8985,5182" path="m2091,5180l2095,5182,2100,5182e" filled="f" stroked="t" strokeweight="0.75pt" strokecolor="#CCCCCC">
              <v:path arrowok="t"/>
            </v:shape>
            <v:shape style="position:absolute;left:2067;top:0;width:8985;height:5182" coordorigin="2067,0" coordsize="8985,5182" path="m2105,5182l11015,5182,11020,5182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8958A7"/>
          <w:spacing w:val="-64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180" w:right="1250" w:firstLine="75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Convert</w:t>
      </w:r>
      <w:r>
        <w:rPr>
          <w:rFonts w:cs="Gill Sans MT" w:hAnsi="Gill Sans MT" w:eastAsia="Gill Sans MT" w:ascii="Gill Sans MT"/>
          <w:color w:val="8E8F8B"/>
          <w:spacing w:val="-3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objects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into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just</w:t>
      </w:r>
      <w:r>
        <w:rPr>
          <w:rFonts w:cs="Gill Sans MT" w:hAnsi="Gill Sans MT" w:eastAsia="Gill Sans MT" w:ascii="Gill Sans MT"/>
          <w:color w:val="8E8F8B"/>
          <w:spacing w:val="51"/>
          <w:w w:val="16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1"/>
          <w:sz w:val="21"/>
          <w:szCs w:val="21"/>
        </w:rPr>
        <w:t>their</w:t>
      </w:r>
      <w:r>
        <w:rPr>
          <w:rFonts w:cs="Gill Sans MT" w:hAnsi="Gill Sans MT" w:eastAsia="Gill Sans MT" w:ascii="Gill Sans MT"/>
          <w:color w:val="8E8F8B"/>
          <w:spacing w:val="12"/>
          <w:w w:val="16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message</w:t>
      </w:r>
      <w:r>
        <w:rPr>
          <w:rFonts w:cs="Gill Sans MT" w:hAnsi="Gill Sans MT" w:eastAsia="Gill Sans MT" w:ascii="Gill Sans MT"/>
          <w:color w:val="8E8F8B"/>
          <w:spacing w:val="0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9"/>
          <w:sz w:val="21"/>
          <w:szCs w:val="21"/>
        </w:rPr>
        <w:t>strings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938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validatorErrors.array().map(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35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18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error.msg);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939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53"/>
          <w:sz w:val="21"/>
          <w:szCs w:val="21"/>
        </w:rPr>
        <w:t>'book-edit'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2191"/>
      </w:pPr>
      <w:r>
        <w:rPr>
          <w:rFonts w:cs="Gill Sans MT" w:hAnsi="Gill Sans MT" w:eastAsia="Gill Sans MT" w:ascii="Gill Sans MT"/>
          <w:color w:val="4D4D4B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2"/>
          <w:sz w:val="21"/>
          <w:szCs w:val="21"/>
        </w:rPr>
        <w:t>'Edit</w:t>
      </w:r>
      <w:r>
        <w:rPr>
          <w:rFonts w:cs="Gill Sans MT" w:hAnsi="Gill Sans MT" w:eastAsia="Gill Sans MT" w:ascii="Gill Sans MT"/>
          <w:color w:val="708B00"/>
          <w:spacing w:val="26"/>
          <w:w w:val="17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Book'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2191" w:right="4284"/>
      </w:pPr>
      <w:r>
        <w:rPr>
          <w:rFonts w:cs="Gill Sans MT" w:hAnsi="Gill Sans MT" w:eastAsia="Gill Sans MT" w:ascii="Gill Sans MT"/>
          <w:color w:val="4D4D4B"/>
          <w:w w:val="115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1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33"/>
          <w:w w:val="17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71"/>
          <w:sz w:val="21"/>
          <w:szCs w:val="21"/>
        </w:rPr>
        <w:t>...book,</w:t>
      </w:r>
      <w:r>
        <w:rPr>
          <w:rFonts w:cs="Gill Sans MT" w:hAnsi="Gill Sans MT" w:eastAsia="Gill Sans MT" w:ascii="Gill Sans MT"/>
          <w:color w:val="4D4D4B"/>
          <w:spacing w:val="-29"/>
          <w:w w:val="17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7"/>
          <w:sz w:val="21"/>
          <w:szCs w:val="21"/>
        </w:rPr>
        <w:t>bookId</w:t>
      </w:r>
      <w:r>
        <w:rPr>
          <w:rFonts w:cs="Gill Sans MT" w:hAnsi="Gill Sans MT" w:eastAsia="Gill Sans MT" w:ascii="Gill Sans MT"/>
          <w:color w:val="4D4D4B"/>
          <w:spacing w:val="52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2191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939"/>
      </w:pPr>
      <w:r>
        <w:rPr>
          <w:rFonts w:cs="Gill Sans MT" w:hAnsi="Gill Sans MT" w:eastAsia="Gill Sans MT" w:ascii="Gill Sans MT"/>
          <w:color w:val="4D4D4B"/>
          <w:spacing w:val="0"/>
          <w:w w:val="204"/>
          <w:position w:val="-1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686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3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18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819"/>
      </w:pPr>
      <w:r>
        <w:pict>
          <v:group style="position:absolute;margin-left:91pt;margin-top:8.25273pt;width:3.75001pt;height:3.75pt;mso-position-horizontal-relative:page;mso-position-vertical-relative:paragraph;z-index:-2247" coordorigin="1820,165" coordsize="75,75">
            <v:shape style="position:absolute;left:1820;top:165;width:75;height:75" coordorigin="1820,165" coordsize="75,75" path="m1895,203l1895,208,1894,212,1892,217,1890,221,1888,225,1884,229,1881,233,1876,235,1872,237,1867,239,1862,240,1858,240,1853,240,1848,239,1843,237,1839,235,1834,233,1831,229,1827,225,1825,221,1823,217,1821,212,1820,208,1820,203,1820,198,1821,193,1823,188,1825,184,1827,179,1831,176,1834,172,1839,170,1843,168,1848,166,1853,165,1858,165,1862,165,1867,166,1872,168,1876,170,1881,172,1884,176,1888,179,1890,184,1892,188,1894,193,1895,198,1895,203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18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router.post(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433" w:right="5169"/>
      </w:pPr>
      <w:r>
        <w:rPr>
          <w:rFonts w:cs="Gill Sans MT" w:hAnsi="Gill Sans MT" w:eastAsia="Gill Sans MT" w:ascii="Gill Sans MT"/>
          <w:color w:val="708B00"/>
          <w:w w:val="159"/>
          <w:sz w:val="21"/>
          <w:szCs w:val="21"/>
        </w:rPr>
        <w:t>'/book/delete/:id(\\d+)'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3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8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1.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Convert</w:t>
      </w:r>
      <w:r>
        <w:rPr>
          <w:rFonts w:cs="Gill Sans MT" w:hAnsi="Gill Sans MT" w:eastAsia="Gill Sans MT" w:ascii="Gill Sans MT"/>
          <w:color w:val="8E8F8B"/>
          <w:spacing w:val="-3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id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8E8F8B"/>
          <w:spacing w:val="3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8E8F8B"/>
          <w:spacing w:val="-6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5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string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1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integer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86"/>
      </w:pPr>
      <w:r>
        <w:rPr>
          <w:rFonts w:cs="Gill Sans MT" w:hAnsi="Gill Sans MT" w:eastAsia="Gill Sans MT" w:ascii="Gill Sans MT"/>
          <w:color w:val="8E8F8B"/>
          <w:spacing w:val="0"/>
          <w:w w:val="191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43"/>
          <w:w w:val="19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1"/>
          <w:sz w:val="21"/>
          <w:szCs w:val="21"/>
        </w:rPr>
        <w:t>2.</w:t>
      </w:r>
      <w:r>
        <w:rPr>
          <w:rFonts w:cs="Gill Sans MT" w:hAnsi="Gill Sans MT" w:eastAsia="Gill Sans MT" w:ascii="Gill Sans MT"/>
          <w:color w:val="8E8F8B"/>
          <w:spacing w:val="-21"/>
          <w:w w:val="19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Get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8E8F8B"/>
          <w:spacing w:val="4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reference</w:t>
      </w:r>
      <w:r>
        <w:rPr>
          <w:rFonts w:cs="Gill Sans MT" w:hAnsi="Gill Sans MT" w:eastAsia="Gill Sans MT" w:ascii="Gill Sans MT"/>
          <w:color w:val="8E8F8B"/>
          <w:spacing w:val="54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4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8"/>
          <w:sz w:val="21"/>
          <w:szCs w:val="21"/>
        </w:rPr>
        <w:t>matches</w:t>
      </w:r>
      <w:r>
        <w:rPr>
          <w:rFonts w:cs="Gill Sans MT" w:hAnsi="Gill Sans MT" w:eastAsia="Gill Sans MT" w:ascii="Gill Sans MT"/>
          <w:color w:val="8E8F8B"/>
          <w:spacing w:val="-3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6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33"/>
          <w:w w:val="16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6"/>
          <w:sz w:val="21"/>
          <w:szCs w:val="21"/>
        </w:rPr>
        <w:t>id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8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3.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7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Destroy</w:t>
      </w:r>
      <w:r>
        <w:rPr>
          <w:rFonts w:cs="Gill Sans MT" w:hAnsi="Gill Sans MT" w:eastAsia="Gill Sans MT" w:ascii="Gill Sans MT"/>
          <w:color w:val="8E8F8B"/>
          <w:spacing w:val="-45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0"/>
          <w:sz w:val="21"/>
          <w:szCs w:val="21"/>
        </w:rPr>
        <w:t>record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686" w:right="2514"/>
      </w:pPr>
      <w:r>
        <w:rPr>
          <w:rFonts w:cs="Gill Sans MT" w:hAnsi="Gill Sans MT" w:eastAsia="Gill Sans MT" w:ascii="Gill Sans MT"/>
          <w:color w:val="8958A7"/>
          <w:spacing w:val="0"/>
          <w:w w:val="131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73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bookId</w:t>
      </w:r>
      <w:r>
        <w:rPr>
          <w:rFonts w:cs="Gill Sans MT" w:hAnsi="Gill Sans MT" w:eastAsia="Gill Sans MT" w:ascii="Gill Sans MT"/>
          <w:color w:val="4D4D4B"/>
          <w:spacing w:val="26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8"/>
          <w:sz w:val="21"/>
          <w:szCs w:val="21"/>
        </w:rPr>
        <w:t>parseInt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(req.params.id,</w:t>
      </w:r>
      <w:r>
        <w:rPr>
          <w:rFonts w:cs="Gill Sans MT" w:hAnsi="Gill Sans MT" w:eastAsia="Gill Sans MT" w:ascii="Gill Sans MT"/>
          <w:color w:val="4D4D4B"/>
          <w:spacing w:val="5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0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49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db.Book.findByPk(bookId);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4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29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book.destroy();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180" w:right="365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Instead</w:t>
      </w:r>
      <w:r>
        <w:rPr>
          <w:rFonts w:cs="Gill Sans MT" w:hAnsi="Gill Sans MT" w:eastAsia="Gill Sans MT" w:ascii="Gill Sans MT"/>
          <w:color w:val="8E8F8B"/>
          <w:spacing w:val="2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finding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-2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then</w:t>
      </w:r>
      <w:r>
        <w:rPr>
          <w:rFonts w:cs="Gill Sans MT" w:hAnsi="Gill Sans MT" w:eastAsia="Gill Sans MT" w:ascii="Gill Sans MT"/>
          <w:color w:val="8E8F8B"/>
          <w:spacing w:val="-2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deleting</w:t>
      </w:r>
      <w:r>
        <w:rPr>
          <w:rFonts w:cs="Gill Sans MT" w:hAnsi="Gill Sans MT" w:eastAsia="Gill Sans MT" w:ascii="Gill Sans MT"/>
          <w:color w:val="8E8F8B"/>
          <w:spacing w:val="67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instance,</w:t>
      </w:r>
      <w:r>
        <w:rPr>
          <w:rFonts w:cs="Gill Sans MT" w:hAnsi="Gill Sans MT" w:eastAsia="Gill Sans MT" w:ascii="Gill Sans MT"/>
          <w:color w:val="8E8F8B"/>
          <w:spacing w:val="8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we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could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combine</w:t>
      </w:r>
      <w:r>
        <w:rPr>
          <w:rFonts w:cs="Gill Sans MT" w:hAnsi="Gill Sans MT" w:eastAsia="Gill Sans MT" w:ascii="Gill Sans MT"/>
          <w:color w:val="8E8F8B"/>
          <w:spacing w:val="-38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these</w:t>
      </w:r>
      <w:r>
        <w:rPr>
          <w:rFonts w:cs="Gill Sans MT" w:hAnsi="Gill Sans MT" w:eastAsia="Gill Sans MT" w:ascii="Gill Sans MT"/>
          <w:color w:val="8E8F8B"/>
          <w:spacing w:val="72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into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one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4"/>
          <w:sz w:val="21"/>
          <w:szCs w:val="21"/>
        </w:rPr>
        <w:t>method</w:t>
      </w:r>
      <w:r>
        <w:rPr>
          <w:rFonts w:cs="Gill Sans MT" w:hAnsi="Gill Sans MT" w:eastAsia="Gill Sans MT" w:ascii="Gill Sans MT"/>
          <w:color w:val="8E8F8B"/>
          <w:spacing w:val="60"/>
          <w:w w:val="11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on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4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37"/>
          <w:w w:val="16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2"/>
          <w:sz w:val="21"/>
          <w:szCs w:val="21"/>
        </w:rPr>
        <w:t>class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68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db.Book.destroy({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1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where:</w:t>
      </w:r>
      <w:r>
        <w:rPr>
          <w:rFonts w:cs="Gill Sans MT" w:hAnsi="Gill Sans MT" w:eastAsia="Gill Sans MT" w:ascii="Gill Sans MT"/>
          <w:color w:val="8E8F8B"/>
          <w:spacing w:val="13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8E8F8B"/>
          <w:spacing w:val="15"/>
          <w:w w:val="18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5"/>
          <w:sz w:val="21"/>
          <w:szCs w:val="21"/>
        </w:rPr>
        <w:t>id:</w:t>
      </w:r>
      <w:r>
        <w:rPr>
          <w:rFonts w:cs="Gill Sans MT" w:hAnsi="Gill Sans MT" w:eastAsia="Gill Sans MT" w:ascii="Gill Sans MT"/>
          <w:color w:val="8E8F8B"/>
          <w:spacing w:val="29"/>
          <w:w w:val="18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bookId</w:t>
      </w:r>
      <w:r>
        <w:rPr>
          <w:rFonts w:cs="Gill Sans MT" w:hAnsi="Gill Sans MT" w:eastAsia="Gill Sans MT" w:ascii="Gill Sans MT"/>
          <w:color w:val="8E8F8B"/>
          <w:spacing w:val="52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3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8E8F8B"/>
          <w:spacing w:val="18"/>
          <w:w w:val="18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tLeast" w:line="280"/>
        <w:ind w:left="1686" w:right="4537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Redirect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main</w:t>
      </w:r>
      <w:r>
        <w:rPr>
          <w:rFonts w:cs="Gill Sans MT" w:hAnsi="Gill Sans MT" w:eastAsia="Gill Sans MT" w:ascii="Gill Sans MT"/>
          <w:color w:val="8E8F8B"/>
          <w:spacing w:val="17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spacing w:val="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3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18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 w:lineRule="auto" w:line="328"/>
        <w:ind w:left="219" w:right="78" w:hanging="105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-27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31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32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1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219"/>
      </w:pPr>
      <w:r>
        <w:rPr>
          <w:rFonts w:cs="Times New Roman" w:hAnsi="Times New Roman" w:eastAsia="Times New Roman" w:ascii="Times New Roman"/>
          <w:spacing w:val="-16"/>
          <w:w w:val="112"/>
          <w:position w:val="-1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position w:val="-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29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position w:val="-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2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9"/>
          <w:w w:val="12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7"/>
          <w:w w:val="12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7"/>
          <w:position w:val="-1"/>
          <w:sz w:val="21"/>
          <w:szCs w:val="21"/>
        </w:rPr>
        <w:t>express-validator</w:t>
      </w:r>
      <w:r>
        <w:rPr>
          <w:rFonts w:cs="Gill Sans MT" w:hAnsi="Gill Sans MT" w:eastAsia="Gill Sans MT" w:ascii="Gill Sans MT"/>
          <w:color w:val="C8AE74"/>
          <w:spacing w:val="-35"/>
          <w:w w:val="147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12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219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25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8"/>
          <w:sz w:val="21"/>
          <w:szCs w:val="21"/>
        </w:rPr>
        <w:t>validate</w:t>
      </w:r>
      <w:r>
        <w:rPr>
          <w:rFonts w:cs="Gill Sans MT" w:hAnsi="Gill Sans MT" w:eastAsia="Gill Sans MT" w:ascii="Gill Sans MT"/>
          <w:color w:val="C8AE74"/>
          <w:spacing w:val="-42"/>
          <w:w w:val="15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2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580"/>
      </w:pPr>
      <w:r>
        <w:rPr>
          <w:rFonts w:cs="Gill Sans MT" w:hAnsi="Gill Sans MT" w:eastAsia="Gill Sans MT" w:ascii="Gill Sans MT"/>
          <w:color w:val="F5861F"/>
          <w:spacing w:val="0"/>
          <w:w w:val="131"/>
          <w:sz w:val="21"/>
          <w:szCs w:val="21"/>
        </w:rPr>
        <w:t>module</w:t>
      </w:r>
      <w:r>
        <w:rPr>
          <w:rFonts w:cs="Gill Sans MT" w:hAnsi="Gill Sans MT" w:eastAsia="Gill Sans MT" w:ascii="Gill Sans MT"/>
          <w:color w:val="4D4D4B"/>
          <w:spacing w:val="0"/>
          <w:w w:val="131"/>
          <w:sz w:val="21"/>
          <w:szCs w:val="21"/>
        </w:rPr>
        <w:t>.exports</w:t>
      </w:r>
      <w:r>
        <w:rPr>
          <w:rFonts w:cs="Gill Sans MT" w:hAnsi="Gill Sans MT" w:eastAsia="Gill Sans MT" w:ascii="Gill Sans MT"/>
          <w:color w:val="4D4D4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6"/>
          <w:sz w:val="21"/>
          <w:szCs w:val="21"/>
        </w:rPr>
        <w:t>sequelize,</w:t>
      </w:r>
      <w:r>
        <w:rPr>
          <w:rFonts w:cs="Gill Sans MT" w:hAnsi="Gill Sans MT" w:eastAsia="Gill Sans MT" w:ascii="Gill Sans MT"/>
          <w:color w:val="F5861F"/>
          <w:spacing w:val="40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4"/>
          <w:sz w:val="21"/>
          <w:szCs w:val="21"/>
        </w:rPr>
        <w:t>DataTypes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33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6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sequelize.define(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86"/>
      </w:pPr>
      <w:r>
        <w:rPr>
          <w:rFonts w:cs="Gill Sans MT" w:hAnsi="Gill Sans MT" w:eastAsia="Gill Sans MT" w:ascii="Gill Sans MT"/>
          <w:color w:val="708B00"/>
          <w:w w:val="143"/>
          <w:sz w:val="21"/>
          <w:szCs w:val="21"/>
        </w:rPr>
        <w:t>'Book'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86"/>
        <w:sectPr>
          <w:pgMar w:footer="0" w:header="0" w:top="760" w:bottom="280" w:left="1240" w:right="860"/>
          <w:footerReference w:type="default" r:id="rId37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898"/>
      </w:pPr>
      <w:r>
        <w:pict>
          <v:group style="position:absolute;margin-left:73pt;margin-top:0pt;width:480pt;height:841.92pt;mso-position-horizontal-relative:page;mso-position-vertical-relative:page;z-index:-2244" coordorigin="1460,0" coordsize="9600,16838">
            <v:shape style="position:absolute;left:1468;top:0;width:9585;height:16838" coordorigin="1468,0" coordsize="9585,16838" path="m11053,0l1468,0,1468,16838,11053,16838,11053,0xe" filled="t" fillcolor="#F7F7F7" stroked="f">
              <v:path arrowok="t"/>
              <v:fill/>
            </v:shape>
            <v:shape style="position:absolute;left:1468;top:0;width:9585;height:16838" coordorigin="1468,0" coordsize="9585,16838" path="m11053,0l1468,0,1468,16838,11053,16838,11053,0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151" w:right="4744"/>
      </w:pPr>
      <w:r>
        <w:rPr>
          <w:rFonts w:cs="Gill Sans MT" w:hAnsi="Gill Sans MT" w:eastAsia="Gill Sans MT" w:ascii="Gill Sans MT"/>
          <w:color w:val="4D4D4B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DataTypes.STRING,</w:t>
      </w:r>
      <w:r>
        <w:rPr>
          <w:rFonts w:cs="Gill Sans MT" w:hAnsi="Gill Sans MT" w:eastAsia="Gill Sans MT" w:ascii="Gill Sans MT"/>
          <w:color w:val="4D4D4B"/>
          <w:spacing w:val="0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allowNull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7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validate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4"/>
      </w:pPr>
      <w:r>
        <w:rPr>
          <w:rFonts w:cs="Gill Sans MT" w:hAnsi="Gill Sans MT" w:eastAsia="Gill Sans MT" w:ascii="Gill Sans MT"/>
          <w:color w:val="4D4D4B"/>
          <w:w w:val="135"/>
          <w:sz w:val="21"/>
          <w:szCs w:val="21"/>
        </w:rPr>
        <w:t>notNull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6"/>
          <w:sz w:val="21"/>
          <w:szCs w:val="21"/>
        </w:rPr>
        <w:t>Title'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22"/>
          <w:sz w:val="21"/>
          <w:szCs w:val="21"/>
        </w:rPr>
        <w:t>notEmpty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6"/>
          <w:sz w:val="21"/>
          <w:szCs w:val="21"/>
        </w:rPr>
        <w:t>Title'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len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47"/>
          <w:sz w:val="21"/>
          <w:szCs w:val="21"/>
        </w:rPr>
        <w:t>args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255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],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6"/>
          <w:sz w:val="21"/>
          <w:szCs w:val="21"/>
        </w:rPr>
        <w:t>'Title</w:t>
      </w:r>
      <w:r>
        <w:rPr>
          <w:rFonts w:cs="Gill Sans MT" w:hAnsi="Gill Sans MT" w:eastAsia="Gill Sans MT" w:ascii="Gill Sans MT"/>
          <w:color w:val="708B00"/>
          <w:spacing w:val="24"/>
          <w:w w:val="17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708B00"/>
          <w:spacing w:val="37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68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than</w:t>
      </w:r>
      <w:r>
        <w:rPr>
          <w:rFonts w:cs="Gill Sans MT" w:hAnsi="Gill Sans MT" w:eastAsia="Gill Sans MT" w:ascii="Gill Sans MT"/>
          <w:color w:val="708B00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255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708B00"/>
          <w:spacing w:val="4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long'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151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99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1"/>
        <w:ind w:left="863" w:right="6767"/>
      </w:pPr>
      <w:r>
        <w:rPr>
          <w:rFonts w:cs="Gill Sans MT" w:hAnsi="Gill Sans MT" w:eastAsia="Gill Sans MT" w:ascii="Gill Sans MT"/>
          <w:color w:val="4D4D4B"/>
          <w:w w:val="133"/>
          <w:sz w:val="21"/>
          <w:szCs w:val="21"/>
        </w:rPr>
        <w:t>author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151" w:right="4112"/>
      </w:pPr>
      <w:r>
        <w:rPr>
          <w:rFonts w:cs="Gill Sans MT" w:hAnsi="Gill Sans MT" w:eastAsia="Gill Sans MT" w:ascii="Gill Sans MT"/>
          <w:color w:val="4D4D4B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3"/>
          <w:sz w:val="21"/>
          <w:szCs w:val="21"/>
        </w:rPr>
        <w:t>DataTypes.STRING(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allowNull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7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151"/>
      </w:pPr>
      <w:r>
        <w:rPr>
          <w:rFonts w:cs="Gill Sans MT" w:hAnsi="Gill Sans MT" w:eastAsia="Gill Sans MT" w:ascii="Gill Sans MT"/>
          <w:color w:val="4D4D4B"/>
          <w:w w:val="158"/>
          <w:sz w:val="21"/>
          <w:szCs w:val="21"/>
        </w:rPr>
        <w:t>validate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35"/>
          <w:sz w:val="21"/>
          <w:szCs w:val="21"/>
        </w:rPr>
        <w:t>notNull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Author'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22"/>
          <w:sz w:val="21"/>
          <w:szCs w:val="21"/>
        </w:rPr>
        <w:t>notEmpty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Author'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len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47"/>
          <w:sz w:val="21"/>
          <w:szCs w:val="21"/>
        </w:rPr>
        <w:t>args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],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'Author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7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708B00"/>
          <w:spacing w:val="23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58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than</w:t>
      </w:r>
      <w:r>
        <w:rPr>
          <w:rFonts w:cs="Gill Sans MT" w:hAnsi="Gill Sans MT" w:eastAsia="Gill Sans MT" w:ascii="Gill Sans MT"/>
          <w:color w:val="708B00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708B00"/>
          <w:spacing w:val="4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long'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151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99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98"/>
      </w:pPr>
      <w:r>
        <w:rPr>
          <w:rFonts w:cs="Gill Sans MT" w:hAnsi="Gill Sans MT" w:eastAsia="Gill Sans MT" w:ascii="Gill Sans MT"/>
          <w:color w:val="4D4D4B"/>
          <w:w w:val="136"/>
          <w:sz w:val="21"/>
          <w:szCs w:val="21"/>
        </w:rPr>
        <w:t>releaseDate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151" w:right="4491"/>
      </w:pPr>
      <w:r>
        <w:rPr>
          <w:rFonts w:cs="Gill Sans MT" w:hAnsi="Gill Sans MT" w:eastAsia="Gill Sans MT" w:ascii="Gill Sans MT"/>
          <w:color w:val="4D4D4B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4"/>
          <w:sz w:val="21"/>
          <w:szCs w:val="21"/>
        </w:rPr>
        <w:t>DataTypes.DATEONLY,</w:t>
      </w:r>
      <w:r>
        <w:rPr>
          <w:rFonts w:cs="Gill Sans MT" w:hAnsi="Gill Sans MT" w:eastAsia="Gill Sans MT" w:ascii="Gill Sans MT"/>
          <w:color w:val="4D4D4B"/>
          <w:spacing w:val="0"/>
          <w:w w:val="11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allowNull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7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validate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4"/>
      </w:pPr>
      <w:r>
        <w:rPr>
          <w:rFonts w:cs="Gill Sans MT" w:hAnsi="Gill Sans MT" w:eastAsia="Gill Sans MT" w:ascii="Gill Sans MT"/>
          <w:color w:val="4D4D4B"/>
          <w:w w:val="135"/>
          <w:sz w:val="21"/>
          <w:szCs w:val="21"/>
        </w:rPr>
        <w:t>notNull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16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8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6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7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Release</w:t>
      </w:r>
      <w:r>
        <w:rPr>
          <w:rFonts w:cs="Gill Sans MT" w:hAnsi="Gill Sans MT" w:eastAsia="Gill Sans MT" w:ascii="Gill Sans MT"/>
          <w:color w:val="708B00"/>
          <w:spacing w:val="-1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Date'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39"/>
          <w:sz w:val="21"/>
          <w:szCs w:val="21"/>
        </w:rPr>
        <w:t>isDate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3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valid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date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4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Release</w:t>
      </w:r>
      <w:r>
        <w:rPr>
          <w:rFonts w:cs="Gill Sans MT" w:hAnsi="Gill Sans MT" w:eastAsia="Gill Sans MT" w:ascii="Gill Sans MT"/>
          <w:color w:val="708B00"/>
          <w:spacing w:val="-3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Date'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151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99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98"/>
      </w:pPr>
      <w:r>
        <w:rPr>
          <w:rFonts w:cs="Gill Sans MT" w:hAnsi="Gill Sans MT" w:eastAsia="Gill Sans MT" w:ascii="Gill Sans MT"/>
          <w:color w:val="4D4D4B"/>
          <w:w w:val="122"/>
          <w:sz w:val="21"/>
          <w:szCs w:val="21"/>
        </w:rPr>
        <w:t>pageCount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151" w:right="4617"/>
      </w:pPr>
      <w:r>
        <w:rPr>
          <w:rFonts w:cs="Gill Sans MT" w:hAnsi="Gill Sans MT" w:eastAsia="Gill Sans MT" w:ascii="Gill Sans MT"/>
          <w:color w:val="4D4D4B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3"/>
          <w:sz w:val="21"/>
          <w:szCs w:val="21"/>
        </w:rPr>
        <w:t>DataTypes.INTEGER,</w:t>
      </w:r>
      <w:r>
        <w:rPr>
          <w:rFonts w:cs="Gill Sans MT" w:hAnsi="Gill Sans MT" w:eastAsia="Gill Sans MT" w:ascii="Gill Sans MT"/>
          <w:color w:val="4D4D4B"/>
          <w:spacing w:val="0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allowNull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7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validate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04"/>
      </w:pPr>
      <w:r>
        <w:rPr>
          <w:rFonts w:cs="Gill Sans MT" w:hAnsi="Gill Sans MT" w:eastAsia="Gill Sans MT" w:ascii="Gill Sans MT"/>
          <w:color w:val="4D4D4B"/>
          <w:w w:val="135"/>
          <w:sz w:val="21"/>
          <w:szCs w:val="21"/>
        </w:rPr>
        <w:t>notNull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5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16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8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6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7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5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-16"/>
          <w:w w:val="14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Count'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</w:pPr>
      <w:r>
        <w:rPr>
          <w:rFonts w:cs="Gill Sans MT" w:hAnsi="Gill Sans MT" w:eastAsia="Gill Sans MT" w:ascii="Gill Sans MT"/>
          <w:color w:val="4D4D4B"/>
          <w:w w:val="178"/>
          <w:sz w:val="21"/>
          <w:szCs w:val="21"/>
        </w:rPr>
        <w:t>isInt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65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3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valid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integer</w:t>
      </w:r>
      <w:r>
        <w:rPr>
          <w:rFonts w:cs="Gill Sans MT" w:hAnsi="Gill Sans MT" w:eastAsia="Gill Sans MT" w:ascii="Gill Sans MT"/>
          <w:color w:val="708B00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4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-2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Count'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04"/>
        <w:sectPr>
          <w:pgMar w:footer="0" w:header="0" w:top="760" w:bottom="280" w:left="1680" w:right="1380"/>
          <w:footerReference w:type="default" r:id="rId38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1491"/>
      </w:pPr>
      <w:r>
        <w:pict>
          <v:group style="position:absolute;margin-left:61pt;margin-top:462pt;width:3.75pt;height:3.7485pt;mso-position-horizontal-relative:page;mso-position-vertical-relative:page;z-index:-2241" coordorigin="1220,9240" coordsize="75,75">
            <v:shape style="position:absolute;left:1220;top:9240;width:75;height:75" coordorigin="1220,9240" coordsize="75,75" path="m1295,9277l1295,9282,1294,9287,1292,9292,1290,9296,1288,9300,1284,9304,1281,9307,1276,9310,1272,9312,1267,9314,1262,9315,1253,9315,1248,9314,1243,9312,1239,9310,1234,9307,1231,9304,1227,9300,1225,9296,1223,9292,1221,9287,1220,9282,1220,9272,1221,9268,1223,9263,1225,9258,1227,9254,1231,9251,1234,9247,1239,9245,1243,9243,1248,9241,1253,9240,1262,9240,1267,9241,1272,9243,1276,9245,1281,9247,1284,9251,1288,9254,1290,9258,1292,9263,1294,9268,1295,9272,1295,927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531.75pt;width:480pt;height:310.17pt;mso-position-horizontal-relative:page;mso-position-vertical-relative:page;z-index:-2242" coordorigin="1460,10635" coordsize="9600,6203">
            <v:shape style="position:absolute;left:1467;top:10642;width:9585;height:6196" coordorigin="1467,10642" coordsize="9585,6196" path="m11053,10680l11053,16838,1468,16838,1467,10675,1468,10670,1470,10666,1472,10661,1475,10657,1478,10653,1482,10650,1486,10647,1491,10645,1495,10643,1500,10642,11020,10642,11042,10653,11045,10657,11048,10661,11050,10666,11052,10670,11052,10675,11053,10680xe" filled="t" fillcolor="#F7F7F7" stroked="f">
              <v:path arrowok="t"/>
              <v:fill/>
            </v:shape>
            <v:shape style="position:absolute;left:1467;top:10642;width:9585;height:6196" coordorigin="1467,10642" coordsize="9585,6196" path="m11053,10680l11052,10675,11052,10670,11050,10666,11048,10661,11045,10657,11042,10653,11038,10650,11034,10647,11029,10645,11025,10643,11020,10642,1500,10642,1478,10653,1475,10657,1472,10661,1470,10666,1468,10670,1467,10675,1468,10680,1468,16838,11053,16838,11053,1068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444.75pt;mso-position-horizontal-relative:page;mso-position-vertical-relative:page;z-index:-2243" coordorigin="1460,0" coordsize="9600,8895">
            <v:shape style="position:absolute;left:1467;top:0;width:9585;height:8887" coordorigin="1467,0" coordsize="9585,8887" path="m11025,8886l11053,0,1468,0,1467,8855,1468,8860,1470,8864,1472,8869,1500,8887,11020,8887,11025,8886xe" filled="t" fillcolor="#F7F7F7" stroked="f">
              <v:path arrowok="t"/>
              <v:fill/>
            </v:shape>
            <v:shape style="position:absolute;left:1467;top:0;width:9585;height:8887" coordorigin="1467,0" coordsize="9585,8887" path="m11025,8886l11029,8885e" filled="f" stroked="t" strokeweight="0.75pt" strokecolor="#CCCCCC">
              <v:path arrowok="t"/>
            </v:shape>
            <v:shape style="position:absolute;left:1467;top:0;width:9585;height:8887" coordorigin="1467,0" coordsize="9585,8887" path="m11020,8887l11025,8886e" filled="f" stroked="t" strokeweight="0.75pt" strokecolor="#CCCCCC">
              <v:path arrowok="t"/>
            </v:shape>
            <v:shape style="position:absolute;left:1467;top:0;width:9585;height:8887" coordorigin="1467,0" coordsize="9585,8887" path="m11034,8883l11053,8850,11053,0,1468,0,1468,8850,1467,8855,1468,8860,1470,8864,1472,8869,1475,8873,1478,8876,1482,8880,1486,8883,1491,8885e" filled="f" stroked="t" strokeweight="0.75pt" strokecolor="#CCCCCC">
              <v:path arrowok="t"/>
            </v:shape>
            <v:shape style="position:absolute;left:1467;top:0;width:9585;height:8887" coordorigin="1467,0" coordsize="9585,8887" path="m11029,8885l11034,8883e" filled="f" stroked="t" strokeweight="0.75pt" strokecolor="#CCCCCC">
              <v:path arrowok="t"/>
            </v:shape>
            <v:shape style="position:absolute;left:1467;top:0;width:9585;height:8887" coordorigin="1467,0" coordsize="9585,8887" path="m1491,8885l1495,8886,1500,8887e" filled="f" stroked="t" strokeweight="0.75pt" strokecolor="#CCCCCC">
              <v:path arrowok="t"/>
            </v:shape>
            <v:shape style="position:absolute;left:1467;top:0;width:9585;height:8887" coordorigin="1467,0" coordsize="9585,8887" path="m1505,8887l11015,8887,11020,888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9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8"/>
      </w:pPr>
      <w:r>
        <w:rPr>
          <w:rFonts w:cs="Gill Sans MT" w:hAnsi="Gill Sans MT" w:eastAsia="Gill Sans MT" w:ascii="Gill Sans MT"/>
          <w:color w:val="4D4D4B"/>
          <w:w w:val="146"/>
          <w:sz w:val="21"/>
          <w:szCs w:val="21"/>
        </w:rPr>
        <w:t>publisher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491" w:right="4432"/>
      </w:pPr>
      <w:r>
        <w:rPr>
          <w:rFonts w:cs="Gill Sans MT" w:hAnsi="Gill Sans MT" w:eastAsia="Gill Sans MT" w:ascii="Gill Sans MT"/>
          <w:color w:val="4D4D4B"/>
          <w:w w:val="137"/>
          <w:sz w:val="21"/>
          <w:szCs w:val="21"/>
        </w:rPr>
        <w:t>type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3"/>
          <w:sz w:val="21"/>
          <w:szCs w:val="21"/>
        </w:rPr>
        <w:t>DataTypes.STRING(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allowNull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71"/>
          <w:sz w:val="21"/>
          <w:szCs w:val="21"/>
        </w:rPr>
        <w:t>false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491"/>
      </w:pPr>
      <w:r>
        <w:rPr>
          <w:rFonts w:cs="Gill Sans MT" w:hAnsi="Gill Sans MT" w:eastAsia="Gill Sans MT" w:ascii="Gill Sans MT"/>
          <w:color w:val="4D4D4B"/>
          <w:w w:val="158"/>
          <w:sz w:val="21"/>
          <w:szCs w:val="21"/>
        </w:rPr>
        <w:t>validate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w w:val="135"/>
          <w:sz w:val="21"/>
          <w:szCs w:val="21"/>
        </w:rPr>
        <w:t>notNull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99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Publisher'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w w:val="122"/>
          <w:sz w:val="21"/>
          <w:szCs w:val="21"/>
        </w:rPr>
        <w:t>notEmpty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997"/>
      </w:pPr>
      <w:r>
        <w:rPr>
          <w:rFonts w:cs="Gill Sans MT" w:hAnsi="Gill Sans MT" w:eastAsia="Gill Sans MT" w:ascii="Gill Sans MT"/>
          <w:color w:val="4D4D4B"/>
          <w:w w:val="114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8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3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7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5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Publisher'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w w:val="150"/>
          <w:sz w:val="21"/>
          <w:szCs w:val="21"/>
        </w:rPr>
        <w:t>len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997"/>
      </w:pPr>
      <w:r>
        <w:rPr>
          <w:rFonts w:cs="Gill Sans MT" w:hAnsi="Gill Sans MT" w:eastAsia="Gill Sans MT" w:ascii="Gill Sans MT"/>
          <w:color w:val="4D4D4B"/>
          <w:w w:val="147"/>
          <w:sz w:val="21"/>
          <w:szCs w:val="21"/>
        </w:rPr>
        <w:t>args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],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997"/>
      </w:pPr>
      <w:r>
        <w:rPr>
          <w:rFonts w:cs="Gill Sans MT" w:hAnsi="Gill Sans MT" w:eastAsia="Gill Sans MT" w:ascii="Gill Sans MT"/>
          <w:color w:val="4D4D4B"/>
          <w:w w:val="114"/>
          <w:position w:val="-1"/>
          <w:sz w:val="21"/>
          <w:szCs w:val="21"/>
        </w:rPr>
        <w:t>msg</w:t>
      </w:r>
      <w:r>
        <w:rPr>
          <w:rFonts w:cs="Gill Sans MT" w:hAnsi="Gill Sans MT" w:eastAsia="Gill Sans MT" w:ascii="Gill Sans MT"/>
          <w:color w:val="4D4D4B"/>
          <w:w w:val="274"/>
          <w:position w:val="-1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position w:val="-1"/>
          <w:sz w:val="21"/>
          <w:szCs w:val="21"/>
        </w:rPr>
        <w:t>'Publisher</w:t>
      </w:r>
      <w:r>
        <w:rPr>
          <w:rFonts w:cs="Gill Sans MT" w:hAnsi="Gill Sans MT" w:eastAsia="Gill Sans MT" w:ascii="Gill Sans MT"/>
          <w:color w:val="708B00"/>
          <w:spacing w:val="37"/>
          <w:w w:val="154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position w:val="-1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708B00"/>
          <w:spacing w:val="37"/>
          <w:w w:val="12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position w:val="-1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68"/>
          <w:w w:val="125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1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position w:val="-1"/>
          <w:sz w:val="21"/>
          <w:szCs w:val="21"/>
        </w:rPr>
        <w:t>than</w:t>
      </w:r>
      <w:r>
        <w:rPr>
          <w:rFonts w:cs="Gill Sans MT" w:hAnsi="Gill Sans MT" w:eastAsia="Gill Sans MT" w:ascii="Gill Sans MT"/>
          <w:color w:val="708B00"/>
          <w:spacing w:val="47"/>
          <w:w w:val="136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708B00"/>
          <w:spacing w:val="0"/>
          <w:w w:val="100"/>
          <w:position w:val="-1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5"/>
          <w:w w:val="100"/>
          <w:position w:val="-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position w:val="-1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7"/>
        <w:ind w:left="444" w:right="8225"/>
      </w:pPr>
      <w:r>
        <w:rPr>
          <w:rFonts w:cs="Gill Sans MT" w:hAnsi="Gill Sans MT" w:eastAsia="Gill Sans MT" w:ascii="Gill Sans MT"/>
          <w:color w:val="708B00"/>
          <w:w w:val="159"/>
          <w:sz w:val="21"/>
          <w:szCs w:val="21"/>
        </w:rPr>
        <w:t>long'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91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9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},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spacing w:before="41" w:lineRule="exact" w:line="220"/>
        <w:ind w:left="697" w:right="8478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0"/>
          <w:sz w:val="21"/>
          <w:szCs w:val="21"/>
        </w:rPr>
        <w:t>Book.associate</w:t>
      </w:r>
      <w:r>
        <w:rPr>
          <w:rFonts w:cs="Gill Sans MT" w:hAnsi="Gill Sans MT" w:eastAsia="Gill Sans MT" w:ascii="Gill Sans MT"/>
          <w:color w:val="4D4D4B"/>
          <w:spacing w:val="45"/>
          <w:w w:val="14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6"/>
          <w:sz w:val="21"/>
          <w:szCs w:val="21"/>
        </w:rPr>
        <w:t>function</w:t>
      </w:r>
      <w:r>
        <w:rPr>
          <w:rFonts w:cs="Gill Sans MT" w:hAnsi="Gill Sans MT" w:eastAsia="Gill Sans MT" w:ascii="Gill Sans MT"/>
          <w:color w:val="8958A7"/>
          <w:spacing w:val="4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24"/>
          <w:sz w:val="21"/>
          <w:szCs w:val="21"/>
        </w:rPr>
        <w:t>models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associations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9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8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defined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1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here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8958A7"/>
          <w:spacing w:val="0"/>
          <w:w w:val="132"/>
          <w:sz w:val="21"/>
          <w:szCs w:val="21"/>
        </w:rPr>
        <w:t>return</w:t>
      </w:r>
      <w:r>
        <w:rPr>
          <w:rFonts w:cs="Gill Sans MT" w:hAnsi="Gill Sans MT" w:eastAsia="Gill Sans MT" w:ascii="Gill Sans MT"/>
          <w:color w:val="8958A7"/>
          <w:spacing w:val="0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6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2"/>
          <w:sz w:val="21"/>
          <w:szCs w:val="21"/>
        </w:rPr>
        <w:t>Book;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};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119" w:right="64"/>
      </w:pP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0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4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name</w:t>
      </w:r>
      <w:r>
        <w:rPr>
          <w:rFonts w:cs="Gill Sans MT" w:hAnsi="Gill Sans MT" w:eastAsia="Gill Sans MT" w:ascii="Gill Sans MT"/>
          <w:color w:val="C8AE74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3"/>
          <w:sz w:val="21"/>
          <w:szCs w:val="21"/>
        </w:rPr>
        <w:t>SequelizeValidationErro</w:t>
      </w:r>
      <w:r>
        <w:rPr>
          <w:rFonts w:cs="Gill Sans MT" w:hAnsi="Gill Sans MT" w:eastAsia="Gill Sans MT" w:ascii="Gill Sans MT"/>
          <w:color w:val="C8AE74"/>
          <w:spacing w:val="-1"/>
          <w:w w:val="14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4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3"/>
          <w:w w:val="14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3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tr</w:t>
      </w:r>
      <w:r>
        <w:rPr>
          <w:rFonts w:cs="Gill Sans MT" w:hAnsi="Gill Sans MT" w:eastAsia="Gill Sans MT" w:ascii="Gill Sans MT"/>
          <w:color w:val="C8AE74"/>
          <w:spacing w:val="-1"/>
          <w:w w:val="13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36"/>
          <w:sz w:val="21"/>
          <w:szCs w:val="21"/>
        </w:rPr>
        <w:t>/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C8AE74"/>
          <w:spacing w:val="38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5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router.post(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33" w:right="6833"/>
      </w:pPr>
      <w:r>
        <w:rPr>
          <w:rFonts w:cs="Gill Sans MT" w:hAnsi="Gill Sans MT" w:eastAsia="Gill Sans MT" w:ascii="Gill Sans MT"/>
          <w:color w:val="708B00"/>
          <w:w w:val="148"/>
          <w:sz w:val="21"/>
          <w:szCs w:val="21"/>
        </w:rPr>
        <w:t>'/book/add'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next)</w:t>
      </w:r>
      <w:r>
        <w:rPr>
          <w:rFonts w:cs="Gill Sans MT" w:hAnsi="Gill Sans MT" w:eastAsia="Gill Sans MT" w:ascii="Gill Sans MT"/>
          <w:color w:val="4D4D4B"/>
          <w:spacing w:val="4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9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54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-4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publisher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db.Book.build({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239" w:right="6707"/>
      </w:pP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publisher,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try</w:t>
      </w:r>
      <w:r>
        <w:rPr>
          <w:rFonts w:cs="Gill Sans MT" w:hAnsi="Gill Sans MT" w:eastAsia="Gill Sans MT" w:ascii="Gill Sans MT"/>
          <w:color w:val="8958A7"/>
          <w:spacing w:val="-4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8"/>
      </w:pPr>
      <w:r>
        <w:rPr>
          <w:rFonts w:cs="Gill Sans MT" w:hAnsi="Gill Sans MT" w:eastAsia="Gill Sans MT" w:ascii="Gill Sans MT"/>
          <w:color w:val="8958A7"/>
          <w:spacing w:val="0"/>
          <w:w w:val="147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14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book.save();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9"/>
        <w:sectPr>
          <w:pgMar w:footer="0" w:header="0" w:top="760" w:bottom="280" w:left="1340" w:right="1060"/>
          <w:footerReference w:type="default" r:id="rId39"/>
          <w:pgSz w:w="11900" w:h="16840"/>
        </w:sectPr>
      </w:pPr>
      <w:r>
        <w:rPr>
          <w:rFonts w:cs="Gill Sans MT" w:hAnsi="Gill Sans MT" w:eastAsia="Gill Sans MT" w:ascii="Gill Sans MT"/>
          <w:color w:val="4D4D4B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986"/>
      </w:pPr>
      <w:r>
        <w:pict>
          <v:group style="position:absolute;margin-left:61pt;margin-top:438.75pt;width:3.75pt;height:3.747pt;mso-position-horizontal-relative:page;mso-position-vertical-relative:page;z-index:-2235" coordorigin="1220,8775" coordsize="75,75">
            <v:shape style="position:absolute;left:1220;top:8775;width:75;height:75" coordorigin="1220,8775" coordsize="75,75" path="m1295,8812l1295,8817,1294,8822,1292,8827,1290,8831,1288,8835,1284,8839,1281,8842,1276,8845,1272,8847,1267,8849,1262,8850,1253,8850,1248,8849,1243,8847,1239,8845,1234,8842,1231,8839,1227,8835,1225,8831,1223,8827,1221,8822,1220,8817,1220,8807,1221,8803,1223,8798,1225,8793,1227,8789,1231,8786,1234,8782,1239,8780,1243,8778,1248,8776,1253,8775,1262,8775,1267,8776,1272,8778,1276,8780,1281,8782,1284,8786,1288,8789,1290,8793,1292,8798,1294,8803,1295,8807,1295,88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334.5pt;width:3.75pt;height:3.747pt;mso-position-horizontal-relative:page;mso-position-vertical-relative:page;z-index:-2236" coordorigin="1220,6690" coordsize="75,75">
            <v:shape style="position:absolute;left:1220;top:6690;width:75;height:75" coordorigin="1220,6690" coordsize="75,75" path="m1295,6727l1295,6732,1294,6737,1292,6742,1290,6746,1288,6750,1284,6754,1281,6757,1276,6760,1272,6762,1267,6764,1262,6765,1253,6765,1248,6764,1243,6762,1239,6760,1234,6757,1231,6754,1227,6750,1225,6746,1223,6742,1221,6737,1220,6732,1220,6723,1221,6718,1223,6713,1225,6709,1227,6704,1231,6701,1234,6697,1239,6695,1243,6693,1248,6691,1253,6690,1262,6690,1267,6691,1272,6693,1276,6695,1281,6697,1284,6701,1288,6704,1290,6708,1292,6713,1294,6718,1295,6723,1295,672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291pt;width:3.75pt;height:3.747pt;mso-position-horizontal-relative:page;mso-position-vertical-relative:page;z-index:-2237" coordorigin="1220,5820" coordsize="75,75">
            <v:shape style="position:absolute;left:1220;top:5820;width:75;height:75" coordorigin="1220,5820" coordsize="75,75" path="m1295,5857l1295,5862,1294,5867,1292,5872,1290,5876,1288,5880,1284,5884,1281,5887,1276,5890,1272,5892,1267,5894,1262,5895,1253,5895,1248,5894,1243,5892,1239,5890,1234,5887,1231,5884,1227,5880,1225,5876,1223,5872,1221,5867,1220,5862,1220,5853,1221,5848,1223,5843,1225,5838,1227,5834,1231,5831,1234,5827,1239,5825,1243,5823,1248,5821,1253,5820,1262,5820,1267,5821,1272,5823,1276,5825,1281,5827,1284,5831,1288,5834,1290,5838,1292,5843,1294,5848,1295,5853,1295,585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492pt;width:480pt;height:349.92pt;mso-position-horizontal-relative:page;mso-position-vertical-relative:page;z-index:-2238" coordorigin="1460,9840" coordsize="9600,6998">
            <v:shape style="position:absolute;left:1467;top:9847;width:9585;height:6991" coordorigin="1467,9847" coordsize="9585,6991" path="m11053,9885l11053,16838,1468,16838,1467,9880,1468,9875,1470,9871,1472,9866,1475,9862,1478,9858,1482,9855,1486,9852,1491,9850,1495,9848,1500,9847,11020,9847,11042,9858,11045,9862,11048,9866,11050,9871,11052,9875,11052,9880,11053,9885xe" filled="t" fillcolor="#F7F7F7" stroked="f">
              <v:path arrowok="t"/>
              <v:fill/>
            </v:shape>
            <v:shape style="position:absolute;left:1467;top:9847;width:9585;height:6991" coordorigin="1467,9847" coordsize="9585,6991" path="m11053,9885l11052,9880,11052,9875,11050,9871,11048,9866,11045,9862,11042,9858,11038,9855,11034,9852,11029,9850,11025,9848,11020,9847,1500,9847,1478,9858,1475,9862,1472,9866,1470,9871,1468,9875,1467,9880,1468,9885,1468,16838,11053,16838,11053,988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371.25pt;width:480pt;height:50.25pt;mso-position-horizontal-relative:page;mso-position-vertical-relative:page;z-index:-2239" coordorigin="1460,7425" coordsize="9600,1005">
            <v:shape style="position:absolute;left:1467;top:7432;width:9585;height:990" coordorigin="1467,7432" coordsize="9585,990" path="m1468,8385l1467,7465,1468,7460,1470,7456,1472,7451,1475,7447,1478,7443,1482,7440,1486,7437,1491,7435,1495,7433,1500,7432,11020,7432,11042,7443,11045,7447,11048,7451,11050,7456,11052,7460,11052,7465,11052,8390,11020,8422,1500,8422,1467,8390,1468,8385xe" filled="t" fillcolor="#F7F7F7" stroked="f">
              <v:path arrowok="t"/>
              <v:fill/>
            </v:shape>
            <v:shape style="position:absolute;left:1467;top:7432;width:9585;height:990" coordorigin="1467,7432" coordsize="9585,990" path="m1468,8385l1468,7470,1467,7465,1468,7460,1470,7456,1472,7451,1475,7447,1478,7443,1482,7440,1486,7437,1491,7435,1495,7433,1500,7432,1505,7432,11015,7432,11020,7432,11025,7433,11029,7435,11034,7437,11038,7440,11042,7443,11045,7447,11048,7451,11050,7456,11052,7460,11052,7465,11053,7470,11053,8385,11015,8422,1505,8422,1467,8390,1468,8385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273.75pt;mso-position-horizontal-relative:page;mso-position-vertical-relative:page;z-index:-2240" coordorigin="1460,0" coordsize="9600,5475">
            <v:shape style="position:absolute;left:1467;top:0;width:9585;height:5467" coordorigin="1467,0" coordsize="9585,5467" path="m11025,5467l11029,5465,11034,5463,11038,5460,11042,5456,11045,5453,11048,5449,11050,5444,11052,5440,11052,5435,11053,0,1468,0,1467,5435,1468,5440,1470,5444,1472,5449,1500,5467,11020,5467,11025,5467xe" filled="t" fillcolor="#F7F7F7" stroked="f">
              <v:path arrowok="t"/>
              <v:fill/>
            </v:shape>
            <v:shape style="position:absolute;left:1467;top:0;width:9585;height:5467" coordorigin="1467,0" coordsize="9585,5467" path="m11025,5467l11029,5465e" filled="f" stroked="t" strokeweight="0.75pt" strokecolor="#CCCCCC">
              <v:path arrowok="t"/>
            </v:shape>
            <v:shape style="position:absolute;left:1467;top:0;width:9585;height:5467" coordorigin="1467,0" coordsize="9585,5467" path="m11020,5467l11025,5467e" filled="f" stroked="t" strokeweight="0.75pt" strokecolor="#CCCCCC">
              <v:path arrowok="t"/>
            </v:shape>
            <v:shape style="position:absolute;left:1467;top:0;width:9585;height:5467" coordorigin="1467,0" coordsize="9585,5467" path="m11034,5463l11038,5460,11042,5456,11045,5453,11048,5449,11050,5444,11052,5440,11052,5435,11053,5430,11053,0,1468,0,1468,5430,1467,5435,1468,5440,1470,5444,1472,5449,1475,5453,1478,5456,1482,5460,1486,5463,1491,5465e" filled="f" stroked="t" strokeweight="0.75pt" strokecolor="#CCCCCC">
              <v:path arrowok="t"/>
            </v:shape>
            <v:shape style="position:absolute;left:1467;top:0;width:9585;height:5467" coordorigin="1467,0" coordsize="9585,5467" path="m11029,5465l11034,5463e" filled="f" stroked="t" strokeweight="0.75pt" strokecolor="#CCCCCC">
              <v:path arrowok="t"/>
            </v:shape>
            <v:shape style="position:absolute;left:1467;top:0;width:9585;height:5467" coordorigin="1467,0" coordsize="9585,5467" path="m1491,5465l1495,5467,1500,5467,1505,5467,11015,5467,11020,546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49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59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8958A7"/>
          <w:spacing w:val="-47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(err)</w:t>
      </w:r>
      <w:r>
        <w:rPr>
          <w:rFonts w:cs="Gill Sans MT" w:hAnsi="Gill Sans MT" w:eastAsia="Gill Sans MT" w:ascii="Gill Sans MT"/>
          <w:color w:val="4D4D4B"/>
          <w:spacing w:val="26"/>
          <w:w w:val="15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8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5"/>
          <w:sz w:val="21"/>
          <w:szCs w:val="21"/>
        </w:rPr>
        <w:t>(err.name</w:t>
      </w:r>
      <w:r>
        <w:rPr>
          <w:rFonts w:cs="Gill Sans MT" w:hAnsi="Gill Sans MT" w:eastAsia="Gill Sans MT" w:ascii="Gill Sans MT"/>
          <w:color w:val="4D4D4B"/>
          <w:spacing w:val="48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===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2"/>
          <w:sz w:val="21"/>
          <w:szCs w:val="21"/>
        </w:rPr>
        <w:t>'SequelizeValidationError'</w:t>
      </w: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39"/>
          <w:w w:val="15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91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err.errors.map(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35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error.message);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744" w:right="4997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42"/>
          <w:sz w:val="21"/>
          <w:szCs w:val="21"/>
        </w:rPr>
        <w:t>'book-add'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'Add</w:t>
      </w:r>
      <w:r>
        <w:rPr>
          <w:rFonts w:cs="Gill Sans MT" w:hAnsi="Gill Sans MT" w:eastAsia="Gill Sans MT" w:ascii="Gill Sans MT"/>
          <w:color w:val="708B00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Book'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book,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744"/>
      </w:pP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744"/>
      </w:pP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91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39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8958A7"/>
          <w:spacing w:val="-64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491"/>
      </w:pPr>
      <w:r>
        <w:rPr>
          <w:rFonts w:cs="Gill Sans MT" w:hAnsi="Gill Sans MT" w:eastAsia="Gill Sans MT" w:ascii="Gill Sans MT"/>
          <w:color w:val="4D4D4B"/>
          <w:spacing w:val="0"/>
          <w:w w:val="152"/>
          <w:position w:val="-1"/>
          <w:sz w:val="21"/>
          <w:szCs w:val="21"/>
        </w:rPr>
        <w:t>next(err);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1239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" w:lineRule="exact" w:line="320"/>
        <w:ind w:left="119" w:right="317"/>
      </w:pP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7"/>
          <w:sz w:val="21"/>
          <w:szCs w:val="21"/>
        </w:rPr>
        <w:t>express-validator</w:t>
      </w:r>
      <w:r>
        <w:rPr>
          <w:rFonts w:cs="Gill Sans MT" w:hAnsi="Gill Sans MT" w:eastAsia="Gill Sans MT" w:ascii="Gill Sans MT"/>
          <w:color w:val="C8AE74"/>
          <w:spacing w:val="-35"/>
          <w:w w:val="14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 w:lineRule="auto" w:line="324"/>
        <w:ind w:left="120" w:right="786" w:hanging="1"/>
      </w:pPr>
      <w:r>
        <w:rPr>
          <w:rFonts w:cs="Times New Roman" w:hAnsi="Times New Roman" w:eastAsia="Times New Roman" w:ascii="Times New Roman"/>
          <w:spacing w:val="-25"/>
          <w:w w:val="114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9"/>
          <w:sz w:val="21"/>
          <w:szCs w:val="21"/>
        </w:rPr>
        <w:t>check</w:t>
      </w:r>
      <w:r>
        <w:rPr>
          <w:rFonts w:cs="Gill Sans MT" w:hAnsi="Gill Sans MT" w:eastAsia="Gill Sans MT" w:ascii="Gill Sans MT"/>
          <w:color w:val="C8AE74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3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1"/>
          <w:sz w:val="21"/>
          <w:szCs w:val="21"/>
        </w:rPr>
        <w:t>validationResult</w:t>
      </w:r>
      <w:r>
        <w:rPr>
          <w:rFonts w:cs="Gill Sans MT" w:hAnsi="Gill Sans MT" w:eastAsia="Gill Sans MT" w:ascii="Gill Sans MT"/>
          <w:color w:val="C8AE74"/>
          <w:spacing w:val="-38"/>
          <w:w w:val="1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2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express-</w:t>
      </w:r>
      <w:r>
        <w:rPr>
          <w:rFonts w:cs="Gill Sans MT" w:hAnsi="Gill Sans MT" w:eastAsia="Gill Sans MT" w:ascii="Gill Sans MT"/>
          <w:color w:val="C8AE74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4"/>
          <w:sz w:val="21"/>
          <w:szCs w:val="21"/>
        </w:rPr>
        <w:t>validator</w:t>
      </w:r>
      <w:r>
        <w:rPr>
          <w:rFonts w:cs="Gill Sans MT" w:hAnsi="Gill Sans MT" w:eastAsia="Gill Sans MT" w:ascii="Gill Sans MT"/>
          <w:color w:val="C8AE74"/>
          <w:spacing w:val="-39"/>
          <w:w w:val="1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55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-52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check,</w:t>
      </w:r>
      <w:r>
        <w:rPr>
          <w:rFonts w:cs="Gill Sans MT" w:hAnsi="Gill Sans MT" w:eastAsia="Gill Sans MT" w:ascii="Gill Sans MT"/>
          <w:color w:val="4D4D4B"/>
          <w:spacing w:val="-39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validationResult</w:t>
      </w:r>
      <w:r>
        <w:rPr>
          <w:rFonts w:cs="Gill Sans MT" w:hAnsi="Gill Sans MT" w:eastAsia="Gill Sans MT" w:ascii="Gill Sans MT"/>
          <w:color w:val="4D4D4B"/>
          <w:spacing w:val="-17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54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2"/>
          <w:sz w:val="21"/>
          <w:szCs w:val="21"/>
        </w:rPr>
        <w:t>require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55"/>
          <w:sz w:val="21"/>
          <w:szCs w:val="21"/>
        </w:rPr>
        <w:t>'express-validator'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119" w:right="69"/>
      </w:pP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2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2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2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9"/>
          <w:sz w:val="21"/>
          <w:szCs w:val="21"/>
        </w:rPr>
        <w:t>check</w:t>
      </w:r>
      <w:r>
        <w:rPr>
          <w:rFonts w:cs="Gill Sans MT" w:hAnsi="Gill Sans MT" w:eastAsia="Gill Sans MT" w:ascii="Gill Sans MT"/>
          <w:color w:val="C8AE74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bookValidators</w:t>
      </w:r>
      <w:r>
        <w:rPr>
          <w:rFonts w:cs="Gill Sans MT" w:hAnsi="Gill Sans MT" w:eastAsia="Gill Sans MT" w:ascii="Gill Sans MT"/>
          <w:color w:val="4D4D4B"/>
          <w:spacing w:val="6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[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733"/>
      </w:pPr>
      <w:r>
        <w:rPr>
          <w:rFonts w:cs="Gill Sans MT" w:hAnsi="Gill Sans MT" w:eastAsia="Gill Sans MT" w:ascii="Gill Sans MT"/>
          <w:color w:val="4D4D4B"/>
          <w:w w:val="136"/>
          <w:sz w:val="21"/>
          <w:szCs w:val="21"/>
        </w:rPr>
        <w:t>check(</w:t>
      </w:r>
      <w:r>
        <w:rPr>
          <w:rFonts w:cs="Gill Sans MT" w:hAnsi="Gill Sans MT" w:eastAsia="Gill Sans MT" w:ascii="Gill Sans MT"/>
          <w:color w:val="708B00"/>
          <w:w w:val="215"/>
          <w:sz w:val="21"/>
          <w:szCs w:val="21"/>
        </w:rPr>
        <w:t>'title'</w:t>
      </w:r>
      <w:r>
        <w:rPr>
          <w:rFonts w:cs="Gill Sans MT" w:hAnsi="Gill Sans MT" w:eastAsia="Gill Sans MT" w:ascii="Gill Sans MT"/>
          <w:color w:val="4D4D4B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.exists({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checkFalsy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6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1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56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76"/>
          <w:sz w:val="21"/>
          <w:szCs w:val="21"/>
        </w:rPr>
        <w:t>Title'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.isLength({</w:t>
      </w:r>
      <w:r>
        <w:rPr>
          <w:rFonts w:cs="Gill Sans MT" w:hAnsi="Gill Sans MT" w:eastAsia="Gill Sans MT" w:ascii="Gill Sans MT"/>
          <w:color w:val="4D4D4B"/>
          <w:spacing w:val="35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6"/>
          <w:sz w:val="21"/>
          <w:szCs w:val="21"/>
        </w:rPr>
        <w:t>max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255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F5861F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33" w:right="446" w:firstLine="253"/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'Title</w:t>
      </w:r>
      <w:r>
        <w:rPr>
          <w:rFonts w:cs="Gill Sans MT" w:hAnsi="Gill Sans MT" w:eastAsia="Gill Sans MT" w:ascii="Gill Sans MT"/>
          <w:color w:val="708B00"/>
          <w:spacing w:val="4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708B00"/>
          <w:spacing w:val="37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5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68"/>
          <w:w w:val="12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than</w:t>
      </w:r>
      <w:r>
        <w:rPr>
          <w:rFonts w:cs="Gill Sans MT" w:hAnsi="Gill Sans MT" w:eastAsia="Gill Sans MT" w:ascii="Gill Sans MT"/>
          <w:color w:val="708B00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255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708B00"/>
          <w:spacing w:val="4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long'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check(</w:t>
      </w:r>
      <w:r>
        <w:rPr>
          <w:rFonts w:cs="Gill Sans MT" w:hAnsi="Gill Sans MT" w:eastAsia="Gill Sans MT" w:ascii="Gill Sans MT"/>
          <w:color w:val="708B00"/>
          <w:spacing w:val="0"/>
          <w:w w:val="156"/>
          <w:sz w:val="21"/>
          <w:szCs w:val="21"/>
        </w:rPr>
        <w:t>'author'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.exists({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checkFalsy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6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1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56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4"/>
          <w:sz w:val="21"/>
          <w:szCs w:val="21"/>
        </w:rPr>
        <w:t>Author'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.isLength({</w:t>
      </w:r>
      <w:r>
        <w:rPr>
          <w:rFonts w:cs="Gill Sans MT" w:hAnsi="Gill Sans MT" w:eastAsia="Gill Sans MT" w:ascii="Gill Sans MT"/>
          <w:color w:val="4D4D4B"/>
          <w:spacing w:val="35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6"/>
          <w:sz w:val="21"/>
          <w:szCs w:val="21"/>
        </w:rPr>
        <w:t>max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F5861F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33" w:right="319" w:firstLine="253"/>
      </w:pPr>
      <w:r>
        <w:rPr>
          <w:rFonts w:cs="Gill Sans MT" w:hAnsi="Gill Sans MT" w:eastAsia="Gill Sans MT" w:ascii="Gill Sans MT"/>
          <w:color w:val="4D4D4B"/>
          <w:spacing w:val="0"/>
          <w:w w:val="133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33"/>
          <w:sz w:val="21"/>
          <w:szCs w:val="21"/>
        </w:rPr>
        <w:t>'Author</w:t>
      </w:r>
      <w:r>
        <w:rPr>
          <w:rFonts w:cs="Gill Sans MT" w:hAnsi="Gill Sans MT" w:eastAsia="Gill Sans MT" w:ascii="Gill Sans MT"/>
          <w:color w:val="708B00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8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3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708B00"/>
          <w:spacing w:val="-1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3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4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than</w:t>
      </w:r>
      <w:r>
        <w:rPr>
          <w:rFonts w:cs="Gill Sans MT" w:hAnsi="Gill Sans MT" w:eastAsia="Gill Sans MT" w:ascii="Gill Sans MT"/>
          <w:color w:val="708B00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708B00"/>
          <w:spacing w:val="4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long'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check(</w:t>
      </w:r>
      <w:r>
        <w:rPr>
          <w:rFonts w:cs="Gill Sans MT" w:hAnsi="Gill Sans MT" w:eastAsia="Gill Sans MT" w:ascii="Gill Sans MT"/>
          <w:color w:val="708B00"/>
          <w:spacing w:val="0"/>
          <w:w w:val="149"/>
          <w:sz w:val="21"/>
          <w:szCs w:val="21"/>
        </w:rPr>
        <w:t>'releaseDate'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.exists({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checkFalsy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8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5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3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6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Release</w:t>
      </w:r>
      <w:r>
        <w:rPr>
          <w:rFonts w:cs="Gill Sans MT" w:hAnsi="Gill Sans MT" w:eastAsia="Gill Sans MT" w:ascii="Gill Sans MT"/>
          <w:color w:val="708B00"/>
          <w:spacing w:val="1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Date'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.isISO8601()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733" w:right="825" w:firstLine="253"/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-2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3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valid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date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4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Release</w:t>
      </w:r>
      <w:r>
        <w:rPr>
          <w:rFonts w:cs="Gill Sans MT" w:hAnsi="Gill Sans MT" w:eastAsia="Gill Sans MT" w:ascii="Gill Sans MT"/>
          <w:color w:val="708B00"/>
          <w:spacing w:val="-31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Date'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6"/>
          <w:sz w:val="21"/>
          <w:szCs w:val="21"/>
        </w:rPr>
        <w:t>check(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'pageCount'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.exists({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checkFalsy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1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66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1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Count'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88"/>
          <w:sz w:val="21"/>
          <w:szCs w:val="21"/>
        </w:rPr>
        <w:t>.isInt({</w:t>
      </w:r>
      <w:r>
        <w:rPr>
          <w:rFonts w:cs="Gill Sans MT" w:hAnsi="Gill Sans MT" w:eastAsia="Gill Sans MT" w:ascii="Gill Sans MT"/>
          <w:color w:val="4D4D4B"/>
          <w:spacing w:val="17"/>
          <w:w w:val="18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1"/>
          <w:sz w:val="21"/>
          <w:szCs w:val="21"/>
        </w:rPr>
        <w:t>min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0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  <w:sectPr>
          <w:pgMar w:footer="0" w:header="0" w:top="760" w:bottom="280" w:left="1340" w:right="1000"/>
          <w:footerReference w:type="default" r:id="rId40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-2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3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34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valid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23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integer</w:t>
      </w:r>
      <w:r>
        <w:rPr>
          <w:rFonts w:cs="Gill Sans MT" w:hAnsi="Gill Sans MT" w:eastAsia="Gill Sans MT" w:ascii="Gill Sans MT"/>
          <w:color w:val="708B00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48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-29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Count'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733"/>
      </w:pPr>
      <w:r>
        <w:pict>
          <v:group style="position:absolute;margin-left:61pt;margin-top:177pt;width:3.75pt;height:3.747pt;mso-position-horizontal-relative:page;mso-position-vertical-relative:page;z-index:-2232" coordorigin="1220,3540" coordsize="75,75">
            <v:shape style="position:absolute;left:1220;top:3540;width:75;height:75" coordorigin="1220,3540" coordsize="75,75" path="m1295,3577l1295,3582,1294,3587,1292,3592,1290,3596,1288,3600,1284,3604,1281,3607,1276,3610,1272,3612,1267,3614,1262,3615,1253,3615,1248,3614,1243,3612,1239,3610,1234,3607,1231,3604,1227,3600,1225,3596,1223,3592,1221,3587,1220,3582,1220,3573,1221,3568,1223,3563,1225,3558,1227,3554,1231,3551,1234,3547,1239,3545,1243,3543,1248,3541,1253,3540,1262,3540,1267,3541,1272,3543,1276,3545,1281,3547,1284,3551,1288,3554,1290,3558,1292,3563,1294,3568,1295,3573,1295,357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3pt;margin-top:263.25pt;width:480pt;height:578.67pt;mso-position-horizontal-relative:page;mso-position-vertical-relative:page;z-index:-2233" coordorigin="1460,5265" coordsize="9600,11573">
            <v:shape style="position:absolute;left:1467;top:5272;width:9585;height:11566" coordorigin="1467,5272" coordsize="9585,11566" path="m11053,5310l11053,16838,1468,16838,1467,5305,1468,5300,1470,5296,1472,5291,1475,5287,1478,5283,1482,5280,1486,5277,1491,5275,1495,5273,1500,5272,11020,5272,11042,5283,11045,5287,11048,5291,11050,5296,11052,5300,11052,5305,11053,5310xe" filled="t" fillcolor="#F7F7F7" stroked="f">
              <v:path arrowok="t"/>
              <v:fill/>
            </v:shape>
            <v:shape style="position:absolute;left:1467;top:5272;width:9585;height:11566" coordorigin="1467,5272" coordsize="9585,11566" path="m11053,5310l11052,5305,11052,5300,11050,5296,11048,5291,11045,5287,11042,5283,11038,5280,11034,5277,11029,5275,11025,5273,11020,5272,1500,5272,1478,5283,1475,5287,1472,5291,1470,5296,1468,5300,1467,5305,1468,5310,1468,16838,11053,16838,11053,531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159.75pt;mso-position-horizontal-relative:page;mso-position-vertical-relative:page;z-index:-2234" coordorigin="1460,0" coordsize="9600,3195">
            <v:shape style="position:absolute;left:1467;top:0;width:9585;height:3187" coordorigin="1467,0" coordsize="9585,3187" path="m11025,3187l11029,3185,11034,3183,11038,3180,11042,3176,11045,3173,11048,3169,11050,3164,11052,3160,11052,3155,11053,0,1468,0,1467,3155,1468,3160,1470,3164,1472,3169,1475,3173,1478,3176,1482,3180,1486,3183,1491,3185,1495,3187,1500,3187,11020,3187,11025,3187xe" filled="t" fillcolor="#F7F7F7" stroked="f">
              <v:path arrowok="t"/>
              <v:fill/>
            </v:shape>
            <v:shape style="position:absolute;left:1467;top:0;width:9585;height:3187" coordorigin="1467,0" coordsize="9585,3187" path="m11020,3187l11025,3187,11029,3185,11034,3183,11038,3180,11042,3176,11045,3173,11048,3169,11050,3164,11052,3160,11052,3155,11053,3150,11053,0,1468,0,1468,3150,1467,3155,1468,3160,1470,3164,1472,3169,1475,3173,1478,3176,1482,3180,1486,3183,1491,3185,1495,3187,1500,3187,1505,3187,11015,3187,11020,318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36"/>
          <w:sz w:val="21"/>
          <w:szCs w:val="21"/>
        </w:rPr>
        <w:t>check(</w:t>
      </w:r>
      <w:r>
        <w:rPr>
          <w:rFonts w:cs="Gill Sans MT" w:hAnsi="Gill Sans MT" w:eastAsia="Gill Sans MT" w:ascii="Gill Sans MT"/>
          <w:color w:val="708B00"/>
          <w:w w:val="162"/>
          <w:sz w:val="21"/>
          <w:szCs w:val="21"/>
        </w:rPr>
        <w:t>'publisher'</w:t>
      </w:r>
      <w:r>
        <w:rPr>
          <w:rFonts w:cs="Gill Sans MT" w:hAnsi="Gill Sans MT" w:eastAsia="Gill Sans MT" w:ascii="Gill Sans MT"/>
          <w:color w:val="4D4D4B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70"/>
          <w:sz w:val="21"/>
          <w:szCs w:val="21"/>
        </w:rPr>
        <w:t>.exists({</w:t>
      </w:r>
      <w:r>
        <w:rPr>
          <w:rFonts w:cs="Gill Sans MT" w:hAnsi="Gill Sans MT" w:eastAsia="Gill Sans MT" w:ascii="Gill Sans MT"/>
          <w:color w:val="4D4D4B"/>
          <w:spacing w:val="27"/>
          <w:w w:val="17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checkFalsy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1"/>
          <w:sz w:val="21"/>
          <w:szCs w:val="21"/>
        </w:rPr>
        <w:t>true</w:t>
      </w:r>
      <w:r>
        <w:rPr>
          <w:rFonts w:cs="Gill Sans MT" w:hAnsi="Gill Sans MT" w:eastAsia="Gill Sans MT" w:ascii="Gill Sans MT"/>
          <w:color w:val="F5861F"/>
          <w:spacing w:val="44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43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'Please</w:t>
      </w:r>
      <w:r>
        <w:rPr>
          <w:rFonts w:cs="Gill Sans MT" w:hAnsi="Gill Sans MT" w:eastAsia="Gill Sans MT" w:ascii="Gill Sans MT"/>
          <w:color w:val="708B00"/>
          <w:spacing w:val="6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provide</w:t>
      </w:r>
      <w:r>
        <w:rPr>
          <w:rFonts w:cs="Gill Sans MT" w:hAnsi="Gill Sans MT" w:eastAsia="Gill Sans MT" w:ascii="Gill Sans MT"/>
          <w:color w:val="708B00"/>
          <w:spacing w:val="-2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a</w:t>
      </w:r>
      <w:r>
        <w:rPr>
          <w:rFonts w:cs="Gill Sans MT" w:hAnsi="Gill Sans MT" w:eastAsia="Gill Sans MT" w:ascii="Gill Sans MT"/>
          <w:color w:val="708B00"/>
          <w:spacing w:val="41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value</w:t>
      </w:r>
      <w:r>
        <w:rPr>
          <w:rFonts w:cs="Gill Sans MT" w:hAnsi="Gill Sans MT" w:eastAsia="Gill Sans MT" w:ascii="Gill Sans MT"/>
          <w:color w:val="708B00"/>
          <w:spacing w:val="56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3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708B00"/>
          <w:spacing w:val="63"/>
          <w:w w:val="14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4"/>
          <w:sz w:val="21"/>
          <w:szCs w:val="21"/>
        </w:rPr>
        <w:t>Publisher'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.isLength({</w:t>
      </w:r>
      <w:r>
        <w:rPr>
          <w:rFonts w:cs="Gill Sans MT" w:hAnsi="Gill Sans MT" w:eastAsia="Gill Sans MT" w:ascii="Gill Sans MT"/>
          <w:color w:val="4D4D4B"/>
          <w:spacing w:val="35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6"/>
          <w:sz w:val="21"/>
          <w:szCs w:val="21"/>
        </w:rPr>
        <w:t>max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F5861F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1171" w:firstLine="506"/>
      </w:pP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.withMessage(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'Publisher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2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must</w:t>
      </w:r>
      <w:r>
        <w:rPr>
          <w:rFonts w:cs="Gill Sans MT" w:hAnsi="Gill Sans MT" w:eastAsia="Gill Sans MT" w:ascii="Gill Sans MT"/>
          <w:color w:val="708B00"/>
          <w:spacing w:val="-4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9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more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6"/>
          <w:sz w:val="21"/>
          <w:szCs w:val="21"/>
        </w:rPr>
        <w:t>than</w:t>
      </w:r>
      <w:r>
        <w:rPr>
          <w:rFonts w:cs="Gill Sans MT" w:hAnsi="Gill Sans MT" w:eastAsia="Gill Sans MT" w:ascii="Gill Sans MT"/>
          <w:color w:val="708B00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100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708B00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characters</w:t>
      </w:r>
      <w:r>
        <w:rPr>
          <w:rFonts w:cs="Gill Sans MT" w:hAnsi="Gill Sans MT" w:eastAsia="Gill Sans MT" w:ascii="Gill Sans MT"/>
          <w:color w:val="708B00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59"/>
          <w:sz w:val="21"/>
          <w:szCs w:val="21"/>
        </w:rPr>
        <w:t>long'</w:t>
      </w:r>
      <w:r>
        <w:rPr>
          <w:rFonts w:cs="Gill Sans MT" w:hAnsi="Gill Sans MT" w:eastAsia="Gill Sans MT" w:ascii="Gill Sans MT"/>
          <w:color w:val="4D4D4B"/>
          <w:spacing w:val="0"/>
          <w:w w:val="222"/>
          <w:sz w:val="21"/>
          <w:szCs w:val="21"/>
        </w:rPr>
        <w:t>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214"/>
          <w:sz w:val="21"/>
          <w:szCs w:val="21"/>
        </w:rPr>
        <w:t>];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6"/>
        <w:ind w:left="119" w:right="67"/>
      </w:pP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8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1"/>
          <w:sz w:val="21"/>
          <w:szCs w:val="21"/>
        </w:rPr>
        <w:t>validationResult</w:t>
      </w:r>
      <w:r>
        <w:rPr>
          <w:rFonts w:cs="Gill Sans MT" w:hAnsi="Gill Sans MT" w:eastAsia="Gill Sans MT" w:ascii="Gill Sans MT"/>
          <w:color w:val="C8AE74"/>
          <w:spacing w:val="-38"/>
          <w:w w:val="1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5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2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2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4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5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34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4"/>
          <w:w w:val="12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8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48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This</w:t>
      </w:r>
      <w:r>
        <w:rPr>
          <w:rFonts w:cs="Gill Sans MT" w:hAnsi="Gill Sans MT" w:eastAsia="Gill Sans MT" w:ascii="Gill Sans MT"/>
          <w:color w:val="8E8F8B"/>
          <w:spacing w:val="-35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is</w:t>
      </w:r>
      <w:r>
        <w:rPr>
          <w:rFonts w:cs="Gill Sans MT" w:hAnsi="Gill Sans MT" w:eastAsia="Gill Sans MT" w:ascii="Gill Sans MT"/>
          <w:color w:val="8E8F8B"/>
          <w:spacing w:val="83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6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-30"/>
          <w:w w:val="16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same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route</w:t>
      </w:r>
      <w:r>
        <w:rPr>
          <w:rFonts w:cs="Gill Sans MT" w:hAnsi="Gill Sans MT" w:eastAsia="Gill Sans MT" w:ascii="Gill Sans MT"/>
          <w:color w:val="8E8F8B"/>
          <w:spacing w:val="17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61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above,</w:t>
      </w:r>
      <w:r>
        <w:rPr>
          <w:rFonts w:cs="Gill Sans MT" w:hAnsi="Gill Sans MT" w:eastAsia="Gill Sans MT" w:ascii="Gill Sans MT"/>
          <w:color w:val="8E8F8B"/>
          <w:spacing w:val="4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repeated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76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9"/>
          <w:sz w:val="21"/>
          <w:szCs w:val="21"/>
        </w:rPr>
        <w:t>convenience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193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Notice</w:t>
      </w:r>
      <w:r>
        <w:rPr>
          <w:rFonts w:cs="Gill Sans MT" w:hAnsi="Gill Sans MT" w:eastAsia="Gill Sans MT" w:ascii="Gill Sans MT"/>
          <w:color w:val="8E8F8B"/>
          <w:spacing w:val="-33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3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bookValidators</w:t>
      </w:r>
      <w:r>
        <w:rPr>
          <w:rFonts w:cs="Gill Sans MT" w:hAnsi="Gill Sans MT" w:eastAsia="Gill Sans MT" w:ascii="Gill Sans MT"/>
          <w:color w:val="8E8F8B"/>
          <w:spacing w:val="-2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array</w:t>
      </w:r>
      <w:r>
        <w:rPr>
          <w:rFonts w:cs="Gill Sans MT" w:hAnsi="Gill Sans MT" w:eastAsia="Gill Sans MT" w:ascii="Gill Sans MT"/>
          <w:color w:val="8E8F8B"/>
          <w:spacing w:val="52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passed</w:t>
      </w:r>
      <w:r>
        <w:rPr>
          <w:rFonts w:cs="Gill Sans MT" w:hAnsi="Gill Sans MT" w:eastAsia="Gill Sans MT" w:ascii="Gill Sans MT"/>
          <w:color w:val="8E8F8B"/>
          <w:spacing w:val="-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in</w:t>
      </w:r>
      <w:r>
        <w:rPr>
          <w:rFonts w:cs="Gill Sans MT" w:hAnsi="Gill Sans MT" w:eastAsia="Gill Sans MT" w:ascii="Gill Sans MT"/>
          <w:color w:val="8E8F8B"/>
          <w:spacing w:val="81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2"/>
          <w:sz w:val="21"/>
          <w:szCs w:val="21"/>
        </w:rPr>
        <w:t>as</w:t>
      </w:r>
      <w:r>
        <w:rPr>
          <w:rFonts w:cs="Gill Sans MT" w:hAnsi="Gill Sans MT" w:eastAsia="Gill Sans MT" w:ascii="Gill Sans MT"/>
          <w:color w:val="8E8F8B"/>
          <w:spacing w:val="54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middleware</w:t>
      </w:r>
      <w:r>
        <w:rPr>
          <w:rFonts w:cs="Gill Sans MT" w:hAnsi="Gill Sans MT" w:eastAsia="Gill Sans MT" w:ascii="Gill Sans MT"/>
          <w:color w:val="8E8F8B"/>
          <w:spacing w:val="0"/>
          <w:w w:val="12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router.post(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733" w:right="7113"/>
      </w:pPr>
      <w:r>
        <w:rPr>
          <w:rFonts w:cs="Gill Sans MT" w:hAnsi="Gill Sans MT" w:eastAsia="Gill Sans MT" w:ascii="Gill Sans MT"/>
          <w:color w:val="708B00"/>
          <w:w w:val="148"/>
          <w:sz w:val="21"/>
          <w:szCs w:val="21"/>
        </w:rPr>
        <w:t>'/book/add'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csrfProtection,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bookValidators,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733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asyncHandler(</w:t>
      </w:r>
      <w:r>
        <w:rPr>
          <w:rFonts w:cs="Gill Sans MT" w:hAnsi="Gill Sans MT" w:eastAsia="Gill Sans MT" w:ascii="Gill Sans MT"/>
          <w:color w:val="8958A7"/>
          <w:spacing w:val="0"/>
          <w:w w:val="141"/>
          <w:sz w:val="21"/>
          <w:szCs w:val="21"/>
        </w:rPr>
        <w:t>async</w:t>
      </w:r>
      <w:r>
        <w:rPr>
          <w:rFonts w:cs="Gill Sans MT" w:hAnsi="Gill Sans MT" w:eastAsia="Gill Sans MT" w:ascii="Gill Sans MT"/>
          <w:color w:val="8958A7"/>
          <w:spacing w:val="-4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(req,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7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res)</w:t>
      </w:r>
      <w:r>
        <w:rPr>
          <w:rFonts w:cs="Gill Sans MT" w:hAnsi="Gill Sans MT" w:eastAsia="Gill Sans MT" w:ascii="Gill Sans MT"/>
          <w:color w:val="4D4D4B"/>
          <w:spacing w:val="8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9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54"/>
          <w:w w:val="19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-42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publisher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41"/>
          <w:sz w:val="21"/>
          <w:szCs w:val="21"/>
        </w:rPr>
        <w:t>req.body;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136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db.Book.build({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239" w:right="6987"/>
      </w:pP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title,</w:t>
      </w:r>
      <w:r>
        <w:rPr>
          <w:rFonts w:cs="Gill Sans MT" w:hAnsi="Gill Sans MT" w:eastAsia="Gill Sans MT" w:ascii="Gill Sans MT"/>
          <w:color w:val="4D4D4B"/>
          <w:spacing w:val="0"/>
          <w:w w:val="2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author,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releaseDate,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pageCount,</w:t>
      </w:r>
      <w:r>
        <w:rPr>
          <w:rFonts w:cs="Gill Sans MT" w:hAnsi="Gill Sans MT" w:eastAsia="Gill Sans MT" w:ascii="Gill Sans MT"/>
          <w:color w:val="4D4D4B"/>
          <w:spacing w:val="0"/>
          <w:w w:val="12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publisher,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480" w:right="413" w:firstLine="50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results</w:t>
      </w:r>
      <w:r>
        <w:rPr>
          <w:rFonts w:cs="Gill Sans MT" w:hAnsi="Gill Sans MT" w:eastAsia="Gill Sans MT" w:ascii="Gill Sans MT"/>
          <w:color w:val="8E8F8B"/>
          <w:spacing w:val="79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7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validations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are</w:t>
      </w:r>
      <w:r>
        <w:rPr>
          <w:rFonts w:cs="Gill Sans MT" w:hAnsi="Gill Sans MT" w:eastAsia="Gill Sans MT" w:ascii="Gill Sans MT"/>
          <w:color w:val="8E8F8B"/>
          <w:spacing w:val="56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being</w:t>
      </w:r>
      <w:r>
        <w:rPr>
          <w:rFonts w:cs="Gill Sans MT" w:hAnsi="Gill Sans MT" w:eastAsia="Gill Sans MT" w:ascii="Gill Sans MT"/>
          <w:color w:val="8E8F8B"/>
          <w:spacing w:val="75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captured</w:t>
      </w:r>
      <w:r>
        <w:rPr>
          <w:rFonts w:cs="Gill Sans MT" w:hAnsi="Gill Sans MT" w:eastAsia="Gill Sans MT" w:ascii="Gill Sans MT"/>
          <w:color w:val="8E8F8B"/>
          <w:spacing w:val="4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by</w:t>
      </w:r>
      <w:r>
        <w:rPr>
          <w:rFonts w:cs="Gill Sans MT" w:hAnsi="Gill Sans MT" w:eastAsia="Gill Sans MT" w:ascii="Gill Sans MT"/>
          <w:color w:val="8E8F8B"/>
          <w:spacing w:val="0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1"/>
          <w:sz w:val="21"/>
          <w:szCs w:val="21"/>
        </w:rPr>
        <w:t>validatorErrors.</w:t>
      </w:r>
      <w:r>
        <w:rPr>
          <w:rFonts w:cs="Gill Sans MT" w:hAnsi="Gill Sans MT" w:eastAsia="Gill Sans MT" w:ascii="Gill Sans MT"/>
          <w:color w:val="8E8F8B"/>
          <w:spacing w:val="38"/>
          <w:w w:val="15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4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E8F8B"/>
          <w:spacing w:val="13"/>
          <w:w w:val="2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24"/>
          <w:sz w:val="21"/>
          <w:szCs w:val="21"/>
        </w:rPr>
        <w:t>all</w:t>
      </w:r>
      <w:r>
        <w:rPr>
          <w:rFonts w:cs="Gill Sans MT" w:hAnsi="Gill Sans MT" w:eastAsia="Gill Sans MT" w:ascii="Gill Sans MT"/>
          <w:color w:val="8E8F8B"/>
          <w:spacing w:val="-31"/>
          <w:w w:val="2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of</w:t>
      </w:r>
      <w:r>
        <w:rPr>
          <w:rFonts w:cs="Gill Sans MT" w:hAnsi="Gill Sans MT" w:eastAsia="Gill Sans MT" w:ascii="Gill Sans MT"/>
          <w:color w:val="8E8F8B"/>
          <w:spacing w:val="4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7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validations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passed,</w:t>
      </w:r>
      <w:r>
        <w:rPr>
          <w:rFonts w:cs="Gill Sans MT" w:hAnsi="Gill Sans MT" w:eastAsia="Gill Sans MT" w:ascii="Gill Sans MT"/>
          <w:color w:val="8E8F8B"/>
          <w:spacing w:val="15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6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38"/>
          <w:w w:val="19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96"/>
          <w:sz w:val="21"/>
          <w:szCs w:val="21"/>
        </w:rPr>
        <w:t>will</w:t>
      </w:r>
      <w:r>
        <w:rPr>
          <w:rFonts w:cs="Gill Sans MT" w:hAnsi="Gill Sans MT" w:eastAsia="Gill Sans MT" w:ascii="Gill Sans MT"/>
          <w:color w:val="8E8F8B"/>
          <w:spacing w:val="-48"/>
          <w:w w:val="19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an</w:t>
      </w:r>
      <w:r>
        <w:rPr>
          <w:rFonts w:cs="Gill Sans MT" w:hAnsi="Gill Sans MT" w:eastAsia="Gill Sans MT" w:ascii="Gill Sans MT"/>
          <w:color w:val="8E8F8B"/>
          <w:spacing w:val="66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empty</w:t>
      </w:r>
      <w:r>
        <w:rPr>
          <w:rFonts w:cs="Gill Sans MT" w:hAnsi="Gill Sans MT" w:eastAsia="Gill Sans MT" w:ascii="Gill Sans MT"/>
          <w:color w:val="8E8F8B"/>
          <w:spacing w:val="0"/>
          <w:w w:val="12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7"/>
          <w:sz w:val="21"/>
          <w:szCs w:val="21"/>
        </w:rPr>
        <w:t>array.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142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1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validatorErrors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6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3"/>
          <w:sz w:val="21"/>
          <w:szCs w:val="21"/>
        </w:rPr>
        <w:t>validationResult(req);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986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0"/>
          <w:sz w:val="21"/>
          <w:szCs w:val="21"/>
        </w:rPr>
        <w:t>(validatorErrors.isEmpty())</w:t>
      </w:r>
      <w:r>
        <w:rPr>
          <w:rFonts w:cs="Gill Sans MT" w:hAnsi="Gill Sans MT" w:eastAsia="Gill Sans MT" w:ascii="Gill Sans MT"/>
          <w:color w:val="4D4D4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238" w:right="306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No</w:t>
      </w:r>
      <w:r>
        <w:rPr>
          <w:rFonts w:cs="Gill Sans MT" w:hAnsi="Gill Sans MT" w:eastAsia="Gill Sans MT" w:ascii="Gill Sans MT"/>
          <w:color w:val="8E8F8B"/>
          <w:spacing w:val="4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8E8F8B"/>
          <w:spacing w:val="58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occurred,</w:t>
      </w:r>
      <w:r>
        <w:rPr>
          <w:rFonts w:cs="Gill Sans MT" w:hAnsi="Gill Sans MT" w:eastAsia="Gill Sans MT" w:ascii="Gill Sans MT"/>
          <w:color w:val="8E8F8B"/>
          <w:spacing w:val="64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8E8F8B"/>
          <w:spacing w:val="32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save</w:t>
      </w:r>
      <w:r>
        <w:rPr>
          <w:rFonts w:cs="Gill Sans MT" w:hAnsi="Gill Sans MT" w:eastAsia="Gill Sans MT" w:ascii="Gill Sans MT"/>
          <w:color w:val="8E8F8B"/>
          <w:spacing w:val="58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new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15"/>
          <w:sz w:val="21"/>
          <w:szCs w:val="21"/>
        </w:rPr>
        <w:t>book</w:t>
      </w:r>
      <w:r>
        <w:rPr>
          <w:rFonts w:cs="Gill Sans MT" w:hAnsi="Gill Sans MT" w:eastAsia="Gill Sans MT" w:ascii="Gill Sans MT"/>
          <w:color w:val="8E8F8B"/>
          <w:spacing w:val="0"/>
          <w:w w:val="1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47"/>
          <w:sz w:val="21"/>
          <w:szCs w:val="21"/>
        </w:rPr>
        <w:t>await</w:t>
      </w:r>
      <w:r>
        <w:rPr>
          <w:rFonts w:cs="Gill Sans MT" w:hAnsi="Gill Sans MT" w:eastAsia="Gill Sans MT" w:ascii="Gill Sans MT"/>
          <w:color w:val="8958A7"/>
          <w:spacing w:val="14"/>
          <w:w w:val="14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book.save();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39"/>
      </w:pPr>
      <w:r>
        <w:rPr>
          <w:rFonts w:cs="Gill Sans MT" w:hAnsi="Gill Sans MT" w:eastAsia="Gill Sans MT" w:ascii="Gill Sans MT"/>
          <w:color w:val="4D4D4B"/>
          <w:w w:val="155"/>
          <w:sz w:val="21"/>
          <w:szCs w:val="21"/>
        </w:rPr>
        <w:t>res.redirect(</w:t>
      </w:r>
      <w:r>
        <w:rPr>
          <w:rFonts w:cs="Gill Sans MT" w:hAnsi="Gill Sans MT" w:eastAsia="Gill Sans MT" w:ascii="Gill Sans MT"/>
          <w:color w:val="708B00"/>
          <w:w w:val="276"/>
          <w:sz w:val="21"/>
          <w:szCs w:val="21"/>
        </w:rPr>
        <w:t>'/'</w:t>
      </w:r>
      <w:r>
        <w:rPr>
          <w:rFonts w:cs="Gill Sans MT" w:hAnsi="Gill Sans MT" w:eastAsia="Gill Sans MT" w:ascii="Gill Sans MT"/>
          <w:color w:val="4D4D4B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86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8958A7"/>
          <w:spacing w:val="-64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480" w:right="665" w:firstLine="758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50"/>
          <w:sz w:val="21"/>
          <w:szCs w:val="21"/>
        </w:rPr>
        <w:t>Validations</w:t>
      </w:r>
      <w:r>
        <w:rPr>
          <w:rFonts w:cs="Gill Sans MT" w:hAnsi="Gill Sans MT" w:eastAsia="Gill Sans MT" w:ascii="Gill Sans MT"/>
          <w:color w:val="8E8F8B"/>
          <w:spacing w:val="39"/>
          <w:w w:val="15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81"/>
          <w:sz w:val="21"/>
          <w:szCs w:val="21"/>
        </w:rPr>
        <w:t>failed.</w:t>
      </w:r>
      <w:r>
        <w:rPr>
          <w:rFonts w:cs="Gill Sans MT" w:hAnsi="Gill Sans MT" w:eastAsia="Gill Sans MT" w:ascii="Gill Sans MT"/>
          <w:color w:val="8E8F8B"/>
          <w:spacing w:val="21"/>
          <w:w w:val="18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Extract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9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6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`msg`</w:t>
      </w:r>
      <w:r>
        <w:rPr>
          <w:rFonts w:cs="Gill Sans MT" w:hAnsi="Gill Sans MT" w:eastAsia="Gill Sans MT" w:ascii="Gill Sans MT"/>
          <w:color w:val="8E8F8B"/>
          <w:spacing w:val="54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from</w:t>
      </w:r>
      <w:r>
        <w:rPr>
          <w:rFonts w:cs="Gill Sans MT" w:hAnsi="Gill Sans MT" w:eastAsia="Gill Sans MT" w:ascii="Gill Sans MT"/>
          <w:color w:val="8E8F8B"/>
          <w:spacing w:val="4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each</w:t>
      </w:r>
      <w:r>
        <w:rPr>
          <w:rFonts w:cs="Gill Sans MT" w:hAnsi="Gill Sans MT" w:eastAsia="Gill Sans MT" w:ascii="Gill Sans MT"/>
          <w:color w:val="8E8F8B"/>
          <w:spacing w:val="37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58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pass</w:t>
      </w:r>
      <w:r>
        <w:rPr>
          <w:rFonts w:cs="Gill Sans MT" w:hAnsi="Gill Sans MT" w:eastAsia="Gill Sans MT" w:ascii="Gill Sans MT"/>
          <w:color w:val="8E8F8B"/>
          <w:spacing w:val="64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array</w:t>
      </w:r>
      <w:r>
        <w:rPr>
          <w:rFonts w:cs="Gill Sans MT" w:hAnsi="Gill Sans MT" w:eastAsia="Gill Sans MT" w:ascii="Gill Sans MT"/>
          <w:color w:val="8E8F8B"/>
          <w:spacing w:val="7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45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47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form</w:t>
      </w:r>
      <w:r>
        <w:rPr>
          <w:rFonts w:cs="Gill Sans MT" w:hAnsi="Gill Sans MT" w:eastAsia="Gill Sans MT" w:ascii="Gill Sans MT"/>
          <w:color w:val="8E8F8B"/>
          <w:spacing w:val="-15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template</w:t>
      </w:r>
      <w:r>
        <w:rPr>
          <w:rFonts w:cs="Gill Sans MT" w:hAnsi="Gill Sans MT" w:eastAsia="Gill Sans MT" w:ascii="Gill Sans MT"/>
          <w:color w:val="8E8F8B"/>
          <w:spacing w:val="3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so</w:t>
      </w:r>
      <w:r>
        <w:rPr>
          <w:rFonts w:cs="Gill Sans MT" w:hAnsi="Gill Sans MT" w:eastAsia="Gill Sans MT" w:ascii="Gill Sans MT"/>
          <w:color w:val="8E8F8B"/>
          <w:spacing w:val="29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that</w:t>
      </w:r>
      <w:r>
        <w:rPr>
          <w:rFonts w:cs="Gill Sans MT" w:hAnsi="Gill Sans MT" w:eastAsia="Gill Sans MT" w:ascii="Gill Sans MT"/>
          <w:color w:val="8E8F8B"/>
          <w:spacing w:val="0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4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it</w:t>
      </w:r>
      <w:r>
        <w:rPr>
          <w:rFonts w:cs="Gill Sans MT" w:hAnsi="Gill Sans MT" w:eastAsia="Gill Sans MT" w:ascii="Gill Sans MT"/>
          <w:color w:val="8E8F8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can</w:t>
      </w:r>
      <w:r>
        <w:rPr>
          <w:rFonts w:cs="Gill Sans MT" w:hAnsi="Gill Sans MT" w:eastAsia="Gill Sans MT" w:ascii="Gill Sans MT"/>
          <w:color w:val="8E8F8B"/>
          <w:spacing w:val="1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iterate</w:t>
      </w:r>
      <w:r>
        <w:rPr>
          <w:rFonts w:cs="Gill Sans MT" w:hAnsi="Gill Sans MT" w:eastAsia="Gill Sans MT" w:ascii="Gill Sans MT"/>
          <w:color w:val="8E8F8B"/>
          <w:spacing w:val="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over</w:t>
      </w: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12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them</w:t>
      </w:r>
      <w:r>
        <w:rPr>
          <w:rFonts w:cs="Gill Sans MT" w:hAnsi="Gill Sans MT" w:eastAsia="Gill Sans MT" w:ascii="Gill Sans MT"/>
          <w:color w:val="8E8F8B"/>
          <w:spacing w:val="0"/>
          <w:w w:val="12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-15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display</w:t>
      </w:r>
      <w:r>
        <w:rPr>
          <w:rFonts w:cs="Gill Sans MT" w:hAnsi="Gill Sans MT" w:eastAsia="Gill Sans MT" w:ascii="Gill Sans MT"/>
          <w:color w:val="8E8F8B"/>
          <w:spacing w:val="0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27"/>
          <w:w w:val="14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them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47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the</w:t>
      </w:r>
      <w:r>
        <w:rPr>
          <w:rFonts w:cs="Gill Sans MT" w:hAnsi="Gill Sans MT" w:eastAsia="Gill Sans MT" w:ascii="Gill Sans MT"/>
          <w:color w:val="8E8F8B"/>
          <w:spacing w:val="50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6"/>
          <w:sz w:val="21"/>
          <w:szCs w:val="21"/>
        </w:rPr>
        <w:t>user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238"/>
      </w:pPr>
      <w:r>
        <w:rPr>
          <w:rFonts w:cs="Gill Sans MT" w:hAnsi="Gill Sans MT" w:eastAsia="Gill Sans MT" w:ascii="Gill Sans MT"/>
          <w:color w:val="8958A7"/>
          <w:spacing w:val="0"/>
          <w:w w:val="137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4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7"/>
          <w:sz w:val="21"/>
          <w:szCs w:val="21"/>
        </w:rPr>
        <w:t>errors</w:t>
      </w:r>
      <w:r>
        <w:rPr>
          <w:rFonts w:cs="Gill Sans MT" w:hAnsi="Gill Sans MT" w:eastAsia="Gill Sans MT" w:ascii="Gill Sans MT"/>
          <w:color w:val="4D4D4B"/>
          <w:spacing w:val="52"/>
          <w:w w:val="13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8"/>
          <w:sz w:val="21"/>
          <w:szCs w:val="21"/>
        </w:rPr>
        <w:t>validatorErrors.array().map(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35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3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480"/>
      </w:pP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error.msg);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1491" w:right="5470" w:hanging="2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42"/>
          <w:sz w:val="21"/>
          <w:szCs w:val="21"/>
        </w:rPr>
        <w:t>'book-add'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8"/>
          <w:sz w:val="21"/>
          <w:szCs w:val="21"/>
        </w:rPr>
        <w:t>'Add</w:t>
      </w:r>
      <w:r>
        <w:rPr>
          <w:rFonts w:cs="Gill Sans MT" w:hAnsi="Gill Sans MT" w:eastAsia="Gill Sans MT" w:ascii="Gill Sans MT"/>
          <w:color w:val="708B00"/>
          <w:spacing w:val="52"/>
          <w:w w:val="12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29"/>
          <w:sz w:val="21"/>
          <w:szCs w:val="21"/>
        </w:rPr>
        <w:t>Book'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0"/>
          <w:sz w:val="21"/>
          <w:szCs w:val="21"/>
        </w:rPr>
        <w:t>book,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center"/>
        <w:ind w:left="1456" w:right="7367"/>
        <w:sectPr>
          <w:pgMar w:footer="0" w:header="0" w:top="760" w:bottom="280" w:left="1340" w:right="780"/>
          <w:footerReference w:type="default" r:id="rId41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errors,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76"/>
        <w:ind w:left="1711"/>
      </w:pPr>
      <w:r>
        <w:pict>
          <v:group style="position:absolute;margin-left:43pt;margin-top:579.75pt;width:510pt;height:207pt;mso-position-horizontal-relative:page;mso-position-vertical-relative:page;z-index:-2230" coordorigin="860,11595" coordsize="10200,4140">
            <v:shape style="position:absolute;left:867;top:11602;width:10185;height:4125" coordorigin="867,11602" coordsize="10185,4125" path="m868,15690l867,11635,878,11613,882,11610,886,11607,891,11605,895,11603,900,11602,11020,11602,11042,11613,11045,11617,11048,11621,11050,11626,11052,11630,11052,11635,11052,15695,11020,15727,900,15727,895,15727,891,15725,886,15723,882,15720,878,15716,875,15713,872,15709,870,15704,868,15700,867,15695,868,15690xe" filled="t" fillcolor="#F7F7F7" stroked="f">
              <v:path arrowok="t"/>
              <v:fill/>
            </v:shape>
            <v:shape style="position:absolute;left:867;top:11602;width:10185;height:4125" coordorigin="867,11602" coordsize="10185,4125" path="m868,15690l868,11640,867,11635,868,11630,870,11626,872,11621,875,11617,878,11613,882,11610,886,11607,891,11605,895,11603,900,11602,905,11602,11015,11602,11020,11602,11025,11603,11029,11605,11034,11607,11038,11610,11042,11613,11045,11617,11053,11640,11053,15690,11015,15727,905,15727,900,15727,895,15727,891,15725,886,15723,882,15720,878,15716,875,15713,872,15709,870,15704,868,15700,867,15695,868,15690xe" filled="f" stroked="t" strokeweight="0.75pt" strokecolor="#CCCCCC">
              <v:path arrowok="t"/>
            </v:shape>
            <w10:wrap type="none"/>
          </v:group>
        </w:pict>
      </w:r>
      <w:r>
        <w:pict>
          <v:group style="position:absolute;margin-left:73pt;margin-top:0pt;width:480pt;height:131.25pt;mso-position-horizontal-relative:page;mso-position-vertical-relative:page;z-index:-2231" coordorigin="1460,0" coordsize="9600,2625">
            <v:shape style="position:absolute;left:1467;top:0;width:9585;height:2617" coordorigin="1467,0" coordsize="9585,2617" path="m11025,2617l11053,0,1468,0,1467,2585,1468,2590,1500,2617,11020,2617,11025,2617xe" filled="t" fillcolor="#F7F7F7" stroked="f">
              <v:path arrowok="t"/>
              <v:fill/>
            </v:shape>
            <v:shape style="position:absolute;left:1467;top:0;width:9585;height:2617" coordorigin="1467,0" coordsize="9585,2617" path="m11025,2617l11029,2615e" filled="f" stroked="t" strokeweight="0.75pt" strokecolor="#CCCCCC">
              <v:path arrowok="t"/>
            </v:shape>
            <v:shape style="position:absolute;left:1467;top:0;width:9585;height:2617" coordorigin="1467,0" coordsize="9585,2617" path="m11020,2617l11025,2617e" filled="f" stroked="t" strokeweight="0.75pt" strokecolor="#CCCCCC">
              <v:path arrowok="t"/>
            </v:shape>
            <v:shape style="position:absolute;left:1467;top:0;width:9585;height:2617" coordorigin="1467,0" coordsize="9585,2617" path="m11034,2613l11053,2580,11053,0,1468,0,1468,2580,1467,2585,1468,2590,1470,2594,1472,2599,1475,2603,1478,2606,1482,2610,1486,2613,1491,2615e" filled="f" stroked="t" strokeweight="0.75pt" strokecolor="#CCCCCC">
              <v:path arrowok="t"/>
            </v:shape>
            <v:shape style="position:absolute;left:1467;top:0;width:9585;height:2617" coordorigin="1467,0" coordsize="9585,2617" path="m11029,2615l11034,2613e" filled="f" stroked="t" strokeweight="0.75pt" strokecolor="#CCCCCC">
              <v:path arrowok="t"/>
            </v:shape>
            <v:shape style="position:absolute;left:1467;top:0;width:9585;height:2617" coordorigin="1467,0" coordsize="9585,2617" path="m1491,2615l1495,2617,1500,2617,1505,2617,11015,2617,11020,2617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32"/>
          <w:sz w:val="21"/>
          <w:szCs w:val="21"/>
        </w:rPr>
        <w:t>csrfToken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7"/>
          <w:sz w:val="21"/>
          <w:szCs w:val="21"/>
        </w:rPr>
        <w:t>req.csrfToken(),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459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206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953"/>
      </w:pPr>
      <w:r>
        <w:rPr>
          <w:rFonts w:cs="Gill Sans MT" w:hAnsi="Gill Sans MT" w:eastAsia="Gill Sans MT" w:ascii="Gill Sans MT"/>
          <w:color w:val="4D4D4B"/>
          <w:spacing w:val="0"/>
          <w:w w:val="183"/>
          <w:sz w:val="21"/>
          <w:szCs w:val="21"/>
        </w:rPr>
        <w:t>})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700"/>
      </w:pPr>
      <w:r>
        <w:rPr>
          <w:rFonts w:cs="Gill Sans MT" w:hAnsi="Gill Sans MT" w:eastAsia="Gill Sans MT" w:ascii="Gill Sans MT"/>
          <w:color w:val="4D4D4B"/>
          <w:spacing w:val="0"/>
          <w:w w:val="218"/>
          <w:position w:val="-1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234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8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5"/>
        <w:ind w:left="339" w:right="204"/>
      </w:pPr>
      <w:r>
        <w:pict>
          <v:group style="position:absolute;margin-left:61pt;margin-top:4.55273pt;width:3.75pt;height:3.747pt;mso-position-horizontal-relative:page;mso-position-vertical-relative:paragraph;z-index:-2229" coordorigin="1220,91" coordsize="75,75">
            <v:shape style="position:absolute;left:1220;top:91;width:75;height:75" coordorigin="1220,91" coordsize="75,75" path="m1295,129l1295,133,1294,138,1292,143,1290,147,1288,151,1284,155,1281,158,1276,161,1272,163,1267,165,1262,166,1253,166,1248,165,1243,163,1239,161,1234,158,1231,155,1227,151,1225,147,1223,143,1221,138,1220,133,1220,124,1221,119,1223,114,1225,110,1227,105,1231,102,1234,98,1239,96,1243,94,1248,92,1253,91,1262,91,1267,92,1272,94,1276,96,1281,98,1284,102,1288,105,1290,110,1292,114,1294,119,1295,124,1295,12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3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re</w:t>
      </w:r>
      <w:r>
        <w:rPr>
          <w:rFonts w:cs="Gill Sans MT" w:hAnsi="Gill Sans MT" w:eastAsia="Gill Sans MT" w:ascii="Gill Sans MT"/>
          <w:color w:val="C8AE74"/>
          <w:spacing w:val="-1"/>
          <w:w w:val="123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1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re</w:t>
      </w:r>
      <w:r>
        <w:rPr>
          <w:rFonts w:cs="Gill Sans MT" w:hAnsi="Gill Sans MT" w:eastAsia="Gill Sans MT" w:ascii="Gill Sans MT"/>
          <w:color w:val="C8AE74"/>
          <w:spacing w:val="-1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3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3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23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C8AE74"/>
          <w:spacing w:val="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7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2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er</w:t>
      </w:r>
      <w:r>
        <w:rPr>
          <w:rFonts w:cs="Gill Sans MT" w:hAnsi="Gill Sans MT" w:eastAsia="Gill Sans MT" w:ascii="Gill Sans MT"/>
          <w:color w:val="C8AE74"/>
          <w:spacing w:val="-1"/>
          <w:w w:val="13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-26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32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"/>
        <w:ind w:left="339"/>
      </w:pPr>
      <w:r>
        <w:pict>
          <v:group style="position:absolute;margin-left:61pt;margin-top:4.80273pt;width:3.75pt;height:3.747pt;mso-position-horizontal-relative:page;mso-position-vertical-relative:paragraph;z-index:-2228" coordorigin="1220,96" coordsize="75,75">
            <v:shape style="position:absolute;left:1220;top:96;width:75;height:75" coordorigin="1220,96" coordsize="75,75" path="m1295,134l1295,138,1294,143,1292,148,1290,152,1288,156,1284,160,1281,163,1276,166,1272,168,1267,170,1262,171,1253,171,1248,170,1243,168,1239,166,1234,163,1231,160,1227,156,1225,152,1223,148,1221,143,1220,138,1220,129,1221,124,1223,119,1225,115,1227,110,1231,107,1234,103,1239,101,1243,99,1248,97,1253,96,1262,96,1267,97,1272,99,1276,101,1281,103,1284,107,1288,110,1290,115,1292,119,1294,124,1295,129,1295,13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4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C8AE74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339"/>
      </w:pPr>
      <w:r>
        <w:rPr>
          <w:rFonts w:cs="Times New Roman" w:hAnsi="Times New Roman" w:eastAsia="Times New Roman" w:ascii="Times New Roman"/>
          <w:i/>
          <w:spacing w:val="-11"/>
          <w:w w:val="118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i/>
          <w:spacing w:val="-11"/>
          <w:w w:val="9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-13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-13"/>
          <w:w w:val="12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2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-2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-11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-15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-11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-12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8"/>
        <w:ind w:left="339" w:right="138"/>
      </w:pPr>
      <w:r>
        <w:pict>
          <v:group style="position:absolute;margin-left:61pt;margin-top:8.95273pt;width:3.75pt;height:3.747pt;mso-position-horizontal-relative:page;mso-position-vertical-relative:paragraph;z-index:-2227" coordorigin="1220,179" coordsize="75,75">
            <v:shape style="position:absolute;left:1220;top:179;width:75;height:75" coordorigin="1220,179" coordsize="75,75" path="m1295,217l1295,221,1294,226,1292,231,1290,235,1288,239,1284,243,1281,247,1276,249,1272,251,1267,253,1262,254,1253,254,1248,253,1243,251,1239,249,1234,247,1231,243,1227,239,1225,235,1223,231,1221,226,1220,221,1220,212,1221,207,1223,202,1225,198,1227,193,1231,190,1234,186,1239,184,1243,182,1248,180,1253,179,1262,179,1267,180,1272,182,1276,184,1281,186,1284,190,1288,193,1290,198,1292,202,1294,207,1295,212,1295,217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2"/>
          <w:w w:val="12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3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2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6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 w:lineRule="auto" w:line="328"/>
        <w:ind w:left="339" w:right="77"/>
      </w:pPr>
      <w:r>
        <w:pict>
          <v:group style="position:absolute;margin-left:61pt;margin-top:4.70273pt;width:3.75pt;height:3.747pt;mso-position-horizontal-relative:page;mso-position-vertical-relative:paragraph;z-index:-2226" coordorigin="1220,94" coordsize="75,75">
            <v:shape style="position:absolute;left:1220;top:94;width:75;height:75" coordorigin="1220,94" coordsize="75,75" path="m1295,132l1295,136,1294,141,1292,146,1290,150,1288,154,1284,158,1281,161,1276,164,1272,166,1267,168,1262,169,1253,169,1248,168,1243,166,1239,164,1234,161,1231,158,1227,154,1225,150,1223,146,1221,141,1220,136,1220,127,1221,122,1223,117,1225,113,1227,108,1231,105,1234,101,1239,99,1243,97,1248,95,1253,94,1262,94,1267,95,1272,97,1276,99,1281,101,1284,105,1288,108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5"/>
          <w:w w:val="13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8"/>
          <w:w w:val="13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1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3"/>
          <w:sz w:val="21"/>
          <w:szCs w:val="21"/>
        </w:rPr>
        <w:t>next(err</w:t>
      </w:r>
      <w:r>
        <w:rPr>
          <w:rFonts w:cs="Gill Sans MT" w:hAnsi="Gill Sans MT" w:eastAsia="Gill Sans MT" w:ascii="Gill Sans MT"/>
          <w:color w:val="C8AE74"/>
          <w:spacing w:val="-1"/>
          <w:w w:val="143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4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8"/>
          <w:w w:val="14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339"/>
      </w:pPr>
      <w:r>
        <w:pict>
          <v:group style="position:absolute;margin-left:61pt;margin-top:4.3613pt;width:3.75pt;height:3.747pt;mso-position-horizontal-relative:page;mso-position-vertical-relative:paragraph;z-index:-2225" coordorigin="1220,87" coordsize="75,75">
            <v:shape style="position:absolute;left:1220;top:87;width:75;height:75" coordorigin="1220,87" coordsize="75,75" path="m1295,125l1295,130,1294,134,1292,139,1290,144,1288,148,1284,151,1281,155,1276,157,1272,159,1267,161,1262,162,1253,162,1248,161,1243,159,1239,157,1234,155,1231,151,1227,148,1225,144,1223,139,1221,134,1220,130,1220,120,1221,115,1223,110,1225,106,1227,102,1231,98,1234,95,1239,92,1243,90,1248,88,1253,87,1262,87,1267,88,1272,90,1276,92,1281,95,1284,98,1288,102,1290,106,1292,110,1294,115,1295,120,1295,125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5"/>
        <w:ind w:left="339" w:right="336"/>
      </w:pP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0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00"/>
          <w:sz w:val="21"/>
          <w:szCs w:val="21"/>
        </w:rPr>
        <w:t>500</w:t>
      </w:r>
      <w:r>
        <w:rPr>
          <w:rFonts w:cs="Gill Sans MT" w:hAnsi="Gill Sans MT" w:eastAsia="Gill Sans MT" w:ascii="Gill Sans MT"/>
          <w:color w:val="C8AE74"/>
          <w:spacing w:val="5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7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28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2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8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3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234"/>
      </w:pP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position w:val="-4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position w:val="-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47"/>
          <w:position w:val="-4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9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6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4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9"/>
          <w:w w:val="12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5"/>
          <w:w w:val="129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position w:val="-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19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339"/>
      </w:pPr>
      <w:r>
        <w:pict>
          <v:group style="position:absolute;margin-left:61pt;margin-top:8.25273pt;width:3.75pt;height:3.747pt;mso-position-horizontal-relative:page;mso-position-vertical-relative:paragraph;z-index:-2224" coordorigin="1220,165" coordsize="75,75">
            <v:shape style="position:absolute;left:1220;top:165;width:75;height:75" coordorigin="1220,165" coordsize="75,75" path="m1295,203l1295,207,1294,212,1292,217,1290,221,1288,225,1284,229,1281,232,1276,235,1272,237,1267,239,1262,240,1253,240,1248,239,1243,237,1239,235,1234,232,1231,229,1227,225,1225,221,1223,217,1221,212,1220,207,1220,198,1221,193,1223,188,1225,184,1227,179,1231,176,1234,172,1239,170,1243,168,1248,166,1253,165,1262,165,1267,166,1272,168,1276,170,1281,172,1284,176,1288,179,1290,184,1292,188,1294,193,1295,198,1295,20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3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8"/>
          <w:sz w:val="21"/>
          <w:szCs w:val="21"/>
        </w:rPr>
        <w:t>app.use()</w:t>
      </w:r>
      <w:r>
        <w:rPr>
          <w:rFonts w:cs="Gill Sans MT" w:hAnsi="Gill Sans MT" w:eastAsia="Gill Sans MT" w:ascii="Gill Sans MT"/>
          <w:color w:val="C8AE74"/>
          <w:spacing w:val="-36"/>
          <w:w w:val="14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2"/>
          <w:w w:val="13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0"/>
          <w:sz w:val="21"/>
          <w:szCs w:val="21"/>
        </w:rPr>
        <w:t>er</w:t>
      </w:r>
      <w:r>
        <w:rPr>
          <w:rFonts w:cs="Gill Sans MT" w:hAnsi="Gill Sans MT" w:eastAsia="Gill Sans MT" w:ascii="Gill Sans MT"/>
          <w:color w:val="C8AE74"/>
          <w:spacing w:val="-1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0"/>
          <w:sz w:val="21"/>
          <w:szCs w:val="21"/>
        </w:rPr>
        <w:t>re</w:t>
      </w:r>
      <w:r>
        <w:rPr>
          <w:rFonts w:cs="Gill Sans MT" w:hAnsi="Gill Sans MT" w:eastAsia="Gill Sans MT" w:ascii="Gill Sans MT"/>
          <w:color w:val="C8AE74"/>
          <w:spacing w:val="-1"/>
          <w:w w:val="13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-26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0"/>
          <w:sz w:val="21"/>
          <w:szCs w:val="21"/>
        </w:rPr>
        <w:t>re</w:t>
      </w:r>
      <w:r>
        <w:rPr>
          <w:rFonts w:cs="Gill Sans MT" w:hAnsi="Gill Sans MT" w:eastAsia="Gill Sans MT" w:ascii="Gill Sans MT"/>
          <w:color w:val="C8AE74"/>
          <w:spacing w:val="-1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37"/>
          <w:w w:val="13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2"/>
          <w:sz w:val="21"/>
          <w:szCs w:val="21"/>
        </w:rPr>
        <w:t>nex</w:t>
      </w:r>
      <w:r>
        <w:rPr>
          <w:rFonts w:cs="Gill Sans MT" w:hAnsi="Gill Sans MT" w:eastAsia="Gill Sans MT" w:ascii="Gill Sans MT"/>
          <w:color w:val="C8AE74"/>
          <w:spacing w:val="-1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 w:lineRule="auto" w:line="328"/>
        <w:ind w:left="339" w:right="742"/>
      </w:pPr>
      <w:r>
        <w:pict>
          <v:group style="position:absolute;margin-left:61pt;margin-top:8.80273pt;width:3.75pt;height:3.747pt;mso-position-horizontal-relative:page;mso-position-vertical-relative:paragraph;z-index:-2223" coordorigin="1220,176" coordsize="75,75">
            <v:shape style="position:absolute;left:1220;top:176;width:75;height:75" coordorigin="1220,176" coordsize="75,75" path="m1295,214l1295,219,1294,223,1292,228,1290,232,1288,236,1284,240,1281,243,1276,246,1272,248,1267,250,1262,251,1253,251,1248,250,1243,248,1239,246,1234,243,1231,240,1227,236,1225,232,1223,228,1221,223,1220,219,1220,209,1221,204,1223,199,1225,195,1227,190,1231,187,1234,183,1239,181,1243,179,1248,177,1253,176,1262,176,1267,177,1272,179,1276,181,1281,183,1284,187,1288,190,1290,195,1292,199,1294,204,1295,209,1295,21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0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2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1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3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7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3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23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 w:lineRule="auto" w:line="328"/>
        <w:ind w:left="339" w:right="84"/>
      </w:pPr>
      <w:r>
        <w:pict>
          <v:group style="position:absolute;margin-left:61pt;margin-top:4.70273pt;width:3.75pt;height:3.747pt;mso-position-horizontal-relative:page;mso-position-vertical-relative:paragraph;z-index:-2222" coordorigin="1220,94" coordsize="75,75">
            <v:shape style="position:absolute;left:1220;top:94;width:75;height:75" coordorigin="1220,94" coordsize="75,75" path="m1295,132l1295,136,1294,141,1292,146,1290,150,1288,154,1284,158,1281,161,1276,164,1272,166,1267,168,1262,169,1253,169,1248,168,1243,166,1239,164,1234,161,1231,158,1227,154,1225,150,1223,146,1221,141,1220,136,1220,127,1221,122,1223,117,1225,113,1227,109,1231,105,1234,101,1239,99,1243,97,1248,95,1253,94,1262,94,1267,95,1272,97,1276,99,1281,101,1284,105,1288,109,1290,113,1292,117,1294,122,1295,127,1295,13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1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4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3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6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9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6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3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5"/>
          <w:w w:val="13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7"/>
          <w:w w:val="1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6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9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29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1"/>
          <w:w w:val="13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6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6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1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6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4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9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6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31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00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(middleware</w:t>
      </w:r>
      <w:r>
        <w:rPr>
          <w:rFonts w:cs="Gill Sans MT" w:hAnsi="Gill Sans MT" w:eastAsia="Gill Sans MT" w:ascii="Gill Sans MT"/>
          <w:color w:val="8E8F8B"/>
          <w:spacing w:val="28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25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routes</w:t>
      </w:r>
      <w:r>
        <w:rPr>
          <w:rFonts w:cs="Gill Sans MT" w:hAnsi="Gill Sans MT" w:eastAsia="Gill Sans MT" w:ascii="Gill Sans MT"/>
          <w:color w:val="8E8F8B"/>
          <w:spacing w:val="66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defined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3"/>
          <w:w w:val="13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3"/>
          <w:sz w:val="21"/>
          <w:szCs w:val="21"/>
        </w:rPr>
        <w:t>above)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0" w:right="5604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Generic</w:t>
      </w:r>
      <w:r>
        <w:rPr>
          <w:rFonts w:cs="Gill Sans MT" w:hAnsi="Gill Sans MT" w:eastAsia="Gill Sans MT" w:ascii="Gill Sans MT"/>
          <w:color w:val="8E8F8B"/>
          <w:spacing w:val="29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2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63"/>
          <w:w w:val="1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handler.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app.use(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5"/>
          <w:sz w:val="21"/>
          <w:szCs w:val="21"/>
        </w:rPr>
        <w:t>err,</w:t>
      </w:r>
      <w:r>
        <w:rPr>
          <w:rFonts w:cs="Gill Sans MT" w:hAnsi="Gill Sans MT" w:eastAsia="Gill Sans MT" w:ascii="Gill Sans MT"/>
          <w:color w:val="F5861F"/>
          <w:spacing w:val="-1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5"/>
          <w:sz w:val="21"/>
          <w:szCs w:val="21"/>
        </w:rPr>
        <w:t>req,</w:t>
      </w:r>
      <w:r>
        <w:rPr>
          <w:rFonts w:cs="Gill Sans MT" w:hAnsi="Gill Sans MT" w:eastAsia="Gill Sans MT" w:ascii="Gill Sans MT"/>
          <w:color w:val="F5861F"/>
          <w:spacing w:val="23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5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F5861F"/>
          <w:spacing w:val="61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157"/>
          <w:sz w:val="21"/>
          <w:szCs w:val="21"/>
        </w:rPr>
        <w:t>res.status(err.status</w:t>
      </w:r>
      <w:r>
        <w:rPr>
          <w:rFonts w:cs="Gill Sans MT" w:hAnsi="Gill Sans MT" w:eastAsia="Gill Sans MT" w:ascii="Gill Sans MT"/>
          <w:color w:val="4D4D4B"/>
          <w:spacing w:val="35"/>
          <w:w w:val="15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32"/>
          <w:sz w:val="21"/>
          <w:szCs w:val="21"/>
        </w:rPr>
        <w:t>||</w:t>
      </w:r>
      <w:r>
        <w:rPr>
          <w:rFonts w:cs="Gill Sans MT" w:hAnsi="Gill Sans MT" w:eastAsia="Gill Sans MT" w:ascii="Gill Sans MT"/>
          <w:color w:val="4D4D4B"/>
          <w:spacing w:val="-9"/>
          <w:w w:val="23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500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8958A7"/>
          <w:spacing w:val="0"/>
          <w:w w:val="138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37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8"/>
          <w:sz w:val="21"/>
          <w:szCs w:val="21"/>
        </w:rPr>
        <w:t>isProduction</w:t>
      </w:r>
      <w:r>
        <w:rPr>
          <w:rFonts w:cs="Gill Sans MT" w:hAnsi="Gill Sans MT" w:eastAsia="Gill Sans MT" w:ascii="Gill Sans MT"/>
          <w:color w:val="4D4D4B"/>
          <w:spacing w:val="78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17"/>
          <w:sz w:val="21"/>
          <w:szCs w:val="21"/>
        </w:rPr>
        <w:t>process.env.NODE_ENV</w:t>
      </w:r>
      <w:r>
        <w:rPr>
          <w:rFonts w:cs="Gill Sans MT" w:hAnsi="Gill Sans MT" w:eastAsia="Gill Sans MT" w:ascii="Gill Sans MT"/>
          <w:color w:val="4D4D4B"/>
          <w:spacing w:val="58"/>
          <w:w w:val="117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===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'production'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353"/>
      </w:pPr>
      <w:r>
        <w:rPr>
          <w:rFonts w:cs="Gill Sans MT" w:hAnsi="Gill Sans MT" w:eastAsia="Gill Sans MT" w:ascii="Gill Sans MT"/>
          <w:color w:val="4D4D4B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w w:val="162"/>
          <w:sz w:val="21"/>
          <w:szCs w:val="21"/>
        </w:rPr>
        <w:t>'error'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606"/>
      </w:pPr>
      <w:r>
        <w:rPr>
          <w:rFonts w:cs="Gill Sans MT" w:hAnsi="Gill Sans MT" w:eastAsia="Gill Sans MT" w:ascii="Gill Sans MT"/>
          <w:color w:val="4D4D4B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'Server</w:t>
      </w:r>
      <w:r>
        <w:rPr>
          <w:rFonts w:cs="Gill Sans MT" w:hAnsi="Gill Sans MT" w:eastAsia="Gill Sans MT" w:ascii="Gill Sans MT"/>
          <w:color w:val="708B00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9"/>
          <w:sz w:val="21"/>
          <w:szCs w:val="21"/>
        </w:rPr>
        <w:t>Error'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auto" w:line="280"/>
        <w:ind w:left="606" w:right="1938"/>
      </w:pPr>
      <w:r>
        <w:rPr>
          <w:rFonts w:cs="Gill Sans MT" w:hAnsi="Gill Sans MT" w:eastAsia="Gill Sans MT" w:ascii="Gill Sans MT"/>
          <w:color w:val="4D4D4B"/>
          <w:w w:val="125"/>
          <w:sz w:val="21"/>
          <w:szCs w:val="21"/>
        </w:rPr>
        <w:t>message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isProduction</w:t>
      </w:r>
      <w:r>
        <w:rPr>
          <w:rFonts w:cs="Gill Sans MT" w:hAnsi="Gill Sans MT" w:eastAsia="Gill Sans MT" w:ascii="Gill Sans MT"/>
          <w:color w:val="4D4D4B"/>
          <w:spacing w:val="-12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?</w:t>
      </w:r>
      <w:r>
        <w:rPr>
          <w:rFonts w:cs="Gill Sans MT" w:hAnsi="Gill Sans MT" w:eastAsia="Gill Sans MT" w:ascii="Gill Sans MT"/>
          <w:color w:val="4D4D4B"/>
          <w:spacing w:val="65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'An</w:t>
      </w:r>
      <w:r>
        <w:rPr>
          <w:rFonts w:cs="Gill Sans MT" w:hAnsi="Gill Sans MT" w:eastAsia="Gill Sans MT" w:ascii="Gill Sans MT"/>
          <w:color w:val="708B00"/>
          <w:spacing w:val="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708B00"/>
          <w:spacing w:val="-10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occurred!'</w:t>
      </w:r>
      <w:r>
        <w:rPr>
          <w:rFonts w:cs="Gill Sans MT" w:hAnsi="Gill Sans MT" w:eastAsia="Gill Sans MT" w:ascii="Gill Sans MT"/>
          <w:color w:val="708B00"/>
          <w:spacing w:val="24"/>
          <w:w w:val="14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-33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err.message,</w:t>
      </w:r>
      <w:r>
        <w:rPr>
          <w:rFonts w:cs="Gill Sans MT" w:hAnsi="Gill Sans MT" w:eastAsia="Gill Sans MT" w:ascii="Gill Sans MT"/>
          <w:color w:val="4D4D4B"/>
          <w:spacing w:val="0"/>
          <w:w w:val="142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6"/>
          <w:sz w:val="21"/>
          <w:szCs w:val="21"/>
        </w:rPr>
        <w:t>stack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isProduction</w:t>
      </w:r>
      <w:r>
        <w:rPr>
          <w:rFonts w:cs="Gill Sans MT" w:hAnsi="Gill Sans MT" w:eastAsia="Gill Sans MT" w:ascii="Gill Sans MT"/>
          <w:color w:val="4D4D4B"/>
          <w:spacing w:val="-46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9"/>
          <w:sz w:val="21"/>
          <w:szCs w:val="21"/>
        </w:rPr>
        <w:t>?</w:t>
      </w:r>
      <w:r>
        <w:rPr>
          <w:rFonts w:cs="Gill Sans MT" w:hAnsi="Gill Sans MT" w:eastAsia="Gill Sans MT" w:ascii="Gill Sans MT"/>
          <w:color w:val="4D4D4B"/>
          <w:spacing w:val="61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49"/>
          <w:sz w:val="21"/>
          <w:szCs w:val="21"/>
        </w:rPr>
        <w:t>null</w:t>
      </w:r>
      <w:r>
        <w:rPr>
          <w:rFonts w:cs="Gill Sans MT" w:hAnsi="Gill Sans MT" w:eastAsia="Gill Sans MT" w:ascii="Gill Sans MT"/>
          <w:color w:val="F5861F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7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spacing w:val="-33"/>
          <w:w w:val="274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err.stack,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353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0"/>
        <w:sectPr>
          <w:pgMar w:footer="0" w:header="0" w:top="760" w:bottom="280" w:left="1120" w:right="740"/>
          <w:footerReference w:type="default" r:id="rId42"/>
          <w:pgSz w:w="11900" w:h="16840"/>
        </w:sectPr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61pt;margin-top:613.5pt;width:3.75pt;height:3.747pt;mso-position-horizontal-relative:page;mso-position-vertical-relative:page;z-index:-2215" coordorigin="1220,12270" coordsize="75,75">
            <v:shape style="position:absolute;left:1220;top:12270;width:75;height:75" coordorigin="1220,12270" coordsize="75,75" path="m1295,12307l1295,12312,1294,12317,1292,12322,1290,12326,1288,12330,1284,12334,1281,12337,1276,12340,1272,12342,1267,12344,1262,12345,1253,12345,1248,12344,1243,12342,1239,12340,1234,12337,1231,12334,1227,12330,1225,12326,1223,12322,1221,12317,1220,12312,1220,12302,1221,12298,1223,12293,1225,12288,1227,12284,1231,12281,1234,12277,1239,12275,1243,12273,1248,12271,1253,12270,1262,12270,1267,12271,1272,12273,1276,12275,1281,12277,1284,12281,1288,12284,1290,12288,1292,12293,1294,12298,1295,12302,1295,1230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333.75pt;width:3.75pt;height:3.747pt;mso-position-horizontal-relative:page;mso-position-vertical-relative:page;z-index:-2216" coordorigin="1220,6675" coordsize="75,75">
            <v:shape style="position:absolute;left:1220;top:6675;width:75;height:75" coordorigin="1220,6675" coordsize="75,75" path="m1295,6712l1295,6717,1294,6722,1292,6727,1290,6731,1288,6735,1284,6739,1281,6742,1276,6745,1272,6747,1267,6749,1262,6750,1253,6750,1248,6749,1243,6747,1239,6745,1234,6742,1231,6739,1227,6735,1225,6731,1223,6727,1221,6722,1220,6717,1220,6708,1221,6703,1223,6698,1225,6693,1227,6689,1231,6686,1234,6682,1239,6680,1243,6678,1248,6676,1253,6675,1262,6675,1267,6676,1272,6678,1276,6680,1281,6682,1284,6686,1288,6689,1290,6693,1292,6698,1294,6703,1295,6708,1295,67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158.25pt;width:3.75pt;height:3.747pt;mso-position-horizontal-relative:page;mso-position-vertical-relative:page;z-index:-2217" coordorigin="1220,3165" coordsize="75,75">
            <v:shape style="position:absolute;left:1220;top:3165;width:75;height:75" coordorigin="1220,3165" coordsize="75,75" path="m1295,3202l1295,3207,1294,3212,1292,3217,1290,3221,1288,3225,1284,3229,1281,3232,1276,3235,1272,3237,1267,3239,1262,3240,1253,3240,1248,3239,1243,3237,1239,3235,1234,3232,1231,3229,1227,3225,1225,3221,1223,3217,1221,3212,1220,3207,1220,3198,1221,3193,1223,3188,1225,3184,1227,3179,1231,3176,1234,3172,1239,3170,1243,3168,1248,3166,1253,3165,1262,3165,1267,3166,1272,3168,1276,3170,1281,3172,1284,3176,1288,3179,1290,3184,1292,3188,1294,3193,1295,3198,1295,320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125.25pt;width:3.75pt;height:3.747pt;mso-position-horizontal-relative:page;mso-position-vertical-relative:page;z-index:-2218" coordorigin="1220,2505" coordsize="75,75">
            <v:shape style="position:absolute;left:1220;top:2505;width:75;height:75" coordorigin="1220,2505" coordsize="75,75" path="m1295,2542l1295,2547,1294,2552,1292,2557,1290,2561,1288,2565,1284,2569,1281,2572,1276,2575,1272,2577,1267,2579,1262,2580,1253,2580,1248,2579,1243,2577,1239,2575,1234,2572,1231,2569,1227,2565,1225,2561,1223,2557,1221,2552,1220,2547,1220,2537,1221,2533,1223,2528,1225,2524,1227,2519,1231,2516,1234,2512,1239,2510,1243,2508,1248,2506,1253,2505,1262,2505,1267,2506,1272,2508,1276,2510,1281,2512,1284,2516,1288,2519,1290,2524,1292,2528,1294,2533,1295,2537,1295,254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1pt;margin-top:92.2498pt;width:3.75pt;height:3.747pt;mso-position-horizontal-relative:page;mso-position-vertical-relative:page;z-index:-2219" coordorigin="1220,1845" coordsize="75,75">
            <v:shape style="position:absolute;left:1220;top:1845;width:75;height:75" coordorigin="1220,1845" coordsize="75,75" path="m1295,1882l1295,1887,1294,1892,1292,1897,1290,1901,1288,1905,1284,1909,1281,1912,1276,1915,1272,1917,1267,1919,1262,1920,1253,1920,1248,1919,1243,1917,1239,1915,1234,1912,1231,1909,1227,1905,1225,1901,1223,1897,1221,1892,1220,1887,1220,1878,1221,1873,1223,1868,1225,1864,1227,1859,1231,1856,1234,1852,1239,1850,1243,1848,1248,1846,1253,1845,1262,1845,1267,1846,1272,1848,1276,1850,1281,1852,1284,1856,1288,1859,1290,1864,1292,1868,1294,1873,1295,1878,1295,1882xe" filled="t" fillcolor="#000000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76" w:right="356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3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7"/>
          <w:w w:val="13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8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8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6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0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219"/>
      </w:pP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19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7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5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219"/>
      </w:pP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auto" w:line="324"/>
        <w:ind w:left="219" w:right="106"/>
      </w:pPr>
      <w:r>
        <w:rPr>
          <w:rFonts w:cs="Times New Roman" w:hAnsi="Times New Roman" w:eastAsia="Times New Roman" w:ascii="Times New Roman"/>
          <w:spacing w:val="-15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2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8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3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9"/>
          <w:w w:val="13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7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9"/>
          <w:w w:val="13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36"/>
          <w:sz w:val="21"/>
          <w:szCs w:val="21"/>
        </w:rPr>
        <w:t>app.use</w:t>
      </w:r>
      <w:r>
        <w:rPr>
          <w:rFonts w:cs="Gill Sans MT" w:hAnsi="Gill Sans MT" w:eastAsia="Gill Sans MT" w:ascii="Gill Sans MT"/>
          <w:color w:val="C8AE74"/>
          <w:spacing w:val="-4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3"/>
          <w:w w:val="11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9"/>
          <w:w w:val="114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000000"/>
          <w:spacing w:val="-14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5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21"/>
          <w:w w:val="125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2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5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"/>
        <w:ind w:left="219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9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8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2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53"/>
          <w:sz w:val="21"/>
          <w:szCs w:val="21"/>
        </w:rPr>
        <w:t>status</w:t>
      </w:r>
      <w:r>
        <w:rPr>
          <w:rFonts w:cs="Gill Sans MT" w:hAnsi="Gill Sans MT" w:eastAsia="Gill Sans MT" w:ascii="Gill Sans MT"/>
          <w:color w:val="C8AE74"/>
          <w:spacing w:val="-39"/>
          <w:w w:val="15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000000"/>
          <w:spacing w:val="-17"/>
          <w:w w:val="12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000000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-14"/>
          <w:w w:val="128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219"/>
      </w:pP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6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9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4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2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1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next(err)</w:t>
      </w:r>
      <w:r>
        <w:rPr>
          <w:rFonts w:cs="Gill Sans MT" w:hAnsi="Gill Sans MT" w:eastAsia="Gill Sans MT" w:ascii="Gill Sans MT"/>
          <w:color w:val="C8AE74"/>
          <w:spacing w:val="-34"/>
          <w:w w:val="14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8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00000"/>
          <w:spacing w:val="-13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580" w:right="2036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Catch</w:t>
      </w:r>
      <w:r>
        <w:rPr>
          <w:rFonts w:cs="Gill Sans MT" w:hAnsi="Gill Sans MT" w:eastAsia="Gill Sans MT" w:ascii="Gill Sans MT"/>
          <w:color w:val="8E8F8B"/>
          <w:spacing w:val="2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unhandled</w:t>
      </w:r>
      <w:r>
        <w:rPr>
          <w:rFonts w:cs="Gill Sans MT" w:hAnsi="Gill Sans MT" w:eastAsia="Gill Sans MT" w:ascii="Gill Sans MT"/>
          <w:color w:val="8E8F8B"/>
          <w:spacing w:val="41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requests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32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and</w:t>
      </w:r>
      <w:r>
        <w:rPr>
          <w:rFonts w:cs="Gill Sans MT" w:hAnsi="Gill Sans MT" w:eastAsia="Gill Sans MT" w:ascii="Gill Sans MT"/>
          <w:color w:val="8E8F8B"/>
          <w:spacing w:val="32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forward</w:t>
      </w:r>
      <w:r>
        <w:rPr>
          <w:rFonts w:cs="Gill Sans MT" w:hAnsi="Gill Sans MT" w:eastAsia="Gill Sans MT" w:ascii="Gill Sans MT"/>
          <w:color w:val="8E8F8B"/>
          <w:spacing w:val="37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to</w:t>
      </w:r>
      <w:r>
        <w:rPr>
          <w:rFonts w:cs="Gill Sans MT" w:hAnsi="Gill Sans MT" w:eastAsia="Gill Sans MT" w:ascii="Gill Sans MT"/>
          <w:color w:val="8E8F8B"/>
          <w:spacing w:val="5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31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69"/>
          <w:w w:val="13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handler.</w:t>
      </w:r>
      <w:r>
        <w:rPr>
          <w:rFonts w:cs="Gill Sans MT" w:hAnsi="Gill Sans MT" w:eastAsia="Gill Sans MT" w:ascii="Gill Sans MT"/>
          <w:color w:val="8E8F8B"/>
          <w:spacing w:val="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4"/>
          <w:sz w:val="21"/>
          <w:szCs w:val="21"/>
        </w:rPr>
        <w:t>app.use(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1"/>
          <w:sz w:val="21"/>
          <w:szCs w:val="21"/>
        </w:rPr>
        <w:t>req,</w:t>
      </w:r>
      <w:r>
        <w:rPr>
          <w:rFonts w:cs="Gill Sans MT" w:hAnsi="Gill Sans MT" w:eastAsia="Gill Sans MT" w:ascii="Gill Sans MT"/>
          <w:color w:val="F5861F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63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F5861F"/>
          <w:spacing w:val="32"/>
          <w:w w:val="163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833"/>
      </w:pPr>
      <w:r>
        <w:rPr>
          <w:rFonts w:cs="Gill Sans MT" w:hAnsi="Gill Sans MT" w:eastAsia="Gill Sans MT" w:ascii="Gill Sans MT"/>
          <w:color w:val="8958A7"/>
          <w:spacing w:val="0"/>
          <w:w w:val="139"/>
          <w:sz w:val="21"/>
          <w:szCs w:val="21"/>
        </w:rPr>
        <w:t>const</w:t>
      </w:r>
      <w:r>
        <w:rPr>
          <w:rFonts w:cs="Gill Sans MT" w:hAnsi="Gill Sans MT" w:eastAsia="Gill Sans MT" w:ascii="Gill Sans MT"/>
          <w:color w:val="8958A7"/>
          <w:spacing w:val="32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39"/>
          <w:sz w:val="21"/>
          <w:szCs w:val="21"/>
        </w:rPr>
        <w:t>err</w:t>
      </w:r>
      <w:r>
        <w:rPr>
          <w:rFonts w:cs="Gill Sans MT" w:hAnsi="Gill Sans MT" w:eastAsia="Gill Sans MT" w:ascii="Gill Sans MT"/>
          <w:color w:val="4D4D4B"/>
          <w:spacing w:val="53"/>
          <w:w w:val="13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00"/>
          <w:sz w:val="21"/>
          <w:szCs w:val="21"/>
        </w:rPr>
        <w:t>new</w:t>
      </w:r>
      <w:r>
        <w:rPr>
          <w:rFonts w:cs="Gill Sans MT" w:hAnsi="Gill Sans MT" w:eastAsia="Gill Sans MT" w:ascii="Gill Sans MT"/>
          <w:color w:val="8958A7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3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4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708B00"/>
          <w:spacing w:val="0"/>
          <w:w w:val="124"/>
          <w:sz w:val="21"/>
          <w:szCs w:val="21"/>
        </w:rPr>
        <w:t>"The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requested</w:t>
      </w:r>
      <w:r>
        <w:rPr>
          <w:rFonts w:cs="Gill Sans MT" w:hAnsi="Gill Sans MT" w:eastAsia="Gill Sans MT" w:ascii="Gill Sans MT"/>
          <w:color w:val="708B00"/>
          <w:spacing w:val="3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page</w:t>
      </w:r>
      <w:r>
        <w:rPr>
          <w:rFonts w:cs="Gill Sans MT" w:hAnsi="Gill Sans MT" w:eastAsia="Gill Sans MT" w:ascii="Gill Sans MT"/>
          <w:color w:val="708B00"/>
          <w:spacing w:val="19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couldn't</w:t>
      </w:r>
      <w:r>
        <w:rPr>
          <w:rFonts w:cs="Gill Sans MT" w:hAnsi="Gill Sans MT" w:eastAsia="Gill Sans MT" w:ascii="Gill Sans MT"/>
          <w:color w:val="708B00"/>
          <w:spacing w:val="0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4"/>
          <w:w w:val="13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be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5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6"/>
          <w:sz w:val="21"/>
          <w:szCs w:val="21"/>
        </w:rPr>
        <w:t>found."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33"/>
      </w:pPr>
      <w:r>
        <w:pict>
          <v:group style="position:absolute;margin-left:73pt;margin-top:-59.4434pt;width:480pt;height:121.5pt;mso-position-horizontal-relative:page;mso-position-vertical-relative:paragraph;z-index:-2221" coordorigin="1460,-1189" coordsize="9600,2430">
            <v:shape style="position:absolute;left:1467;top:-1181;width:9585;height:2415" coordorigin="1467,-1181" coordsize="9585,2415" path="m1468,1196l1467,-1149,1468,-1154,1470,-1158,1472,-1163,1475,-1167,1478,-1170,1482,-1174,1486,-1177,1491,-1179,1495,-1180,1500,-1181,11020,-1181,11042,-1170,11045,-1167,11048,-1163,11050,-1158,11052,-1154,11052,-1149,11052,1201,11020,1234,1500,1234,1467,1201,1468,1196xe" filled="t" fillcolor="#F7F7F7" stroked="f">
              <v:path arrowok="t"/>
              <v:fill/>
            </v:shape>
            <v:shape style="position:absolute;left:1467;top:-1181;width:9585;height:2415" coordorigin="1467,-1181" coordsize="9585,2415" path="m1468,1196l1468,-1144,1467,-1149,1468,-1154,1470,-1158,1472,-1163,1475,-1167,1478,-1170,1482,-1174,1486,-1177,1491,-1179,1495,-1180,1500,-1181,1505,-1181,11015,-1181,11020,-1181,11025,-1180,11029,-1179,11034,-1177,11038,-1174,11042,-1170,11045,-1167,11048,-1163,11050,-1158,11052,-1154,11052,-1149,11053,-1144,11053,1196,11015,1234,1505,1234,1467,1201,1468,1196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spacing w:val="0"/>
          <w:w w:val="156"/>
          <w:sz w:val="21"/>
          <w:szCs w:val="21"/>
        </w:rPr>
        <w:t>err.status</w:t>
      </w:r>
      <w:r>
        <w:rPr>
          <w:rFonts w:cs="Gill Sans MT" w:hAnsi="Gill Sans MT" w:eastAsia="Gill Sans MT" w:ascii="Gill Sans MT"/>
          <w:color w:val="4D4D4B"/>
          <w:spacing w:val="36"/>
          <w:w w:val="1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4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404</w:t>
      </w:r>
      <w:r>
        <w:rPr>
          <w:rFonts w:cs="Gill Sans MT" w:hAnsi="Gill Sans MT" w:eastAsia="Gill Sans MT" w:ascii="Gill Sans MT"/>
          <w:color w:val="4D4D4B"/>
          <w:spacing w:val="0"/>
          <w:w w:val="262"/>
          <w:sz w:val="21"/>
          <w:szCs w:val="21"/>
        </w:rPr>
        <w:t>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33"/>
      </w:pPr>
      <w:r>
        <w:rPr>
          <w:rFonts w:cs="Gill Sans MT" w:hAnsi="Gill Sans MT" w:eastAsia="Gill Sans MT" w:ascii="Gill Sans MT"/>
          <w:color w:val="4D4D4B"/>
          <w:spacing w:val="0"/>
          <w:w w:val="152"/>
          <w:sz w:val="21"/>
          <w:szCs w:val="21"/>
        </w:rPr>
        <w:t>next(err);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5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219" w:right="80"/>
      </w:pP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9"/>
          <w:w w:val="12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8"/>
          <w:w w:val="12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3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18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0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8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6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8"/>
          <w:w w:val="13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9"/>
          <w:w w:val="1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-25"/>
          <w:w w:val="13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-26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2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4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2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2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8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8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7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4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1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3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2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3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9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3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5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8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6"/>
          <w:w w:val="12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1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3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580" w:right="4944"/>
      </w:pPr>
      <w:r>
        <w:rPr>
          <w:rFonts w:cs="Gill Sans MT" w:hAnsi="Gill Sans MT" w:eastAsia="Gill Sans MT" w:ascii="Gill Sans MT"/>
          <w:color w:val="8E8F8B"/>
          <w:spacing w:val="0"/>
          <w:w w:val="215"/>
          <w:sz w:val="21"/>
          <w:szCs w:val="21"/>
        </w:rPr>
        <w:t>//</w:t>
      </w:r>
      <w:r>
        <w:rPr>
          <w:rFonts w:cs="Gill Sans MT" w:hAnsi="Gill Sans MT" w:eastAsia="Gill Sans MT" w:ascii="Gill Sans MT"/>
          <w:color w:val="8E8F8B"/>
          <w:spacing w:val="1"/>
          <w:w w:val="21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Error</w:t>
      </w:r>
      <w:r>
        <w:rPr>
          <w:rFonts w:cs="Gill Sans MT" w:hAnsi="Gill Sans MT" w:eastAsia="Gill Sans MT" w:ascii="Gill Sans MT"/>
          <w:color w:val="8E8F8B"/>
          <w:spacing w:val="11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handler</w:t>
      </w:r>
      <w:r>
        <w:rPr>
          <w:rFonts w:cs="Gill Sans MT" w:hAnsi="Gill Sans MT" w:eastAsia="Gill Sans MT" w:ascii="Gill Sans MT"/>
          <w:color w:val="8E8F8B"/>
          <w:spacing w:val="32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1"/>
          <w:sz w:val="21"/>
          <w:szCs w:val="21"/>
        </w:rPr>
        <w:t>for</w:t>
      </w:r>
      <w:r>
        <w:rPr>
          <w:rFonts w:cs="Gill Sans MT" w:hAnsi="Gill Sans MT" w:eastAsia="Gill Sans MT" w:ascii="Gill Sans MT"/>
          <w:color w:val="8E8F8B"/>
          <w:spacing w:val="69"/>
          <w:w w:val="141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404</w:t>
      </w:r>
      <w:r>
        <w:rPr>
          <w:rFonts w:cs="Gill Sans MT" w:hAnsi="Gill Sans MT" w:eastAsia="Gill Sans MT" w:ascii="Gill Sans MT"/>
          <w:color w:val="8E8F8B"/>
          <w:spacing w:val="0"/>
          <w:w w:val="100"/>
          <w:sz w:val="21"/>
          <w:szCs w:val="21"/>
        </w:rPr>
        <w:t>  </w:t>
      </w:r>
      <w:r>
        <w:rPr>
          <w:rFonts w:cs="Gill Sans MT" w:hAnsi="Gill Sans MT" w:eastAsia="Gill Sans MT" w:ascii="Gill Sans MT"/>
          <w:color w:val="8E8F8B"/>
          <w:spacing w:val="15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errors.</w:t>
      </w:r>
      <w:r>
        <w:rPr>
          <w:rFonts w:cs="Gill Sans MT" w:hAnsi="Gill Sans MT" w:eastAsia="Gill Sans MT" w:ascii="Gill Sans MT"/>
          <w:color w:val="8E8F8B"/>
          <w:spacing w:val="0"/>
          <w:w w:val="149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app.use(</w:t>
      </w:r>
      <w:r>
        <w:rPr>
          <w:rFonts w:cs="Gill Sans MT" w:hAnsi="Gill Sans MT" w:eastAsia="Gill Sans MT" w:ascii="Gill Sans MT"/>
          <w:color w:val="4D4D4B"/>
          <w:spacing w:val="0"/>
          <w:w w:val="155"/>
          <w:sz w:val="21"/>
          <w:szCs w:val="21"/>
        </w:rPr>
        <w:t>(</w:t>
      </w:r>
      <w:r>
        <w:rPr>
          <w:rFonts w:cs="Gill Sans MT" w:hAnsi="Gill Sans MT" w:eastAsia="Gill Sans MT" w:ascii="Gill Sans MT"/>
          <w:color w:val="F5861F"/>
          <w:spacing w:val="0"/>
          <w:w w:val="155"/>
          <w:sz w:val="21"/>
          <w:szCs w:val="21"/>
        </w:rPr>
        <w:t>err,</w:t>
      </w:r>
      <w:r>
        <w:rPr>
          <w:rFonts w:cs="Gill Sans MT" w:hAnsi="Gill Sans MT" w:eastAsia="Gill Sans MT" w:ascii="Gill Sans MT"/>
          <w:color w:val="F5861F"/>
          <w:spacing w:val="-1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5"/>
          <w:sz w:val="21"/>
          <w:szCs w:val="21"/>
        </w:rPr>
        <w:t>req,</w:t>
      </w:r>
      <w:r>
        <w:rPr>
          <w:rFonts w:cs="Gill Sans MT" w:hAnsi="Gill Sans MT" w:eastAsia="Gill Sans MT" w:ascii="Gill Sans MT"/>
          <w:color w:val="F5861F"/>
          <w:spacing w:val="23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55"/>
          <w:sz w:val="21"/>
          <w:szCs w:val="21"/>
        </w:rPr>
        <w:t>res,</w:t>
      </w:r>
      <w:r>
        <w:rPr>
          <w:rFonts w:cs="Gill Sans MT" w:hAnsi="Gill Sans MT" w:eastAsia="Gill Sans MT" w:ascii="Gill Sans MT"/>
          <w:color w:val="F5861F"/>
          <w:spacing w:val="61"/>
          <w:w w:val="155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32"/>
          <w:sz w:val="21"/>
          <w:szCs w:val="21"/>
        </w:rPr>
        <w:t>next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=&gt;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7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lineRule="auto" w:line="280"/>
        <w:ind w:left="1086" w:right="4944" w:hanging="253"/>
      </w:pPr>
      <w:r>
        <w:rPr>
          <w:rFonts w:cs="Gill Sans MT" w:hAnsi="Gill Sans MT" w:eastAsia="Gill Sans MT" w:ascii="Gill Sans MT"/>
          <w:color w:val="8958A7"/>
          <w:spacing w:val="0"/>
          <w:w w:val="256"/>
          <w:sz w:val="21"/>
          <w:szCs w:val="21"/>
        </w:rPr>
        <w:t>if</w:t>
      </w:r>
      <w:r>
        <w:rPr>
          <w:rFonts w:cs="Gill Sans MT" w:hAnsi="Gill Sans MT" w:eastAsia="Gill Sans MT" w:ascii="Gill Sans MT"/>
          <w:color w:val="8958A7"/>
          <w:spacing w:val="-23"/>
          <w:w w:val="256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8"/>
          <w:sz w:val="21"/>
          <w:szCs w:val="21"/>
        </w:rPr>
        <w:t>(err.status</w:t>
      </w:r>
      <w:r>
        <w:rPr>
          <w:rFonts w:cs="Gill Sans MT" w:hAnsi="Gill Sans MT" w:eastAsia="Gill Sans MT" w:ascii="Gill Sans MT"/>
          <w:color w:val="4D4D4B"/>
          <w:spacing w:val="34"/>
          <w:w w:val="15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===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2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404</w:t>
      </w:r>
      <w:r>
        <w:rPr>
          <w:rFonts w:cs="Gill Sans MT" w:hAnsi="Gill Sans MT" w:eastAsia="Gill Sans MT" w:ascii="Gill Sans MT"/>
          <w:color w:val="4D4D4B"/>
          <w:spacing w:val="0"/>
          <w:w w:val="186"/>
          <w:sz w:val="21"/>
          <w:szCs w:val="21"/>
        </w:rPr>
        <w:t>)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59"/>
          <w:sz w:val="21"/>
          <w:szCs w:val="21"/>
        </w:rPr>
        <w:t>res.status(</w:t>
      </w:r>
      <w:r>
        <w:rPr>
          <w:rFonts w:cs="Gill Sans MT" w:hAnsi="Gill Sans MT" w:eastAsia="Gill Sans MT" w:ascii="Gill Sans MT"/>
          <w:color w:val="F5861F"/>
          <w:spacing w:val="0"/>
          <w:w w:val="120"/>
          <w:sz w:val="21"/>
          <w:szCs w:val="21"/>
        </w:rPr>
        <w:t>404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);</w:t>
      </w:r>
      <w:r>
        <w:rPr>
          <w:rFonts w:cs="Gill Sans MT" w:hAnsi="Gill Sans MT" w:eastAsia="Gill Sans MT" w:ascii="Gill Sans MT"/>
          <w:color w:val="4D4D4B"/>
          <w:spacing w:val="0"/>
          <w:w w:val="21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45"/>
          <w:sz w:val="21"/>
          <w:szCs w:val="21"/>
        </w:rPr>
        <w:t>res.render(</w:t>
      </w:r>
      <w:r>
        <w:rPr>
          <w:rFonts w:cs="Gill Sans MT" w:hAnsi="Gill Sans MT" w:eastAsia="Gill Sans MT" w:ascii="Gill Sans MT"/>
          <w:color w:val="708B00"/>
          <w:spacing w:val="0"/>
          <w:w w:val="147"/>
          <w:sz w:val="21"/>
          <w:szCs w:val="21"/>
        </w:rPr>
        <w:t>'page-not-found'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4D4D4B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ind w:left="1338"/>
      </w:pPr>
      <w:r>
        <w:pict>
          <v:group style="position:absolute;margin-left:73pt;margin-top:-89.9934pt;width:480pt;height:192.75pt;mso-position-horizontal-relative:page;mso-position-vertical-relative:paragraph;z-index:-2220" coordorigin="1460,-1800" coordsize="9600,3855">
            <v:shape style="position:absolute;left:1467;top:-1792;width:9585;height:3840" coordorigin="1467,-1792" coordsize="9585,3840" path="m1468,2010l1467,-1760,1468,-1765,1470,-1769,1472,-1774,1475,-1778,1478,-1781,1482,-1785,1486,-1788,1491,-1790,1495,-1791,1500,-1792,11020,-1792,11042,-1781,11045,-1778,11048,-1774,11050,-1769,11052,-1765,11052,-1760,11052,2015,11052,2020,11050,2024,11048,2029,11020,2048,1500,2048,1470,2024,1468,2020,1467,2015,1468,2010xe" filled="t" fillcolor="#F7F7F7" stroked="f">
              <v:path arrowok="t"/>
              <v:fill/>
            </v:shape>
            <v:shape style="position:absolute;left:1467;top:-1792;width:9585;height:3840" coordorigin="1467,-1792" coordsize="9585,3840" path="m1468,2010l1468,-1755,1467,-1760,1468,-1765,1470,-1769,1472,-1774,1475,-1778,1478,-1781,1482,-1785,1486,-1788,1491,-1790,1495,-1791,1500,-1792,1505,-1792,11015,-1792,11020,-1792,11025,-1791,11029,-1790,11034,-1788,11038,-1785,11042,-1781,11045,-1778,11048,-1774,11050,-1769,11052,-1765,11052,-1760,11053,-1755,11053,2010,11052,2015,11052,2020,11050,2024,11048,2029,11015,2048,1505,2048,1470,2024,1468,2020,1467,2015,1468,2010xe" filled="f" stroked="t" strokeweight="0.75pt" strokecolor="#CCCCCC">
              <v:path arrowok="t"/>
            </v:shape>
            <w10:wrap type="none"/>
          </v:group>
        </w:pict>
      </w:r>
      <w:r>
        <w:rPr>
          <w:rFonts w:cs="Gill Sans MT" w:hAnsi="Gill Sans MT" w:eastAsia="Gill Sans MT" w:ascii="Gill Sans MT"/>
          <w:color w:val="4D4D4B"/>
          <w:w w:val="190"/>
          <w:sz w:val="21"/>
          <w:szCs w:val="21"/>
        </w:rPr>
        <w:t>title</w:t>
      </w:r>
      <w:r>
        <w:rPr>
          <w:rFonts w:cs="Gill Sans MT" w:hAnsi="Gill Sans MT" w:eastAsia="Gill Sans MT" w:ascii="Gill Sans MT"/>
          <w:color w:val="4D4D4B"/>
          <w:w w:val="274"/>
          <w:sz w:val="21"/>
          <w:szCs w:val="21"/>
        </w:rPr>
        <w:t>:</w:t>
      </w:r>
      <w:r>
        <w:rPr>
          <w:rFonts w:cs="Gill Sans MT" w:hAnsi="Gill Sans MT" w:eastAsia="Gill Sans MT" w:ascii="Gill Sans MT"/>
          <w:color w:val="4D4D4B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1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48"/>
          <w:sz w:val="21"/>
          <w:szCs w:val="21"/>
        </w:rPr>
        <w:t>'Page</w:t>
      </w:r>
      <w:r>
        <w:rPr>
          <w:rFonts w:cs="Gill Sans MT" w:hAnsi="Gill Sans MT" w:eastAsia="Gill Sans MT" w:ascii="Gill Sans MT"/>
          <w:color w:val="708B00"/>
          <w:spacing w:val="40"/>
          <w:w w:val="148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Not</w:t>
      </w:r>
      <w:r>
        <w:rPr>
          <w:rFonts w:cs="Gill Sans MT" w:hAnsi="Gill Sans MT" w:eastAsia="Gill Sans MT" w:ascii="Gill Sans MT"/>
          <w:color w:val="708B00"/>
          <w:spacing w:val="0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38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708B00"/>
          <w:spacing w:val="0"/>
          <w:w w:val="133"/>
          <w:sz w:val="21"/>
          <w:szCs w:val="21"/>
        </w:rPr>
        <w:t>Found'</w:t>
      </w:r>
      <w:r>
        <w:rPr>
          <w:rFonts w:cs="Gill Sans MT" w:hAnsi="Gill Sans MT" w:eastAsia="Gill Sans MT" w:ascii="Gill Sans MT"/>
          <w:color w:val="4D4D4B"/>
          <w:spacing w:val="0"/>
          <w:w w:val="274"/>
          <w:sz w:val="21"/>
          <w:szCs w:val="21"/>
        </w:rPr>
        <w:t>,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1086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83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4D4D4B"/>
          <w:spacing w:val="22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8958A7"/>
          <w:spacing w:val="0"/>
          <w:w w:val="180"/>
          <w:sz w:val="21"/>
          <w:szCs w:val="21"/>
        </w:rPr>
        <w:t>else</w:t>
      </w:r>
      <w:r>
        <w:rPr>
          <w:rFonts w:cs="Gill Sans MT" w:hAnsi="Gill Sans MT" w:eastAsia="Gill Sans MT" w:ascii="Gill Sans MT"/>
          <w:color w:val="8958A7"/>
          <w:spacing w:val="-64"/>
          <w:w w:val="18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{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 w:lineRule="exact" w:line="220"/>
        <w:ind w:left="1086"/>
      </w:pPr>
      <w:r>
        <w:rPr>
          <w:rFonts w:cs="Gill Sans MT" w:hAnsi="Gill Sans MT" w:eastAsia="Gill Sans MT" w:ascii="Gill Sans MT"/>
          <w:color w:val="4D4D4B"/>
          <w:spacing w:val="0"/>
          <w:w w:val="152"/>
          <w:position w:val="-1"/>
          <w:sz w:val="21"/>
          <w:szCs w:val="21"/>
        </w:rPr>
        <w:t>next(err);</w:t>
      </w:r>
      <w:r>
        <w:rPr>
          <w:rFonts w:cs="Gill Sans MT" w:hAnsi="Gill Sans MT" w:eastAsia="Gill Sans MT" w:ascii="Gill Sans MT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7"/>
        <w:ind w:left="833"/>
      </w:pPr>
      <w:r>
        <w:rPr>
          <w:rFonts w:cs="Gill Sans MT" w:hAnsi="Gill Sans MT" w:eastAsia="Gill Sans MT" w:ascii="Gill Sans MT"/>
          <w:color w:val="4D4D4B"/>
          <w:spacing w:val="0"/>
          <w:w w:val="180"/>
          <w:sz w:val="21"/>
          <w:szCs w:val="21"/>
        </w:rPr>
        <w:t>}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rFonts w:cs="Gill Sans MT" w:hAnsi="Gill Sans MT" w:eastAsia="Gill Sans MT" w:ascii="Gill Sans MT"/>
          <w:sz w:val="21"/>
          <w:szCs w:val="21"/>
        </w:rPr>
        <w:jc w:val="left"/>
        <w:spacing w:before="41"/>
        <w:ind w:left="580"/>
      </w:pPr>
      <w:r>
        <w:rPr>
          <w:rFonts w:cs="Gill Sans MT" w:hAnsi="Gill Sans MT" w:eastAsia="Gill Sans MT" w:ascii="Gill Sans MT"/>
          <w:color w:val="4D4D4B"/>
          <w:spacing w:val="0"/>
          <w:w w:val="204"/>
          <w:sz w:val="21"/>
          <w:szCs w:val="21"/>
        </w:rPr>
        <w:t>});</w:t>
      </w:r>
      <w:r>
        <w:rPr>
          <w:rFonts w:cs="Gill Sans MT" w:hAnsi="Gill Sans MT" w:eastAsia="Gill Sans MT" w:ascii="Gill Sans MT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28"/>
        <w:ind w:left="219" w:right="165"/>
      </w:pP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5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0"/>
          <w:w w:val="12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3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9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15"/>
          <w:w w:val="133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-28"/>
          <w:w w:val="13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7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5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4"/>
          <w:w w:val="12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9"/>
          <w:w w:val="12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5"/>
          <w:w w:val="12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9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9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7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8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5"/>
          <w:w w:val="109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5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1"/>
          <w:w w:val="12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4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0"/>
          <w:w w:val="123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13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1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12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6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6"/>
          <w:w w:val="11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7"/>
          <w:w w:val="11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1"/>
          <w:szCs w:val="21"/>
        </w:rPr>
        <w:t> </w:t>
      </w:r>
      <w:r>
        <w:rPr>
          <w:rFonts w:cs="Gill Sans MT" w:hAnsi="Gill Sans MT" w:eastAsia="Gill Sans MT" w:ascii="Gill Sans MT"/>
          <w:color w:val="C8AE74"/>
          <w:spacing w:val="0"/>
          <w:w w:val="145"/>
          <w:sz w:val="21"/>
          <w:szCs w:val="21"/>
        </w:rPr>
        <w:t>next(err)</w:t>
      </w:r>
      <w:r>
        <w:rPr>
          <w:rFonts w:cs="Gill Sans MT" w:hAnsi="Gill Sans MT" w:eastAsia="Gill Sans MT" w:ascii="Gill Sans MT"/>
          <w:color w:val="C8AE74"/>
          <w:spacing w:val="-34"/>
          <w:w w:val="14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33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-17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2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-23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20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32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9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4"/>
          <w:w w:val="12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31"/>
          <w:w w:val="12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-11"/>
          <w:w w:val="12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000000"/>
          <w:spacing w:val="-11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-11"/>
          <w:w w:val="13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000000"/>
          <w:spacing w:val="-15"/>
          <w:w w:val="13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-28"/>
          <w:w w:val="13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3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-11"/>
          <w:w w:val="12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-11"/>
          <w:w w:val="12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-11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2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sectPr>
      <w:pgMar w:footer="0" w:header="0" w:top="760" w:bottom="280" w:left="1240" w:right="800"/>
      <w:footerReference w:type="default" r:id="rId43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90pt;margin-top:795.377pt;width:20.9646pt;height:12.5pt;mso-position-horizontal-relative:page;mso-position-vertical-relative:page;z-index:-2533" filled="f" stroked="f">
          <v:textbox inset="0,0,0,0">
            <w:txbxContent>
              <w:p>
                <w:pPr>
                  <w:rPr>
                    <w:rFonts w:cs="Gill Sans MT" w:hAnsi="Gill Sans MT" w:eastAsia="Gill Sans MT" w:ascii="Gill Sans MT"/>
                    <w:sz w:val="21"/>
                    <w:szCs w:val="21"/>
                  </w:rPr>
                  <w:jc w:val="left"/>
                  <w:spacing w:lineRule="exact" w:line="220"/>
                  <w:ind w:left="20" w:right="-32"/>
                </w:pPr>
                <w:r>
                  <w:rPr>
                    <w:rFonts w:cs="Gill Sans MT" w:hAnsi="Gill Sans MT" w:eastAsia="Gill Sans MT" w:ascii="Gill Sans MT"/>
                    <w:color w:val="4D4D4B"/>
                    <w:spacing w:val="0"/>
                    <w:w w:val="204"/>
                    <w:sz w:val="21"/>
                    <w:szCs w:val="21"/>
                  </w:rPr>
                  <w:t>});</w:t>
                </w:r>
                <w:r>
                  <w:rPr>
                    <w:rFonts w:cs="Gill Sans MT" w:hAnsi="Gill Sans MT" w:eastAsia="Gill Sans MT" w:ascii="Gill Sans MT"/>
                    <w:color w:val="000000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expressjs.com/" TargetMode="External"/><Relationship Id="rId5" Type="http://schemas.openxmlformats.org/officeDocument/2006/relationships/hyperlink" Target="http://pugjs.org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mailto:pug@^2.0.0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http://google.com" TargetMode="External"/><Relationship Id="rId13" Type="http://schemas.openxmlformats.org/officeDocument/2006/relationships/hyperlink" Target="http://google.com" TargetMode="External"/><Relationship Id="rId14" Type="http://schemas.openxmlformats.org/officeDocument/2006/relationships/hyperlink" Target="http://mycoolsite.com/$" TargetMode="External"/><Relationship Id="rId15" Type="http://schemas.openxmlformats.org/officeDocument/2006/relationships/footer" Target="footer6.xml"/><Relationship Id="rId16" Type="http://schemas.openxmlformats.org/officeDocument/2006/relationships/hyperlink" Target="http://www.wellsfargo.com/transfers" TargetMode="Externa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hyperlink" Target="mailto:js@1.16.0" TargetMode="External"/><Relationship Id="rId29" Type="http://schemas.openxmlformats.org/officeDocument/2006/relationships/hyperlink" Target="mailto:sequelize@^5.0.0" TargetMode="External"/><Relationship Id="rId30" Type="http://schemas.openxmlformats.org/officeDocument/2006/relationships/hyperlink" Target="mailto:pg@^8.0.0" TargetMode="External"/><Relationship Id="rId31" Type="http://schemas.openxmlformats.org/officeDocument/2006/relationships/hyperlink" Target="mailto:sequelize-cli@^5.0.0" TargetMode="External"/><Relationship Id="rId32" Type="http://schemas.openxmlformats.org/officeDocument/2006/relationships/footer" Target="footer18.xml"/><Relationship Id="rId33" Type="http://schemas.openxmlformats.org/officeDocument/2006/relationships/footer" Target="footer19.xml"/><Relationship Id="rId34" Type="http://schemas.openxmlformats.org/officeDocument/2006/relationships/footer" Target="footer20.xml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footer" Target="footer27.xml"/><Relationship Id="rId42" Type="http://schemas.openxmlformats.org/officeDocument/2006/relationships/footer" Target="footer28.xml"/><Relationship Id="rId43" Type="http://schemas.openxmlformats.org/officeDocument/2006/relationships/footer" Target="footer2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