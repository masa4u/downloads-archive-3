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4" w:lineRule="exact" w:line="100"/>
      </w:pPr>
      <w:r>
        <w:pict>
          <v:group style="position:absolute;margin-left:34.92pt;margin-top:185.58pt;width:544.2pt;height:0pt;mso-position-horizontal-relative:page;mso-position-vertical-relative:page;z-index:-705" coordorigin="698,3712" coordsize="10884,0">
            <v:shape style="position:absolute;left:698;top:3712;width:10884;height:0" coordorigin="698,3712" coordsize="10884,0" path="m698,3712l11582,3712e" filled="f" stroked="t" strokeweight="2.38001pt" strokecolor="#3D7E9A">
              <v:path arrowok="t"/>
            </v:shape>
            <w10:wrap type="none"/>
          </v:group>
        </w:pict>
      </w:r>
      <w:r>
        <w:pict>
          <v:group style="position:absolute;margin-left:35.07pt;margin-top:84.37pt;width:503.535pt;height:54.8pt;mso-position-horizontal-relative:page;mso-position-vertical-relative:page;z-index:-718" coordorigin="701,1687" coordsize="10071,1096">
            <v:shape style="position:absolute;left:719;top:1701;width:108;height:171" coordorigin="719,1701" coordsize="108,171" path="m719,1872l719,1701,740,1701,740,1853,827,1853,827,1872,719,1872xe" filled="t" fillcolor="#333333" stroked="f">
              <v:path arrowok="t"/>
              <v:fill/>
            </v:shape>
            <v:shape style="position:absolute;left:851;top:1701;width:22;height:171" coordorigin="851,1701" coordsize="22,171" path="m851,1726l851,1701,872,1701,872,1726,851,1726xe" filled="t" fillcolor="#333333" stroked="f">
              <v:path arrowok="t"/>
              <v:fill/>
            </v:shape>
            <v:shape style="position:absolute;left:851;top:1701;width:22;height:171" coordorigin="851,1701" coordsize="22,171" path="m851,1872l851,1747,872,1747,872,1872,851,1872xe" filled="t" fillcolor="#333333" stroked="f">
              <v:path arrowok="t"/>
              <v:fill/>
            </v:shape>
            <v:shape style="position:absolute;left:862;top:1703;width:0;height:169" coordorigin="862,1703" coordsize="0,169" path="m862,1872l862,1703e" filled="f" stroked="t" strokeweight="1.18pt" strokecolor="#333333">
              <v:path arrowok="t"/>
            </v:shape>
            <v:shape style="position:absolute;left:911;top:1701;width:103;height:171" coordorigin="911,1701" coordsize="103,171" path="m1014,1872l988,1872,947,1810,933,1824,933,1872,911,1872,911,1701,933,1701,933,1798,983,1747,1010,1747,961,1795,1014,1872xe" filled="t" fillcolor="#333333" stroked="f">
              <v:path arrowok="t"/>
              <v:fill/>
            </v:shape>
            <v:shape style="position:absolute;left:1024;top:1745;width:58;height:130" coordorigin="1024,1745" coordsize="58,130" path="m1075,1745l1082,1745,1082,1762,1072,1762,1065,1766,1057,1771,1055,1751,1075,1745xe" filled="t" fillcolor="#333333" stroked="f">
              <v:path arrowok="t"/>
              <v:fill/>
            </v:shape>
            <v:shape style="position:absolute;left:1024;top:1745;width:58;height:130" coordorigin="1024,1745" coordsize="58,130" path="m1026,1789l1032,1771,1038,1762,1055,1751,1057,1771,1050,1778,1048,1788,1045,1798,1115,1798,1115,1788,1113,1781,1108,1774,1101,1766,1094,1762,1082,1762,1082,1745,1103,1748,1120,1758,1122,1762,1132,1778,1138,1798,1139,1810,1137,1814,1045,1814,1045,1829,1050,1841,1057,1848,1065,1855,1072,1858,1091,1858,1096,1855,1103,1853,1108,1848,1113,1841,1115,1831,1137,1836,1134,1848,1127,1858,1118,1865,1108,1872,1096,1875,1082,1875,1061,1872,1043,1862,1038,1858,1029,1842,1024,1821,1024,1812,1026,1789xe" filled="t" fillcolor="#333333" stroked="f">
              <v:path arrowok="t"/>
              <v:fill/>
            </v:shape>
            <v:shape type="#_x0000_t75" style="position:absolute;left:709;top:1687;width:1650;height:529">
              <v:imagedata o:title="" r:id="rId4"/>
            </v:shape>
            <v:shape style="position:absolute;left:2106;top:1745;width:67;height:127" coordorigin="2106,1745" coordsize="67,127" path="m2125,1872l2106,1872,2106,1747,2123,1747,2123,1766,2128,1759,2132,1752,2137,1750,2142,1747,2147,1745,2159,1745,2166,1747,2173,1752,2166,1771,2161,1769,2154,1766,2144,1766,2142,1769,2137,1771,2135,1774,2130,1778,2130,1783,2128,1790,2125,1798,2125,1872xe" filled="t" fillcolor="#333333" stroked="f">
              <v:path arrowok="t"/>
              <v:fill/>
            </v:shape>
            <v:shape style="position:absolute;left:2180;top:1701;width:22;height:171" coordorigin="2180,1701" coordsize="22,171" path="m2180,1726l2180,1701,2202,1701,2202,1726,2180,1726xe" filled="t" fillcolor="#333333" stroked="f">
              <v:path arrowok="t"/>
              <v:fill/>
            </v:shape>
            <v:shape style="position:absolute;left:2180;top:1701;width:22;height:171" coordorigin="2180,1701" coordsize="22,171" path="m2180,1872l2180,1747,2202,1747,2202,1872,2180,1872xe" filled="t" fillcolor="#333333" stroked="f">
              <v:path arrowok="t"/>
              <v:fill/>
            </v:shape>
            <v:shape style="position:absolute;left:2191;top:1703;width:0;height:169" coordorigin="2191,1703" coordsize="0,169" path="m2191,1872l2191,1703e" filled="f" stroked="t" strokeweight="1.18pt" strokecolor="#333333">
              <v:path arrowok="t"/>
            </v:shape>
            <v:shape style="position:absolute;left:2231;top:1701;width:108;height:173" coordorigin="2231,1701" coordsize="108,173" path="m2303,1855l2310,1846,2318,1839,2320,1826,2320,1795,2318,1783,2310,1774,2303,1766,2296,1762,2277,1762,2270,1766,2262,1774,2255,1781,2253,1793,2253,1826,2257,1867,2250,1863,2243,1853,2238,1843,2233,1834,2231,1824,2231,1798,2233,1786,2238,1776,2241,1766,2248,1759,2255,1754,2265,1747,2274,1745,2291,1745,2298,1747,2303,1750,2310,1752,2315,1757,2318,1762,2318,1701,2339,1701,2339,1872,2320,1872,2320,1858,2313,1870,2301,1875,2284,1875,2286,1858,2296,1858,2303,1855xe" filled="t" fillcolor="#333333" stroked="f">
              <v:path arrowok="t"/>
              <v:fill/>
            </v:shape>
            <v:shape style="position:absolute;left:2231;top:1701;width:108;height:173" coordorigin="2231,1701" coordsize="108,173" path="m2253,1826l2257,1839,2262,1846,2270,1853,2277,1858,2286,1858,2284,1875,2274,1875,2267,1872,2257,1867,2253,1826xe" filled="t" fillcolor="#333333" stroked="f">
              <v:path arrowok="t"/>
              <v:fill/>
            </v:shape>
            <v:shape type="#_x0000_t75" style="position:absolute;left:1360;top:1687;width:5624;height:812">
              <v:imagedata o:title="" r:id="rId5"/>
            </v:shape>
            <v:shape type="#_x0000_t75" style="position:absolute;left:4061;top:1687;width:6577;height:529">
              <v:imagedata o:title="" r:id="rId6"/>
            </v:shape>
            <v:shape type="#_x0000_t75" style="position:absolute;left:8576;top:1694;width:2196;height:236">
              <v:imagedata o:title="" r:id="rId7"/>
            </v:shape>
            <v:shape style="position:absolute;left:1045;top:2317;width:67;height:127" coordorigin="1045,2317" coordsize="67,127" path="m1067,2444l1045,2444,1045,2319,1065,2319,1065,2338,1069,2329,1074,2324,1077,2319,1082,2317,1098,2317,1106,2319,1113,2322,1106,2343,1101,2338,1082,2338,1077,2341,1074,2346,1072,2348,1069,2353,1067,2360,1067,2444xe" filled="t" fillcolor="#333333" stroked="f">
              <v:path arrowok="t"/>
              <v:fill/>
            </v:shape>
            <v:shape style="position:absolute;left:1120;top:2271;width:22;height:173" coordorigin="1120,2271" coordsize="22,173" path="m1120,2295l1120,2271,1142,2271,1142,2295,1120,2295xe" filled="t" fillcolor="#333333" stroked="f">
              <v:path arrowok="t"/>
              <v:fill/>
            </v:shape>
            <v:shape style="position:absolute;left:1120;top:2271;width:22;height:173" coordorigin="1120,2271" coordsize="22,173" path="m1120,2444l1120,2319,1142,2319,1142,2444,1120,2444xe" filled="t" fillcolor="#333333" stroked="f">
              <v:path arrowok="t"/>
              <v:fill/>
            </v:shape>
            <v:shape style="position:absolute;left:1131;top:2272;width:0;height:172" coordorigin="1131,2272" coordsize="0,172" path="m1131,2444l1131,2272e" filled="f" stroked="t" strokeweight="1.18pt" strokecolor="#333333">
              <v:path arrowok="t"/>
            </v:shape>
            <v:shape style="position:absolute;left:1171;top:2271;width:82;height:175" coordorigin="1171,2271" coordsize="82,175" path="m1240,2447l1216,2447,1207,2444,1197,2437,1192,2396,1197,2408,1204,2418,1209,2425,1219,2430,1236,2430,1245,2425,1252,2439,1240,2447xe" filled="t" fillcolor="#333333" stroked="f">
              <v:path arrowok="t"/>
              <v:fill/>
            </v:shape>
            <v:shape style="position:absolute;left:1171;top:2271;width:82;height:175" coordorigin="1171,2271" coordsize="82,175" path="m1260,2444l1260,2427,1252,2439,1245,2425,1250,2418,1257,2411,1260,2399,1260,2365,1257,2353,1250,2346,1245,2338,1236,2334,1216,2334,1209,2338,1202,2346,1197,2353,1192,2365,1192,2396,1197,2437,1190,2432,1183,2425,1178,2415,1173,2406,1171,2394,1171,2370,1173,2358,1178,2348,1183,2338,1187,2329,1197,2324,1204,2319,1214,2317,1238,2317,1245,2322,1250,2324,1255,2329,1260,2334,1260,2271,1279,2271,1279,2444,1260,2444xe" filled="t" fillcolor="#333333" stroked="f">
              <v:path arrowok="t"/>
              <v:fill/>
            </v:shape>
            <v:shape type="#_x0000_t75" style="position:absolute;left:7102;top:2259;width:2501;height:244">
              <v:imagedata o:title="" r:id="rId8"/>
            </v:shape>
            <v:shape style="position:absolute;left:9697;top:2270;width:0;height:173" coordorigin="9697,2270" coordsize="0,173" path="m9697,2443l9697,2270e" filled="f" stroked="t" strokeweight="1.18pt" strokecolor="#333333">
              <v:path arrowok="t"/>
            </v:shape>
            <v:shape style="position:absolute;left:9726;top:2317;width:115;height:130" coordorigin="9726,2317" coordsize="115,130" path="m9839,2439l9841,2444,9820,2444,9817,2439,9815,2435,9815,2427,9808,2435,9800,2439,9793,2442,9786,2444,9776,2447,9769,2447,9760,2427,9767,2430,9781,2430,9788,2427,9796,2425,9803,2420,9808,2415,9810,2411,9813,2406,9813,2382,9805,2384,9793,2387,9779,2389,9769,2389,9764,2391,9760,2394,9755,2396,9752,2401,9750,2406,9750,2415,9752,2420,9755,2425,9755,2447,9745,2442,9738,2437,9731,2430,9726,2420,9726,2403,9728,2399,9731,2394,9733,2389,9738,2384,9743,2382,9745,2379,9752,2377,9757,2375,9762,2375,9767,2372,9776,2372,9793,2370,9805,2367,9813,2365,9813,2343,9808,2341,9803,2336,9793,2334,9774,2334,9767,2336,9762,2338,9757,2343,9752,2348,9750,2358,9731,2355,9733,2346,9736,2338,9740,2334,9743,2326,9750,2324,9757,2319,9767,2317,9805,2317,9813,2319,9820,2322,9825,2326,9827,2329,9829,2334,9832,2338,9834,2343,9834,2423,9837,2427,9837,2435,9839,2439xe" filled="t" fillcolor="#333333" stroked="f">
              <v:path arrowok="t"/>
              <v:fill/>
            </v:shape>
            <v:shape style="position:absolute;left:9726;top:2317;width:115;height:130" coordorigin="9726,2317" coordsize="115,130" path="m9755,2447l9755,2425,9760,2427,9769,2447,9755,2447xe" filled="t" fillcolor="#333333" stroked="f">
              <v:path arrowok="t"/>
              <v:fill/>
            </v:shape>
            <v:shape style="position:absolute;left:9856;top:2319;width:115;height:176" coordorigin="9856,2319" coordsize="115,176" path="m9901,2449l9904,2444,9856,2319,9880,2319,9904,2391,9909,2401,9911,2410,9913,2420,9916,2410,9918,2401,9923,2391,9949,2319,9971,2319,9923,2446,9918,2459,9913,2468,9911,2473,9909,2480,9904,2485,9899,2490,9894,2492,9887,2495,9877,2495,9873,2492,9868,2492,9865,2471,9870,2473,9885,2473,9889,2471,9894,2468,9894,2463,9897,2463,9899,2456,9901,2449xe" filled="t" fillcolor="#333333" stroked="f">
              <v:path arrowok="t"/>
              <v:fill/>
            </v:shape>
            <v:shape style="position:absolute;left:9966;top:2317;width:58;height:130" coordorigin="9966,2317" coordsize="58,130" path="m10017,2317l10024,2317,10024,2334,10014,2334,10007,2336,10000,2343,9998,2322,10017,2317xe" filled="t" fillcolor="#333333" stroked="f">
              <v:path arrowok="t"/>
              <v:fill/>
            </v:shape>
            <v:shape style="position:absolute;left:9966;top:2317;width:58;height:130" coordorigin="9966,2317" coordsize="58,130" path="m9969,2359l9976,2341,9981,2334,9998,2322,10000,2343,9993,2351,9990,2358,9988,2370,10058,2370,10058,2358,10055,2351,10051,2346,10043,2338,10036,2334,10024,2334,10024,2317,10045,2320,10062,2330,10065,2334,10075,2348,10081,2368,10082,2382,10082,2387,9988,2387,9988,2401,9993,2411,10000,2418,10007,2425,10014,2430,10034,2430,10038,2427,10046,2423,10051,2418,10055,2413,10058,2403,10079,2406,10077,2418,10070,2430,10060,2435,10051,2442,10038,2447,10024,2447,10004,2444,9986,2434,9981,2430,9972,2414,9967,2394,9966,2382,9969,2359xe" filled="t" fillcolor="#333333" stroked="f">
              <v:path arrowok="t"/>
              <v:fill/>
            </v:shape>
            <v:shape style="position:absolute;left:904;top:2423;width:72;height:127" coordorigin="904,2423" coordsize="72,127" path="m940,2423l949,2425,969,2425,976,2423,971,2444,957,2444,940,2423xe" filled="t" fillcolor="#333333" stroked="f">
              <v:path arrowok="t"/>
              <v:fill/>
            </v:shape>
            <v:shape style="position:absolute;left:904;top:2423;width:72;height:127" coordorigin="904,2423" coordsize="72,127" path="m908,2348l913,2338,921,2329,928,2324,935,2319,945,2317,971,2317,983,2322,993,2334,993,2319,1012,2319,1012,2427,1010,2451,1007,2467,1007,2468,1002,2475,998,2483,988,2487,978,2492,969,2495,942,2495,930,2490,921,2485,911,2478,906,2468,906,2454,928,2456,928,2463,930,2468,935,2471,940,2475,973,2475,978,2471,983,2466,988,2461,990,2454,990,2427,983,2437,971,2444,976,2423,983,2415,990,2408,993,2396,993,2365,990,2353,983,2346,976,2338,969,2334,949,2334,940,2338,935,2346,928,2353,925,2365,925,2396,928,2408,935,2415,940,2423,957,2444,936,2440,919,2429,916,2425,908,2408,904,2388,904,2379,904,2358,908,2348xe" filled="t" fillcolor="#333333" stroked="f">
              <v:path arrowok="t"/>
              <v:fill/>
            </v:shape>
            <v:shape type="#_x0000_t75" style="position:absolute;left:701;top:2544;width:3719;height:239">
              <v:imagedata o:title="" r:id="rId9"/>
            </v:shape>
            <w10:wrap type="none"/>
          </v:group>
        </w:pict>
      </w:r>
      <w:r>
        <w:pict>
          <v:group style="position:absolute;margin-left:90.855pt;margin-top:37.09pt;width:448.838pt;height:27.0875pt;mso-position-horizontal-relative:page;mso-position-vertical-relative:page;z-index:-719" coordorigin="1817,742" coordsize="8977,542">
            <v:shape type="#_x0000_t75" style="position:absolute;left:1817;top:742;width:2737;height:241">
              <v:imagedata o:title="" r:id="rId10"/>
            </v:shape>
            <v:shape type="#_x0000_t75" style="position:absolute;left:2893;top:744;width:6049;height:540">
              <v:imagedata o:title="" r:id="rId11"/>
            </v:shape>
            <v:shape style="position:absolute;left:5302;top:755;width:22;height:171" coordorigin="5302,755" coordsize="22,171" path="m5302,779l5302,755,5323,755,5323,779,5302,779xe" filled="t" fillcolor="#333333" stroked="f">
              <v:path arrowok="t"/>
              <v:fill/>
            </v:shape>
            <v:shape style="position:absolute;left:5302;top:755;width:22;height:171" coordorigin="5302,755" coordsize="22,171" path="m5302,925l5302,803,5323,803,5323,925,5302,925xe" filled="t" fillcolor="#333333" stroked="f">
              <v:path arrowok="t"/>
              <v:fill/>
            </v:shape>
            <v:shape style="position:absolute;left:5312;top:756;width:0;height:170" coordorigin="5312,756" coordsize="0,170" path="m5312,925l5312,756e" filled="f" stroked="t" strokeweight="1.18pt" strokecolor="#333333">
              <v:path arrowok="t"/>
            </v:shape>
            <v:shape style="position:absolute;left:5362;top:798;width:101;height:127" coordorigin="5362,798" coordsize="101,127" path="m5407,817l5400,819,5393,827,5386,831,5383,841,5383,925,5362,925,5362,803,5381,803,5381,819,5396,804,5415,798,5419,798,5429,798,5434,800,5441,803,5448,805,5453,810,5456,812,5458,817,5460,822,5463,829,5463,925,5441,925,5441,836,5439,831,5439,827,5434,824,5431,822,5427,819,5422,817,5407,817xe" filled="t" fillcolor="#333333" stroked="f">
              <v:path arrowok="t"/>
              <v:fill/>
            </v:shape>
            <v:shape style="position:absolute;left:5470;top:757;width:60;height:171" coordorigin="5470,757" coordsize="60,171" path="m5484,904l5484,817,5470,817,5470,803,5484,803,5484,771,5506,757,5506,803,5528,803,5528,817,5506,817,5506,901,5508,906,5513,908,5528,908,5530,925,5525,928,5501,928,5496,925,5492,923,5489,918,5487,916,5487,911,5484,904xe" filled="t" fillcolor="#333333" stroked="f">
              <v:path arrowok="t"/>
              <v:fill/>
            </v:shape>
            <v:shape style="position:absolute;left:5532;top:798;width:58;height:132" coordorigin="5532,798" coordsize="58,132" path="m5589,798l5590,798,5590,817,5580,817,5571,819,5569,802,5589,798xe" filled="t" fillcolor="#333333" stroked="f">
              <v:path arrowok="t"/>
              <v:fill/>
            </v:shape>
            <v:shape style="position:absolute;left:5532;top:798;width:58;height:132" coordorigin="5532,798" coordsize="58,132" path="m5535,841l5543,823,5552,812,5569,802,5571,819,5566,829,5559,836,5554,848,5554,879,5559,892,5566,899,5571,908,5580,911,5602,911,5609,908,5617,899,5624,892,5629,879,5629,848,5624,836,5617,829,5609,819,5602,817,5590,817,5590,798,5612,801,5628,811,5633,815,5643,831,5649,851,5650,863,5650,877,5648,892,5643,901,5638,908,5631,916,5621,920,5612,928,5602,930,5590,930,5569,926,5552,916,5549,913,5539,898,5533,878,5532,863,5535,841xe" filled="t" fillcolor="#333333" stroked="f">
              <v:path arrowok="t"/>
              <v:fill/>
            </v:shape>
            <v:shape type="#_x0000_t75" style="position:absolute;left:8343;top:742;width:2451;height:239">
              <v:imagedata o:title="" r:id="rId12"/>
            </v:shape>
            <w10:wrap type="none"/>
          </v:group>
        </w:pict>
      </w:r>
      <w:r>
        <w:pict>
          <v:group style="position:absolute;margin-left:63.6825pt;margin-top:36.7787pt;width:20.1075pt;height:10.3712pt;mso-position-horizontal-relative:page;mso-position-vertical-relative:page;z-index:-720" coordorigin="1274,736" coordsize="402,207">
            <v:shape style="position:absolute;left:1281;top:752;width:161;height:178" coordorigin="1281,752" coordsize="161,178" path="m1306,906l1294,890,1291,884,1284,867,1281,846,1281,839,1283,818,1289,799,1293,793,1304,776,1319,762,1325,759,1343,754,1364,752,1365,752,1388,753,1407,759,1416,764,1429,778,1438,797,1440,803,1406,807,1401,800,1399,793,1392,788,1385,783,1377,781,1351,781,1339,786,1329,795,1321,811,1317,833,1317,839,1320,861,1326,879,1329,884,1339,894,1351,899,1380,899,1387,896,1394,892,1401,889,1406,884,1406,863,1368,863,1368,834,1442,834,1442,904,1435,908,1423,916,1411,920,1392,927,1372,930,1368,930,1347,928,1328,921,1322,918,1306,906xe" filled="t" fillcolor="#333333" stroked="f">
              <v:path arrowok="t"/>
              <v:fill/>
            </v:shape>
            <v:shape style="position:absolute;left:1464;top:798;width:82;height:127" coordorigin="1464,798" coordsize="82,127" path="m1505,834l1502,839,1500,846,1498,861,1498,885,1498,925,1464,925,1464,803,1495,803,1495,819,1500,810,1505,805,1510,803,1514,800,1519,798,1531,798,1538,800,1546,805,1536,834,1529,829,1512,829,1507,831,1505,834xe" filled="t" fillcolor="#333333" stroked="f">
              <v:path arrowok="t"/>
              <v:fill/>
            </v:shape>
            <v:shape style="position:absolute;left:1555;top:754;width:34;height:171" coordorigin="1555,754" coordsize="34,171" path="m1555,786l1555,754,1589,754,1589,786,1555,786xe" filled="t" fillcolor="#333333" stroked="f">
              <v:path arrowok="t"/>
              <v:fill/>
            </v:shape>
            <v:shape style="position:absolute;left:1555;top:754;width:34;height:171" coordorigin="1555,754" coordsize="34,171" path="m1555,925l1555,803,1589,803,1589,925,1555,925xe" filled="t" fillcolor="#333333" stroked="f">
              <v:path arrowok="t"/>
              <v:fill/>
            </v:shape>
            <v:shape style="position:absolute;left:1572;top:753;width:0;height:172" coordorigin="1572,753" coordsize="0,172" path="m1572,925l1572,753e" filled="f" stroked="t" strokeweight="1.78pt" strokecolor="#333333">
              <v:path arrowok="t"/>
            </v:shape>
            <v:shape style="position:absolute;left:1608;top:755;width:60;height:175" coordorigin="1608,755" coordsize="60,175" path="m1661,930l1642,926,1642,848,1642,875,1644,884,1647,889,1652,899,1659,904,1668,904,1666,930,1661,930xe" filled="t" fillcolor="#333333" stroked="f">
              <v:path arrowok="t"/>
              <v:fill/>
            </v:shape>
            <v:shape style="position:absolute;left:1608;top:755;width:60;height:175" coordorigin="1608,755" coordsize="60,175" path="m1728,925l1700,925,1700,908,1695,916,1688,920,1680,923,1673,928,1666,930,1668,904,1678,904,1683,899,1688,894,1695,887,1697,877,1697,851,1695,839,1690,834,1683,827,1678,824,1661,824,1654,827,1649,834,1644,839,1642,848,1642,926,1625,913,1623,911,1613,896,1609,875,1608,863,1610,841,1617,822,1623,815,1638,803,1659,798,1661,798,1679,803,1696,816,1697,817,1697,754,1728,754,1728,925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35.19pt;margin-top:37.23pt;width:24.915pt;height:9.645pt;mso-position-horizontal-relative:page;mso-position-vertical-relative:page;z-index:-721" coordorigin="704,745" coordsize="498,193">
            <v:shape style="position:absolute;left:711;top:752;width:152;height:178" coordorigin="711,752" coordsize="152,178" path="m779,781l769,786,759,795,751,810,747,832,747,839,750,862,756,880,759,887,767,894,779,899,800,899,807,896,815,892,822,884,827,875,829,863,863,875,855,894,843,910,836,916,820,925,800,930,791,930,770,927,751,919,736,906,723,891,715,873,712,852,711,841,713,818,719,798,729,782,735,776,751,763,769,755,790,752,793,752,815,754,834,761,844,769,851,776,858,788,863,803,827,810,824,800,822,793,815,788,807,783,800,781,779,781xe" filled="t" fillcolor="#333333" stroked="f">
              <v:path arrowok="t"/>
              <v:fill/>
            </v:shape>
            <v:shape style="position:absolute;left:889;top:752;width:140;height:178" coordorigin="889,752" coordsize="140,178" path="m976,781l940,781,935,786,930,788,928,793,928,800,930,805,935,807,937,810,949,815,966,819,983,822,995,827,1002,831,1012,836,1017,841,1021,848,1026,855,1029,865,1029,887,1026,896,1021,904,1017,913,1007,918,997,923,988,928,976,930,961,930,939,928,921,921,911,913,898,899,891,880,889,870,923,867,925,877,930,887,935,892,942,896,949,899,981,899,985,894,993,889,995,882,995,872,993,867,988,863,985,860,978,858,973,858,966,855,949,851,928,844,912,835,901,824,896,812,896,791,899,783,904,774,908,767,916,762,925,757,935,752,959,752,982,754,999,761,1007,767,1019,774,1024,788,1024,803,990,805,988,795,985,791,981,786,976,781xe" filled="t" fillcolor="#333333" stroked="f">
              <v:path arrowok="t"/>
              <v:fill/>
            </v:shape>
            <v:shape style="position:absolute;left:1053;top:752;width:142;height:178" coordorigin="1053,752" coordsize="142,178" path="m1187,848l1192,855,1195,865,1195,887,1192,896,1185,904,1180,913,1173,918,1163,923,1151,928,1139,930,1125,930,1102,928,1084,921,1074,913,1062,899,1054,880,1053,870,1089,867,1089,877,1094,887,1101,892,1106,896,1115,899,1144,899,1151,894,1156,889,1159,882,1159,867,1154,863,1149,860,1144,858,1139,858,1130,855,1115,851,1092,844,1078,835,1077,834,1065,824,1060,812,1060,791,1062,783,1067,774,1072,767,1079,762,1089,757,1098,752,1122,752,1146,754,1164,761,1171,767,1184,781,1190,802,1190,803,1154,805,1154,795,1149,791,1144,786,1139,781,1106,781,1098,786,1096,788,1094,793,1094,800,1096,805,1098,807,1103,810,1113,815,1130,819,1152,824,1168,831,1168,831,1175,836,1183,841,1187,848xe" filled="t" fillcolor="#333333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group style="position:absolute;margin-left:35.445pt;margin-top:63.62pt;width:5.7675pt;height:6.4875pt;mso-position-horizontal-relative:page;mso-position-vertical-relative:paragraph;z-index:-717" coordorigin="709,1272" coordsize="115,130">
            <v:shape style="position:absolute;left:709;top:1272;width:115;height:130" coordorigin="709,1272" coordsize="115,130" path="m822,1395l824,1400,803,1400,800,1395,798,1390,798,1383,791,1390,783,1395,776,1397,769,1400,759,1402,752,1402,742,1383,750,1385,764,1385,774,1383,779,1381,786,1376,791,1371,793,1366,795,1361,795,1337,788,1340,776,1342,762,1345,752,1345,747,1347,742,1349,738,1352,735,1357,733,1361,733,1371,735,1376,738,1381,738,1402,728,1397,721,1393,714,1385,709,1376,709,1359,711,1354,714,1349,716,1345,721,1340,726,1337,728,1335,735,1333,740,1330,745,1330,750,1328,759,1328,776,1325,788,1323,795,1321,795,1299,791,1296,786,1292,776,1289,757,1289,750,1292,745,1294,740,1299,735,1304,733,1313,714,1311,716,1301,718,1294,723,1289,726,1282,733,1280,740,1275,750,1272,788,1272,795,1275,803,1277,807,1282,810,1284,812,1289,815,1294,817,1299,817,1378,819,1383,819,1390,822,1395xe" filled="t" fillcolor="#333333" stroked="f">
              <v:path arrowok="t"/>
              <v:fill/>
            </v:shape>
            <v:shape style="position:absolute;left:709;top:1272;width:115;height:130" coordorigin="709,1272" coordsize="115,130" path="m738,1402l738,1381,742,1383,752,1402,738,1402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35.31pt;margin-top:168.155pt;width:43.9125pt;height:14.4525pt;mso-position-horizontal-relative:page;mso-position-vertical-relative:paragraph;z-index:-704" coordorigin="706,3363" coordsize="878,289">
            <v:shape style="position:absolute;left:714;top:3380;width:214;height:257" coordorigin="714,3380" coordsize="214,257" path="m745,3594l745,3460,744,3433,743,3414,742,3404,740,3400,735,3397,726,3397,714,3395,714,3380,812,3380,805,3400,798,3400,798,3486,800,3486,798,3505,798,3618,819,3618,841,3615,857,3605,867,3587,870,3567,870,3561,866,3537,856,3519,837,3509,812,3505,815,3486,838,3482,854,3471,858,3464,860,3457,860,3491,851,3493,878,3497,900,3505,915,3518,925,3535,928,3556,925,3576,917,3594,903,3610,885,3623,865,3633,845,3637,827,3637,726,3637,726,3630,728,3630,735,3623,740,3621,742,3616,742,3609,745,3594xe" filled="t" fillcolor="#333333" stroked="f">
              <v:path arrowok="t"/>
              <v:fill/>
            </v:shape>
            <v:shape style="position:absolute;left:714;top:3380;width:214;height:257" coordorigin="714,3380" coordsize="214,257" path="m798,3505l800,3486,815,3486,812,3505,798,3505xe" filled="t" fillcolor="#333333" stroked="f">
              <v:path arrowok="t"/>
              <v:fill/>
            </v:shape>
            <v:shape style="position:absolute;left:714;top:3380;width:214;height:257" coordorigin="714,3380" coordsize="214,257" path="m827,3380l844,3380,869,3382,890,3387,905,3396,911,3402,916,3412,918,3419,918,3431,914,3451,904,3468,899,3474,892,3479,884,3484,877,3486,870,3488,860,3491,860,3457,863,3448,863,3440,858,3416,843,3403,822,3400,805,3400,812,3380,827,3380xe" filled="t" fillcolor="#333333" stroked="f">
              <v:path arrowok="t"/>
              <v:fill/>
            </v:shape>
            <v:shape style="position:absolute;left:971;top:3460;width:163;height:183" coordorigin="971,3460" coordsize="163,183" path="m1017,3601l1024,3611,1038,3611,1031,3640,1029,3640,1024,3642,1000,3642,988,3640,981,3630,973,3623,971,3611,971,3596,974,3574,985,3558,988,3556,1000,3550,1017,3545,1039,3540,1064,3535,1067,3534,1064,3511,1055,3495,1053,3493,1045,3491,1038,3488,1019,3488,1012,3491,1007,3493,1000,3510,997,3512,988,3510,988,3486,1009,3472,1026,3463,1033,3462,1038,3460,1050,3460,1074,3462,1067,3594,1067,3548,1044,3555,1028,3562,1026,3563,1019,3568,1017,3575,1017,3601xe" filled="t" fillcolor="#333333" stroked="f">
              <v:path arrowok="t"/>
              <v:fill/>
            </v:shape>
            <v:shape style="position:absolute;left:971;top:3460;width:163;height:183" coordorigin="971,3460" coordsize="163,183" path="m1067,3611l1031,3640,1038,3611,1050,3611,1060,3606,1067,3594,1074,3462,1092,3470,1101,3479,1109,3494,1113,3516,1113,3544,1110,3560,1110,3606,1113,3611,1113,3621,1118,3623,1132,3623,1134,3625,1134,3635,1132,3637,1067,3637,1065,3635,1067,3611xe" filled="t" fillcolor="#333333" stroked="f">
              <v:path arrowok="t"/>
              <v:fill/>
            </v:shape>
            <v:shape style="position:absolute;left:1168;top:3460;width:135;height:185" coordorigin="1168,3460" coordsize="135,185" path="m1252,3479l1228,3479,1221,3481,1214,3484,1209,3488,1204,3496,1204,3512,1211,3520,1221,3522,1226,3524,1233,3527,1248,3529,1272,3536,1287,3543,1288,3544,1298,3551,1303,3563,1303,3580,1300,3600,1290,3618,1281,3628,1265,3638,1246,3643,1224,3645,1205,3644,1185,3640,1168,3635,1168,3606,1171,3582,1171,3580,1183,3580,1185,3582,1185,3604,1187,3606,1203,3620,1223,3625,1228,3625,1238,3625,1248,3623,1252,3618,1260,3613,1262,3606,1262,3587,1257,3580,1248,3575,1243,3575,1236,3572,1223,3570,1200,3563,1184,3557,1172,3540,1168,3519,1168,3517,1171,3497,1183,3480,1187,3476,1203,3466,1223,3461,1240,3460,1263,3461,1281,3466,1288,3469,1291,3472,1290,3484,1288,3509,1288,3515,1274,3515,1274,3505,1272,3498,1272,3493,1264,3484,1252,3479xe" filled="t" fillcolor="#333333" stroked="f">
              <v:path arrowok="t"/>
              <v:fill/>
            </v:shape>
            <v:shape style="position:absolute;left:1324;top:3371;width:79;height:267" coordorigin="1324,3371" coordsize="79,267" path="m1404,3400l1404,3407,1401,3414,1397,3419,1389,3424,1384,3426,1368,3426,1360,3424,1356,3419,1351,3414,1348,3407,1348,3390,1351,3383,1356,3378,1360,3373,1368,3371,1384,3371,1389,3373,1397,3378,1401,3383,1404,3390,1404,3400xe" filled="t" fillcolor="#333333" stroked="f">
              <v:path arrowok="t"/>
              <v:fill/>
            </v:shape>
            <v:shape style="position:absolute;left:1324;top:3371;width:79;height:267" coordorigin="1324,3371" coordsize="79,267" path="m1346,3471l1366,3468,1386,3463,1399,3460,1401,3462,1401,3484,1400,3504,1399,3517,1399,3585,1401,3597,1401,3616,1404,3621,1409,3623,1428,3623,1430,3625,1430,3637,1324,3637,1324,3625,1327,3623,1346,3623,1351,3621,1353,3616,1353,3534,1353,3508,1351,3494,1348,3488,1327,3488,1327,3474,1346,3471xe" filled="t" fillcolor="#333333" stroked="f">
              <v:path arrowok="t"/>
              <v:fill/>
            </v:shape>
            <v:shape style="position:absolute;left:1435;top:3460;width:142;height:185" coordorigin="1435,3460" coordsize="142,185" path="m1437,3535l1443,3516,1452,3500,1457,3498,1461,3493,1471,3486,1488,3474,1500,3467,1505,3464,1512,3462,1519,3460,1531,3460,1554,3461,1571,3466,1572,3467,1575,3472,1575,3479,1572,3488,1570,3500,1570,3524,1567,3527,1555,3527,1555,3524,1553,3515,1553,3503,1546,3493,1536,3488,1522,3488,1501,3493,1488,3508,1483,3534,1483,3539,1485,3562,1490,3581,1498,3596,1512,3610,1532,3617,1543,3618,1555,3618,1565,3616,1572,3611,1577,3613,1570,3633,1550,3640,1531,3644,1519,3645,1497,3643,1477,3637,1461,3627,1457,3623,1446,3607,1439,3589,1435,3568,1435,3558,1437,3535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84.12pt;margin-top:172.602pt;width:51.6075pt;height:14.5725pt;mso-position-horizontal-relative:page;mso-position-vertical-relative:paragraph;z-index:-703" coordorigin="1682,3452" coordsize="1032,291">
            <v:shape style="position:absolute;left:1690;top:3460;width:159;height:185" coordorigin="1690,3460" coordsize="159,185" path="m1741,3575l1750,3592,1755,3599,1770,3611,1790,3616,1798,3616,1815,3614,1836,3605,1839,3604,1844,3611,1834,3628,1817,3638,1797,3643,1777,3645,1754,3643,1734,3637,1718,3627,1702,3608,1694,3590,1690,3569,1690,3556,1692,3531,1698,3510,1706,3494,1714,3486,1734,3473,1753,3465,1769,3481,1751,3487,1741,3505,1738,3529,1738,3534,1743,3534,1757,3537,1784,3537,1793,3534,1801,3534,1801,3529,1796,3502,1785,3486,1779,3460,1801,3462,1819,3470,1829,3479,1840,3495,1847,3513,1849,3534,1849,3539,1846,3544,1846,3546,1829,3550,1810,3552,1788,3553,1738,3553,1741,3575xe" filled="t" fillcolor="#333333" stroked="f">
              <v:path arrowok="t"/>
              <v:fill/>
            </v:shape>
            <v:shape style="position:absolute;left:1690;top:3460;width:159;height:185" coordorigin="1690,3460" coordsize="159,185" path="m1770,3460l1779,3460,1785,3486,1769,3481,1753,3465,1770,3460xe" filled="t" fillcolor="#333333" stroked="f">
              <v:path arrowok="t"/>
              <v:fill/>
            </v:shape>
            <v:shape style="position:absolute;left:1861;top:3460;width:173;height:178" coordorigin="1861,3460" coordsize="173,178" path="m1863,3623l1875,3623,1880,3618,1885,3613,1894,3604,1904,3590,1916,3574,1928,3558,1904,3517,1897,3505,1892,3498,1890,3496,1887,3491,1882,3486,1878,3484,1870,3484,1865,3486,1863,3484,1861,3474,1863,3472,1885,3466,1904,3462,1916,3460,1925,3468,1936,3482,1949,3502,1959,3520,1969,3505,1981,3488,1988,3479,1998,3464,2031,3464,2034,3467,2034,3476,2031,3479,2024,3479,2019,3481,2017,3481,2012,3486,2007,3493,2002,3496,1995,3505,1983,3517,1969,3536,1995,3584,2009,3608,2018,3620,2024,3623,2031,3623,2034,3625,2034,3635,2031,3637,1978,3637,1974,3635,1971,3628,1964,3621,1962,3616,1959,3609,1952,3599,1940,3575,1927,3592,1915,3608,1905,3624,1897,3637,1865,3637,1861,3635,1861,3625,1863,3623xe" filled="t" fillcolor="#333333" stroked="f">
              <v:path arrowok="t"/>
              <v:fill/>
            </v:shape>
            <v:shape style="position:absolute;left:2063;top:3460;width:163;height:183" coordorigin="2063,3460" coordsize="163,183" path="m2106,3491l2099,3493,2091,3510,2089,3512,2082,3510,2079,3508,2079,3486,2101,3472,2118,3463,2125,3462,2130,3460,2142,3460,2166,3462,2184,3470,2193,3479,2202,3494,2205,3516,2205,3560,2202,3570,2202,3594,2205,3606,2205,3616,2207,3621,2212,3623,2224,3623,2226,3625,2226,3635,2224,3637,2159,3637,2159,3611,2125,3640,2120,3640,2118,3642,2116,3611,2142,3611,2152,3606,2159,3594,2159,3548,2135,3555,2120,3562,2111,3568,2108,3575,2108,3642,2091,3642,2082,3640,2075,3630,2067,3623,2063,3611,2063,3596,2067,3575,2078,3559,2082,3556,2094,3550,2110,3545,2132,3539,2159,3534,2156,3511,2147,3495,2144,3493,2137,3491,2130,3488,2113,3488,2106,3491xe" filled="t" fillcolor="#333333" stroked="f">
              <v:path arrowok="t"/>
              <v:fill/>
            </v:shape>
            <v:shape style="position:absolute;left:2063;top:3460;width:163;height:183" coordorigin="2063,3460" coordsize="163,183" path="m2108,3587l2108,3601,2116,3611,2118,3642,2108,3642,2108,3575,2108,3587xe" filled="t" fillcolor="#333333" stroked="f">
              <v:path arrowok="t"/>
              <v:fill/>
            </v:shape>
            <v:shape style="position:absolute;left:2253;top:3460;width:315;height:178" coordorigin="2253,3460" coordsize="315,178" path="m2435,3616l2438,3621,2443,3621,2450,3623,2459,3623,2462,3625,2462,3637,2363,3637,2363,3625,2366,3623,2378,3623,2382,3621,2387,3616,2387,3512,2385,3508,2382,3503,2380,3498,2375,3496,2370,3493,2366,3491,2346,3491,2339,3496,2332,3503,2329,3505,2327,3510,2327,3616,2332,3621,2337,3623,2349,3623,2351,3625,2351,3637,2253,3637,2253,3623,2272,3623,2277,3621,2279,3616,2279,3613,2280,3594,2281,3574,2281,3560,2281,3534,2280,3507,2277,3494,2274,3488,2255,3488,2253,3486,2253,3476,2255,3474,2274,3471,2293,3467,2313,3462,2322,3460,2327,3462,2327,3491,2358,3464,2366,3462,2373,3460,2394,3460,2406,3462,2414,3467,2421,3472,2428,3479,2433,3491,2464,3464,2471,3462,2479,3460,2488,3460,2510,3463,2527,3473,2536,3486,2541,3493,2541,3611,2544,3616,2544,3621,2548,3623,2565,3623,2568,3625,2568,3637,2495,3637,2493,3635,2495,3610,2495,3589,2495,3573,2495,3522,2493,3517,2493,3508,2491,3503,2486,3498,2481,3493,2474,3491,2457,3491,2450,3496,2443,3500,2438,3505,2433,3510,2433,3572,2435,3601,2435,3616xe" filled="t" fillcolor="#333333" stroked="f">
              <v:path arrowok="t"/>
              <v:fill/>
            </v:shape>
            <v:shape style="position:absolute;left:2596;top:3467;width:111;height:53" coordorigin="2596,3467" coordsize="111,53" path="m2702,3467l2707,3493,2688,3497,2672,3512,2671,3513,2685,3481,2701,3467,2702,3467xe" filled="t" fillcolor="#333333" stroked="f">
              <v:path arrowok="t"/>
              <v:fill/>
            </v:shape>
            <v:shape style="position:absolute;left:2596;top:3467;width:111;height:53" coordorigin="2596,3467" coordsize="111,53" path="m2599,3722l2618,3722,2620,3717,2623,3712,2623,3690,2625,3681,2625,3525,2623,3508,2623,3496,2620,3491,2618,3488,2599,3488,2596,3486,2596,3476,2599,3474,2618,3471,2637,3468,2657,3463,2669,3460,2673,3462,2673,3476,2671,3493,2685,3481,2671,3513,2671,3601,2681,3613,2693,3618,2707,3618,2728,3614,2743,3600,2748,3589,2750,3577,2753,3568,2753,3553,2750,3529,2742,3511,2731,3501,2724,3496,2717,3493,2707,3493,2702,3467,2707,3462,2717,3460,2729,3460,2752,3462,2770,3471,2784,3484,2791,3496,2796,3505,2798,3517,2798,3532,2797,3551,2792,3571,2786,3585,2782,3592,2774,3599,2772,3604,2767,3606,2760,3613,2753,3618,2741,3628,2729,3635,2721,3640,2714,3642,2681,3642,2671,3637,2671,3712,2673,3717,2678,3719,2688,3722,2700,3722,2702,3724,2702,3734,2700,3736,2599,3736,2596,3734,2596,3724,2599,3722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98.43pt;margin-top:420.585pt;width:17.46pt;height:9.27751pt;mso-position-horizontal-relative:page;mso-position-vertical-relative:page;z-index:-681" coordorigin="1969,8412" coordsize="349,186">
            <v:shape style="position:absolute;left:1976;top:8458;width:91;height:132" coordorigin="1976,8458" coordsize="91,132" path="m2003,8523l2067,8575,2053,8590,1976,8523,2053,8458,2067,8470,2003,8523xe" filled="t" fillcolor="#444444" stroked="f">
              <v:path arrowok="t"/>
              <v:fill/>
            </v:shape>
            <v:shape style="position:absolute;left:2106;top:8422;width:101;height:168" coordorigin="2106,8422" coordsize="101,168" path="m2118,8489l2123,8484,2128,8479,2132,8474,2140,8472,2147,8470,2154,8467,2171,8467,2176,8470,2183,8470,2185,8472,2185,8422,2207,8422,2207,8587,2188,8587,2188,8566,2180,8573,2176,8580,2168,8583,2161,8587,2156,8573,2161,8571,2168,8566,2173,8561,2180,8554,2185,8544,2185,8489,2183,8489,2178,8486,2171,8486,2166,8484,2152,8484,2142,8489,2137,8496,2130,8503,2128,8513,2128,8544,2130,8585,2125,8583,2120,8578,2116,8573,2113,8568,2111,8561,2108,8554,2106,8547,2106,8520,2108,8513,2111,8503,2113,8496,2118,8489xe" filled="t" fillcolor="#990054" stroked="f">
              <v:path arrowok="t"/>
              <v:fill/>
            </v:shape>
            <v:shape style="position:absolute;left:2106;top:8422;width:101;height:168" coordorigin="2106,8422" coordsize="101,168" path="m2128,8544l2130,8554,2132,8561,2137,8568,2144,8573,2156,8573,2161,8587,2154,8590,2140,8590,2135,8587,2130,8585,2128,8544xe" filled="t" fillcolor="#990054" stroked="f">
              <v:path arrowok="t"/>
              <v:fill/>
            </v:shape>
            <v:shape style="position:absolute;left:2248;top:8419;width:63;height:168" coordorigin="2248,8419" coordsize="63,168" path="m2281,8424l2286,8422,2291,8419,2293,8419,2298,8422,2303,8422,2308,8426,2310,8431,2310,8441,2308,8446,2303,8448,2298,8453,2289,8453,2284,8448,2279,8443,2279,8429,2281,8424xe" filled="t" fillcolor="#990054" stroked="f">
              <v:path arrowok="t"/>
              <v:fill/>
            </v:shape>
            <v:shape style="position:absolute;left:2248;top:8419;width:63;height:168" coordorigin="2248,8419" coordsize="63,168" path="m2341,8571l2341,8587,2248,8587,2248,8571,2286,8571,2286,8486,2253,8486,2253,8470,2308,8470,2308,8571,2341,8571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18.522pt;margin-top:441.51pt;width:5.775pt;height:5.8875pt;mso-position-horizontal-relative:page;mso-position-vertical-relative:page;z-index:-672" coordorigin="2370,8830" coordsize="116,118">
            <v:shape style="position:absolute;left:2370;top:8830;width:116;height:118" coordorigin="2370,8830" coordsize="116,118" path="m2440,8948l2416,8948,2370,8830,2395,8830,2423,8907,2428,8926,2435,8907,2464,8830,2486,8830,2440,8948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18.522pt;margin-top:459.533pt;width:5.775pt;height:5.8875pt;mso-position-horizontal-relative:page;mso-position-vertical-relative:page;z-index:-667" coordorigin="2370,9191" coordsize="116,118">
            <v:shape style="position:absolute;left:2370;top:9191;width:116;height:118" coordorigin="2370,9191" coordsize="116,118" path="m2440,9308l2416,9308,2370,9191,2395,9191,2423,9267,2428,9287,2435,9267,2464,9191,2486,9191,2440,9308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98.43pt;margin-top:474.667pt;width:17.46pt;height:9.27751pt;mso-position-horizontal-relative:page;mso-position-vertical-relative:page;z-index:-660" coordorigin="1969,9493" coordsize="349,186">
            <v:shape style="position:absolute;left:1976;top:9539;width:91;height:132" coordorigin="1976,9539" coordsize="91,132" path="m2003,9604l2067,9657,2053,9671,1976,9604,2053,9539,2067,9551,2003,9604xe" filled="t" fillcolor="#444444" stroked="f">
              <v:path arrowok="t"/>
              <v:fill/>
            </v:shape>
            <v:shape style="position:absolute;left:2106;top:9503;width:101;height:168" coordorigin="2106,9503" coordsize="101,168" path="m2118,9570l2123,9566,2128,9561,2132,9556,2140,9554,2147,9551,2154,9549,2171,9549,2176,9551,2183,9551,2185,9554,2185,9503,2207,9503,2207,9669,2188,9669,2188,9647,2180,9654,2176,9662,2168,9664,2161,9669,2156,9654,2161,9652,2168,9647,2173,9642,2180,9635,2185,9626,2185,9570,2183,9570,2178,9568,2171,9568,2166,9566,2152,9566,2142,9570,2137,9578,2130,9585,2128,9594,2128,9626,2130,9666,2125,9664,2120,9659,2116,9654,2113,9650,2111,9642,2108,9635,2106,9628,2106,9602,2108,9594,2111,9585,2113,9578,2118,9570xe" filled="t" fillcolor="#990054" stroked="f">
              <v:path arrowok="t"/>
              <v:fill/>
            </v:shape>
            <v:shape style="position:absolute;left:2106;top:9503;width:101;height:168" coordorigin="2106,9503" coordsize="101,168" path="m2128,9626l2130,9635,2132,9642,2137,9650,2144,9654,2156,9654,2161,9669,2154,9671,2140,9671,2135,9669,2130,9666,2128,9626xe" filled="t" fillcolor="#990054" stroked="f">
              <v:path arrowok="t"/>
              <v:fill/>
            </v:shape>
            <v:shape style="position:absolute;left:2248;top:9501;width:63;height:168" coordorigin="2248,9501" coordsize="63,168" path="m2281,9506l2286,9503,2291,9501,2293,9501,2298,9503,2303,9503,2308,9508,2310,9513,2310,9522,2308,9527,2303,9530,2298,9534,2289,9534,2284,9530,2279,9525,2279,9510,2281,9506xe" filled="t" fillcolor="#990054" stroked="f">
              <v:path arrowok="t"/>
              <v:fill/>
            </v:shape>
            <v:shape style="position:absolute;left:2248;top:9501;width:63;height:168" coordorigin="2248,9501" coordsize="63,168" path="m2341,9652l2341,9669,2248,9669,2248,9652,2286,9652,2286,9568,2253,9568,2253,9551,2308,9551,2308,9652,2341,9652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86.4075pt;margin-top:601.8pt;width:51.6075pt;height:9.04501pt;mso-position-horizontal-relative:page;mso-position-vertical-relative:page;z-index:-650" coordorigin="1728,12036" coordsize="1032,181">
            <v:shape style="position:absolute;left:1736;top:12125;width:38;height:38" coordorigin="1736,12125" coordsize="38,38" path="m1755,12125l1760,12125,1764,12128,1769,12130,1772,12135,1774,12140,1774,12149,1772,12154,1769,12159,1764,12161,1760,12164,1750,12164,1745,12161,1740,12159,1738,12154,1736,12149,1736,12140,1738,12135,1740,12130,1745,12128,1750,12125,1755,12125xe" filled="t" fillcolor="#669900" stroked="f">
              <v:path arrowok="t"/>
              <v:fill/>
            </v:shape>
            <v:shape style="position:absolute;left:1829;top:12044;width:123;height:118" coordorigin="1829,12044" coordsize="123,118" path="m1846,12161l1829,12044,1849,12044,1858,12125,1861,12142,1865,12128,1882,12075,1897,12075,1916,12125,1921,12142,1923,12125,1933,12044,1952,12044,1935,12161,1911,12161,1894,12113,1890,12101,1887,12113,1870,12161,1846,12161xe" filled="t" fillcolor="#669900" stroked="f">
              <v:path arrowok="t"/>
              <v:fill/>
            </v:shape>
            <v:shape style="position:absolute;left:1983;top:12044;width:96;height:118" coordorigin="1983,12044" coordsize="96,118" path="m2024,12065l2019,12068,2017,12070,2015,12075,2010,12077,2007,12082,2003,12087,2003,12161,1983,12161,1983,12044,2000,12044,2003,12065,2010,12058,2015,12051,2022,12048,2029,12044,2055,12044,2065,12046,2070,12053,2077,12063,2079,12075,2079,12089,2058,12089,2058,12072,2053,12068,2051,12063,2046,12060,2031,12060,2027,12063,2024,12065xe" filled="t" fillcolor="#669900" stroked="f">
              <v:path arrowok="t"/>
              <v:fill/>
            </v:shape>
            <v:shape style="position:absolute;left:2108;top:12044;width:99;height:120" coordorigin="2108,12044" coordsize="99,120" path="m2120,12048l2125,12048,2130,12046,2135,12046,2137,12044,2180,12044,2185,12046,2190,12048,2185,12130,2185,12108,2149,12108,2147,12111,2142,12111,2137,12116,2132,12118,2132,12123,2130,12128,2130,12132,2132,12137,2135,12164,2130,12161,2125,12161,2120,12159,2118,12154,2113,12149,2111,12144,2111,12140,2108,12135,2108,12118,2113,12111,2123,12104,2130,12096,2144,12094,2185,12094,2185,12075,2183,12070,2178,12065,2176,12063,2168,12060,2144,12060,2140,12063,2132,12063,2125,12065,2118,12068,2118,12051,2120,12048xe" filled="t" fillcolor="#669900" stroked="f">
              <v:path arrowok="t"/>
              <v:fill/>
            </v:shape>
            <v:shape style="position:absolute;left:2108;top:12044;width:99;height:120" coordorigin="2108,12044" coordsize="99,120" path="m2202,12063l2205,12070,2207,12075,2207,12161,2188,12161,2188,12147,2180,12152,2176,12156,2168,12161,2161,12164,2135,12164,2132,12137,2135,12142,2140,12144,2144,12147,2161,12147,2166,12142,2173,12140,2178,12135,2185,12130,2190,12048,2195,12051,2197,12056,2202,12058,2202,12063xe" filled="t" fillcolor="#669900" stroked="f">
              <v:path arrowok="t"/>
              <v:fill/>
            </v:shape>
            <v:shape style="position:absolute;left:2248;top:12044;width:99;height:166" coordorigin="2248,12044" coordsize="99,166" path="m2277,12072l2274,12077,2272,12080,2267,12084,2267,12142,2272,12144,2274,12144,2279,12147,2291,12147,2289,12164,2274,12164,2272,12161,2267,12161,2267,12209,2248,12209,2248,12044,2265,12044,2267,12065,2272,12056,2279,12051,2286,12048,2291,12044,2291,12063,2286,12065,2281,12070,2277,12072xe" filled="t" fillcolor="#669900" stroked="f">
              <v:path arrowok="t"/>
              <v:fill/>
            </v:shape>
            <v:shape style="position:absolute;left:2248;top:12044;width:99;height:166" coordorigin="2248,12044" coordsize="99,166" path="m2320,12068l2317,12065,2313,12063,2308,12060,2296,12060,2291,12063,2291,12044,2320,12044,2325,12046,2329,12048,2334,12053,2337,12058,2341,12063,2344,12070,2344,12077,2346,12084,2346,12120,2344,12128,2339,12137,2337,12142,2332,12149,2325,12154,2320,12156,2313,12159,2305,12161,2298,12164,2289,12164,2291,12147,2303,12147,2310,12144,2317,12135,2322,12128,2327,12118,2327,12089,2325,12084,2325,12080,2322,12075,2320,12072,2320,12068xe" filled="t" fillcolor="#669900" stroked="f">
              <v:path arrowok="t"/>
              <v:fill/>
            </v:shape>
            <v:shape style="position:absolute;left:2382;top:12044;width:99;height:166" coordorigin="2382,12044" coordsize="99,166" path="m2426,12044l2455,12044,2459,12046,2464,12048,2469,12053,2471,12058,2476,12063,2479,12070,2479,12077,2481,12084,2481,12120,2479,12128,2474,12137,2471,12142,2467,12149,2459,12154,2455,12156,2447,12159,2440,12161,2433,12164,2423,12164,2426,12147,2438,12147,2445,12144,2452,12135,2457,12128,2462,12118,2462,12089,2459,12084,2459,12080,2457,12075,2455,12072,2455,12068,2452,12065,2447,12063,2443,12060,2428,12060,2423,12063,2418,12068,2416,12070,2411,12072,2409,12077,2414,12051,2418,12048,2426,12044xe" filled="t" fillcolor="#669900" stroked="f">
              <v:path arrowok="t"/>
              <v:fill/>
            </v:shape>
            <v:shape style="position:absolute;left:2382;top:12044;width:99;height:166" coordorigin="2382,12044" coordsize="99,166" path="m2421,12164l2409,12164,2406,12161,2402,12161,2402,12209,2382,12209,2382,12044,2399,12044,2402,12065,2406,12056,2414,12051,2409,12077,2406,12080,2402,12084,2402,12142,2406,12144,2409,12144,2414,12147,2426,12147,2423,12164,2421,12164xe" filled="t" fillcolor="#669900" stroked="f">
              <v:path arrowok="t"/>
              <v:fill/>
            </v:shape>
            <v:shape style="position:absolute;left:2510;top:12043;width:106;height:120" coordorigin="2510,12043" coordsize="106,120" path="m2577,12164l2551,12164,2544,12161,2536,12156,2529,12154,2524,12149,2520,12142,2517,12137,2515,12130,2512,12123,2510,12113,2510,12096,2512,12087,2515,12080,2517,12072,2520,12065,2524,12060,2529,12055,2536,12051,2541,12048,2536,12075,2536,12080,2534,12084,2532,12089,2532,12094,2594,12094,2594,12084,2592,12080,2592,12075,2589,12072,2587,12068,2582,12063,2577,12060,2572,12060,2568,12058,2558,12058,2556,12060,2551,12060,2548,12063,2544,12065,2548,12043,2580,12043,2587,12046,2592,12048,2599,12053,2601,12058,2606,12063,2611,12068,2613,12075,2613,12082,2616,12089,2616,12111,2532,12111,2532,12123,2536,12132,2544,12137,2548,12144,2558,12147,2589,12147,2594,12144,2604,12144,2609,12142,2609,12159,2604,12161,2597,12161,2589,12164,2577,12164xe" filled="t" fillcolor="#669900" stroked="f">
              <v:path arrowok="t"/>
              <v:fill/>
            </v:shape>
            <v:shape style="position:absolute;left:2510;top:12043;width:106;height:120" coordorigin="2510,12043" coordsize="106,120" path="m2541,12068l2539,12072,2536,12075,2541,12048,2548,12043,2544,12065,2541,12068xe" filled="t" fillcolor="#669900" stroked="f">
              <v:path arrowok="t"/>
              <v:fill/>
            </v:shape>
            <v:shape style="position:absolute;left:2657;top:12044;width:96;height:118" coordorigin="2657,12044" coordsize="96,118" path="m2695,12065l2690,12070,2688,12075,2683,12077,2681,12082,2676,12087,2676,12161,2657,12161,2657,12044,2673,12044,2676,12065,2681,12058,2688,12051,2695,12048,2702,12044,2729,12044,2738,12046,2743,12053,2750,12063,2753,12075,2753,12089,2731,12089,2731,12072,2726,12068,2724,12063,2719,12060,2707,12060,2702,12063,2700,12063,2695,12065xe" filled="t" fillcolor="#669900" stroked="f">
              <v:path arrowok="t"/>
              <v:fill/>
            </v:shape>
            <w10:wrap type="none"/>
          </v:group>
        </w:pict>
      </w:r>
      <w:r>
        <w:pict>
          <v:shape type="#_x0000_t75" style="width:104.025pt;height:11.84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.3008"/>
          <w:szCs w:val="19.3008"/>
        </w:rPr>
        <w:jc w:val="left"/>
        <w:ind w:left="5485"/>
      </w:pPr>
      <w:r>
        <w:pict>
          <v:group style="position:absolute;margin-left:34.9575pt;margin-top:-0.176235pt;width:346.875pt;height:26.4425pt;mso-position-horizontal-relative:page;mso-position-vertical-relative:paragraph;z-index:-715" coordorigin="699,-4" coordsize="6937,529">
            <v:shape type="#_x0000_t75" style="position:absolute;left:699;top:-4;width:5295;height:243">
              <v:imagedata o:title="" r:id="rId14"/>
            </v:shape>
            <v:shape type="#_x0000_t75" style="position:absolute;left:709;top:281;width:6928;height:244">
              <v:imagedata o:title="" r:id="rId15"/>
            </v:shape>
            <w10:wrap type="none"/>
          </v:group>
        </w:pict>
      </w:r>
      <w:r>
        <w:pict>
          <v:group style="position:absolute;margin-left:421.957pt;margin-top:0.27875pt;width:10.2525pt;height:9.28501pt;mso-position-horizontal-relative:page;mso-position-vertical-relative:paragraph;z-index:-714" coordorigin="8439,6" coordsize="205,186">
            <v:shape style="position:absolute;left:8447;top:54;width:115;height:130" coordorigin="8447,54" coordsize="115,130" path="m8468,155l8464,181,8456,174,8449,167,8447,160,8447,138,8449,133,8454,126,8456,124,8461,119,8466,116,8471,114,8476,114,8480,112,8488,112,8495,109,8512,107,8524,104,8533,102,8533,88,8531,83,8526,78,8521,73,8514,71,8492,71,8485,73,8480,78,8476,80,8473,88,8471,95,8449,92,8451,83,8454,76,8459,71,8464,66,8471,61,8478,59,8485,56,8495,54,8516,54,8526,56,8531,59,8538,61,8543,64,8548,68,8550,71,8553,76,8553,83,8555,85,8555,167,8557,172,8557,177,8562,181,8538,181,8536,177,8536,167,8526,174,8519,177,8512,181,8504,184,8488,184,8480,167,8509,167,8516,162,8521,160,8526,155,8528,148,8531,143,8533,136,8533,119,8526,121,8514,126,8497,126,8490,128,8483,131,8480,131,8476,133,8471,138,8471,140,8468,145,8468,155xe" filled="t" fillcolor="#333333" stroked="f">
              <v:path arrowok="t"/>
              <v:fill/>
            </v:shape>
            <v:shape style="position:absolute;left:8447;top:54;width:115;height:130" coordorigin="8447,54" coordsize="115,130" path="m8476,184l8464,181,8468,155,8471,160,8476,162,8480,167,8488,184,8476,184xe" filled="t" fillcolor="#333333" stroked="f">
              <v:path arrowok="t"/>
              <v:fill/>
            </v:shape>
            <v:shape style="position:absolute;left:8577;top:13;width:60;height:171" coordorigin="8577,13" coordsize="60,171" path="m8591,157l8591,73,8577,73,8577,56,8591,56,8591,25,8613,13,8613,56,8634,56,8634,73,8613,73,8613,157,8615,162,8620,162,8625,165,8629,165,8634,162,8637,181,8632,184,8613,184,8608,181,8603,179,8598,177,8596,174,8593,169,8593,167,8591,157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50.1pt;margin-top:63.6087pt;width:51.6075pt;height:12.8925pt;mso-position-horizontal-relative:page;mso-position-vertical-relative:paragraph;z-index:-707" coordorigin="1002,1272" coordsize="1032,258">
            <v:shape style="position:absolute;left:1009;top:1280;width:272;height:240" coordorigin="1009,1280" coordsize="272,240" path="m1272,1289l1267,1289,1262,1292,1257,1292,1252,1294,1250,1296,1250,1306,1248,1313,1248,1484,1250,1494,1250,1501,1252,1506,1257,1508,1281,1508,1281,1520,1252,1519,1236,1518,1233,1518,1222,1519,1199,1520,1183,1520,1183,1508,1204,1508,1209,1506,1214,1501,1214,1494,1216,1486,1216,1400,1077,1400,1077,1501,1082,1506,1086,1508,1108,1508,1110,1510,1110,1518,1108,1520,1079,1519,1063,1518,1060,1518,1050,1519,1025,1520,1012,1520,1009,1518,1009,1510,1012,1508,1033,1508,1038,1506,1041,1501,1043,1498,1043,1301,1041,1296,1036,1292,1031,1292,1024,1289,1009,1289,1009,1280,1110,1280,1110,1289,1094,1289,1091,1292,1086,1292,1082,1294,1079,1296,1077,1301,1077,1383,1097,1385,1118,1385,1137,1385,1171,1385,1192,1385,1209,1384,1216,1383,1216,1313,1214,1306,1214,1296,1209,1292,1202,1292,1195,1289,1183,1289,1183,1280,1281,1280,1281,1289,1272,1289xe" filled="t" fillcolor="#AAAAAA" stroked="f">
              <v:path arrowok="t"/>
              <v:fill/>
            </v:shape>
            <v:shape style="position:absolute;left:1293;top:1280;width:200;height:240" coordorigin="1293,1280" coordsize="200,240" path="m1381,1519l1357,1520,1344,1520,1344,1508,1363,1508,1368,1506,1373,1506,1375,1501,1375,1494,1377,1486,1377,1340,1377,1329,1375,1303,1375,1296,1315,1296,1310,1299,1310,1301,1308,1309,1308,1318,1305,1333,1303,1335,1296,1335,1294,1308,1293,1289,1293,1280,1493,1280,1491,1295,1490,1315,1490,1335,1481,1335,1481,1333,1478,1318,1478,1311,1476,1304,1476,1299,1474,1299,1469,1296,1411,1296,1409,1324,1409,1339,1409,1494,1411,1496,1411,1501,1413,1506,1418,1508,1442,1508,1442,1520,1414,1519,1396,1518,1392,1518,1381,1519xe" filled="t" fillcolor="#AAAAAA" stroked="f">
              <v:path arrowok="t"/>
              <v:fill/>
            </v:shape>
            <v:shape style="position:absolute;left:1502;top:1280;width:315;height:243" coordorigin="1502,1280" coordsize="315,243" path="m1796,1292l1791,1292,1786,1294,1784,1299,1784,1501,1789,1506,1793,1508,1803,1508,1815,1510,1817,1510,1817,1518,1815,1520,1793,1519,1774,1518,1767,1518,1752,1519,1730,1520,1719,1520,1719,1510,1731,1508,1740,1508,1745,1506,1750,1503,1750,1491,1752,1479,1752,1457,1752,1316,1692,1436,1683,1455,1675,1474,1667,1492,1659,1510,1654,1523,1649,1523,1642,1508,1637,1496,1632,1489,1551,1321,1551,1450,1553,1462,1553,1498,1555,1503,1560,1508,1584,1508,1587,1510,1587,1518,1584,1520,1563,1520,1553,1518,1541,1518,1526,1520,1505,1520,1502,1518,1502,1510,1505,1508,1524,1508,1529,1506,1534,1503,1534,1501,1536,1496,1536,1301,1534,1296,1529,1292,1505,1292,1502,1289,1502,1282,1505,1280,1567,1280,1576,1299,1585,1317,1593,1334,1596,1340,1659,1472,1719,1349,1729,1326,1738,1307,1745,1290,1750,1280,1815,1280,1817,1282,1817,1289,1815,1289,1803,1292,1796,1292xe" filled="t" fillcolor="#AAAAAA" stroked="f">
              <v:path arrowok="t"/>
              <v:fill/>
            </v:shape>
            <v:shape style="position:absolute;left:1832;top:1280;width:195;height:240" coordorigin="1832,1280" coordsize="195,240" path="m1858,1508l1863,1506,1863,1496,1865,1484,1865,1301,1863,1296,1858,1292,1853,1292,1846,1289,1832,1289,1832,1280,1933,1280,1933,1289,1916,1289,1914,1292,1909,1292,1904,1294,1902,1296,1899,1301,1899,1503,1993,1503,2000,1501,2005,1498,2007,1496,2010,1489,2010,1479,2012,1467,2015,1462,2017,1460,2027,1460,2024,1465,2024,1474,2022,1486,2022,1518,2019,1520,1935,1520,1885,1518,1875,1518,1863,1520,1851,1520,1851,1510,1858,1508xe" filled="t" fillcolor="#AAAAAA" stroked="f">
              <v:path arrowok="t"/>
              <v:fill/>
            </v:shape>
            <w10:wrap type="none"/>
          </v:group>
        </w:pict>
      </w:r>
      <w:r>
        <w:pict>
          <v:group style="position:absolute;margin-left:140.752pt;margin-top:-35.6537pt;width:14.2125pt;height:14.6925pt;mso-position-horizontal-relative:page;mso-position-vertical-relative:paragraph;z-index:-702" coordorigin="2815,-713" coordsize="284,294">
            <v:shape style="position:absolute;left:2823;top:-706;width:103;height:272" coordorigin="2823,-706" coordsize="103,272" path="m2902,-451l2907,-448,2923,-448,2926,-446,2926,-434,2823,-434,2823,-446,2825,-448,2844,-448,2849,-451,2851,-456,2851,-669,2847,-674,2844,-677,2825,-677,2823,-679,2823,-689,2825,-691,2845,-694,2864,-697,2884,-702,2897,-706,2899,-701,2899,-686,2899,-668,2898,-648,2898,-628,2897,-607,2897,-590,2897,-516,2897,-494,2898,-475,2899,-461,2899,-456,2899,-451,2902,-451xe" filled="t" fillcolor="#333333" stroked="f">
              <v:path arrowok="t"/>
              <v:fill/>
            </v:shape>
            <v:shape style="position:absolute;left:2933;top:-612;width:159;height:185" coordorigin="2933,-612" coordsize="159,185" path="m2957,-585l2977,-598,2996,-607,2984,-566,2981,-542,2981,-537,2988,-537,3000,-535,3003,-518,2981,-518,2985,-497,2993,-479,2998,-472,3014,-461,3034,-456,3041,-456,3059,-458,3079,-466,3082,-468,3087,-460,3077,-444,3060,-434,3041,-428,3020,-427,2997,-429,2977,-435,2961,-444,2957,-448,2946,-464,2938,-482,2934,-502,2933,-516,2935,-541,2941,-562,2950,-577,2957,-585xe" filled="t" fillcolor="#333333" stroked="f">
              <v:path arrowok="t"/>
              <v:fill/>
            </v:shape>
            <v:shape style="position:absolute;left:2933;top:-612;width:159;height:185" coordorigin="2933,-612" coordsize="159,185" path="m3044,-609l3062,-601,3073,-593,3083,-577,3090,-558,3092,-537,3092,-528,3089,-525,3073,-522,3053,-519,3031,-518,3003,-518,3000,-535,3027,-535,3036,-537,3044,-537,3044,-542,3040,-569,3029,-586,3012,-590,2994,-584,2984,-566,2996,-607,3014,-611,3022,-612,3044,-609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84.96pt;margin-top:110.836pt;width:10.0125pt;height:9.165pt;mso-position-horizontal-relative:page;mso-position-vertical-relative:paragraph;z-index:-700" coordorigin="1699,2217" coordsize="200,183">
            <v:shape style="position:absolute;left:1707;top:2260;width:91;height:132" coordorigin="1707,2260" coordsize="91,132" path="m1733,2325l1798,2378,1784,2393,1707,2325,1784,2260,1798,2272,1733,2325xe" filled="t" fillcolor="#444444" stroked="f">
              <v:path arrowok="t"/>
              <v:fill/>
            </v:shape>
            <v:shape style="position:absolute;left:1837;top:2224;width:55;height:168" coordorigin="1837,2224" coordsize="55,168" path="m1858,2347l1861,2357,1863,2364,1868,2371,1875,2376,1887,2376,1892,2390,1885,2393,1870,2393,1865,2390,1861,2388,1858,2347xe" filled="t" fillcolor="#990054" stroked="f">
              <v:path arrowok="t"/>
              <v:fill/>
            </v:shape>
            <v:shape style="position:absolute;left:1837;top:2224;width:55;height:168" coordorigin="1837,2224" coordsize="55,168" path="m1858,2347l1861,2388,1856,2385,1851,2381,1846,2376,1844,2371,1841,2364,1839,2357,1839,2349,1837,2342,1837,2323,1839,2316,1841,2306,1844,2299,1849,2292,1853,2287,1858,2282,1863,2277,1870,2275,1878,2272,1887,2270,1902,2270,1906,2272,1914,2272,1916,2275,1916,2224,1938,2224,1938,2390,1918,2390,1918,2369,1911,2376,1906,2383,1899,2385,1892,2390,1887,2376,1892,2373,1899,2369,1904,2364,1911,2357,1916,2347,1916,2292,1914,2292,1909,2289,1902,2289,1897,2287,1882,2287,1873,2292,1868,2299,1861,2306,1858,2316,1858,2347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98.55pt;margin-top:110.716pt;width:12.6525pt;height:9.165pt;mso-position-horizontal-relative:page;mso-position-vertical-relative:paragraph;z-index:-699" coordorigin="1971,2214" coordsize="253,183">
            <v:shape style="position:absolute;left:1979;top:2222;width:63;height:168" coordorigin="1979,2222" coordsize="63,168" path="m2041,2239l2041,2243,2039,2248,2034,2251,2029,2256,2024,2256,2019,2253,2015,2251,2010,2246,2010,2231,2015,2227,2019,2224,2024,2222,2029,2224,2034,2224,2039,2229,2041,2234,2041,2239xe" filled="t" fillcolor="#990054" stroked="f">
              <v:path arrowok="t"/>
              <v:fill/>
            </v:shape>
            <v:shape style="position:absolute;left:1979;top:2222;width:63;height:168" coordorigin="1979,2222" coordsize="63,168" path="m2075,2373l2075,2390,1979,2390,1979,2373,2017,2373,2017,2289,1983,2289,1983,2272,2039,2272,2039,2373,2075,2373xe" filled="t" fillcolor="#990054" stroked="f">
              <v:path arrowok="t"/>
              <v:fill/>
            </v:shape>
            <v:shape style="position:absolute;left:2101;top:2272;width:116;height:118" coordorigin="2101,2272" coordsize="116,118" path="m2171,2390l2147,2390,2101,2272,2125,2272,2154,2349,2159,2369,2166,2349,2195,2272,2217,2272,2171,2390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18.627pt;margin-top:110.836pt;width:39.4438pt;height:9.165pt;mso-position-horizontal-relative:page;mso-position-vertical-relative:paragraph;z-index:-698" coordorigin="2373,2217" coordsize="789,183">
            <v:shape style="position:absolute;left:2380;top:2270;width:94;height:123" coordorigin="2380,2270" coordsize="94,123" path="m2421,2294l2416,2296,2414,2299,2411,2304,2406,2308,2406,2313,2404,2318,2402,2325,2402,2347,2406,2357,2414,2364,2418,2371,2428,2373,2457,2373,2462,2371,2469,2369,2474,2366,2474,2385,2467,2388,2462,2390,2450,2390,2445,2393,2440,2393,2418,2390,2401,2380,2397,2376,2385,2361,2380,2340,2380,2332,2380,2323,2382,2316,2385,2306,2387,2299,2392,2292,2397,2287,2402,2282,2409,2277,2416,2275,2423,2272,2431,2270,2452,2270,2457,2272,2462,2272,2469,2275,2474,2277,2474,2296,2467,2294,2462,2292,2457,2289,2452,2289,2447,2287,2435,2287,2431,2289,2426,2292,2421,2294xe" filled="t" fillcolor="#669900" stroked="f">
              <v:path arrowok="t"/>
              <v:fill/>
            </v:shape>
            <v:shape style="position:absolute;left:2517;top:2224;width:94;height:166" coordorigin="2517,2224" coordsize="94,166" path="m2611,2373l2611,2390,2517,2390,2517,2373,2556,2373,2556,2241,2522,2241,2522,2224,2577,2224,2577,2373,2611,2373xe" filled="t" fillcolor="#669900" stroked="f">
              <v:path arrowok="t"/>
              <v:fill/>
            </v:shape>
            <v:shape style="position:absolute;left:2647;top:2270;width:99;height:123" coordorigin="2647,2270" coordsize="99,123" path="m2661,2275l2669,2275,2673,2272,2678,2272,2683,2270,2712,2270,2717,2272,2724,2275,2729,2277,2731,2280,2736,2282,2738,2287,2741,2292,2743,2296,2746,2301,2746,2390,2726,2390,2726,2373,2719,2381,2712,2385,2707,2388,2700,2390,2693,2393,2678,2393,2673,2390,2669,2390,2669,2359,2671,2364,2671,2369,2676,2371,2678,2373,2683,2376,2693,2376,2697,2373,2705,2371,2712,2369,2717,2364,2724,2357,2724,2337,2685,2337,2681,2340,2676,2342,2671,2347,2669,2352,2669,2325,2683,2320,2724,2320,2724,2304,2721,2299,2717,2294,2712,2289,2707,2287,2690,2287,2683,2289,2678,2289,2671,2292,2664,2294,2657,2296,2657,2277,2661,2275xe" filled="t" fillcolor="#669900" stroked="f">
              <v:path arrowok="t"/>
              <v:fill/>
            </v:shape>
            <v:shape style="position:absolute;left:2647;top:2270;width:99;height:123" coordorigin="2647,2270" coordsize="99,123" path="m2652,2337l2661,2330,2669,2325,2669,2390,2664,2388,2659,2385,2654,2381,2652,2376,2649,2371,2647,2369,2647,2347,2652,2337xe" filled="t" fillcolor="#669900" stroked="f">
              <v:path arrowok="t"/>
              <v:fill/>
            </v:shape>
            <v:shape style="position:absolute;left:2786;top:2270;width:91;height:123" coordorigin="2786,2270" coordsize="91,123" path="m2827,2270l2854,2270,2859,2272,2871,2272,2871,2292,2863,2289,2851,2289,2847,2287,2827,2287,2825,2289,2820,2289,2815,2292,2810,2296,2810,2306,2813,2311,2818,2316,2820,2316,2825,2318,2830,2320,2835,2320,2842,2323,2847,2325,2854,2328,2859,2330,2863,2332,2868,2335,2873,2340,2875,2342,2875,2347,2878,2349,2878,2366,2875,2369,2875,2373,2871,2378,2866,2383,2861,2385,2856,2388,2851,2388,2849,2390,2842,2390,2837,2393,2813,2393,2808,2390,2794,2390,2786,2388,2786,2369,2794,2371,2801,2373,2815,2373,2823,2376,2839,2376,2847,2373,2851,2371,2854,2369,2856,2364,2856,2354,2854,2349,2849,2347,2844,2344,2839,2342,2832,2340,2827,2340,2820,2337,2815,2335,2810,2332,2808,2330,2803,2330,2801,2325,2796,2323,2794,2320,2791,2316,2791,2313,2789,2308,2789,2296,2791,2292,2794,2289,2796,2284,2798,2282,2803,2280,2808,2275,2815,2272,2820,2270,2827,2270xe" filled="t" fillcolor="#669900" stroked="f">
              <v:path arrowok="t"/>
              <v:fill/>
            </v:shape>
            <v:shape style="position:absolute;left:2921;top:2270;width:91;height:123" coordorigin="2921,2270" coordsize="91,123" path="m2928,2371l2936,2373,2950,2373,2957,2376,2974,2376,2981,2373,2984,2371,2988,2369,2991,2364,2991,2354,2988,2349,2984,2347,2981,2347,2976,2344,2974,2342,2967,2340,2960,2340,2955,2337,2950,2335,2945,2332,2940,2330,2938,2330,2933,2325,2928,2320,2926,2316,2924,2313,2924,2296,2926,2292,2928,2289,2931,2284,2933,2282,2938,2280,2943,2275,2948,2272,2955,2270,2988,2270,2993,2272,3005,2272,3005,2292,2998,2289,2986,2289,2981,2287,2962,2287,2960,2289,2955,2289,2950,2292,2945,2296,2945,2306,2948,2311,2952,2316,2955,2316,2960,2318,2964,2320,2969,2320,2976,2323,2981,2325,2988,2328,2993,2330,2998,2332,3000,2335,3005,2337,3010,2342,3010,2347,3012,2349,3012,2366,3010,2369,3010,2373,3005,2378,3000,2383,2996,2385,2991,2388,2986,2388,2984,2390,2974,2390,2972,2393,2948,2393,2943,2390,2928,2390,2921,2388,2921,2369,2928,2371xe" filled="t" fillcolor="#669900" stroked="f">
              <v:path arrowok="t"/>
              <v:fill/>
            </v:shape>
            <v:shape style="position:absolute;left:3051;top:2296;width:101;height:58" coordorigin="3051,2296" coordsize="101,58" path="m3051,2313l3051,2296,3152,2296,3152,2313,3051,2313xe" filled="t" fillcolor="#444444" stroked="f">
              <v:path arrowok="t"/>
              <v:fill/>
            </v:shape>
            <v:shape style="position:absolute;left:3051;top:2296;width:101;height:58" coordorigin="3051,2296" coordsize="101,58" path="m3051,2354l3051,2337,3152,2337,3152,2354,3051,2354xe" filled="t" fillcolor="#444444" stroked="f">
              <v:path arrowok="t"/>
              <v:fill/>
            </v:shape>
            <v:shape style="position:absolute;left:3051;top:2305;width:101;height:0" coordorigin="3051,2305" coordsize="101,0" path="m3051,2305l3152,2305e" filled="f" stroked="t" strokeweight="0.94pt" strokecolor="#444444">
              <v:path arrowok="t"/>
            </v:shape>
            <v:shape style="position:absolute;left:3051;top:2346;width:101;height:0" coordorigin="3051,2346" coordsize="101,0" path="m3051,2346l3152,2346e" filled="f" stroked="t" strokeweight="0.9475pt" strokecolor="#444444">
              <v:path arrowok="t"/>
            </v:shape>
            <w10:wrap type="none"/>
          </v:group>
        </w:pict>
      </w:r>
      <w:r>
        <w:pict>
          <v:group style="position:absolute;margin-left:159.623pt;margin-top:110.836pt;width:29.73pt;height:11.445pt;mso-position-horizontal-relative:page;mso-position-vertical-relative:paragraph;z-index:-697" coordorigin="3192,2217" coordsize="595,229">
            <v:shape style="position:absolute;left:3200;top:2224;width:72;height:55" coordorigin="3200,2224" coordsize="72,55" path="m3248,2280l3246,2224,3272,2224,3267,2280,3248,2280xe" filled="t" fillcolor="#444444" stroked="f">
              <v:path arrowok="t"/>
              <v:fill/>
            </v:shape>
            <v:shape style="position:absolute;left:3200;top:2224;width:72;height:55" coordorigin="3200,2224" coordsize="72,55" path="m3202,2280l3200,2224,3227,2224,3222,2280,3202,2280xe" filled="t" fillcolor="#444444" stroked="f">
              <v:path arrowok="t"/>
              <v:fill/>
            </v:shape>
            <v:shape style="position:absolute;left:3308;top:2272;width:125;height:118" coordorigin="3308,2272" coordsize="125,118" path="m3349,2390l3325,2390,3308,2272,3327,2272,3339,2352,3339,2371,3347,2354,3363,2301,3378,2301,3395,2354,3402,2369,3402,2352,3412,2272,3433,2272,3414,2390,3390,2390,3373,2340,3371,2328,3366,2342,3349,2390xe" filled="t" fillcolor="#0077AA" stroked="f">
              <v:path arrowok="t"/>
              <v:fill/>
            </v:shape>
            <v:shape style="position:absolute;left:3462;top:2270;width:99;height:120" coordorigin="3462,2270" coordsize="99,120" path="m3510,2272l3515,2270,3534,2270,3544,2275,3551,2282,3556,2289,3561,2301,3558,2318,3539,2318,3539,2306,3537,2299,3534,2294,3532,2289,3527,2287,3520,2287,3515,2289,3508,2289,3503,2294,3498,2299,3493,2301,3491,2306,3486,2308,3484,2313,3484,2390,3462,2390,3462,2272,3481,2272,3481,2294,3489,2284,3496,2280,3503,2275,3510,2272xe" filled="t" fillcolor="#0077AA" stroked="f">
              <v:path arrowok="t"/>
              <v:fill/>
            </v:shape>
            <v:shape style="position:absolute;left:3589;top:2270;width:96;height:123" coordorigin="3589,2270" coordsize="96,123" path="m3604,2275l3609,2275,3613,2272,3621,2272,3626,2270,3654,2270,3659,2272,3664,2275,3669,2277,3674,2280,3678,2282,3681,2287,3683,2292,3686,2296,3686,2390,3669,2390,3666,2373,3662,2381,3654,2385,3647,2388,3642,2390,3635,2393,3621,2393,3623,2376,3635,2376,3640,2373,3647,2371,3652,2369,3659,2364,3666,2357,3666,2337,3626,2337,3621,2340,3616,2344,3613,2349,3611,2354,3611,2364,3613,2390,3609,2390,3604,2388,3599,2383,3594,2381,3592,2376,3592,2371,3589,2369,3589,2347,3594,2337,3601,2330,3617,2324,3640,2320,3666,2320,3666,2304,3664,2299,3659,2294,3654,2289,3647,2287,3633,2287,3626,2289,3618,2289,3613,2292,3606,2294,3599,2296,3599,2277,3604,2275xe" filled="t" fillcolor="#0077AA" stroked="f">
              <v:path arrowok="t"/>
              <v:fill/>
            </v:shape>
            <v:shape style="position:absolute;left:3589;top:2270;width:96;height:123" coordorigin="3589,2270" coordsize="96,123" path="m3611,2364l3613,2369,3618,2373,3623,2376,3621,2393,3613,2390,3611,2364xe" filled="t" fillcolor="#0077AA" stroked="f">
              <v:path arrowok="t"/>
              <v:fill/>
            </v:shape>
            <v:shape style="position:absolute;left:3727;top:2270;width:53;height:168" coordorigin="3727,2270" coordsize="53,168" path="m3763,2294l3760,2299,3755,2304,3751,2308,3753,2284,3758,2277,3765,2275,3772,2272,3780,2270,3777,2289,3772,2289,3767,2294,3763,2294xe" filled="t" fillcolor="#0077AA" stroked="f">
              <v:path arrowok="t"/>
              <v:fill/>
            </v:shape>
            <v:shape style="position:absolute;left:3727;top:2270;width:53;height:168" coordorigin="3727,2270" coordsize="53,168" path="m3792,2289l3787,2287,3782,2287,3777,2289,3780,2270,3794,2270,3799,2272,3804,2275,3808,2277,3813,2282,3818,2287,3820,2292,3823,2296,3825,2304,3828,2311,3828,2340,3825,2349,3823,2357,3820,2364,3816,2371,3811,2376,3806,2381,3799,2385,3794,2388,3787,2390,3777,2393,3765,2393,3763,2390,3751,2390,3748,2388,3748,2438,3727,2438,3727,2272,3746,2272,3746,2292,3753,2284,3751,2308,3748,2313,3748,2371,3751,2371,3755,2373,3763,2373,3767,2376,3782,2376,3792,2371,3796,2364,3804,2357,3806,2344,3806,2313,3804,2308,3804,2304,3801,2299,3796,2294,3792,2289xe" filled="t" fillcolor="#0077AA" stroked="f">
              <v:path arrowok="t"/>
              <v:fill/>
            </v:shape>
            <w10:wrap type="none"/>
          </v:group>
        </w:pict>
      </w:r>
      <w:r>
        <w:pict>
          <v:group style="position:absolute;margin-left:192.69pt;margin-top:113.124pt;width:8.80501pt;height:9.1575pt;mso-position-horizontal-relative:page;mso-position-vertical-relative:paragraph;z-index:-696" coordorigin="3854,2262" coordsize="176,183">
            <v:shape style="position:absolute;left:3861;top:2270;width:101;height:168" coordorigin="3861,2270" coordsize="101,168" path="m3926,2289l3921,2287,3916,2287,3912,2289,3914,2270,3928,2270,3933,2272,3938,2275,3943,2277,3948,2282,3953,2287,3955,2292,3957,2296,3960,2304,3962,2311,3962,2340,3960,2349,3957,2357,3955,2364,3950,2371,3945,2376,3941,2381,3933,2385,3926,2388,3921,2390,3912,2393,3900,2393,3897,2390,3885,2390,3883,2388,3883,2438,3861,2438,3861,2272,3880,2272,3880,2292,3888,2284,3892,2277,3900,2275,3897,2294,3895,2299,3892,2301,3888,2304,3885,2308,3883,2313,3883,2371,3885,2371,3890,2373,3897,2373,3902,2376,3916,2376,3926,2371,3931,2364,3938,2357,3941,2344,3941,2313,3938,2308,3938,2304,3936,2299,3931,2294,3926,2289xe" filled="t" fillcolor="#0077AA" stroked="f">
              <v:path arrowok="t"/>
              <v:fill/>
            </v:shape>
            <v:shape style="position:absolute;left:3861;top:2270;width:101;height:168" coordorigin="3861,2270" coordsize="101,168" path="m3897,2294l3900,2275,3907,2272,3914,2270,3912,2289,3907,2289,3902,2294,3897,2294xe" filled="t" fillcolor="#0077AA" stroked="f">
              <v:path arrowok="t"/>
              <v:fill/>
            </v:shape>
            <v:shape style="position:absolute;left:3991;top:2275;width:31;height:41" coordorigin="3991,2275" coordsize="31,41" path="m4020,2299l4018,2304,4015,2308,4013,2311,4010,2282,4015,2277,4022,2275,4020,2299xe" filled="t" fillcolor="#0077AA" stroked="f">
              <v:path arrowok="t"/>
              <v:fill/>
            </v:shape>
            <v:shape style="position:absolute;left:3991;top:2275;width:31;height:41" coordorigin="3991,2275" coordsize="31,41" path="m4010,2381l4005,2376,4001,2371,3996,2364,3993,2357,3991,2349,3991,2316,3993,2308,3996,2301,4001,2294,4005,2289,4010,2282,4013,2311,4013,2323,4075,2323,4075,2311,4073,2308,4070,2304,4070,2299,4068,2296,4063,2294,4061,2292,4056,2289,4054,2287,4034,2287,4032,2289,4027,2292,4022,2296,4020,2299,4022,2275,4030,2272,4037,2270,4054,2270,4061,2272,4066,2275,4073,2277,4078,2280,4082,2284,4087,2289,4090,2296,4092,2301,4095,2308,4095,2337,4013,2337,4013,2349,4015,2359,4022,2366,4030,2371,4039,2376,4061,2376,4066,2373,4078,2373,4080,2371,4090,2371,4090,2388,4085,2388,4078,2390,4070,2390,4063,2393,4039,2393,4030,2390,4022,2388,4015,2385,4010,2381xe" filled="t" fillcolor="#0077AA" stroked="f">
              <v:path arrowok="t"/>
              <v:fill/>
            </v:shape>
            <w10:wrap type="none"/>
          </v:group>
        </w:pict>
      </w:r>
      <w:r>
        <w:pict>
          <v:group style="position:absolute;margin-left:206.393pt;margin-top:110.836pt;width:18.7875pt;height:9.165pt;mso-position-horizontal-relative:page;mso-position-vertical-relative:paragraph;z-index:-695" coordorigin="4128,2217" coordsize="376,183">
            <v:shape style="position:absolute;left:4135;top:2270;width:99;height:120" coordorigin="4135,2270" coordsize="99,120" path="m4164,2306l4159,2308,4157,2313,4157,2390,4135,2390,4135,2272,4155,2272,4155,2294,4162,2284,4169,2280,4176,2275,4181,2272,4188,2270,4208,2270,4217,2275,4224,2282,4229,2289,4234,2301,4232,2318,4212,2318,4212,2306,4210,2299,4208,2294,4203,2289,4200,2287,4193,2287,4188,2289,4184,2289,4179,2292,4174,2296,4169,2299,4167,2301,4164,2306xe" filled="t" fillcolor="#0077AA" stroked="f">
              <v:path arrowok="t"/>
              <v:fill/>
            </v:shape>
            <v:shape style="position:absolute;left:4277;top:2224;width:72;height:55" coordorigin="4277,2224" coordsize="72,55" path="m4325,2280l4323,2224,4349,2224,4344,2280,4325,2280xe" filled="t" fillcolor="#444444" stroked="f">
              <v:path arrowok="t"/>
              <v:fill/>
            </v:shape>
            <v:shape style="position:absolute;left:4277;top:2224;width:72;height:55" coordorigin="4277,2224" coordsize="72,55" path="m4280,2280l4277,2224,4304,2224,4299,2280,4280,2280xe" filled="t" fillcolor="#444444" stroked="f">
              <v:path arrowok="t"/>
              <v:fill/>
            </v:shape>
            <v:shape style="position:absolute;left:4405;top:2260;width:91;height:132" coordorigin="4405,2260" coordsize="91,132" path="m4470,2325l4405,2272,4419,2260,4496,2325,4419,2393,4405,2378,4470,2325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98.43pt;margin-top:128.746pt;width:17.46pt;height:9.27751pt;mso-position-horizontal-relative:page;mso-position-vertical-relative:paragraph;z-index:-694" coordorigin="1969,2575" coordsize="349,186">
            <v:shape style="position:absolute;left:1976;top:2621;width:91;height:132" coordorigin="1976,2621" coordsize="91,132" path="m2003,2686l2067,2739,2053,2753,1976,2686,2053,2621,2067,2633,2003,2686xe" filled="t" fillcolor="#444444" stroked="f">
              <v:path arrowok="t"/>
              <v:fill/>
            </v:shape>
            <v:shape style="position:absolute;left:2106;top:2585;width:101;height:168" coordorigin="2106,2585" coordsize="101,168" path="m2118,2652l2123,2647,2128,2642,2132,2638,2140,2635,2147,2633,2154,2630,2171,2630,2176,2633,2183,2633,2185,2635,2185,2585,2207,2585,2207,2751,2188,2751,2188,2729,2180,2736,2176,2743,2168,2746,2161,2751,2156,2736,2161,2734,2168,2729,2173,2724,2180,2717,2185,2707,2185,2652,2183,2652,2178,2650,2171,2650,2166,2647,2152,2647,2142,2652,2137,2659,2130,2667,2128,2676,2128,2707,2130,2748,2125,2746,2120,2741,2116,2736,2113,2731,2111,2724,2108,2717,2106,2710,2106,2683,2108,2676,2111,2667,2113,2659,2118,2652xe" filled="t" fillcolor="#990054" stroked="f">
              <v:path arrowok="t"/>
              <v:fill/>
            </v:shape>
            <v:shape style="position:absolute;left:2106;top:2585;width:101;height:168" coordorigin="2106,2585" coordsize="101,168" path="m2128,2707l2130,2717,2132,2724,2137,2731,2144,2736,2156,2736,2161,2751,2154,2753,2140,2753,2135,2751,2130,2748,2128,2707xe" filled="t" fillcolor="#990054" stroked="f">
              <v:path arrowok="t"/>
              <v:fill/>
            </v:shape>
            <v:shape style="position:absolute;left:2248;top:2582;width:63;height:168" coordorigin="2248,2582" coordsize="63,168" path="m2281,2587l2286,2585,2291,2582,2293,2582,2298,2585,2303,2585,2308,2590,2310,2594,2310,2604,2308,2609,2303,2611,2298,2616,2289,2616,2284,2611,2279,2606,2279,2592,2281,2587xe" filled="t" fillcolor="#990054" stroked="f">
              <v:path arrowok="t"/>
              <v:fill/>
            </v:shape>
            <v:shape style="position:absolute;left:2248;top:2582;width:63;height:168" coordorigin="2248,2582" coordsize="63,168" path="m2341,2734l2341,2751,2248,2751,2248,2734,2286,2734,2286,2650,2253,2650,2253,2633,2308,2633,2308,2734,2341,2734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18.522pt;margin-top:131.641pt;width:5.775pt;height:5.8875pt;mso-position-horizontal-relative:page;mso-position-vertical-relative:paragraph;z-index:-693" coordorigin="2370,2633" coordsize="116,118">
            <v:shape style="position:absolute;left:2370;top:2633;width:116;height:118" coordorigin="2370,2633" coordsize="116,118" path="m2440,2751l2416,2751,2370,2633,2395,2633,2423,2710,2428,2729,2435,2710,2464,2633,2486,2633,2440,2751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32.09pt;margin-top:128.866pt;width:39.4438pt;height:9.15753pt;mso-position-horizontal-relative:page;mso-position-vertical-relative:paragraph;z-index:-692" coordorigin="2642,2577" coordsize="789,183">
            <v:shape style="position:absolute;left:2649;top:2630;width:91;height:123" coordorigin="2649,2630" coordsize="91,123" path="m2685,2657l2683,2659,2678,2664,2676,2669,2673,2674,2673,2679,2671,2686,2671,2707,2676,2717,2683,2724,2688,2731,2697,2734,2726,2734,2731,2731,2736,2729,2741,2727,2741,2746,2736,2748,2731,2751,2719,2751,2714,2753,2707,2753,2686,2750,2669,2739,2666,2736,2654,2721,2650,2701,2649,2693,2649,2683,2652,2676,2654,2667,2657,2659,2661,2652,2666,2647,2671,2642,2678,2638,2685,2635,2693,2633,2700,2630,2721,2630,2726,2633,2731,2633,2736,2635,2741,2638,2741,2657,2736,2654,2731,2652,2726,2650,2721,2650,2717,2647,2705,2647,2700,2650,2695,2652,2690,2654,2685,2657xe" filled="t" fillcolor="#669900" stroked="f">
              <v:path arrowok="t"/>
              <v:fill/>
            </v:shape>
            <v:shape style="position:absolute;left:2787;top:2585;width:94;height:166" coordorigin="2787,2585" coordsize="94,166" path="m2880,2734l2880,2751,2787,2751,2787,2734,2825,2734,2825,2602,2791,2602,2791,2585,2847,2585,2847,2734,2880,2734xe" filled="t" fillcolor="#669900" stroked="f">
              <v:path arrowok="t"/>
              <v:fill/>
            </v:shape>
            <v:shape style="position:absolute;left:2916;top:2630;width:96;height:123" coordorigin="2916,2630" coordsize="96,123" path="m2931,2635l2936,2635,2940,2633,2948,2633,2952,2630,2981,2630,2986,2633,2993,2635,2998,2638,3000,2640,3005,2642,3008,2647,3010,2652,3012,2657,3012,2751,2996,2751,2996,2734,2988,2741,2981,2746,2976,2748,2969,2751,2962,2753,2948,2753,2943,2751,2938,2751,2938,2719,2938,2724,2940,2729,2945,2731,2950,2736,2962,2736,2967,2734,2974,2731,2979,2729,2986,2724,2993,2717,2993,2698,2955,2698,2950,2700,2945,2703,2940,2707,2938,2712,2938,2686,2952,2681,2993,2681,2993,2664,2991,2659,2986,2654,2981,2650,2974,2647,2960,2647,2952,2650,2945,2650,2940,2652,2933,2654,2926,2657,2926,2638,2931,2635xe" filled="t" fillcolor="#669900" stroked="f">
              <v:path arrowok="t"/>
              <v:fill/>
            </v:shape>
            <v:shape style="position:absolute;left:2916;top:2630;width:96;height:123" coordorigin="2916,2630" coordsize="96,123" path="m2921,2698l2931,2691,2938,2686,2938,2751,2933,2748,2928,2746,2924,2741,2921,2736,2919,2731,2916,2729,2916,2707,2921,2698xe" filled="t" fillcolor="#669900" stroked="f">
              <v:path arrowok="t"/>
              <v:fill/>
            </v:shape>
            <v:shape style="position:absolute;left:3056;top:2630;width:91;height:123" coordorigin="3056,2630" coordsize="91,123" path="m3147,2727l3145,2729,3145,2734,3140,2739,3135,2743,3130,2746,3125,2748,3121,2748,3118,2751,3109,2751,3106,2753,3082,2753,3077,2751,3063,2751,3056,2748,3056,2729,3063,2731,3070,2734,3085,2734,3092,2736,3106,2736,3113,2734,3118,2731,3123,2729,3125,2724,3125,2715,3123,2710,3118,2707,3116,2707,3111,2705,3109,2703,3101,2700,3094,2700,3089,2698,3085,2695,3080,2693,3075,2691,3073,2691,3068,2686,3063,2681,3061,2676,3058,2674,3058,2657,3061,2652,3063,2650,3065,2645,3068,2642,3073,2640,3077,2635,3082,2633,3089,2630,3123,2630,3128,2633,3140,2633,3140,2652,3133,2650,3121,2650,3116,2647,3097,2647,3094,2650,3089,2650,3085,2652,3080,2657,3080,2667,3082,2671,3087,2676,3089,2676,3094,2679,3099,2681,3104,2681,3111,2683,3116,2686,3123,2688,3128,2691,3133,2693,3135,2695,3140,2698,3145,2703,3145,2707,3147,2710,3147,2727xe" filled="t" fillcolor="#669900" stroked="f">
              <v:path arrowok="t"/>
              <v:fill/>
            </v:shape>
            <v:shape style="position:absolute;left:3190;top:2630;width:91;height:123" coordorigin="3190,2630" coordsize="91,123" path="m3282,2727l3279,2729,3279,2734,3274,2739,3270,2743,3265,2746,3260,2748,3255,2748,3253,2751,3243,2751,3241,2753,3217,2753,3212,2751,3198,2751,3190,2748,3190,2729,3198,2731,3205,2734,3219,2734,3226,2736,3241,2736,3248,2734,3253,2731,3258,2729,3260,2724,3260,2715,3258,2710,3253,2707,3250,2707,3246,2705,3243,2703,3236,2700,3229,2700,3224,2698,3219,2695,3214,2693,3210,2691,3207,2691,3202,2686,3198,2681,3195,2676,3193,2674,3193,2657,3195,2652,3198,2650,3200,2645,3202,2642,3207,2640,3212,2635,3217,2633,3224,2630,3258,2630,3262,2633,3274,2633,3274,2652,3267,2650,3255,2650,3250,2647,3231,2647,3229,2650,3224,2650,3219,2652,3214,2657,3214,2667,3217,2671,3222,2676,3224,2676,3229,2679,3234,2681,3238,2681,3246,2683,3250,2686,3258,2688,3262,2691,3267,2693,3270,2695,3274,2698,3279,2703,3279,2707,3282,2710,3282,2727xe" filled="t" fillcolor="#669900" stroked="f">
              <v:path arrowok="t"/>
              <v:fill/>
            </v:shape>
            <v:shape style="position:absolute;left:3320;top:2657;width:101;height:58" coordorigin="3320,2657" coordsize="101,58" path="m3320,2674l3320,2657,3421,2657,3421,2674,3320,2674xe" filled="t" fillcolor="#444444" stroked="f">
              <v:path arrowok="t"/>
              <v:fill/>
            </v:shape>
            <v:shape style="position:absolute;left:3320;top:2657;width:101;height:58" coordorigin="3320,2657" coordsize="101,58" path="m3320,2715l3320,2698,3421,2698,3421,2715,3320,2715xe" filled="t" fillcolor="#444444" stroked="f">
              <v:path arrowok="t"/>
              <v:fill/>
            </v:shape>
            <v:shape style="position:absolute;left:3320;top:2665;width:101;height:0" coordorigin="3320,2665" coordsize="101,0" path="m3320,2665l3421,2665e" filled="f" stroked="t" strokeweight="0.94pt" strokecolor="#444444">
              <v:path arrowok="t"/>
            </v:shape>
            <v:shape style="position:absolute;left:3320;top:2706;width:101;height:0" coordorigin="3320,2706" coordsize="101,0" path="m3320,2706l3421,2706e" filled="f" stroked="t" strokeweight="0.9475pt" strokecolor="#444444">
              <v:path arrowok="t"/>
            </v:shape>
            <w10:wrap type="none"/>
          </v:group>
        </w:pict>
      </w:r>
      <w:r>
        <w:pict>
          <v:group style="position:absolute;margin-left:173.085pt;margin-top:128.866pt;width:21.675pt;height:9.16499pt;mso-position-horizontal-relative:page;mso-position-vertical-relative:paragraph;z-index:-691" coordorigin="3462,2577" coordsize="433,183">
            <v:shape style="position:absolute;left:3469;top:2585;width:72;height:55" coordorigin="3469,2585" coordsize="72,55" path="m3517,2640l3515,2585,3541,2585,3537,2640,3517,2640xe" filled="t" fillcolor="#444444" stroked="f">
              <v:path arrowok="t"/>
              <v:fill/>
            </v:shape>
            <v:shape style="position:absolute;left:3469;top:2585;width:72;height:55" coordorigin="3469,2585" coordsize="72,55" path="m3472,2640l3469,2585,3496,2585,3491,2640,3472,2640xe" filled="t" fillcolor="#444444" stroked="f">
              <v:path arrowok="t"/>
              <v:fill/>
            </v:shape>
            <v:shape style="position:absolute;left:3585;top:2630;width:111;height:123" coordorigin="3585,2630" coordsize="111,123" path="m3623,2652l3618,2654,3616,2657,3614,2662,3616,2635,3623,2633,3633,2630,3650,2630,3657,2633,3664,2635,3671,2638,3676,2640,3681,2645,3686,2652,3688,2657,3690,2664,3693,2671,3695,2681,3695,2700,3693,2707,3690,2715,3688,2724,3686,2729,3681,2736,3676,2741,3669,2746,3662,2748,3654,2751,3647,2753,3630,2753,3623,2751,3616,2748,3609,2746,3604,2741,3599,2736,3594,2731,3590,2727,3587,2717,3585,2710,3585,2674,3587,2667,3590,2659,3594,2652,3599,2647,3604,2642,3611,2638,3609,2669,3606,2674,3606,2681,3604,2686,3604,2698,3606,2705,3606,2710,3609,2717,3611,2722,3614,2724,3618,2729,3621,2731,3626,2731,3630,2734,3635,2736,3645,2736,3650,2734,3654,2731,3659,2729,3664,2727,3666,2722,3669,2717,3671,2715,3671,2707,3674,2703,3674,2679,3671,2671,3669,2667,3666,2662,3664,2659,3662,2654,3659,2652,3654,2650,3650,2650,3645,2647,3633,2647,3628,2650,3623,2652xe" filled="t" fillcolor="#0077AA" stroked="f">
              <v:path arrowok="t"/>
              <v:fill/>
            </v:shape>
            <v:shape style="position:absolute;left:3585;top:2630;width:111;height:123" coordorigin="3585,2630" coordsize="111,123" path="m3611,2664l3609,2669,3611,2638,3616,2635,3614,2662,3611,2664xe" filled="t" fillcolor="#0077AA" stroked="f">
              <v:path arrowok="t"/>
              <v:fill/>
            </v:shape>
            <v:shape style="position:absolute;left:3727;top:2630;width:94;height:120" coordorigin="3727,2630" coordsize="94,120" path="m3755,2664l3751,2667,3748,2671,3748,2751,3727,2751,3727,2633,3746,2633,3746,2652,3748,2647,3753,2645,3755,2642,3758,2638,3763,2638,3767,2633,3772,2633,3777,2630,3796,2630,3806,2635,3813,2640,3818,2647,3820,2659,3820,2751,3801,2751,3801,2667,3799,2659,3796,2654,3792,2650,3787,2647,3775,2647,3770,2650,3765,2652,3760,2657,3758,2662,3755,2664xe" filled="t" fillcolor="#0077AA" stroked="f">
              <v:path arrowok="t"/>
              <v:fill/>
            </v:shape>
            <v:shape style="position:absolute;left:3856;top:2635;width:31;height:41" coordorigin="3856,2635" coordsize="31,41" path="m3885,2659l3883,2664,3880,2669,3878,2671,3876,2643,3880,2638,3888,2635,3885,2659xe" filled="t" fillcolor="#0077AA" stroked="f">
              <v:path arrowok="t"/>
              <v:fill/>
            </v:shape>
            <v:shape style="position:absolute;left:3856;top:2635;width:31;height:41" coordorigin="3856,2635" coordsize="31,41" path="m3876,2741l3871,2736,3866,2732,3861,2724,3859,2717,3856,2710,3856,2676,3859,2669,3861,2662,3866,2655,3871,2650,3876,2643,3878,2671,3878,2683,3940,2683,3940,2671,3938,2669,3936,2664,3936,2659,3933,2657,3928,2655,3926,2652,3921,2650,3919,2647,3900,2647,3897,2650,3892,2652,3888,2657,3885,2659,3888,2635,3895,2633,3902,2631,3919,2631,3926,2633,3931,2635,3938,2638,3943,2640,3948,2645,3952,2650,3955,2657,3957,2662,3960,2669,3960,2698,3878,2698,3878,2710,3880,2720,3888,2727,3895,2732,3904,2736,3926,2736,3931,2734,3943,2734,3945,2732,3955,2732,3955,2748,3950,2748,3943,2751,3936,2751,3928,2753,3904,2753,3895,2751,3888,2748,3880,2746,3876,2741xe" filled="t" fillcolor="#0077AA" stroked="f">
              <v:path arrowok="t"/>
              <v:fill/>
            </v:shape>
            <w10:wrap type="none"/>
          </v:group>
        </w:pict>
      </w:r>
      <w:r>
        <w:pict>
          <v:group style="position:absolute;margin-left:200.017pt;margin-top:128.866pt;width:16.62pt;height:9.15752pt;mso-position-horizontal-relative:page;mso-position-vertical-relative:paragraph;z-index:-690" coordorigin="4000,2577" coordsize="332,183">
            <v:shape style="position:absolute;left:4008;top:2585;width:72;height:55" coordorigin="4008,2585" coordsize="72,55" path="m4056,2640l4054,2585,4080,2585,4075,2640,4056,2640xe" filled="t" fillcolor="#444444" stroked="f">
              <v:path arrowok="t"/>
              <v:fill/>
            </v:shape>
            <v:shape style="position:absolute;left:4008;top:2585;width:72;height:55" coordorigin="4008,2585" coordsize="72,55" path="m4010,2640l4008,2585,4034,2585,4030,2640,4010,2640xe" filled="t" fillcolor="#444444" stroked="f">
              <v:path arrowok="t"/>
              <v:fill/>
            </v:shape>
            <v:shape style="position:absolute;left:4135;top:2621;width:91;height:132" coordorigin="4135,2621" coordsize="91,132" path="m4200,2686l4135,2633,4150,2621,4227,2686,4150,2753,4135,2739,4200,2686xe" filled="t" fillcolor="#444444" stroked="f">
              <v:path arrowok="t"/>
              <v:fill/>
            </v:shape>
            <v:shape style="position:absolute;left:4253;top:2594;width:72;height:159" coordorigin="4253,2594" coordsize="72,159" path="m4325,2614l4299,2614,4296,2618,4292,2621,4287,2626,4284,2630,4289,2599,4296,2597,4306,2594,4323,2594,4325,2614xe" filled="t" fillcolor="#333333" stroked="f">
              <v:path arrowok="t"/>
              <v:fill/>
            </v:shape>
            <v:shape style="position:absolute;left:4253;top:2594;width:72;height:159" coordorigin="4253,2594" coordsize="72,159" path="m4347,2642l4345,2635,4342,2630,4337,2626,4335,2621,4330,2618,4325,2614,4323,2594,4333,2597,4340,2599,4347,2604,4352,2609,4357,2616,4361,2623,4366,2630,4369,2640,4371,2650,4371,2698,4366,2707,4364,2719,4359,2727,4354,2734,4349,2739,4342,2746,4335,2748,4328,2751,4320,2753,4301,2753,4292,2751,4284,2748,4277,2743,4272,2739,4268,2731,4263,2724,4258,2717,4256,2707,4253,2698,4253,2662,4256,2650,4258,2640,4260,2628,4265,2621,4270,2614,4277,2609,4282,2604,4289,2599,4284,2630,4280,2635,4277,2642,4277,2650,4275,2657,4275,2691,4277,2698,4277,2705,4280,2712,4284,2717,4287,2722,4289,2727,4294,2729,4299,2734,4325,2734,4330,2729,4335,2727,4337,2722,4342,2717,4345,2712,4347,2705,4347,2698,4349,2691,4349,2657,4347,2650,4347,2642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219.615pt;margin-top:128.866pt;width:30.09pt;height:10.245pt;mso-position-horizontal-relative:page;mso-position-vertical-relative:paragraph;z-index:-689" coordorigin="4392,2577" coordsize="602,205">
            <v:shape style="position:absolute;left:4400;top:2630;width:94;height:120" coordorigin="4400,2630" coordsize="94,120" path="m4400,2751l4400,2633,4417,2633,4419,2652,4422,2647,4426,2645,4429,2642,4431,2638,4436,2638,4441,2633,4443,2633,4448,2630,4470,2630,4479,2635,4484,2640,4491,2647,4494,2659,4494,2751,4474,2751,4474,2667,4472,2659,4470,2654,4465,2650,4460,2647,4448,2647,4443,2650,4438,2652,4434,2657,4431,2662,4426,2664,4424,2667,4419,2671,4419,2751,4400,2751xe" filled="t" fillcolor="#333333" stroked="f">
              <v:path arrowok="t"/>
              <v:fill/>
            </v:shape>
            <v:shape style="position:absolute;left:4530;top:2630;width:103;height:123" coordorigin="4530,2630" coordsize="103,123" path="m4532,2669l4534,2662,4539,2654,4544,2650,4546,2642,4551,2671,4551,2683,4611,2683,4614,2676,4611,2671,4611,2669,4609,2664,4607,2659,4602,2654,4599,2652,4595,2650,4592,2647,4583,2647,4583,2630,4590,2630,4597,2633,4604,2635,4611,2638,4616,2640,4621,2645,4626,2650,4628,2657,4631,2662,4633,2669,4633,2698,4551,2698,4551,2710,4554,2719,4561,2727,4568,2731,4578,2736,4599,2736,4604,2734,4614,2734,4619,2731,4628,2731,4628,2748,4621,2748,4616,2751,4609,2751,4602,2753,4578,2753,4568,2751,4561,2748,4554,2746,4546,2741,4542,2736,4537,2731,4534,2724,4532,2717,4530,2710,4530,2676,4532,2669xe" filled="t" fillcolor="#333333" stroked="f">
              <v:path arrowok="t"/>
              <v:fill/>
            </v:shape>
            <v:shape style="position:absolute;left:4530;top:2630;width:103;height:123" coordorigin="4530,2630" coordsize="103,123" path="m4573,2647l4571,2650,4566,2652,4561,2657,4556,2659,4556,2664,4554,2669,4551,2671,4546,2642,4554,2638,4561,2635,4566,2633,4573,2630,4583,2630,4583,2647,4573,2647xe" filled="t" fillcolor="#333333" stroked="f">
              <v:path arrowok="t"/>
              <v:fill/>
            </v:shape>
            <v:shape style="position:absolute;left:4667;top:2621;width:91;height:132" coordorigin="4667,2621" coordsize="91,132" path="m4693,2686l4758,2739,4744,2753,4667,2686,4744,2621,4758,2633,4693,2686xe" filled="t" fillcolor="#444444" stroked="f">
              <v:path arrowok="t"/>
              <v:fill/>
            </v:shape>
            <v:shape style="position:absolute;left:4799;top:2585;width:99;height:190" coordorigin="4799,2585" coordsize="99,190" path="m4898,2585l4818,2775,4799,2775,4878,2585,4898,2585xe" filled="t" fillcolor="#444444" stroked="f">
              <v:path arrowok="t"/>
              <v:fill/>
            </v:shape>
            <v:shape style="position:absolute;left:4931;top:2585;width:55;height:168" coordorigin="4931,2585" coordsize="55,168" path="m4953,2707l4955,2717,4958,2724,4962,2731,4970,2736,4982,2736,4987,2751,4979,2753,4965,2753,4960,2751,4955,2748,4953,2707xe" filled="t" fillcolor="#990054" stroked="f">
              <v:path arrowok="t"/>
              <v:fill/>
            </v:shape>
            <v:shape style="position:absolute;left:4931;top:2585;width:55;height:168" coordorigin="4931,2585" coordsize="55,168" path="m4953,2707l4955,2748,4950,2746,4946,2741,4941,2736,4938,2731,4936,2724,4934,2717,4934,2710,4931,2703,4931,2683,4934,2676,4936,2667,4938,2659,4943,2652,4948,2647,4953,2642,4958,2638,4965,2635,4972,2633,4982,2630,4996,2630,5001,2633,5008,2633,5011,2635,5011,2585,5032,2585,5032,2751,5013,2751,5013,2729,5008,2736,5001,2743,4994,2746,4987,2751,4982,2736,4987,2734,4994,2729,4999,2724,5006,2717,5011,2707,5011,2652,5008,2652,5003,2650,4996,2650,4991,2647,4977,2647,4967,2652,4962,2659,4955,2667,4953,2676,4953,2707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253.282pt;margin-top:128.746pt;width:19.02pt;height:9.27751pt;mso-position-horizontal-relative:page;mso-position-vertical-relative:paragraph;z-index:-688" coordorigin="5066,2575" coordsize="380,186">
            <v:shape style="position:absolute;left:5073;top:2582;width:63;height:168" coordorigin="5073,2582" coordsize="63,168" path="m5136,2599l5136,2604,5133,2609,5128,2614,5124,2616,5119,2616,5114,2614,5109,2611,5104,2606,5104,2592,5109,2587,5114,2585,5119,2582,5124,2585,5128,2585,5133,2590,5136,2594,5136,2599xe" filled="t" fillcolor="#990054" stroked="f">
              <v:path arrowok="t"/>
              <v:fill/>
            </v:shape>
            <v:shape style="position:absolute;left:5073;top:2582;width:63;height:168" coordorigin="5073,2582" coordsize="63,168" path="m5169,2734l5169,2751,5073,2751,5073,2734,5112,2734,5112,2650,5078,2650,5078,2633,5133,2633,5133,2734,5169,2734xe" filled="t" fillcolor="#990054" stroked="f">
              <v:path arrowok="t"/>
              <v:fill/>
            </v:shape>
            <v:shape style="position:absolute;left:5196;top:2633;width:115;height:118" coordorigin="5196,2633" coordsize="115,118" path="m5265,2751l5241,2751,5196,2633,5220,2633,5249,2710,5253,2729,5261,2710,5290,2633,5311,2633,5265,2751xe" filled="t" fillcolor="#990054" stroked="f">
              <v:path arrowok="t"/>
              <v:fill/>
            </v:shape>
            <v:shape style="position:absolute;left:5347;top:2621;width:91;height:132" coordorigin="5347,2621" coordsize="91,132" path="m5412,2686l5347,2633,5359,2621,5439,2686,5359,2753,5347,2739,5412,2686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32.09pt;margin-top:146.889pt;width:39.4438pt;height:9.165pt;mso-position-horizontal-relative:page;mso-position-vertical-relative:paragraph;z-index:-685" coordorigin="2642,2938" coordsize="789,183">
            <v:shape style="position:absolute;left:2649;top:2991;width:91;height:123" coordorigin="2649,2991" coordsize="91,123" path="m2685,3017l2683,3020,2678,3025,2676,3030,2673,3034,2673,3039,2671,3046,2671,3068,2676,3078,2683,3085,2688,3092,2697,3094,2726,3094,2731,3092,2736,3090,2741,3087,2741,3106,2736,3109,2731,3111,2719,3111,2714,3114,2707,3114,2686,3110,2669,3100,2666,3097,2654,3082,2650,3061,2649,3054,2649,3044,2652,3037,2654,3027,2657,3020,2661,3013,2666,3008,2671,3003,2678,2998,2685,2996,2693,2993,2700,2991,2721,2991,2726,2993,2731,2993,2736,2996,2741,2998,2741,3017,2736,3015,2731,3013,2726,3010,2721,3010,2717,3008,2705,3008,2700,3010,2695,3013,2690,3015,2685,3017xe" filled="t" fillcolor="#669900" stroked="f">
              <v:path arrowok="t"/>
              <v:fill/>
            </v:shape>
            <v:shape style="position:absolute;left:2787;top:2945;width:94;height:166" coordorigin="2787,2945" coordsize="94,166" path="m2880,3094l2880,3111,2787,3111,2787,3094,2825,3094,2825,2962,2791,2962,2791,2945,2847,2945,2847,3094,2880,3094xe" filled="t" fillcolor="#669900" stroked="f">
              <v:path arrowok="t"/>
              <v:fill/>
            </v:shape>
            <v:shape style="position:absolute;left:2916;top:2991;width:96;height:123" coordorigin="2916,2991" coordsize="96,123" path="m2931,2996l2936,2996,2940,2993,2948,2993,2952,2991,2981,2991,2986,2993,2993,2996,2998,2998,3000,3001,3005,3003,3008,3008,3010,3013,3012,3017,3012,3111,2996,3111,2996,3094,2988,3102,2981,3106,2976,3109,2969,3111,2962,3114,2948,3114,2943,3111,2938,3111,2938,3080,2938,3085,2940,3090,2945,3092,2950,3097,2962,3097,2967,3094,2974,3092,2979,3090,2986,3085,2993,3078,2993,3058,2955,3058,2950,3061,2945,3063,2940,3068,2938,3073,2938,3046,2952,3042,2993,3042,2993,3025,2991,3020,2986,3015,2981,3010,2974,3008,2960,3008,2952,3010,2945,3010,2940,3013,2933,3015,2926,3017,2926,2998,2931,2996xe" filled="t" fillcolor="#669900" stroked="f">
              <v:path arrowok="t"/>
              <v:fill/>
            </v:shape>
            <v:shape style="position:absolute;left:2916;top:2991;width:96;height:123" coordorigin="2916,2991" coordsize="96,123" path="m2921,3058l2931,3051,2938,3046,2938,3111,2933,3109,2928,3106,2924,3102,2921,3097,2919,3092,2916,3090,2916,3068,2921,3058xe" filled="t" fillcolor="#669900" stroked="f">
              <v:path arrowok="t"/>
              <v:fill/>
            </v:shape>
            <v:shape style="position:absolute;left:3056;top:2991;width:91;height:123" coordorigin="3056,2991" coordsize="91,123" path="m3147,3087l3145,3089,3145,3094,3140,3099,3135,3104,3130,3106,3125,3109,3121,3109,3118,3111,3109,3111,3106,3113,3082,3113,3077,3111,3063,3111,3056,3109,3056,3089,3063,3092,3070,3094,3085,3094,3092,3097,3106,3097,3113,3094,3118,3092,3123,3089,3125,3085,3125,3075,3123,3070,3118,3068,3116,3068,3111,3065,3109,3063,3101,3061,3094,3061,3089,3058,3085,3056,3080,3053,3075,3051,3073,3051,3068,3046,3063,3041,3061,3037,3058,3034,3058,3017,3061,3012,3063,3010,3065,3005,3068,3003,3073,3000,3077,2996,3082,2993,3089,2991,3123,2991,3128,2993,3140,2993,3140,3012,3133,3010,3121,3010,3116,3008,3097,3008,3094,3010,3089,3010,3085,3012,3080,3017,3080,3027,3082,3032,3087,3037,3089,3037,3094,3039,3099,3041,3104,3041,3111,3044,3116,3046,3123,3049,3128,3051,3133,3053,3135,3056,3140,3058,3145,3063,3145,3068,3147,3070,3147,3087xe" filled="t" fillcolor="#669900" stroked="f">
              <v:path arrowok="t"/>
              <v:fill/>
            </v:shape>
            <v:shape style="position:absolute;left:3190;top:2991;width:91;height:123" coordorigin="3190,2991" coordsize="91,123" path="m3282,3087l3279,3089,3279,3094,3274,3099,3270,3104,3265,3106,3260,3109,3255,3109,3253,3111,3243,3111,3241,3113,3217,3113,3212,3111,3198,3111,3190,3109,3190,3089,3198,3092,3205,3094,3219,3094,3226,3097,3241,3097,3248,3094,3253,3092,3258,3089,3260,3085,3260,3075,3258,3070,3253,3068,3250,3068,3246,3065,3243,3063,3236,3061,3229,3061,3224,3058,3219,3056,3214,3053,3210,3051,3207,3051,3202,3046,3198,3041,3195,3037,3193,3034,3193,3017,3195,3012,3198,3010,3200,3005,3202,3003,3207,3000,3212,2996,3217,2993,3224,2991,3258,2991,3262,2993,3274,2993,3274,3012,3267,3010,3255,3010,3250,3008,3231,3008,3229,3010,3224,3010,3219,3012,3214,3017,3214,3027,3217,3032,3222,3037,3224,3037,3229,3039,3234,3041,3238,3041,3246,3044,3250,3046,3258,3049,3262,3051,3267,3053,3270,3056,3274,3058,3279,3063,3279,3068,3282,3070,3282,3087xe" filled="t" fillcolor="#669900" stroked="f">
              <v:path arrowok="t"/>
              <v:fill/>
            </v:shape>
            <v:shape style="position:absolute;left:3320;top:3017;width:101;height:58" coordorigin="3320,3017" coordsize="101,58" path="m3320,3034l3320,3017,3421,3017,3421,3034,3320,3034xe" filled="t" fillcolor="#444444" stroked="f">
              <v:path arrowok="t"/>
              <v:fill/>
            </v:shape>
            <v:shape style="position:absolute;left:3320;top:3017;width:101;height:58" coordorigin="3320,3017" coordsize="101,58" path="m3320,3075l3320,3058,3421,3058,3421,3075,3320,3075xe" filled="t" fillcolor="#444444" stroked="f">
              <v:path arrowok="t"/>
              <v:fill/>
            </v:shape>
            <v:shape style="position:absolute;left:3320;top:3026;width:101;height:0" coordorigin="3320,3026" coordsize="101,0" path="m3320,3026l3421,3026e" filled="f" stroked="t" strokeweight="0.94pt" strokecolor="#444444">
              <v:path arrowok="t"/>
            </v:shape>
            <v:shape style="position:absolute;left:3320;top:3067;width:101;height:0" coordorigin="3320,3067" coordsize="101,0" path="m3320,3067l3421,3067e" filled="f" stroked="t" strokeweight="0.9475pt" strokecolor="#444444">
              <v:path arrowok="t"/>
            </v:shape>
            <w10:wrap type="none"/>
          </v:group>
        </w:pict>
      </w:r>
      <w:r>
        <w:pict>
          <v:group style="position:absolute;margin-left:173.085pt;margin-top:146.889pt;width:21.555pt;height:9.16499pt;mso-position-horizontal-relative:page;mso-position-vertical-relative:paragraph;z-index:-684" coordorigin="3462,2938" coordsize="431,183">
            <v:shape style="position:absolute;left:3469;top:2945;width:72;height:55" coordorigin="3469,2945" coordsize="72,55" path="m3517,3001l3515,2945,3541,2945,3537,3001,3517,3001xe" filled="t" fillcolor="#444444" stroked="f">
              <v:path arrowok="t"/>
              <v:fill/>
            </v:shape>
            <v:shape style="position:absolute;left:3469;top:2945;width:72;height:55" coordorigin="3469,2945" coordsize="72,55" path="m3472,3001l3469,2945,3496,2945,3491,3001,3472,3001xe" filled="t" fillcolor="#444444" stroked="f">
              <v:path arrowok="t"/>
              <v:fill/>
            </v:shape>
            <v:shape style="position:absolute;left:3580;top:2955;width:108;height:159" coordorigin="3580,2955" coordsize="108,159" path="m3613,3085l3613,3010,3580,3010,3580,2993,3613,2993,3613,2960,3635,2955,3635,2993,3688,2993,3688,3010,3635,3010,3635,3077,3638,3085,3640,3090,3645,3094,3678,3094,3683,3092,3688,3092,3688,3109,3683,3111,3669,3111,3664,3114,3642,3114,3633,3109,3626,3102,3618,3097,3613,3085xe" filled="t" fillcolor="#0077AA" stroked="f">
              <v:path arrowok="t"/>
              <v:fill/>
            </v:shape>
            <v:shape style="position:absolute;left:3712;top:2993;width:123;height:118" coordorigin="3712,2993" coordsize="123,118" path="m3753,3111l3729,3111,3712,2993,3731,2993,3741,3073,3743,3092,3748,3075,3767,3022,3782,3022,3799,3075,3806,3090,3806,3073,3816,2993,3835,2993,3818,3111,3794,3111,3777,3061,3775,3049,3770,3063,3753,3111xe" filled="t" fillcolor="#0077AA" stroked="f">
              <v:path arrowok="t"/>
              <v:fill/>
            </v:shape>
            <v:shape style="position:absolute;left:3854;top:2996;width:31;height:55" coordorigin="3854,2996" coordsize="31,55" path="m3883,3022l3880,3025,3878,3029,3876,3034,3876,3041,3873,3046,3873,3003,3878,2998,3885,2996,3885,3017,3883,3022xe" filled="t" fillcolor="#0077AA" stroked="f">
              <v:path arrowok="t"/>
              <v:fill/>
            </v:shape>
            <v:shape style="position:absolute;left:3854;top:2996;width:31;height:55" coordorigin="3854,2996" coordsize="31,55" path="m3919,3010l3914,3008,3902,3008,3897,3010,3892,3013,3888,3015,3885,3017,3885,2996,3892,2993,3902,2991,3919,2991,3926,2993,3933,2996,3938,2998,3945,3001,3950,3005,3955,3013,3957,3017,3960,3025,3962,3032,3965,3041,3965,3061,3962,3068,3960,3075,3957,3085,3955,3090,3948,3097,3943,3102,3938,3106,3931,3109,3924,3111,3916,3114,3900,3114,3892,3111,3885,3109,3878,3106,3873,3102,3868,3097,3864,3092,3859,3087,3856,3077,3854,3070,3854,3034,3856,3027,3859,3020,3864,3013,3868,3008,3873,3003,3873,3058,3876,3065,3876,3070,3878,3077,3880,3082,3883,3085,3888,3090,3890,3092,3895,3092,3900,3094,3904,3097,3914,3097,3919,3094,3924,3092,3928,3090,3933,3087,3936,3082,3938,3077,3941,3075,3941,3068,3943,3063,3943,3039,3941,3032,3938,3027,3936,3022,3933,3020,3931,3015,3926,3013,3924,3010,3919,3010xe" filled="t" fillcolor="#0077AA" stroked="f">
              <v:path arrowok="t"/>
              <v:fill/>
            </v:shape>
            <w10:wrap type="none"/>
          </v:group>
        </w:pict>
      </w:r>
      <w:r>
        <w:pict>
          <v:group style="position:absolute;margin-left:200.017pt;margin-top:146.889pt;width:49.6875pt;height:10.245pt;mso-position-horizontal-relative:page;mso-position-vertical-relative:paragraph;z-index:-683" coordorigin="4000,2938" coordsize="994,205">
            <v:shape style="position:absolute;left:4008;top:2945;width:72;height:55" coordorigin="4008,2945" coordsize="72,55" path="m4056,3001l4054,2945,4080,2945,4075,3001,4056,3001xe" filled="t" fillcolor="#444444" stroked="f">
              <v:path arrowok="t"/>
              <v:fill/>
            </v:shape>
            <v:shape style="position:absolute;left:4008;top:2945;width:72;height:55" coordorigin="4008,2945" coordsize="72,55" path="m4010,3001l4008,2945,4034,2945,4030,3001,4010,3001xe" filled="t" fillcolor="#444444" stroked="f">
              <v:path arrowok="t"/>
              <v:fill/>
            </v:shape>
            <v:shape style="position:absolute;left:4135;top:2981;width:91;height:132" coordorigin="4135,2981" coordsize="91,132" path="m4200,3046l4135,2993,4150,2981,4227,3046,4150,3114,4135,3099,4200,3046xe" filled="t" fillcolor="#444444" stroked="f">
              <v:path arrowok="t"/>
              <v:fill/>
            </v:shape>
            <v:shape style="position:absolute;left:4256;top:2957;width:113;height:154" coordorigin="4256,2957" coordsize="113,154" path="m4323,3111l4301,3111,4301,2976,4256,2976,4256,2957,4369,2957,4369,2976,4323,2976,4323,3111xe" filled="t" fillcolor="#333333" stroked="f">
              <v:path arrowok="t"/>
              <v:fill/>
            </v:shape>
            <v:shape style="position:absolute;left:4385;top:2993;width:123;height:118" coordorigin="4385,2993" coordsize="123,118" path="m4402,3111l4385,2993,4405,2993,4414,3073,4417,3092,4422,3075,4438,3022,4453,3022,4472,3075,4477,3090,4479,3073,4489,2993,4508,2993,4491,3111,4467,3111,4450,3061,4446,3049,4443,3063,4426,3111,4402,3111xe" filled="t" fillcolor="#333333" stroked="f">
              <v:path arrowok="t"/>
              <v:fill/>
            </v:shape>
            <v:shape style="position:absolute;left:4527;top:2996;width:111;height:115" coordorigin="4527,2996" coordsize="111,115" path="m4530,3027l4532,3020,4537,3013,4542,3008,4547,3003,4551,2998,4559,2996,4556,3022,4551,3025,4551,3029,4549,3034,4547,3041,4547,3058,4549,3065,4549,3070,4551,3106,4544,3102,4539,3097,4537,3092,4532,3087,4530,3077,4527,3070,4527,3034,4530,3027xe" filled="t" fillcolor="#333333" stroked="f">
              <v:path arrowok="t"/>
              <v:fill/>
            </v:shape>
            <v:shape style="position:absolute;left:4527;top:2996;width:111;height:115" coordorigin="4527,2996" coordsize="111,115" path="m4566,3013l4561,3015,4559,3017,4556,3022,4559,2996,4566,2993,4573,2991,4592,2991,4599,2993,4604,2996,4611,2998,4619,3001,4623,3005,4626,3013,4631,3017,4633,3025,4635,3032,4638,3041,4638,3061,4635,3068,4633,3075,4631,3085,4626,3090,4621,3097,4616,3102,4611,3106,4604,3109,4597,3111,4590,3114,4573,3114,4563,3111,4559,3109,4551,3106,4549,3070,4551,3077,4554,3082,4556,3085,4559,3090,4563,3092,4568,3092,4571,3094,4575,3097,4587,3097,4592,3094,4597,3092,4602,3090,4604,3087,4607,3082,4611,3077,4611,3075,4614,3068,4616,3063,4616,3039,4614,3032,4611,3027,4609,3022,4607,3020,4604,3015,4599,3013,4595,3010,4592,3010,4587,3008,4575,3008,4571,3010,4566,3013xe" filled="t" fillcolor="#333333" stroked="f">
              <v:path arrowok="t"/>
              <v:fill/>
            </v:shape>
            <v:shape style="position:absolute;left:4667;top:2981;width:91;height:132" coordorigin="4667,2981" coordsize="91,132" path="m4693,3046l4758,3099,4744,3114,4667,3046,4744,2981,4758,2993,4693,3046xe" filled="t" fillcolor="#444444" stroked="f">
              <v:path arrowok="t"/>
              <v:fill/>
            </v:shape>
            <v:shape style="position:absolute;left:4799;top:2945;width:99;height:190" coordorigin="4799,2945" coordsize="99,190" path="m4898,2945l4818,3135,4799,3135,4878,2945,4898,2945xe" filled="t" fillcolor="#444444" stroked="f">
              <v:path arrowok="t"/>
              <v:fill/>
            </v:shape>
            <v:shape style="position:absolute;left:4931;top:2945;width:55;height:168" coordorigin="4931,2945" coordsize="55,168" path="m4953,3068l4955,3077,4958,3085,4962,3092,4970,3097,4982,3097,4987,3111,4979,3113,4965,3113,4960,3111,4955,3109,4953,3068xe" filled="t" fillcolor="#990054" stroked="f">
              <v:path arrowok="t"/>
              <v:fill/>
            </v:shape>
            <v:shape style="position:absolute;left:4931;top:2945;width:55;height:168" coordorigin="4931,2945" coordsize="55,168" path="m4953,3068l4955,3109,4950,3106,4946,3101,4941,3097,4938,3092,4936,3085,4934,3077,4934,3070,4931,3063,4931,3044,4934,3037,4936,3027,4938,3020,4943,3012,4948,3008,4953,3003,4958,2998,4965,2996,4972,2993,4982,2991,4996,2991,5001,2993,5008,2993,5011,2996,5011,2945,5032,2945,5032,3111,5013,3111,5013,3089,5008,3097,5001,3104,4994,3106,4987,3111,4982,3097,4987,3094,4994,3089,4999,3085,5006,3077,5011,3068,5011,3012,5008,3012,5003,3010,4996,3010,4991,3008,4977,3008,4967,3012,4962,3020,4955,3027,4953,3037,4953,3068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253.282pt;margin-top:146.776pt;width:19.02pt;height:9.27751pt;mso-position-horizontal-relative:page;mso-position-vertical-relative:paragraph;z-index:-682" coordorigin="5066,2936" coordsize="380,186">
            <v:shape style="position:absolute;left:5073;top:2943;width:63;height:168" coordorigin="5073,2943" coordsize="63,168" path="m5136,2960l5136,2965,5133,2969,5128,2974,5124,2977,5119,2977,5114,2974,5109,2972,5104,2967,5104,2953,5109,2948,5114,2945,5119,2943,5124,2945,5128,2945,5133,2950,5136,2955,5136,2960xe" filled="t" fillcolor="#990054" stroked="f">
              <v:path arrowok="t"/>
              <v:fill/>
            </v:shape>
            <v:shape style="position:absolute;left:5073;top:2943;width:63;height:168" coordorigin="5073,2943" coordsize="63,168" path="m5169,3094l5169,3111,5073,3111,5073,3094,5112,3094,5112,3010,5078,3010,5078,2993,5133,2993,5133,3094,5169,3094xe" filled="t" fillcolor="#990054" stroked="f">
              <v:path arrowok="t"/>
              <v:fill/>
            </v:shape>
            <v:shape style="position:absolute;left:5196;top:2993;width:115;height:118" coordorigin="5196,2993" coordsize="115,118" path="m5265,3111l5241,3111,5196,2993,5220,2993,5249,3070,5253,3090,5261,3070,5290,2993,5311,2993,5265,3111xe" filled="t" fillcolor="#990054" stroked="f">
              <v:path arrowok="t"/>
              <v:fill/>
            </v:shape>
            <v:shape style="position:absolute;left:5347;top:2981;width:91;height:132" coordorigin="5347,2981" coordsize="91,132" path="m5412,3046l5347,2993,5359,2981,5439,3046,5359,3114,5347,3099,5412,3046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18.522pt;margin-top:167.694pt;width:5.775pt;height:5.8875pt;mso-position-horizontal-relative:page;mso-position-vertical-relative:paragraph;z-index:-680" coordorigin="2370,3354" coordsize="116,118">
            <v:shape style="position:absolute;left:2370;top:3354;width:116;height:118" coordorigin="2370,3354" coordsize="116,118" path="m2440,3472l2416,3472,2370,3354,2395,3354,2423,3431,2428,3450,2435,3431,2464,3354,2486,3354,2440,3472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32.09pt;margin-top:164.919pt;width:39.4438pt;height:9.15749pt;mso-position-horizontal-relative:page;mso-position-vertical-relative:paragraph;z-index:-679" coordorigin="2642,3298" coordsize="789,183">
            <v:shape style="position:absolute;left:2649;top:3351;width:91;height:123" coordorigin="2649,3351" coordsize="91,123" path="m2685,3378l2683,3380,2678,3385,2676,3390,2673,3395,2673,3400,2671,3407,2671,3428,2676,3438,2683,3445,2688,3452,2697,3455,2726,3455,2731,3452,2736,3450,2741,3448,2741,3467,2736,3469,2731,3472,2719,3472,2714,3474,2707,3474,2686,3471,2669,3460,2666,3457,2654,3442,2650,3422,2649,3414,2649,3404,2652,3397,2654,3388,2657,3380,2661,3373,2666,3368,2671,3363,2678,3359,2685,3356,2693,3354,2700,3351,2721,3351,2726,3354,2731,3354,2736,3356,2741,3359,2741,3378,2736,3375,2731,3373,2726,3371,2721,3371,2717,3368,2705,3368,2700,3371,2695,3373,2690,3375,2685,3378xe" filled="t" fillcolor="#669900" stroked="f">
              <v:path arrowok="t"/>
              <v:fill/>
            </v:shape>
            <v:shape style="position:absolute;left:2787;top:3306;width:94;height:166" coordorigin="2787,3306" coordsize="94,166" path="m2880,3455l2880,3472,2787,3472,2787,3455,2825,3455,2825,3323,2791,3323,2791,3306,2847,3306,2847,3455,2880,3455xe" filled="t" fillcolor="#669900" stroked="f">
              <v:path arrowok="t"/>
              <v:fill/>
            </v:shape>
            <v:shape style="position:absolute;left:2916;top:3351;width:96;height:123" coordorigin="2916,3351" coordsize="96,123" path="m2931,3356l2936,3356,2940,3354,2948,3354,2952,3351,2981,3351,2986,3354,2993,3356,2998,3359,3000,3361,3005,3363,3008,3368,3010,3373,3012,3378,3012,3472,2996,3472,2996,3455,2988,3462,2981,3467,2976,3469,2969,3472,2962,3474,2948,3474,2943,3472,2938,3472,2938,3440,2938,3445,2940,3450,2945,3452,2950,3457,2962,3457,2967,3455,2974,3452,2979,3450,2986,3445,2993,3438,2993,3419,2955,3419,2950,3421,2945,3424,2940,3428,2938,3433,2938,3407,2952,3402,2993,3402,2993,3385,2991,3380,2986,3375,2981,3371,2974,3368,2960,3368,2952,3371,2945,3371,2940,3373,2933,3375,2926,3378,2926,3359,2931,3356xe" filled="t" fillcolor="#669900" stroked="f">
              <v:path arrowok="t"/>
              <v:fill/>
            </v:shape>
            <v:shape style="position:absolute;left:2916;top:3351;width:96;height:123" coordorigin="2916,3351" coordsize="96,123" path="m2921,3419l2931,3412,2938,3407,2938,3472,2933,3469,2928,3467,2924,3462,2921,3457,2919,3452,2916,3450,2916,3428,2921,3419xe" filled="t" fillcolor="#669900" stroked="f">
              <v:path arrowok="t"/>
              <v:fill/>
            </v:shape>
            <v:shape style="position:absolute;left:3056;top:3351;width:91;height:123" coordorigin="3056,3351" coordsize="91,123" path="m3147,3448l3145,3450,3145,3455,3140,3460,3135,3464,3130,3467,3125,3469,3121,3469,3118,3472,3109,3472,3106,3474,3082,3474,3077,3472,3063,3472,3056,3469,3056,3450,3063,3452,3070,3455,3085,3455,3092,3457,3106,3457,3113,3455,3118,3452,3123,3450,3125,3445,3125,3436,3123,3431,3118,3428,3116,3428,3111,3426,3109,3424,3101,3421,3094,3421,3089,3419,3085,3416,3080,3414,3075,3412,3073,3412,3068,3407,3063,3402,3061,3397,3058,3395,3058,3378,3061,3373,3063,3371,3065,3366,3068,3363,3073,3361,3077,3356,3082,3354,3089,3351,3123,3351,3128,3354,3140,3354,3140,3373,3133,3371,3121,3371,3116,3368,3097,3368,3094,3371,3089,3371,3085,3373,3080,3378,3080,3388,3082,3392,3087,3397,3089,3397,3094,3400,3099,3402,3104,3402,3111,3404,3116,3407,3123,3409,3128,3412,3133,3414,3135,3416,3140,3419,3145,3424,3145,3428,3147,3431,3147,3448xe" filled="t" fillcolor="#669900" stroked="f">
              <v:path arrowok="t"/>
              <v:fill/>
            </v:shape>
            <v:shape style="position:absolute;left:3190;top:3351;width:91;height:123" coordorigin="3190,3351" coordsize="91,123" path="m3282,3448l3279,3450,3279,3455,3274,3460,3270,3464,3265,3467,3260,3469,3255,3469,3253,3472,3243,3472,3241,3474,3217,3474,3212,3472,3198,3472,3190,3469,3190,3450,3198,3452,3205,3455,3219,3455,3226,3457,3241,3457,3248,3455,3253,3452,3258,3450,3260,3445,3260,3436,3258,3431,3253,3428,3250,3428,3246,3426,3243,3424,3236,3421,3229,3421,3224,3419,3219,3416,3214,3414,3210,3412,3207,3412,3202,3407,3198,3402,3195,3397,3193,3395,3193,3378,3195,3373,3198,3371,3200,3366,3202,3363,3207,3361,3212,3356,3217,3354,3224,3351,3258,3351,3262,3354,3274,3354,3274,3373,3267,3371,3255,3371,3250,3368,3231,3368,3229,3371,3224,3371,3219,3373,3214,3378,3214,3388,3217,3392,3222,3397,3224,3397,3229,3400,3234,3402,3238,3402,3246,3404,3250,3407,3258,3409,3262,3412,3267,3414,3270,3416,3274,3419,3279,3424,3279,3428,3282,3431,3282,3448xe" filled="t" fillcolor="#669900" stroked="f">
              <v:path arrowok="t"/>
              <v:fill/>
            </v:shape>
            <v:shape style="position:absolute;left:3320;top:3378;width:101;height:58" coordorigin="3320,3378" coordsize="101,58" path="m3320,3395l3320,3378,3421,3378,3421,3395,3320,3395xe" filled="t" fillcolor="#444444" stroked="f">
              <v:path arrowok="t"/>
              <v:fill/>
            </v:shape>
            <v:shape style="position:absolute;left:3320;top:3378;width:101;height:58" coordorigin="3320,3378" coordsize="101,58" path="m3320,3436l3320,3419,3421,3419,3421,3436,3320,3436xe" filled="t" fillcolor="#444444" stroked="f">
              <v:path arrowok="t"/>
              <v:fill/>
            </v:shape>
            <v:shape style="position:absolute;left:3320;top:3386;width:101;height:0" coordorigin="3320,3386" coordsize="101,0" path="m3320,3386l3421,3386e" filled="f" stroked="t" strokeweight="0.94pt" strokecolor="#444444">
              <v:path arrowok="t"/>
            </v:shape>
            <v:shape style="position:absolute;left:3320;top:3427;width:101;height:0" coordorigin="3320,3427" coordsize="101,0" path="m3320,3427l3421,3427e" filled="f" stroked="t" strokeweight="0.9475pt" strokecolor="#444444">
              <v:path arrowok="t"/>
            </v:shape>
            <w10:wrap type="none"/>
          </v:group>
        </w:pict>
      </w:r>
      <w:r>
        <w:pict>
          <v:group style="position:absolute;margin-left:173.085pt;margin-top:164.919pt;width:28.41pt;height:9.15752pt;mso-position-horizontal-relative:page;mso-position-vertical-relative:paragraph;z-index:-678" coordorigin="3462,3298" coordsize="568,183">
            <v:shape style="position:absolute;left:3469;top:3306;width:72;height:55" coordorigin="3469,3306" coordsize="72,55" path="m3517,3361l3515,3306,3541,3306,3537,3361,3517,3361xe" filled="t" fillcolor="#444444" stroked="f">
              <v:path arrowok="t"/>
              <v:fill/>
            </v:shape>
            <v:shape style="position:absolute;left:3469;top:3306;width:72;height:55" coordorigin="3469,3306" coordsize="72,55" path="m3472,3361l3469,3306,3496,3306,3491,3361,3472,3361xe" filled="t" fillcolor="#444444" stroked="f">
              <v:path arrowok="t"/>
              <v:fill/>
            </v:shape>
            <v:shape style="position:absolute;left:3580;top:3315;width:108;height:159" coordorigin="3580,3315" coordsize="108,159" path="m3613,3445l3613,3371,3580,3371,3580,3354,3613,3354,3613,3320,3635,3315,3635,3354,3688,3354,3688,3371,3635,3371,3635,3438,3638,3445,3640,3450,3645,3455,3678,3455,3683,3452,3688,3452,3688,3469,3683,3472,3669,3472,3664,3474,3642,3474,3633,3469,3626,3462,3618,3457,3613,3445xe" filled="t" fillcolor="#0077AA" stroked="f">
              <v:path arrowok="t"/>
              <v:fill/>
            </v:shape>
            <v:shape style="position:absolute;left:3727;top:3306;width:94;height:166" coordorigin="3727,3306" coordsize="94,166" path="m3765,3373l3760,3378,3758,3383,3755,3385,3751,3387,3748,3392,3748,3472,3727,3472,3727,3306,3748,3306,3748,3354,3746,3373,3751,3368,3755,3363,3758,3361,3763,3359,3767,3354,3772,3354,3777,3351,3796,3351,3806,3356,3811,3361,3818,3368,3820,3380,3820,3472,3801,3472,3801,3387,3799,3380,3796,3375,3792,3371,3787,3368,3777,3368,3772,3371,3770,3373,3765,3373xe" filled="t" fillcolor="#0077AA" stroked="f">
              <v:path arrowok="t"/>
              <v:fill/>
            </v:shape>
            <v:shape style="position:absolute;left:3866;top:3351;width:99;height:120" coordorigin="3866,3351" coordsize="99,120" path="m3895,3387l3890,3390,3888,3395,3888,3472,3866,3472,3866,3354,3885,3354,3885,3375,3892,3366,3900,3361,3907,3356,3912,3354,3919,3351,3938,3351,3948,3356,3955,3363,3960,3371,3965,3383,3962,3400,3943,3400,3943,3387,3941,3380,3938,3375,3936,3371,3931,3368,3924,3368,3919,3371,3914,3371,3909,3373,3904,3378,3900,3380,3897,3383,3895,3387xe" filled="t" fillcolor="#0077AA" stroked="f">
              <v:path arrowok="t"/>
              <v:fill/>
            </v:shape>
            <v:shape style="position:absolute;left:3991;top:3356;width:31;height:41" coordorigin="3991,3356" coordsize="31,41" path="m4020,3380l4018,3385,4015,3390,4013,3392,4010,3363,4015,3359,4022,3356,4020,3380xe" filled="t" fillcolor="#0077AA" stroked="f">
              <v:path arrowok="t"/>
              <v:fill/>
            </v:shape>
            <v:shape style="position:absolute;left:3991;top:3356;width:31;height:41" coordorigin="3991,3356" coordsize="31,41" path="m4010,3462l4005,3457,4001,3452,3996,3445,3993,3438,3991,3431,3991,3397,3993,3390,3996,3383,4001,3375,4005,3371,4010,3363,4013,3392,4013,3404,4075,3404,4075,3397,4073,3392,4073,3390,4070,3385,4070,3380,4068,3378,4063,3375,4061,3373,4056,3371,4054,3368,4034,3368,4032,3371,4027,3373,4022,3378,4020,3380,4022,3356,4030,3354,4037,3351,4054,3351,4061,3354,4066,3356,4073,3359,4078,3361,4082,3366,4087,3371,4090,3378,4092,3383,4095,3390,4095,3419,4013,3419,4013,3431,4015,3440,4022,3448,4030,3452,4039,3457,4061,3457,4066,3455,4078,3455,4080,3452,4090,3452,4090,3469,4082,3469,4078,3472,4070,3472,4063,3474,4039,3474,4030,3472,4022,3469,4015,3467,4010,3462xe" filled="t" fillcolor="#0077AA" stroked="f">
              <v:path arrowok="t"/>
              <v:fill/>
            </v:shape>
            <w10:wrap type="none"/>
          </v:group>
        </w:pict>
      </w:r>
      <w:r>
        <w:pict>
          <v:group style="position:absolute;margin-left:206.288pt;margin-top:167.574pt;width:2.2875pt;height:6.1275pt;mso-position-horizontal-relative:page;mso-position-vertical-relative:paragraph;z-index:-677" coordorigin="4126,3351" coordsize="46,123">
            <v:shape style="position:absolute;left:4126;top:3351;width:46;height:123" coordorigin="4126,3351" coordsize="46,123" path="m4169,3368l4167,3371,4162,3373,4157,3378,4155,3380,4152,3385,4150,3390,4147,3392,4150,3359,4157,3356,4162,3354,4172,3351,4169,3368xe" filled="t" fillcolor="#0077AA" stroked="f">
              <v:path arrowok="t"/>
              <v:fill/>
            </v:shape>
            <v:shape style="position:absolute;left:4126;top:3351;width:46;height:123" coordorigin="4126,3351" coordsize="46,123" path="m4145,3462l4140,3457,4135,3452,4131,3445,4128,3438,4126,3431,4126,3397,4128,3390,4131,3383,4135,3375,4140,3371,4145,3363,4150,3359,4147,3392,4147,3404,4210,3404,4210,3397,4208,3392,4208,3390,4205,3385,4205,3380,4203,3378,4198,3375,4196,3373,4191,3371,4188,3368,4169,3368,4172,3351,4188,3351,4196,3354,4200,3356,4208,3359,4212,3361,4217,3366,4222,3371,4224,3378,4227,3383,4229,3390,4229,3419,4147,3419,4147,3431,4150,3440,4157,3448,4164,3452,4174,3457,4196,3457,4200,3455,4212,3455,4215,3452,4224,3452,4224,3469,4217,3469,4212,3472,4205,3472,4198,3474,4174,3474,4164,3472,4157,3469,4150,3467,4145,3462xe" filled="t" fillcolor="#0077AA" stroked="f">
              <v:path arrowok="t"/>
              <v:fill/>
            </v:shape>
            <w10:wrap type="none"/>
          </v:group>
        </w:pict>
      </w:r>
      <w:r>
        <w:pict>
          <v:group style="position:absolute;margin-left:213.488pt;margin-top:164.919pt;width:35.3775pt;height:9.15753pt;mso-position-horizontal-relative:page;mso-position-vertical-relative:paragraph;z-index:-676" coordorigin="4270,3298" coordsize="708,183">
            <v:shape style="position:absolute;left:4277;top:3306;width:70;height:55" coordorigin="4277,3306" coordsize="70,55" path="m4325,3361l4323,3306,4347,3306,4345,3361,4325,3361xe" filled="t" fillcolor="#444444" stroked="f">
              <v:path arrowok="t"/>
              <v:fill/>
            </v:shape>
            <v:shape style="position:absolute;left:4277;top:3306;width:70;height:55" coordorigin="4277,3306" coordsize="70,55" path="m4280,3361l4277,3306,4301,3306,4299,3361,4280,3361xe" filled="t" fillcolor="#444444" stroked="f">
              <v:path arrowok="t"/>
              <v:fill/>
            </v:shape>
            <v:shape style="position:absolute;left:4405;top:3342;width:91;height:132" coordorigin="4405,3342" coordsize="91,132" path="m4470,3407l4405,3354,4419,3342,4496,3407,4419,3474,4405,3460,4470,3407xe" filled="t" fillcolor="#444444" stroked="f">
              <v:path arrowok="t"/>
              <v:fill/>
            </v:shape>
            <v:shape style="position:absolute;left:4525;top:3318;width:113;height:154" coordorigin="4525,3318" coordsize="113,154" path="m4592,3472l4571,3472,4571,3337,4525,3337,4525,3318,4638,3318,4638,3337,4592,3337,4592,3472xe" filled="t" fillcolor="#333333" stroked="f">
              <v:path arrowok="t"/>
              <v:fill/>
            </v:shape>
            <v:shape style="position:absolute;left:4669;top:3306;width:94;height:166" coordorigin="4669,3306" coordsize="94,166" path="m4763,3472l4744,3472,4744,3387,4741,3380,4739,3375,4734,3371,4729,3368,4717,3368,4712,3371,4708,3373,4703,3378,4700,3383,4696,3385,4693,3387,4688,3392,4688,3472,4669,3472,4669,3306,4688,3306,4688,3373,4691,3368,4696,3366,4700,3361,4703,3359,4708,3356,4712,3354,4717,3351,4739,3351,4746,3356,4753,3361,4761,3368,4763,3380,4763,3472xe" filled="t" fillcolor="#333333" stroked="f">
              <v:path arrowok="t"/>
              <v:fill/>
            </v:shape>
            <v:shape style="position:absolute;left:4809;top:3351;width:96;height:120" coordorigin="4809,3351" coordsize="96,120" path="m4835,3387l4833,3390,4828,3395,4828,3472,4809,3472,4809,3354,4828,3354,4828,3375,4835,3366,4840,3361,4847,3356,4854,3354,4861,3351,4881,3351,4890,3356,4895,3363,4902,3371,4905,3383,4905,3400,4883,3400,4885,3387,4883,3380,4881,3375,4876,3371,4871,3368,4864,3368,4859,3371,4854,3371,4849,3375,4845,3378,4840,3383,4835,3387xe" filled="t" fillcolor="#333333" stroked="f">
              <v:path arrowok="t"/>
              <v:fill/>
            </v:shape>
            <v:shape style="position:absolute;left:4934;top:3354;width:36;height:41" coordorigin="4934,3354" coordsize="36,41" path="m4962,3378l4960,3380,4958,3385,4958,3390,4955,3392,4950,3363,4958,3359,4962,3356,4970,3354,4962,3378xe" filled="t" fillcolor="#333333" stroked="f">
              <v:path arrowok="t"/>
              <v:fill/>
            </v:shape>
            <v:shape style="position:absolute;left:4934;top:3354;width:36;height:41" coordorigin="4934,3354" coordsize="36,41" path="m4950,3462l4946,3457,4941,3452,4938,3445,4936,3438,4934,3431,4934,3397,4936,3390,4938,3383,4943,3375,4946,3371,4950,3363,4955,3392,4955,3404,5015,3404,5015,3390,5013,3385,5011,3380,5006,3375,5003,3373,4999,3371,4996,3368,4977,3368,4972,3371,4967,3375,4962,3378,4970,3354,4977,3351,4994,3351,5001,3354,5008,3356,5015,3359,5020,3361,5025,3366,5027,3371,5032,3378,5035,3383,5037,3390,5037,3419,4955,3419,4955,3431,4958,3440,4965,3448,4970,3452,4982,3457,5003,3457,5008,3455,5018,3455,5023,3452,5030,3452,5030,3469,5025,3469,5020,3472,5013,3472,5006,3474,4979,3474,4972,3472,4965,3469,4958,3467,4950,3462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253.042pt;margin-top:164.919pt;width:23.595pt;height:10.2375pt;mso-position-horizontal-relative:page;mso-position-vertical-relative:paragraph;z-index:-675" coordorigin="5061,3298" coordsize="472,205">
            <v:shape style="position:absolute;left:5068;top:3351;width:103;height:123" coordorigin="5068,3351" coordsize="103,123" path="m5114,3474l5107,3472,5100,3469,5092,3467,5085,3462,5080,3457,5076,3452,5073,3445,5071,3438,5068,3431,5068,3397,5071,3390,5073,3383,5078,3375,5080,3371,5085,3363,5092,3359,5097,3356,5097,3378,5095,3380,5092,3385,5092,3390,5090,3392,5090,3397,5088,3404,5150,3404,5150,3390,5148,3385,5145,3380,5140,3375,5138,3373,5133,3371,5131,3368,5119,3368,5121,3351,5128,3351,5136,3354,5143,3356,5150,3359,5155,3361,5160,3366,5162,3371,5167,3378,5169,3383,5172,3390,5172,3419,5088,3419,5088,3431,5092,3440,5100,3448,5104,3452,5116,3457,5138,3457,5143,3455,5152,3455,5157,3452,5164,3452,5164,3469,5160,3469,5155,3472,5148,3472,5140,3474,5114,3474xe" filled="t" fillcolor="#333333" stroked="f">
              <v:path arrowok="t"/>
              <v:fill/>
            </v:shape>
            <v:shape style="position:absolute;left:5068;top:3351;width:103;height:123" coordorigin="5068,3351" coordsize="103,123" path="m5119,3368l5112,3368,5107,3371,5102,3375,5097,3378,5097,3356,5104,3354,5112,3351,5121,3351,5119,3368xe" filled="t" fillcolor="#333333" stroked="f">
              <v:path arrowok="t"/>
              <v:fill/>
            </v:shape>
            <v:shape style="position:absolute;left:5203;top:3342;width:94;height:132" coordorigin="5203,3342" coordsize="94,132" path="m5232,3407l5297,3460,5282,3474,5203,3407,5282,3342,5297,3354,5232,3407xe" filled="t" fillcolor="#444444" stroked="f">
              <v:path arrowok="t"/>
              <v:fill/>
            </v:shape>
            <v:shape style="position:absolute;left:5335;top:3306;width:101;height:190" coordorigin="5335,3306" coordsize="101,190" path="m5436,3306l5354,3496,5335,3496,5417,3306,5436,3306xe" filled="t" fillcolor="#444444" stroked="f">
              <v:path arrowok="t"/>
              <v:fill/>
            </v:shape>
            <v:shape style="position:absolute;left:5470;top:3306;width:55;height:168" coordorigin="5470,3306" coordsize="55,168" path="m5492,3428l5494,3438,5496,3445,5501,3452,5508,3457,5520,3457,5525,3472,5518,3474,5504,3474,5499,3472,5494,3469,5492,3428xe" filled="t" fillcolor="#990054" stroked="f">
              <v:path arrowok="t"/>
              <v:fill/>
            </v:shape>
            <v:shape style="position:absolute;left:5470;top:3306;width:55;height:168" coordorigin="5470,3306" coordsize="55,168" path="m5492,3428l5494,3469,5487,3467,5484,3462,5480,3457,5477,3452,5475,3445,5472,3438,5470,3431,5470,3404,5472,3397,5475,3387,5477,3380,5480,3373,5487,3368,5492,3363,5496,3359,5504,3356,5511,3354,5518,3351,5535,3351,5540,3354,5547,3354,5549,3356,5549,3306,5571,3306,5571,3472,5552,3472,5552,3450,5544,3457,5540,3464,5532,3467,5525,3472,5520,3457,5525,3455,5532,3450,5537,3445,5542,3438,5549,3428,5549,3373,5547,3373,5542,3371,5535,3371,5530,3368,5516,3368,5506,3373,5501,3380,5494,3387,5492,3397,5492,3428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280.215pt;margin-top:164.799pt;width:19.02pt;height:9.27751pt;mso-position-horizontal-relative:page;mso-position-vertical-relative:paragraph;z-index:-674" coordorigin="5604,3296" coordsize="380,186">
            <v:shape style="position:absolute;left:5612;top:3303;width:62;height:168" coordorigin="5612,3303" coordsize="62,168" path="m5643,3313l5645,3308,5650,3306,5655,3303,5657,3303,5662,3306,5667,3306,5672,3311,5674,3315,5674,3325,5672,3330,5667,3332,5662,3337,5653,3337,5648,3332,5643,3327,5641,3323,5641,3318,5643,3313xe" filled="t" fillcolor="#990054" stroked="f">
              <v:path arrowok="t"/>
              <v:fill/>
            </v:shape>
            <v:shape style="position:absolute;left:5612;top:3303;width:62;height:168" coordorigin="5612,3303" coordsize="62,168" path="m5706,3455l5706,3472,5612,3472,5612,3455,5650,3455,5650,3371,5617,3371,5617,3354,5672,3354,5672,3455,5706,3455xe" filled="t" fillcolor="#990054" stroked="f">
              <v:path arrowok="t"/>
              <v:fill/>
            </v:shape>
            <v:shape style="position:absolute;left:5734;top:3354;width:115;height:118" coordorigin="5734,3354" coordsize="115,118" path="m5804,3472l5780,3472,5734,3354,5759,3354,5787,3431,5792,3450,5799,3431,5828,3354,5850,3354,5804,3472xe" filled="t" fillcolor="#990054" stroked="f">
              <v:path arrowok="t"/>
              <v:fill/>
            </v:shape>
            <v:shape style="position:absolute;left:5886;top:3342;width:91;height:132" coordorigin="5886,3342" coordsize="91,132" path="m5948,3407l5886,3354,5898,3342,5977,3407,5898,3474,5886,3460,5948,3407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32.09pt;margin-top:182.941pt;width:39.4438pt;height:9.165pt;mso-position-horizontal-relative:page;mso-position-vertical-relative:paragraph;z-index:-671" coordorigin="2642,3659" coordsize="789,183">
            <v:shape style="position:absolute;left:2649;top:3712;width:91;height:123" coordorigin="2649,3712" coordsize="91,123" path="m2685,3738l2683,3741,2678,3746,2676,3751,2673,3755,2673,3760,2671,3767,2671,3789,2676,3799,2683,3806,2688,3813,2697,3815,2726,3815,2731,3813,2736,3811,2741,3808,2741,3827,2736,3830,2731,3832,2719,3832,2714,3835,2707,3835,2686,3831,2669,3821,2666,3818,2654,3803,2650,3782,2649,3775,2649,3765,2652,3758,2654,3748,2657,3741,2661,3734,2666,3729,2671,3724,2678,3719,2685,3717,2693,3714,2700,3712,2721,3712,2726,3714,2731,3714,2736,3717,2741,3719,2741,3738,2736,3736,2731,3734,2726,3731,2721,3731,2717,3729,2705,3729,2700,3731,2695,3734,2690,3736,2685,3738xe" filled="t" fillcolor="#669900" stroked="f">
              <v:path arrowok="t"/>
              <v:fill/>
            </v:shape>
            <v:shape style="position:absolute;left:2787;top:3666;width:94;height:166" coordorigin="2787,3666" coordsize="94,166" path="m2880,3815l2880,3832,2787,3832,2787,3815,2825,3815,2825,3683,2791,3683,2791,3666,2847,3666,2847,3815,2880,3815xe" filled="t" fillcolor="#669900" stroked="f">
              <v:path arrowok="t"/>
              <v:fill/>
            </v:shape>
            <v:shape style="position:absolute;left:2916;top:3712;width:96;height:123" coordorigin="2916,3712" coordsize="96,123" path="m2931,3717l2936,3717,2940,3714,2948,3714,2952,3712,2981,3712,2986,3714,2993,3717,2998,3719,3000,3722,3005,3724,3008,3729,3010,3734,3012,3738,3012,3832,2996,3832,2996,3815,2988,3823,2981,3827,2976,3830,2969,3832,2962,3835,2948,3835,2943,3832,2938,3832,2938,3801,2938,3806,2940,3811,2945,3813,2950,3818,2962,3818,2967,3815,2974,3813,2979,3811,2986,3806,2993,3799,2993,3779,2955,3779,2950,3782,2945,3784,2940,3789,2938,3794,2938,3767,2952,3763,2993,3763,2993,3746,2991,3741,2986,3736,2981,3731,2974,3729,2960,3729,2952,3731,2945,3731,2940,3734,2933,3736,2926,3738,2926,3719,2931,3717xe" filled="t" fillcolor="#669900" stroked="f">
              <v:path arrowok="t"/>
              <v:fill/>
            </v:shape>
            <v:shape style="position:absolute;left:2916;top:3712;width:96;height:123" coordorigin="2916,3712" coordsize="96,123" path="m2921,3779l2931,3772,2938,3767,2938,3832,2933,3830,2928,3827,2924,3823,2921,3818,2919,3813,2916,3811,2916,3789,2921,3779xe" filled="t" fillcolor="#669900" stroked="f">
              <v:path arrowok="t"/>
              <v:fill/>
            </v:shape>
            <v:shape style="position:absolute;left:3056;top:3712;width:91;height:123" coordorigin="3056,3712" coordsize="91,123" path="m3147,3808l3145,3810,3145,3815,3140,3820,3135,3825,3130,3827,3125,3830,3121,3830,3118,3832,3109,3832,3106,3834,3082,3834,3077,3832,3063,3832,3056,3830,3056,3810,3063,3813,3070,3815,3085,3815,3092,3818,3106,3818,3113,3815,3118,3813,3123,3810,3125,3806,3125,3796,3123,3791,3118,3789,3116,3789,3111,3786,3109,3784,3101,3782,3094,3782,3089,3779,3085,3777,3080,3774,3075,3772,3073,3772,3068,3767,3063,3762,3061,3758,3058,3755,3058,3738,3061,3734,3063,3731,3065,3726,3068,3724,3073,3722,3077,3717,3082,3714,3089,3712,3123,3712,3128,3714,3140,3714,3140,3734,3133,3731,3121,3731,3116,3729,3097,3729,3094,3731,3089,3731,3085,3734,3080,3738,3080,3748,3082,3753,3087,3758,3089,3758,3094,3760,3099,3762,3104,3762,3111,3765,3116,3767,3123,3770,3128,3772,3133,3774,3135,3777,3140,3779,3145,3784,3145,3789,3147,3791,3147,3808xe" filled="t" fillcolor="#669900" stroked="f">
              <v:path arrowok="t"/>
              <v:fill/>
            </v:shape>
            <v:shape style="position:absolute;left:3190;top:3712;width:91;height:123" coordorigin="3190,3712" coordsize="91,123" path="m3282,3808l3279,3810,3279,3815,3274,3820,3270,3825,3265,3827,3260,3830,3255,3830,3253,3832,3243,3832,3241,3834,3217,3834,3212,3832,3198,3832,3190,3830,3190,3810,3198,3813,3205,3815,3219,3815,3226,3818,3241,3818,3248,3815,3253,3813,3258,3810,3260,3806,3260,3796,3258,3791,3253,3789,3250,3789,3246,3786,3243,3784,3236,3782,3229,3782,3224,3779,3219,3777,3214,3774,3210,3772,3207,3772,3202,3767,3198,3762,3195,3758,3193,3755,3193,3738,3195,3734,3198,3731,3200,3726,3202,3724,3207,3722,3212,3717,3217,3714,3224,3712,3258,3712,3262,3714,3274,3714,3274,3734,3267,3731,3255,3731,3250,3729,3231,3729,3229,3731,3224,3731,3219,3734,3214,3738,3214,3748,3217,3753,3222,3758,3224,3758,3229,3760,3234,3762,3238,3762,3246,3765,3250,3767,3258,3770,3262,3772,3267,3774,3270,3777,3274,3779,3279,3784,3279,3789,3282,3791,3282,3808xe" filled="t" fillcolor="#669900" stroked="f">
              <v:path arrowok="t"/>
              <v:fill/>
            </v:shape>
            <v:shape style="position:absolute;left:3320;top:3738;width:101;height:58" coordorigin="3320,3738" coordsize="101,58" path="m3320,3755l3320,3738,3421,3738,3421,3755,3320,3755xe" filled="t" fillcolor="#444444" stroked="f">
              <v:path arrowok="t"/>
              <v:fill/>
            </v:shape>
            <v:shape style="position:absolute;left:3320;top:3738;width:101;height:58" coordorigin="3320,3738" coordsize="101,58" path="m3320,3796l3320,3779,3421,3779,3421,3796,3320,3796xe" filled="t" fillcolor="#444444" stroked="f">
              <v:path arrowok="t"/>
              <v:fill/>
            </v:shape>
            <v:shape style="position:absolute;left:3320;top:3747;width:101;height:0" coordorigin="3320,3747" coordsize="101,0" path="m3320,3747l3421,3747e" filled="f" stroked="t" strokeweight="0.94pt" strokecolor="#444444">
              <v:path arrowok="t"/>
            </v:shape>
            <v:shape style="position:absolute;left:3320;top:3788;width:101;height:0" coordorigin="3320,3788" coordsize="101,0" path="m3320,3788l3421,3788e" filled="f" stroked="t" strokeweight="0.9475pt" strokecolor="#444444">
              <v:path arrowok="t"/>
            </v:shape>
            <w10:wrap type="none"/>
          </v:group>
        </w:pict>
      </w:r>
      <w:r>
        <w:pict>
          <v:group style="position:absolute;margin-left:173.085pt;margin-top:182.821pt;width:97.5375pt;height:10.365pt;mso-position-horizontal-relative:page;mso-position-vertical-relative:paragraph;z-index:-670" coordorigin="3462,3656" coordsize="1951,207">
            <v:shape style="position:absolute;left:3469;top:3666;width:72;height:55" coordorigin="3469,3666" coordsize="72,55" path="m3517,3722l3515,3666,3541,3666,3537,3722,3517,3722xe" filled="t" fillcolor="#444444" stroked="f">
              <v:path arrowok="t"/>
              <v:fill/>
            </v:shape>
            <v:shape style="position:absolute;left:3469;top:3666;width:72;height:55" coordorigin="3469,3666" coordsize="72,55" path="m3472,3722l3469,3666,3496,3666,3491,3722,3472,3722xe" filled="t" fillcolor="#444444" stroked="f">
              <v:path arrowok="t"/>
              <v:fill/>
            </v:shape>
            <v:shape style="position:absolute;left:3582;top:3664;width:116;height:168" coordorigin="3582,3664" coordsize="116,168" path="m3642,3690l3642,3731,3693,3731,3693,3748,3642,3748,3642,3832,3621,3832,3621,3748,3582,3748,3582,3731,3621,3731,3621,3712,3625,3688,3638,3672,3658,3665,3669,3664,3678,3664,3688,3666,3698,3669,3698,3686,3686,3683,3676,3681,3650,3681,3642,3690xe" filled="t" fillcolor="#0077AA" stroked="f">
              <v:path arrowok="t"/>
              <v:fill/>
            </v:shape>
            <v:shape style="position:absolute;left:3719;top:3712;width:111;height:123" coordorigin="3719,3712" coordsize="111,123" path="m3758,3734l3753,3736,3751,3738,3748,3743,3751,3717,3758,3714,3767,3712,3784,3712,3791,3714,3799,3717,3806,3719,3811,3722,3815,3726,3820,3734,3823,3738,3825,3746,3827,3753,3830,3762,3830,3782,3827,3789,3825,3796,3823,3806,3820,3810,3815,3818,3811,3822,3803,3827,3796,3830,3789,3832,3782,3834,3765,3834,3758,3832,3751,3830,3743,3827,3738,3822,3734,3818,3729,3813,3724,3808,3722,3798,3719,3791,3719,3755,3722,3748,3724,3741,3729,3734,3734,3729,3738,3724,3746,3719,3743,3750,3741,3755,3741,3762,3738,3767,3738,3779,3741,3786,3741,3791,3743,3798,3746,3803,3748,3806,3753,3810,3755,3813,3760,3813,3765,3815,3770,3818,3779,3818,3784,3815,3789,3813,3794,3810,3799,3808,3801,3803,3803,3798,3806,3796,3806,3789,3808,3784,3808,3760,3806,3753,3803,3748,3801,3743,3799,3741,3796,3736,3794,3734,3789,3731,3784,3731,3779,3729,3767,3729,3763,3731,3758,3734xe" filled="t" fillcolor="#0077AA" stroked="f">
              <v:path arrowok="t"/>
              <v:fill/>
            </v:shape>
            <v:shape style="position:absolute;left:3719;top:3712;width:111;height:123" coordorigin="3719,3712" coordsize="111,123" path="m3746,3746l3743,3750,3746,3719,3751,3717,3748,3743,3746,3746xe" filled="t" fillcolor="#0077AA" stroked="f">
              <v:path arrowok="t"/>
              <v:fill/>
            </v:shape>
            <v:shape style="position:absolute;left:3861;top:3714;width:94;height:120" coordorigin="3861,3714" coordsize="94,120" path="m3907,3815l3912,3815,3917,3810,3921,3808,3926,3803,3929,3801,3931,3796,3936,3791,3936,3714,3955,3714,3955,3832,3938,3832,3938,3813,3933,3818,3931,3820,3926,3823,3921,3827,3917,3830,3912,3832,3909,3832,3905,3835,3885,3835,3876,3830,3871,3823,3864,3815,3861,3806,3861,3714,3883,3714,3883,3808,3888,3818,3902,3818,3907,3815xe" filled="t" fillcolor="#0077AA" stroked="f">
              <v:path arrowok="t"/>
              <v:fill/>
            </v:shape>
            <v:shape style="position:absolute;left:4001;top:3712;width:99;height:120" coordorigin="4001,3712" coordsize="99,120" path="m4029,3748l4025,3750,4022,3755,4022,3832,4001,3832,4001,3714,4020,3714,4020,3736,4027,3726,4034,3722,4042,3717,4046,3714,4054,3712,4073,3712,4082,3717,4090,3724,4094,3731,4099,3743,4097,3760,4078,3760,4078,3748,4075,3741,4073,3736,4068,3731,4066,3729,4058,3729,4054,3731,4049,3731,4044,3734,4039,3738,4034,3741,4032,3743,4029,3748xe" filled="t" fillcolor="#0077AA" stroked="f">
              <v:path arrowok="t"/>
              <v:fill/>
            </v:shape>
            <v:shape style="position:absolute;left:4142;top:3666;width:72;height:55" coordorigin="4142,3666" coordsize="72,55" path="m4191,3722l4188,3666,4215,3666,4210,3722,4191,3722xe" filled="t" fillcolor="#444444" stroked="f">
              <v:path arrowok="t"/>
              <v:fill/>
            </v:shape>
            <v:shape style="position:absolute;left:4142;top:3666;width:72;height:55" coordorigin="4142,3666" coordsize="72,55" path="m4145,3722l4142,3666,4169,3666,4164,3722,4145,3722xe" filled="t" fillcolor="#444444" stroked="f">
              <v:path arrowok="t"/>
              <v:fill/>
            </v:shape>
            <v:shape style="position:absolute;left:4270;top:3702;width:91;height:132" coordorigin="4270,3702" coordsize="91,132" path="m4335,3767l4270,3714,4284,3702,4361,3767,4284,3835,4270,3820,4335,3767xe" filled="t" fillcolor="#444444" stroked="f">
              <v:path arrowok="t"/>
              <v:fill/>
            </v:shape>
            <v:shape style="position:absolute;left:4405;top:3678;width:87;height:154" coordorigin="4405,3678" coordsize="87,154" path="m4405,3832l4405,3678,4491,3678,4491,3698,4426,3698,4426,3746,4489,3746,4489,3762,4426,3762,4426,3832,4405,3832xe" filled="t" fillcolor="#333333" stroked="f">
              <v:path arrowok="t"/>
              <v:fill/>
            </v:shape>
            <v:shape style="position:absolute;left:4527;top:3712;width:108;height:123" coordorigin="4527,3712" coordsize="108,123" path="m4635,3789l4633,3796,4631,3806,4626,3810,4621,3818,4616,3823,4611,3827,4604,3830,4597,3832,4590,3835,4571,3835,4563,3832,4558,3830,4551,3827,4549,3791,4551,3798,4554,3803,4556,3806,4558,3810,4563,3813,4568,3813,4571,3815,4575,3818,4587,3818,4592,3815,4597,3813,4602,3810,4604,3808,4607,3803,4611,3798,4611,3796,4614,3789,4616,3784,4616,3765,4614,3760,4614,3753,4611,3748,4609,3743,4607,3741,4604,3736,4599,3734,4595,3731,4592,3731,4587,3729,4575,3729,4571,3731,4566,3734,4561,3736,4558,3738,4556,3743,4558,3717,4566,3714,4573,3712,4592,3712,4599,3714,4604,3717,4611,3719,4619,3722,4623,3726,4626,3734,4631,3738,4633,3746,4635,3753,4635,3789xe" filled="t" fillcolor="#333333" stroked="f">
              <v:path arrowok="t"/>
              <v:fill/>
            </v:shape>
            <v:shape style="position:absolute;left:4527;top:3712;width:108;height:123" coordorigin="4527,3712" coordsize="108,123" path="m4530,3748l4532,3741,4537,3734,4542,3729,4546,3724,4551,3719,4558,3717,4556,3743,4551,3746,4551,3750,4549,3755,4546,3762,4546,3779,4549,3786,4549,3791,4551,3827,4544,3823,4539,3818,4537,3813,4532,3808,4530,3798,4527,3791,4527,3755,4530,3748xe" filled="t" fillcolor="#333333" stroked="f">
              <v:path arrowok="t"/>
              <v:fill/>
            </v:shape>
            <v:shape style="position:absolute;left:4669;top:3714;width:94;height:120" coordorigin="4669,3714" coordsize="94,120" path="m4763,3832l4746,3832,4744,3813,4741,3818,4737,3820,4732,3825,4729,3827,4724,3830,4720,3832,4715,3832,4710,3835,4693,3835,4684,3830,4679,3823,4672,3815,4669,3806,4669,3714,4688,3714,4688,3808,4696,3818,4710,3818,4715,3815,4720,3815,4724,3810,4729,3808,4732,3803,4737,3801,4739,3796,4744,3791,4744,3714,4763,3714,4763,3832xe" filled="t" fillcolor="#333333" stroked="f">
              <v:path arrowok="t"/>
              <v:fill/>
            </v:shape>
            <v:shape style="position:absolute;left:4809;top:3712;width:96;height:120" coordorigin="4809,3712" coordsize="96,120" path="m4835,3748l4833,3750,4828,3755,4828,3832,4809,3832,4809,3714,4828,3714,4828,3736,4835,3726,4842,3722,4847,3717,4854,3714,4861,3712,4881,3712,4890,3717,4895,3724,4902,3731,4905,3743,4905,3760,4883,3760,4885,3748,4883,3741,4881,3736,4876,3731,4871,3729,4864,3729,4859,3731,4854,3731,4849,3736,4845,3738,4840,3743,4835,3748xe" filled="t" fillcolor="#333333" stroked="f">
              <v:path arrowok="t"/>
              <v:fill/>
            </v:shape>
            <v:shape style="position:absolute;left:4936;top:3702;width:91;height:132" coordorigin="4936,3702" coordsize="91,132" path="m4962,3767l5027,3820,5013,3835,4936,3767,5013,3702,5027,3714,4962,3767xe" filled="t" fillcolor="#444444" stroked="f">
              <v:path arrowok="t"/>
              <v:fill/>
            </v:shape>
            <v:shape style="position:absolute;left:5066;top:3666;width:101;height:190" coordorigin="5066,3666" coordsize="101,190" path="m5167,3666l5088,3856,5066,3856,5148,3666,5167,3666xe" filled="t" fillcolor="#444444" stroked="f">
              <v:path arrowok="t"/>
              <v:fill/>
            </v:shape>
            <v:shape style="position:absolute;left:5201;top:3666;width:101;height:168" coordorigin="5201,3666" coordsize="101,168" path="m5213,3734l5217,3729,5222,3724,5227,3719,5234,3717,5241,3714,5249,3712,5265,3712,5270,3714,5277,3714,5280,3717,5280,3666,5301,3666,5301,3832,5282,3832,5282,3810,5275,3818,5270,3825,5263,3827,5256,3832,5251,3818,5256,3815,5263,3810,5268,3806,5275,3798,5280,3789,5280,3734,5277,3734,5273,3731,5265,3731,5261,3729,5246,3729,5237,3734,5232,3741,5225,3748,5222,3758,5222,3789,5225,3830,5220,3827,5215,3822,5210,3818,5208,3813,5205,3806,5203,3798,5201,3791,5201,3765,5203,3758,5205,3748,5208,3741,5213,3734xe" filled="t" fillcolor="#990054" stroked="f">
              <v:path arrowok="t"/>
              <v:fill/>
            </v:shape>
            <v:shape style="position:absolute;left:5201;top:3666;width:101;height:168" coordorigin="5201,3666" coordsize="101,168" path="m5222,3789l5225,3798,5227,3806,5232,3813,5239,3818,5251,3818,5256,3832,5249,3834,5234,3834,5229,3832,5225,3830,5222,3789xe" filled="t" fillcolor="#990054" stroked="f">
              <v:path arrowok="t"/>
              <v:fill/>
            </v:shape>
            <v:shape style="position:absolute;left:5342;top:3664;width:63;height:168" coordorigin="5342,3664" coordsize="63,168" path="m5376,3669l5381,3666,5386,3664,5388,3664,5393,3666,5398,3666,5403,3671,5405,3676,5405,3686,5403,3690,5398,3693,5393,3698,5383,3698,5379,3693,5374,3688,5374,3674,5376,3669xe" filled="t" fillcolor="#990054" stroked="f">
              <v:path arrowok="t"/>
              <v:fill/>
            </v:shape>
            <v:shape style="position:absolute;left:5342;top:3664;width:63;height:168" coordorigin="5342,3664" coordsize="63,168" path="m5436,3815l5436,3832,5342,3832,5342,3815,5381,3815,5381,3731,5347,3731,5347,3714,5403,3714,5403,3815,5436,3815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272.88pt;margin-top:184.741pt;width:12.8925pt;height:7.36501pt;mso-position-horizontal-relative:page;mso-position-vertical-relative:paragraph;z-index:-669" coordorigin="5458,3695" coordsize="258,147">
            <v:shape style="position:absolute;left:5465;top:3714;width:115;height:118" coordorigin="5465,3714" coordsize="115,118" path="m5535,3832l5511,3832,5465,3714,5489,3714,5518,3791,5523,3811,5530,3791,5559,3714,5581,3714,5535,3832xe" filled="t" fillcolor="#990054" stroked="f">
              <v:path arrowok="t"/>
              <v:fill/>
            </v:shape>
            <v:shape style="position:absolute;left:5617;top:3702;width:91;height:132" coordorigin="5617,3702" coordsize="91,132" path="m5679,3767l5617,3714,5629,3702,5708,3767,5629,3835,5617,3820,5679,3767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206.745pt;margin-top:200.851pt;width:23.4825pt;height:9.27747pt;mso-position-horizontal-relative:page;mso-position-vertical-relative:paragraph;z-index:-664" coordorigin="4135,4017" coordsize="470,186">
            <v:shape style="position:absolute;left:4142;top:4027;width:72;height:55" coordorigin="4142,4027" coordsize="72,55" path="m4191,4082l4188,4027,4215,4027,4210,4082,4191,4082xe" filled="t" fillcolor="#444444" stroked="f">
              <v:path arrowok="t"/>
              <v:fill/>
            </v:shape>
            <v:shape style="position:absolute;left:4142;top:4027;width:72;height:55" coordorigin="4142,4027" coordsize="72,55" path="m4145,4082l4142,4027,4169,4027,4164,4082,4145,4082xe" filled="t" fillcolor="#444444" stroked="f">
              <v:path arrowok="t"/>
              <v:fill/>
            </v:shape>
            <v:shape style="position:absolute;left:4270;top:4063;width:91;height:132" coordorigin="4270,4063" coordsize="91,132" path="m4335,4128l4270,4075,4284,4063,4361,4128,4284,4195,4270,4181,4335,4128xe" filled="t" fillcolor="#444444" stroked="f">
              <v:path arrowok="t"/>
              <v:fill/>
            </v:shape>
            <v:shape style="position:absolute;left:4405;top:4039;width:87;height:154" coordorigin="4405,4039" coordsize="87,154" path="m4405,4193l4405,4039,4491,4039,4491,4058,4426,4058,4426,4106,4489,4106,4489,4123,4426,4123,4426,4193,4405,4193xe" filled="t" fillcolor="#333333" stroked="f">
              <v:path arrowok="t"/>
              <v:fill/>
            </v:shape>
            <v:shape style="position:absolute;left:4534;top:4025;width:63;height:168" coordorigin="4534,4025" coordsize="63,168" path="m4566,4046l4566,4037,4568,4032,4573,4027,4578,4027,4583,4025,4587,4027,4592,4029,4595,4034,4597,4039,4597,4049,4592,4053,4587,4056,4583,4058,4578,4058,4573,4056,4568,4051,4566,4046xe" filled="t" fillcolor="#333333" stroked="f">
              <v:path arrowok="t"/>
              <v:fill/>
            </v:shape>
            <v:shape style="position:absolute;left:4534;top:4025;width:63;height:168" coordorigin="4534,4025" coordsize="63,168" path="m4631,4176l4631,4193,4534,4193,4534,4176,4575,4176,4575,4092,4539,4092,4539,4075,4595,4075,4595,4176,4631,4176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173.085pt;margin-top:218.881pt;width:16.7475pt;height:9.27751pt;mso-position-horizontal-relative:page;mso-position-vertical-relative:paragraph;z-index:-657" coordorigin="3462,4378" coordsize="335,186">
            <v:shape style="position:absolute;left:3469;top:4387;width:72;height:55" coordorigin="3469,4387" coordsize="72,55" path="m3517,4443l3515,4387,3541,4387,3537,4443,3517,4443xe" filled="t" fillcolor="#444444" stroked="f">
              <v:path arrowok="t"/>
              <v:fill/>
            </v:shape>
            <v:shape style="position:absolute;left:3469;top:4387;width:72;height:55" coordorigin="3469,4387" coordsize="72,55" path="m3472,4443l3469,4387,3496,4387,3491,4443,3472,4443xe" filled="t" fillcolor="#444444" stroked="f">
              <v:path arrowok="t"/>
              <v:fill/>
            </v:shape>
            <v:shape style="position:absolute;left:3594;top:4433;width:91;height:123" coordorigin="3594,4433" coordsize="91,123" path="m3618,4467l3618,4472,3623,4476,3628,4479,3633,4481,3635,4484,3642,4484,3647,4486,3654,4488,3662,4491,3666,4493,3671,4496,3676,4500,3681,4503,3683,4505,3683,4510,3686,4512,3686,4529,3683,4532,3681,4536,3678,4541,3676,4544,3671,4546,3666,4548,3662,4551,3659,4551,3654,4553,3647,4553,3645,4556,3621,4556,3614,4553,3602,4553,3594,4551,3594,4532,3602,4534,3609,4536,3623,4536,3628,4539,3645,4539,3652,4536,3657,4534,3662,4532,3664,4527,3664,4517,3662,4512,3657,4510,3654,4510,3650,4508,3645,4505,3640,4503,3633,4503,3628,4500,3623,4498,3618,4496,3614,4493,3611,4493,3606,4488,3602,4484,3599,4479,3597,4476,3597,4460,3599,4455,3599,4452,3602,4448,3606,4445,3611,4443,3616,4438,3621,4435,3628,4433,3659,4433,3666,4435,3678,4435,3678,4455,3671,4452,3659,4452,3654,4450,3635,4450,3633,4452,3628,4452,3623,4455,3618,4457,3618,4467xe" filled="t" fillcolor="#0077AA" stroked="f">
              <v:path arrowok="t"/>
              <v:fill/>
            </v:shape>
            <v:shape style="position:absolute;left:3729;top:4385;width:60;height:168" coordorigin="3729,4385" coordsize="60,168" path="m3758,4404l3758,4400,3760,4395,3763,4390,3767,4388,3772,4385,3775,4385,3780,4388,3784,4390,3789,4395,3789,4409,3787,4414,3782,4416,3777,4419,3772,4419,3767,4416,3763,4414,3760,4409,3758,4404xe" filled="t" fillcolor="#0077AA" stroked="f">
              <v:path arrowok="t"/>
              <v:fill/>
            </v:shape>
            <v:shape style="position:absolute;left:3729;top:4385;width:60;height:168" coordorigin="3729,4385" coordsize="60,168" path="m3823,4536l3823,4553,3729,4553,3729,4536,3767,4536,3767,4452,3731,4452,3731,4436,3787,4436,3787,4536,3823,4536xe" filled="t" fillcolor="#0077AA" stroked="f">
              <v:path arrowok="t"/>
              <v:fill/>
            </v:shape>
            <w10:wrap type="none"/>
          </v:group>
        </w:pict>
      </w:r>
      <w:r>
        <w:pict>
          <v:group style="position:absolute;margin-left:105.285pt;margin-top:617.422pt;width:29.1225pt;height:11.445pt;mso-position-horizontal-relative:page;mso-position-vertical-relative:page;z-index:-647" coordorigin="2106,12348" coordsize="582,229">
            <v:shape style="position:absolute;left:2113;top:12356;width:94;height:166" coordorigin="2113,12356" coordsize="94,166" path="m2207,12505l2207,12522,2113,12522,2113,12505,2152,12505,2152,12421,2118,12421,2118,12404,2173,12404,2173,12505,2207,12505xe" filled="t" fillcolor="#990054" stroked="f">
              <v:path arrowok="t"/>
              <v:fill/>
            </v:shape>
            <v:shape style="position:absolute;left:2113;top:12356;width:94;height:166" coordorigin="2113,12356" coordsize="94,166" path="m2144,12380l2144,12366,2147,12361,2152,12358,2156,12356,2164,12356,2168,12358,2173,12361,2173,12366,2176,12370,2176,12375,2173,12380,2168,12385,2164,12387,2154,12387,2149,12385,2144,12380xe" filled="t" fillcolor="#990054" stroked="f">
              <v:path arrowok="t"/>
              <v:fill/>
            </v:shape>
            <v:shape style="position:absolute;left:2250;top:12404;width:89;height:120" coordorigin="2250,12404" coordsize="89,120" path="m2253,12445l2250,12443,2250,12435,2253,12431,2253,12426,2255,12421,2257,12419,2260,12414,2265,12411,2270,12409,2277,12407,2282,12404,2327,12404,2332,12407,2332,12423,2327,12423,2320,12421,2284,12421,2279,12423,2274,12428,2272,12433,2272,12438,2274,12443,2279,12447,2284,12450,2286,12450,2291,12452,2296,12455,2303,12457,2310,12457,2315,12459,2320,12462,2325,12464,2330,12467,2334,12471,2337,12476,2339,12479,2339,12503,2334,12507,2330,12512,2325,12517,2320,12519,2318,12519,2313,12522,2310,12522,2306,12524,2262,12524,2255,12522,2250,12519,2250,12503,2255,12503,2262,12505,2270,12505,2277,12507,2308,12507,2313,12503,2318,12500,2320,12498,2320,12493,2318,12488,2315,12483,2313,12481,2308,12479,2306,12476,2301,12476,2296,12474,2289,12471,2282,12469,2277,12469,2274,12467,2270,12464,2265,12462,2262,12459,2257,12457,2255,12452,2253,12450,2253,12445xe" filled="t" fillcolor="#990054" stroked="f">
              <v:path arrowok="t"/>
              <v:fill/>
            </v:shape>
            <v:shape style="position:absolute;left:2382;top:12404;width:99;height:166" coordorigin="2382,12404" coordsize="99,166" path="m2421,12524l2409,12524,2406,12522,2402,12522,2402,12570,2382,12570,2382,12404,2399,12404,2402,12426,2406,12416,2414,12411,2411,12433,2409,12438,2406,12440,2402,12445,2402,12503,2406,12505,2409,12505,2414,12507,2426,12507,2423,12524,2421,12524xe" filled="t" fillcolor="#990054" stroked="f">
              <v:path arrowok="t"/>
              <v:fill/>
            </v:shape>
            <v:shape style="position:absolute;left:2382;top:12404;width:99;height:166" coordorigin="2382,12404" coordsize="99,166" path="m2428,12421l2423,12423,2418,12428,2416,12431,2411,12433,2414,12411,2418,12409,2426,12404,2455,12404,2459,12407,2464,12409,2469,12414,2471,12419,2476,12423,2479,12431,2479,12438,2481,12445,2481,12481,2479,12488,2474,12498,2471,12503,2467,12510,2459,12515,2455,12517,2447,12519,2440,12522,2433,12524,2423,12524,2426,12507,2438,12507,2445,12505,2452,12495,2457,12488,2462,12479,2462,12450,2459,12445,2459,12440,2457,12435,2455,12433,2455,12428,2452,12426,2447,12423,2445,12421,2428,12421xe" filled="t" fillcolor="#990054" stroked="f">
              <v:path arrowok="t"/>
              <v:fill/>
            </v:shape>
            <v:shape style="position:absolute;left:2517;top:12356;width:94;height:166" coordorigin="2517,12356" coordsize="94,166" path="m2611,12505l2611,12522,2517,12522,2517,12505,2556,12505,2556,12373,2522,12373,2522,12356,2577,12356,2577,12505,2611,12505xe" filled="t" fillcolor="#990054" stroked="f">
              <v:path arrowok="t"/>
              <v:fill/>
            </v:shape>
            <v:shape style="position:absolute;left:2647;top:12404;width:34;height:120" coordorigin="2647,12404" coordsize="34,120" path="m2671,12498l2673,12503,2676,12505,2681,12507,2678,12524,2673,12524,2671,12498xe" filled="t" fillcolor="#990054" stroked="f">
              <v:path arrowok="t"/>
              <v:fill/>
            </v:shape>
            <v:shape style="position:absolute;left:2647;top:12404;width:34;height:120" coordorigin="2647,12404" coordsize="34,120" path="m2657,12428l2657,12411,2659,12409,2664,12409,2669,12406,2673,12406,2678,12404,2717,12404,2724,12406,2729,12409,2731,12411,2736,12416,2738,12418,2741,12423,2743,12430,2746,12435,2746,12522,2726,12522,2726,12507,2719,12512,2712,12517,2707,12522,2700,12524,2678,12524,2681,12507,2700,12507,2705,12503,2712,12500,2717,12495,2724,12491,2724,12469,2688,12469,2685,12471,2681,12471,2676,12476,2671,12478,2669,12483,2669,12493,2671,12498,2673,12524,2669,12522,2664,12522,2659,12519,2657,12515,2652,12510,2649,12505,2647,12500,2647,12478,2652,12471,2661,12464,2669,12457,2683,12454,2724,12454,2724,12435,2721,12430,2717,12426,2712,12423,2707,12421,2683,12421,2678,12423,2671,12423,2664,12426,2657,12428xe" filled="t" fillcolor="#990054" stroked="f">
              <v:path arrowok="t"/>
              <v:fill/>
            </v:shape>
            <w10:wrap type="none"/>
          </v:group>
        </w:pict>
      </w:r>
      <w:r>
        <w:pict>
          <v:shape type="#_x0000_t75" style="width:112.68pt;height:9.65125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19.3008"/>
          <w:szCs w:val="19.300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9"/>
        <w:ind w:left="7761"/>
      </w:pPr>
      <w:r>
        <w:pict>
          <v:group style="position:absolute;margin-left:505.035pt;margin-top:115.463pt;width:5.19751pt;height:8.805pt;mso-position-horizontal-relative:page;mso-position-vertical-relative:page;z-index:-716" coordorigin="10101,2309" coordsize="104,176">
            <v:shape style="position:absolute;left:10108;top:2317;width:67;height:127" coordorigin="10108,2317" coordsize="67,127" path="m10127,2444l10108,2444,10108,2319,10125,2319,10125,2338,10130,2329,10135,2324,10140,2319,10144,2317,10161,2317,10168,2319,10176,2322,10168,2343,10164,2338,10144,2338,10140,2341,10137,2346,10132,2348,10132,2353,10130,2360,10127,2370,10127,2444xe" filled="t" fillcolor="#333333" stroked="f">
              <v:path arrowok="t"/>
              <v:fill/>
            </v:shape>
            <v:shape style="position:absolute;left:10171;top:2420;width:26;height:58" coordorigin="10171,2420" coordsize="26,58" path="m10195,2459l10192,2466,10188,2471,10183,2475,10178,2478,10171,2468,10176,2466,10178,2463,10180,2459,10183,2456,10185,2451,10185,2444,10173,2444,10173,2420,10197,2420,10197,2451,10195,2459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434.963pt;margin-top:-6.95749pt;width:4.0875pt;height:6.495pt;mso-position-horizontal-relative:page;mso-position-vertical-relative:paragraph;z-index:-713" coordorigin="8699,-139" coordsize="82,130">
            <v:shape style="position:absolute;left:8699;top:-139;width:82;height:130" coordorigin="8699,-139" coordsize="82,130" path="m8733,-26l8762,-26,8769,-31,8776,-33,8781,-19,8774,-16,8766,-12,8759,-9,8742,-9,8733,-26xe" filled="t" fillcolor="#333333" stroked="f">
              <v:path arrowok="t"/>
              <v:fill/>
            </v:shape>
            <v:shape style="position:absolute;left:8699;top:-139;width:82;height:130" coordorigin="8699,-139" coordsize="82,130" path="m8812,-16l8815,-12,8793,-12,8791,-16,8788,-21,8788,-26,8781,-19,8776,-33,8781,-38,8783,-45,8786,-50,8786,-74,8779,-72,8766,-67,8752,-67,8742,-65,8738,-62,8733,-62,8728,-57,8723,-53,8723,-33,8728,-31,8733,-26,8742,-9,8728,-9,8718,-12,8711,-19,8704,-26,8699,-33,8699,-50,8702,-55,8704,-60,8706,-67,8711,-69,8714,-74,8718,-77,8723,-79,8730,-79,8733,-81,8740,-81,8750,-84,8766,-86,8779,-89,8786,-91,8786,-105,8783,-110,8781,-115,8776,-120,8766,-122,8747,-122,8740,-120,8735,-115,8730,-113,8726,-105,8723,-98,8704,-101,8704,-110,8709,-117,8714,-122,8716,-127,8723,-132,8730,-134,8740,-137,8750,-139,8769,-139,8779,-137,8786,-134,8793,-132,8798,-129,8800,-125,8803,-122,8805,-117,8807,-110,8807,-31,8810,-26,8810,-21,8812,-16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444.682pt;margin-top:-9.65125pt;width:46.56pt;height:9.65125pt;mso-position-horizontal-relative:page;mso-position-vertical-relative:paragraph;z-index:-712" coordorigin="8894,-193" coordsize="931,193">
            <v:shape style="position:absolute;left:8901;top:-139;width:168;height:128" coordorigin="8901,-139" coordsize="168,128" path="m9043,-139l9053,-134,9060,-129,9067,-122,9069,-110,9069,-12,9048,-12,9048,-108,9045,-113,9043,-115,9038,-117,9036,-120,9019,-120,9009,-117,9004,-113,9000,-105,8995,-96,8995,-12,8976,-12,8976,-101,8973,-108,8971,-113,8966,-117,8961,-120,8942,-120,8937,-115,8932,-113,8928,-108,8925,-103,8923,-96,8923,-12,8901,-12,8901,-137,8920,-137,8920,-117,8923,-125,8928,-129,8935,-134,8942,-137,8949,-139,8966,-139,8973,-137,8980,-132,8985,-129,8990,-125,8992,-117,9008,-133,9027,-139,9031,-139,9043,-139xe" filled="t" fillcolor="#333333" stroked="f">
              <v:path arrowok="t"/>
              <v:fill/>
            </v:shape>
            <v:shape style="position:absolute;left:9096;top:-183;width:22;height:171" coordorigin="9096,-183" coordsize="22,171" path="m9096,-158l9096,-183,9117,-183,9117,-158,9096,-158xe" filled="t" fillcolor="#333333" stroked="f">
              <v:path arrowok="t"/>
              <v:fill/>
            </v:shape>
            <v:shape style="position:absolute;left:9096;top:-183;width:22;height:171" coordorigin="9096,-183" coordsize="22,171" path="m9096,-12l9096,-137,9117,-137,9117,-12,9096,-12xe" filled="t" fillcolor="#333333" stroked="f">
              <v:path arrowok="t"/>
              <v:fill/>
            </v:shape>
            <v:shape style="position:absolute;left:9107;top:-181;width:0;height:169" coordorigin="9107,-181" coordsize="0,169" path="m9107,-12l9107,-181e" filled="f" stroked="t" strokeweight="1.18pt" strokecolor="#333333">
              <v:path arrowok="t"/>
            </v:shape>
            <v:shape style="position:absolute;left:9156;top:-139;width:101;height:128" coordorigin="9156,-139" coordsize="101,128" path="m9156,-137l9173,-137,9173,-117,9188,-132,9207,-139,9214,-139,9221,-139,9228,-137,9235,-134,9240,-132,9245,-129,9247,-125,9252,-120,9255,-115,9255,-108,9257,-105,9257,-12,9235,-12,9235,-103,9233,-105,9231,-110,9228,-115,9223,-117,9219,-120,9199,-120,9192,-117,9185,-113,9180,-105,9175,-96,9175,-12,9156,-12,9156,-137xe" filled="t" fillcolor="#333333" stroked="f">
              <v:path arrowok="t"/>
              <v:fill/>
            </v:shape>
            <v:shape style="position:absolute;left:9274;top:-183;width:22;height:171" coordorigin="9274,-183" coordsize="22,171" path="m9274,-158l9274,-183,9296,-183,9296,-158,9274,-158xe" filled="t" fillcolor="#333333" stroked="f">
              <v:path arrowok="t"/>
              <v:fill/>
            </v:shape>
            <v:shape style="position:absolute;left:9274;top:-183;width:22;height:171" coordorigin="9274,-183" coordsize="22,171" path="m9274,-12l9274,-137,9296,-137,9296,-12,9274,-12xe" filled="t" fillcolor="#333333" stroked="f">
              <v:path arrowok="t"/>
              <v:fill/>
            </v:shape>
            <v:shape style="position:absolute;left:9285;top:-181;width:0;height:169" coordorigin="9285,-181" coordsize="0,169" path="m9285,-12l9285,-181e" filled="f" stroked="t" strokeweight="1.18pt" strokecolor="#333333">
              <v:path arrowok="t"/>
            </v:shape>
            <v:shape style="position:absolute;left:9334;top:-139;width:168;height:128" coordorigin="9334,-139" coordsize="168,128" path="m9476,-139l9485,-134,9493,-129,9500,-122,9502,-110,9502,-12,9483,-12,9483,-98,9481,-105,9481,-108,9478,-113,9473,-117,9469,-120,9452,-120,9445,-117,9437,-113,9432,-105,9430,-96,9430,-12,9408,-12,9408,-101,9406,-108,9404,-113,9399,-117,9394,-120,9375,-120,9370,-115,9365,-113,9360,-108,9358,-103,9356,-96,9356,-12,9334,-12,9334,-137,9353,-137,9353,-117,9356,-125,9363,-129,9368,-134,9375,-137,9382,-139,9399,-139,9408,-137,9413,-132,9418,-129,9423,-125,9425,-117,9441,-133,9460,-139,9464,-139,9476,-139xe" filled="t" fillcolor="#333333" stroked="f">
              <v:path arrowok="t"/>
              <v:fill/>
            </v:shape>
            <v:shape style="position:absolute;left:9529;top:-137;width:101;height:127" coordorigin="9529,-137" coordsize="101,127" path="m9550,-12l9543,-16,9538,-19,9536,-24,9534,-28,9531,-33,9529,-38,9529,-137,9550,-137,9550,-45,9553,-38,9555,-36,9560,-31,9562,-28,9570,-26,9582,-26,9587,-28,9594,-31,9599,-36,9603,-38,9606,-45,9608,-50,9608,-137,9630,-137,9630,-12,9611,-12,9611,-28,9595,-16,9575,-10,9570,-9,9558,-9,9550,-12xe" filled="t" fillcolor="#333333" stroked="f">
              <v:path arrowok="t"/>
              <v:fill/>
            </v:shape>
            <v:shape style="position:absolute;left:9649;top:-139;width:168;height:128" coordorigin="9649,-139" coordsize="168,128" path="m9675,-129l9683,-134,9690,-137,9697,-139,9714,-139,9721,-137,9728,-132,9733,-129,9738,-125,9740,-117,9755,-133,9774,-139,9779,-139,9791,-139,9800,-134,9808,-129,9815,-122,9817,-110,9817,-12,9796,-12,9796,-105,9793,-108,9793,-113,9791,-115,9786,-117,9784,-120,9764,-120,9757,-117,9752,-113,9748,-105,9743,-96,9743,-12,9721,-12,9721,-108,9716,-113,9714,-117,9709,-120,9690,-120,9683,-115,9678,-113,9675,-108,9673,-103,9671,-96,9668,-86,9668,-12,9649,-12,9649,-137,9668,-137,9668,-117,9671,-125,9675,-129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494.715pt;margin-top:-6.94999pt;width:2.88pt;height:6.4875pt;mso-position-horizontal-relative:page;mso-position-vertical-relative:paragraph;z-index:-711" coordorigin="9894,-139" coordsize="58,130">
            <v:shape style="position:absolute;left:9894;top:-139;width:58;height:130" coordorigin="9894,-139" coordsize="58,130" path="m9951,-139l9952,-139,9952,-122,9942,-122,9933,-117,9931,-135,9951,-139xe" filled="t" fillcolor="#333333" stroked="f">
              <v:path arrowok="t"/>
              <v:fill/>
            </v:shape>
            <v:shape style="position:absolute;left:9894;top:-139;width:58;height:130" coordorigin="9894,-139" coordsize="58,130" path="m9897,-96l9905,-114,9913,-125,9931,-135,9933,-117,9925,-110,9921,-101,9916,-89,9916,-57,9921,-45,9925,-38,9933,-31,9942,-26,9964,-26,9971,-31,9978,-38,9986,-45,9990,-57,9990,-89,9986,-101,9978,-110,9971,-117,9964,-122,9952,-122,9952,-139,9973,-136,9990,-127,9995,-122,10005,-107,10011,-87,10012,-74,10012,-60,10010,-48,10005,-38,10000,-28,9993,-21,9983,-16,9974,-12,9964,-9,9952,-9,9931,-12,9914,-23,9911,-26,9900,-41,9895,-61,9894,-74,9897,-96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501.203pt;margin-top:-9.35748pt;width:3.6075pt;height:8.775pt;mso-position-horizontal-relative:page;mso-position-vertical-relative:paragraph;z-index:-710" coordorigin="10024,-187" coordsize="72,175">
            <v:shape style="position:absolute;left:10024;top:-187;width:72;height:175" coordorigin="10024,-187" coordsize="72,175" path="m10070,-166l10065,-161,10063,-156,10063,-137,10087,-137,10087,-120,10063,-120,10063,-12,10041,-12,10041,-120,10024,-120,10024,-137,10041,-137,10041,-158,10043,-163,10043,-168,10046,-173,10051,-178,10055,-182,10060,-185,10067,-187,10082,-187,10089,-185,10096,-185,10094,-166,10089,-166,10084,-168,10075,-168,10070,-166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507.923pt;margin-top:-9.61249pt;width:19.0275pt;height:9.525pt;mso-position-horizontal-relative:page;mso-position-vertical-relative:paragraph;z-index:-709" coordorigin="10158,-192" coordsize="381,190">
            <v:shape style="position:absolute;left:10166;top:-185;width:63;height:173" coordorigin="10166,-185" coordsize="63,173" path="m10173,-122l10166,-120,10166,-142,10178,-146,10188,-154,10197,-161,10207,-168,10212,-178,10217,-185,10229,-185,10229,-12,10209,-12,10209,-146,10204,-142,10197,-137,10188,-132,10180,-127,10173,-122xe" filled="t" fillcolor="#333333" stroked="f">
              <v:path arrowok="t"/>
              <v:fill/>
            </v:shape>
            <v:shape style="position:absolute;left:10284;top:-185;width:113;height:176" coordorigin="10284,-185" coordsize="113,176" path="m10288,-59l10284,-81,10284,-96,10285,-118,10288,-137,10291,-146,10296,-158,10301,-168,10310,-175,10317,-180,10327,-185,10341,-185,10332,-166,10322,-163,10317,-154,10311,-140,10307,-121,10305,-96,10307,-69,10311,-51,10315,-41,10322,-31,10332,-26,10351,-26,10358,-31,10365,-41,10372,-54,10375,-74,10375,-96,10374,-122,10371,-141,10373,-175,10378,-170,10382,-163,10387,-156,10390,-146,10392,-137,10395,-119,10397,-97,10397,-96,10396,-73,10392,-55,10390,-48,10387,-36,10380,-26,10373,-19,10363,-12,10353,-9,10341,-9,10320,-12,10303,-23,10301,-26,10293,-40,10288,-59xe" filled="t" fillcolor="#333333" stroked="f">
              <v:path arrowok="t"/>
              <v:fill/>
            </v:shape>
            <v:shape style="position:absolute;left:10284;top:-185;width:113;height:176" coordorigin="10284,-185" coordsize="113,176" path="m10332,-166l10341,-185,10349,-185,10358,-182,10365,-178,10373,-175,10371,-141,10365,-154,10358,-161,10351,-166,10332,-166xe" filled="t" fillcolor="#333333" stroked="f">
              <v:path arrowok="t"/>
              <v:fill/>
            </v:shape>
            <v:shape style="position:absolute;left:10418;top:-185;width:113;height:176" coordorigin="10418,-185" coordsize="113,176" path="m10422,-59l10419,-81,10418,-96,10420,-118,10423,-137,10426,-146,10431,-158,10435,-168,10445,-175,10452,-180,10462,-185,10476,-185,10467,-166,10457,-163,10452,-154,10446,-140,10442,-121,10440,-96,10442,-69,10446,-51,10450,-41,10457,-31,10467,-26,10486,-26,10493,-31,10500,-41,10506,-54,10509,-74,10510,-96,10509,-122,10506,-141,10507,-175,10512,-170,10517,-163,10522,-156,10524,-146,10527,-137,10530,-119,10531,-97,10531,-96,10530,-73,10527,-55,10524,-48,10522,-36,10515,-26,10507,-19,10498,-12,10488,-9,10476,-9,10455,-12,10438,-23,10435,-26,10428,-40,10422,-59xe" filled="t" fillcolor="#333333" stroked="f">
              <v:path arrowok="t"/>
              <v:fill/>
            </v:shape>
            <v:shape style="position:absolute;left:10418;top:-185;width:113;height:176" coordorigin="10418,-185" coordsize="113,176" path="m10467,-166l10476,-185,10483,-185,10493,-182,10500,-178,10507,-175,10506,-141,10500,-154,10493,-161,10486,-166,10467,-166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387.098pt;margin-top:4.535pt;width:23.9475pt;height:12.08pt;mso-position-horizontal-relative:page;mso-position-vertical-relative:paragraph;z-index:-708" coordorigin="7742,91" coordsize="479,242">
            <v:shape style="position:absolute;left:7749;top:149;width:101;height:127" coordorigin="7749,149" coordsize="101,127" path="m7771,272l7766,269,7761,267,7757,262,7754,257,7752,253,7752,245,7749,243,7749,149,7771,149,7771,236,7773,241,7773,245,7776,250,7781,255,7785,257,7790,260,7802,260,7809,257,7814,253,7819,250,7824,245,7826,241,7829,236,7829,149,7850,149,7850,274,7831,274,7831,255,7816,270,7797,276,7793,277,7778,277,7771,272xe" filled="t" fillcolor="#333333" stroked="f">
              <v:path arrowok="t"/>
              <v:fill/>
            </v:shape>
            <v:shape style="position:absolute;left:7862;top:147;width:103;height:130" coordorigin="7862,147" coordsize="103,130" path="m7865,183l7865,178,7867,171,7870,166,7872,161,7874,159,7879,157,7882,154,7886,152,7894,149,7898,147,7930,147,7937,152,7944,154,7949,157,7954,161,7956,166,7959,173,7961,181,7939,185,7939,178,7937,173,7932,169,7927,166,7920,164,7903,164,7896,166,7891,169,7886,171,7886,185,7889,190,7891,193,7896,193,7898,195,7903,195,7915,197,7930,202,7939,205,7947,209,7951,212,7956,214,7961,219,7963,224,7966,231,7966,245,7963,250,7959,257,7954,265,7949,269,7942,272,7932,274,7925,277,7898,277,7886,274,7877,267,7870,260,7865,250,7862,236,7882,233,7884,243,7886,248,7891,253,7898,257,7906,260,7925,260,7932,257,7937,253,7942,250,7944,245,7944,236,7942,231,7937,229,7935,226,7927,224,7915,221,7901,217,7889,214,7884,212,7877,209,7872,205,7870,200,7867,195,7865,188,7865,183xe" filled="t" fillcolor="#333333" stroked="f">
              <v:path arrowok="t"/>
              <v:fill/>
            </v:shape>
            <v:shape style="position:absolute;left:7990;top:101;width:22;height:173" coordorigin="7990,101" coordsize="22,173" path="m7990,125l7990,101,8011,101,8011,125,7990,125xe" filled="t" fillcolor="#333333" stroked="f">
              <v:path arrowok="t"/>
              <v:fill/>
            </v:shape>
            <v:shape style="position:absolute;left:7990;top:101;width:22;height:173" coordorigin="7990,101" coordsize="22,173" path="m7990,274l7990,149,8011,149,8011,274,7990,274xe" filled="t" fillcolor="#333333" stroked="f">
              <v:path arrowok="t"/>
              <v:fill/>
            </v:shape>
            <v:shape style="position:absolute;left:8001;top:103;width:0;height:172" coordorigin="8001,103" coordsize="0,172" path="m8001,274l8001,103e" filled="f" stroked="t" strokeweight="1.18pt" strokecolor="#333333">
              <v:path arrowok="t"/>
            </v:shape>
            <v:shape style="position:absolute;left:8050;top:147;width:101;height:127" coordorigin="8050,147" coordsize="101,127" path="m8050,149l8067,149,8067,166,8082,153,8102,147,8108,147,8122,147,8129,152,8134,154,8139,157,8141,161,8146,166,8149,171,8149,176,8151,181,8151,274,8129,274,8129,183,8127,178,8124,176,8122,171,8117,169,8112,166,8093,166,8086,169,8079,173,8074,178,8069,190,8069,274,8050,274,8050,149xe" filled="t" fillcolor="#333333" stroked="f">
              <v:path arrowok="t"/>
              <v:fill/>
            </v:shape>
            <v:shape style="position:absolute;left:8161;top:245;width:53;height:127" coordorigin="8161,245" coordsize="53,127" path="m8193,270l8192,245,8199,253,8213,274,8193,270xe" filled="t" fillcolor="#333333" stroked="f">
              <v:path arrowok="t"/>
              <v:fill/>
            </v:shape>
            <v:shape style="position:absolute;left:8161;top:245;width:53;height:127" coordorigin="8161,245" coordsize="53,127" path="m8182,226l8185,238,8192,245,8193,270,8177,257,8175,255,8165,238,8161,218,8161,212,8161,200,8163,188,8168,178,8170,169,8177,161,8185,154,8194,149,8204,147,8228,147,8242,152,8250,164,8250,149,8271,149,8271,257,8269,282,8264,298,8264,298,8262,306,8254,313,8245,318,8238,322,8226,325,8199,325,8187,322,8177,315,8168,308,8165,298,8165,284,8185,286,8187,294,8189,298,8192,301,8197,306,8204,308,8223,308,8230,306,8238,301,8242,298,8245,291,8247,284,8247,282,8250,272,8250,257,8240,269,8228,274,8213,274,8199,253,8206,257,8226,257,8235,253,8240,245,8247,238,8250,226,8250,195,8247,183,8240,176,8233,169,8226,164,8206,164,8199,169,8192,176,8185,183,8182,195,8182,226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158.663pt;margin-top:617.422pt;width:17.82pt;height:11.565pt;mso-position-horizontal-relative:page;mso-position-vertical-relative:page;z-index:-645" coordorigin="3173,12348" coordsize="356,231">
            <v:shape style="position:absolute;left:3181;top:12404;width:113;height:168" coordorigin="3181,12404" coordsize="113,168" path="m3279,12430l3279,12435,3282,12438,3282,12450,3279,12454,3277,12459,3275,12464,3272,12469,3267,12474,3265,12476,3260,12478,3253,12481,3248,12483,3222,12483,3217,12481,3212,12481,3207,12483,3205,12488,3205,12495,3210,12498,3212,12522,3207,12527,3205,12531,3205,12411,3210,12409,3210,12450,3212,12454,3214,12459,3219,12464,3224,12466,3227,12469,3243,12469,3248,12464,3253,12462,3258,12457,3258,12452,3260,12447,3260,12435,3258,12430,3253,12426,3248,12421,3246,12421,3241,12418,3231,12418,3234,12404,3294,12404,3294,12421,3275,12421,3277,12423,3277,12428,3279,12430xe" filled="t" fillcolor="#333333" stroked="f">
              <v:path arrowok="t"/>
              <v:fill/>
            </v:shape>
            <v:shape style="position:absolute;left:3181;top:12404;width:113;height:168" coordorigin="3181,12404" coordsize="113,168" path="m3198,12469l3193,12464,3193,12459,3190,12454,3188,12450,3188,12438,3190,12433,3193,12428,3193,12423,3198,12418,3200,12414,3205,12411,3205,12531,3202,12536,3202,12546,3205,12548,3212,12553,3217,12555,3248,12555,3253,12553,3255,12553,3260,12551,3265,12548,3270,12543,3270,12531,3267,12527,3265,12524,3260,12522,3246,12522,3217,12519,3212,12522,3210,12498,3212,12500,3217,12503,3258,12503,3263,12505,3267,12505,3272,12507,3277,12507,3282,12512,3287,12517,3289,12519,3291,12524,3291,12543,3289,12548,3287,12553,3284,12558,3279,12560,3275,12565,3267,12567,3260,12570,3253,12570,3243,12572,3217,12572,3210,12570,3202,12567,3198,12565,3193,12563,3188,12560,3186,12558,3183,12553,3183,12551,3181,12546,3181,12536,3183,12531,3186,12527,3188,12522,3193,12517,3198,12515,3193,12512,3190,12507,3188,12503,3186,12498,3186,12491,3188,12486,3190,12481,3190,12476,3195,12474,3198,12469xe" filled="t" fillcolor="#333333" stroked="f">
              <v:path arrowok="t"/>
              <v:fill/>
            </v:shape>
            <v:shape style="position:absolute;left:3181;top:12404;width:113;height:168" coordorigin="3181,12404" coordsize="113,168" path="m3214,12428l3210,12433,3210,12409,3217,12406,3222,12404,3234,12404,3231,12418,3227,12418,3222,12421,3217,12423,3214,12428xe" filled="t" fillcolor="#333333" stroked="f">
              <v:path arrowok="t"/>
              <v:fill/>
            </v:shape>
            <v:shape style="position:absolute;left:3327;top:12404;width:99;height:118" coordorigin="3327,12404" coordsize="99,118" path="m3356,12438l3351,12443,3349,12447,3349,12522,3327,12522,3327,12404,3347,12404,3347,12426,3354,12419,3361,12411,3368,12409,3375,12404,3400,12404,3409,12407,3416,12414,3424,12423,3426,12435,3426,12450,3404,12450,3404,12433,3400,12428,3397,12423,3392,12421,3380,12421,3375,12423,3371,12423,3366,12428,3363,12431,3359,12435,3356,12438xe" filled="t" fillcolor="#333333" stroked="f">
              <v:path arrowok="t"/>
              <v:fill/>
            </v:shape>
            <v:shape style="position:absolute;left:3460;top:12356;width:62;height:166" coordorigin="3460,12356" coordsize="62,166" path="m3491,12363l3496,12358,3501,12356,3510,12356,3515,12358,3520,12363,3520,12368,3522,12373,3520,12378,3517,12382,3513,12385,3508,12387,3498,12387,3493,12382,3491,12378,3489,12373,3489,12368,3491,12363xe" filled="t" fillcolor="#333333" stroked="f">
              <v:path arrowok="t"/>
              <v:fill/>
            </v:shape>
            <v:shape style="position:absolute;left:3460;top:12356;width:62;height:166" coordorigin="3460,12356" coordsize="62,166" path="m3554,12505l3554,12522,3460,12522,3460,12505,3498,12505,3498,12421,3462,12421,3462,12404,3520,12404,3520,12505,3554,12505xe" filled="t" fillcolor="#333333" stroked="f">
              <v:path arrowok="t"/>
              <v:fill/>
            </v:shape>
            <w10:wrap type="none"/>
          </v:group>
        </w:pict>
      </w:r>
      <w:r>
        <w:pict>
          <v:shape type="#_x0000_t75" style="width:113.68pt;height:12.0425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61"/>
      </w:pPr>
      <w:r>
        <w:pict>
          <v:group style="position:absolute;margin-left:50.34pt;margin-top:-83.52pt;width:30.5625pt;height:13.365pt;mso-position-horizontal-relative:page;mso-position-vertical-relative:paragraph;z-index:-706" coordorigin="1007,-1670" coordsize="611,267">
            <v:shape style="position:absolute;left:1014;top:-1663;width:224;height:252" coordorigin="1014,-1663" coordsize="224,252" path="m1064,-1484l1077,-1466,1092,-1453,1106,-1444,1123,-1436,1142,-1432,1164,-1430,1185,-1430,1195,-1432,1204,-1435,1211,-1437,1216,-1439,1223,-1442,1228,-1447,1236,-1449,1238,-1447,1231,-1430,1213,-1422,1194,-1416,1174,-1412,1153,-1411,1151,-1411,1129,-1412,1108,-1416,1089,-1422,1071,-1432,1056,-1443,1038,-1462,1028,-1478,1020,-1497,1016,-1517,1014,-1538,1016,-1558,1020,-1578,1028,-1597,1033,-1605,1046,-1621,1060,-1635,1078,-1646,1101,-1655,1121,-1660,1141,-1663,1154,-1663,1174,-1662,1194,-1659,1218,-1653,1235,-1646,1232,-1631,1229,-1607,1228,-1598,1228,-1596,1219,-1596,1219,-1598,1216,-1627,1209,-1634,1197,-1639,1187,-1641,1175,-1646,1163,-1648,1149,-1648,1128,-1646,1109,-1640,1098,-1634,1082,-1623,1068,-1608,1062,-1600,1056,-1582,1052,-1563,1050,-1543,1052,-1521,1056,-1501,1064,-1484xe" filled="t" fillcolor="#AAAAAA" stroked="f">
              <v:path arrowok="t"/>
              <v:fill/>
            </v:shape>
            <v:shape style="position:absolute;left:1252;top:-1663;width:163;height:252" coordorigin="1252,-1663" coordsize="163,252" path="m1258,-1613l1266,-1631,1276,-1641,1291,-1653,1310,-1660,1332,-1663,1346,-1663,1356,-1661,1368,-1658,1380,-1656,1389,-1653,1399,-1649,1401,-1646,1398,-1630,1397,-1607,1397,-1603,1394,-1601,1385,-1601,1385,-1625,1382,-1627,1382,-1632,1377,-1634,1368,-1641,1358,-1646,1346,-1649,1327,-1649,1317,-1646,1308,-1641,1300,-1639,1293,-1632,1288,-1625,1286,-1615,1284,-1608,1284,-1586,1286,-1581,1288,-1576,1293,-1572,1298,-1569,1300,-1567,1305,-1564,1313,-1562,1317,-1562,1327,-1560,1341,-1557,1364,-1553,1382,-1548,1385,-1548,1394,-1543,1401,-1536,1406,-1528,1413,-1519,1416,-1509,1416,-1497,1413,-1477,1406,-1458,1394,-1441,1387,-1435,1370,-1424,1352,-1417,1332,-1412,1315,-1411,1294,-1412,1274,-1416,1256,-1423,1252,-1425,1252,-1427,1253,-1440,1255,-1463,1255,-1475,1257,-1478,1264,-1478,1267,-1475,1267,-1449,1272,-1444,1276,-1439,1281,-1437,1288,-1432,1298,-1430,1305,-1430,1315,-1427,1337,-1427,1346,-1430,1356,-1435,1365,-1439,1373,-1444,1377,-1454,1382,-1461,1387,-1471,1387,-1490,1385,-1497,1382,-1502,1380,-1507,1375,-1512,1373,-1514,1368,-1519,1363,-1521,1356,-1524,1351,-1524,1341,-1526,1329,-1528,1317,-1531,1310,-1531,1303,-1533,1296,-1533,1291,-1536,1284,-1540,1279,-1543,1272,-1548,1269,-1550,1264,-1555,1260,-1562,1257,-1569,1255,-1574,1255,-1591,1258,-1613xe" filled="t" fillcolor="#AAAAAA" stroked="f">
              <v:path arrowok="t"/>
              <v:fill/>
            </v:shape>
            <v:shape style="position:absolute;left:1447;top:-1663;width:163;height:252" coordorigin="1447,-1663" coordsize="163,252" path="m1452,-1613l1461,-1630,1471,-1641,1486,-1653,1505,-1660,1527,-1663,1541,-1663,1551,-1661,1563,-1658,1575,-1656,1584,-1653,1594,-1649,1596,-1646,1592,-1630,1591,-1607,1591,-1603,1589,-1601,1579,-1601,1579,-1625,1577,-1627,1577,-1632,1572,-1634,1563,-1641,1553,-1646,1541,-1649,1522,-1649,1512,-1646,1502,-1641,1495,-1639,1488,-1632,1483,-1625,1481,-1615,1478,-1608,1478,-1586,1481,-1581,1483,-1576,1488,-1572,1493,-1569,1495,-1567,1500,-1564,1507,-1562,1512,-1562,1522,-1560,1536,-1557,1559,-1553,1576,-1548,1579,-1548,1589,-1543,1596,-1536,1601,-1528,1608,-1519,1611,-1509,1611,-1497,1608,-1477,1601,-1458,1589,-1441,1582,-1435,1565,-1424,1547,-1417,1527,-1412,1510,-1411,1488,-1412,1469,-1416,1451,-1423,1447,-1425,1447,-1427,1448,-1440,1449,-1463,1449,-1475,1449,-1478,1459,-1478,1461,-1475,1461,-1449,1466,-1444,1471,-1439,1476,-1437,1483,-1432,1493,-1430,1500,-1430,1510,-1427,1531,-1427,1541,-1430,1551,-1435,1560,-1439,1567,-1444,1572,-1454,1577,-1461,1582,-1471,1582,-1490,1579,-1497,1577,-1502,1575,-1507,1570,-1512,1567,-1514,1563,-1519,1558,-1521,1551,-1524,1546,-1524,1536,-1526,1524,-1528,1512,-1531,1505,-1531,1498,-1533,1490,-1533,1486,-1536,1478,-1540,1474,-1543,1466,-1548,1464,-1550,1459,-1555,1454,-1562,1452,-1569,1449,-1574,1449,-1591,1452,-1613xe" filled="t" fillcolor="#AAAAAA" stroked="f">
              <v:path arrowok="t"/>
              <v:fill/>
            </v:shape>
            <w10:wrap type="none"/>
          </v:group>
        </w:pict>
      </w:r>
      <w:r>
        <w:pict>
          <v:group style="position:absolute;margin-left:36.84pt;margin-top:-284.213pt;width:0pt;height:166.8pt;mso-position-horizontal-relative:page;mso-position-vertical-relative:paragraph;z-index:-701" coordorigin="737,-5684" coordsize="0,3336">
            <v:shape style="position:absolute;left:737;top:-5684;width:0;height:3336" coordorigin="737,-5684" coordsize="0,3336" path="m737,-2348l737,-5684e" filled="f" stroked="t" strokeweight="3.94pt" strokecolor="#3D7E9A">
              <v:path arrowok="t"/>
            </v:shape>
            <w10:wrap type="none"/>
          </v:group>
        </w:pict>
      </w:r>
      <w:r>
        <w:pict>
          <v:group style="position:absolute;margin-left:98.43pt;margin-top:-232.89pt;width:17.46pt;height:9.27751pt;mso-position-horizontal-relative:page;mso-position-vertical-relative:paragraph;z-index:-687" coordorigin="1969,-4658" coordsize="349,186">
            <v:shape style="position:absolute;left:1976;top:-4612;width:91;height:132" coordorigin="1976,-4612" coordsize="91,132" path="m2003,-4547l2067,-4494,2053,-4480,1976,-4547,2053,-4612,2067,-4600,2003,-4547xe" filled="t" fillcolor="#444444" stroked="f">
              <v:path arrowok="t"/>
              <v:fill/>
            </v:shape>
            <v:shape style="position:absolute;left:2106;top:-4648;width:101;height:168" coordorigin="2106,-4648" coordsize="101,168" path="m2118,-4581l2123,-4586,2128,-4590,2132,-4595,2140,-4598,2147,-4600,2154,-4602,2171,-4602,2176,-4600,2183,-4600,2185,-4598,2185,-4648,2207,-4648,2207,-4482,2188,-4482,2188,-4504,2180,-4497,2176,-4490,2168,-4487,2161,-4482,2156,-4497,2161,-4499,2168,-4504,2173,-4509,2180,-4516,2185,-4526,2185,-4581,2183,-4581,2178,-4583,2171,-4583,2166,-4586,2152,-4586,2142,-4581,2137,-4574,2130,-4566,2128,-4557,2128,-4526,2130,-4485,2125,-4487,2120,-4492,2116,-4497,2113,-4502,2111,-4509,2108,-4516,2106,-4523,2106,-4550,2108,-4557,2111,-4566,2113,-4574,2118,-4581xe" filled="t" fillcolor="#990054" stroked="f">
              <v:path arrowok="t"/>
              <v:fill/>
            </v:shape>
            <v:shape style="position:absolute;left:2106;top:-4648;width:101;height:168" coordorigin="2106,-4648" coordsize="101,168" path="m2128,-4526l2130,-4516,2132,-4509,2137,-4502,2144,-4497,2156,-4497,2161,-4482,2154,-4480,2140,-4480,2135,-4482,2130,-4485,2128,-4526xe" filled="t" fillcolor="#990054" stroked="f">
              <v:path arrowok="t"/>
              <v:fill/>
            </v:shape>
            <v:shape style="position:absolute;left:2248;top:-4650;width:63;height:168" coordorigin="2248,-4650" coordsize="63,168" path="m2281,-4646l2286,-4648,2291,-4650,2293,-4650,2298,-4648,2303,-4648,2308,-4643,2310,-4638,2310,-4629,2308,-4624,2303,-4622,2298,-4617,2289,-4617,2284,-4622,2279,-4626,2279,-4641,2281,-4646xe" filled="t" fillcolor="#990054" stroked="f">
              <v:path arrowok="t"/>
              <v:fill/>
            </v:shape>
            <v:shape style="position:absolute;left:2248;top:-4650;width:63;height:168" coordorigin="2248,-4650" coordsize="63,168" path="m2341,-4499l2341,-4482,2248,-4482,2248,-4499,2286,-4499,2286,-4583,2253,-4583,2253,-4600,2308,-4600,2308,-4499,2341,-4499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98.43pt;margin-top:-196.838pt;width:17.46pt;height:9.27751pt;mso-position-horizontal-relative:page;mso-position-vertical-relative:paragraph;z-index:-673" coordorigin="1969,-3937" coordsize="349,186">
            <v:shape style="position:absolute;left:1976;top:-3891;width:91;height:132" coordorigin="1976,-3891" coordsize="91,132" path="m2003,-3826l2067,-3773,2053,-3759,1976,-3826,2053,-3891,2067,-3879,2003,-3826xe" filled="t" fillcolor="#444444" stroked="f">
              <v:path arrowok="t"/>
              <v:fill/>
            </v:shape>
            <v:shape style="position:absolute;left:2106;top:-3927;width:101;height:168" coordorigin="2106,-3927" coordsize="101,168" path="m2118,-3860l2123,-3865,2128,-3869,2132,-3874,2140,-3877,2147,-3879,2154,-3881,2171,-3881,2176,-3879,2183,-3879,2185,-3877,2185,-3927,2207,-3927,2207,-3761,2188,-3761,2188,-3783,2180,-3776,2176,-3768,2168,-3766,2161,-3761,2156,-3776,2161,-3778,2168,-3783,2173,-3788,2180,-3795,2185,-3804,2185,-3860,2183,-3860,2178,-3862,2171,-3862,2166,-3865,2152,-3865,2142,-3860,2137,-3853,2130,-3845,2128,-3836,2128,-3804,2130,-3764,2125,-3766,2120,-3771,2116,-3776,2113,-3780,2111,-3788,2108,-3795,2106,-3802,2106,-3828,2108,-3836,2111,-3845,2113,-3853,2118,-3860xe" filled="t" fillcolor="#990054" stroked="f">
              <v:path arrowok="t"/>
              <v:fill/>
            </v:shape>
            <v:shape style="position:absolute;left:2106;top:-3927;width:101;height:168" coordorigin="2106,-3927" coordsize="101,168" path="m2128,-3804l2130,-3795,2132,-3788,2137,-3780,2144,-3776,2156,-3776,2161,-3761,2154,-3759,2140,-3759,2135,-3761,2130,-3764,2128,-3804xe" filled="t" fillcolor="#990054" stroked="f">
              <v:path arrowok="t"/>
              <v:fill/>
            </v:shape>
            <v:shape style="position:absolute;left:2248;top:-3929;width:63;height:168" coordorigin="2248,-3929" coordsize="63,168" path="m2281,-3924l2286,-3927,2291,-3929,2293,-3929,2298,-3927,2303,-3927,2308,-3922,2310,-3917,2310,-3908,2308,-3903,2303,-3900,2298,-3896,2289,-3896,2284,-3900,2279,-3905,2279,-3920,2281,-3924xe" filled="t" fillcolor="#990054" stroked="f">
              <v:path arrowok="t"/>
              <v:fill/>
            </v:shape>
            <v:shape style="position:absolute;left:2248;top:-3929;width:63;height:168" coordorigin="2248,-3929" coordsize="63,168" path="m2341,-3778l2341,-3761,2248,-3761,2248,-3778,2286,-3778,2286,-3862,2253,-3862,2253,-3879,2308,-3879,2308,-3778,2341,-3778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98.43pt;margin-top:-178.815pt;width:17.46pt;height:9.27747pt;mso-position-horizontal-relative:page;mso-position-vertical-relative:paragraph;z-index:-668" coordorigin="1969,-3576" coordsize="349,186">
            <v:shape style="position:absolute;left:1976;top:-3530;width:91;height:132" coordorigin="1976,-3530" coordsize="91,132" path="m2003,-3466l2067,-3413,2053,-3398,1976,-3466,2053,-3530,2067,-3518,2003,-3466xe" filled="t" fillcolor="#444444" stroked="f">
              <v:path arrowok="t"/>
              <v:fill/>
            </v:shape>
            <v:shape style="position:absolute;left:2106;top:-3566;width:101;height:168" coordorigin="2106,-3566" coordsize="101,168" path="m2118,-3499l2123,-3504,2128,-3509,2132,-3514,2140,-3516,2147,-3518,2154,-3521,2171,-3521,2176,-3518,2183,-3518,2185,-3516,2185,-3566,2207,-3566,2207,-3401,2188,-3401,2188,-3422,2180,-3415,2176,-3408,2168,-3405,2161,-3401,2156,-3415,2161,-3417,2168,-3422,2173,-3427,2180,-3434,2185,-3444,2185,-3499,2183,-3499,2178,-3502,2171,-3502,2166,-3504,2152,-3504,2142,-3499,2137,-3492,2130,-3485,2128,-3475,2128,-3444,2130,-3403,2125,-3405,2120,-3410,2116,-3415,2113,-3420,2111,-3427,2108,-3434,2106,-3441,2106,-3468,2108,-3475,2111,-3485,2113,-3492,2118,-3499xe" filled="t" fillcolor="#990054" stroked="f">
              <v:path arrowok="t"/>
              <v:fill/>
            </v:shape>
            <v:shape style="position:absolute;left:2106;top:-3566;width:101;height:168" coordorigin="2106,-3566" coordsize="101,168" path="m2128,-3444l2130,-3434,2132,-3427,2137,-3420,2144,-3415,2156,-3415,2161,-3401,2154,-3398,2140,-3398,2135,-3401,2130,-3403,2128,-3444xe" filled="t" fillcolor="#990054" stroked="f">
              <v:path arrowok="t"/>
              <v:fill/>
            </v:shape>
            <v:shape style="position:absolute;left:2248;top:-3569;width:63;height:168" coordorigin="2248,-3569" coordsize="63,168" path="m2281,-3564l2286,-3566,2291,-3569,2293,-3569,2298,-3566,2303,-3566,2308,-3562,2310,-3557,2310,-3547,2308,-3542,2303,-3540,2298,-3535,2289,-3535,2284,-3540,2279,-3545,2279,-3559,2281,-3564xe" filled="t" fillcolor="#990054" stroked="f">
              <v:path arrowok="t"/>
              <v:fill/>
            </v:shape>
            <v:shape style="position:absolute;left:2248;top:-3569;width:63;height:168" coordorigin="2248,-3569" coordsize="63,168" path="m2341,-3417l2341,-3401,2248,-3401,2248,-3417,2286,-3417,2286,-3502,2253,-3502,2253,-3518,2308,-3518,2308,-3417,2341,-3417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73.085pt;margin-top:-178.815pt;width:28.41pt;height:9.27pt;mso-position-horizontal-relative:page;mso-position-vertical-relative:paragraph;z-index:-665" coordorigin="3462,-3576" coordsize="568,185">
            <v:shape style="position:absolute;left:3469;top:-3566;width:72;height:55" coordorigin="3469,-3566" coordsize="72,55" path="m3517,-3511l3515,-3566,3541,-3566,3537,-3511,3517,-3511xe" filled="t" fillcolor="#444444" stroked="f">
              <v:path arrowok="t"/>
              <v:fill/>
            </v:shape>
            <v:shape style="position:absolute;left:3469;top:-3566;width:72;height:55" coordorigin="3469,-3566" coordsize="72,55" path="m3472,-3511l3469,-3566,3496,-3566,3491,-3511,3472,-3511xe" filled="t" fillcolor="#444444" stroked="f">
              <v:path arrowok="t"/>
              <v:fill/>
            </v:shape>
            <v:shape style="position:absolute;left:3582;top:-3569;width:116;height:168" coordorigin="3582,-3569" coordsize="116,168" path="m3642,-3542l3642,-3501,3693,-3501,3693,-3485,3642,-3485,3642,-3401,3621,-3401,3621,-3485,3582,-3485,3582,-3501,3621,-3501,3621,-3521,3625,-3544,3638,-3560,3658,-3568,3669,-3569,3678,-3569,3688,-3566,3698,-3564,3698,-3547,3686,-3550,3676,-3552,3650,-3552,3642,-3542xe" filled="t" fillcolor="#0077AA" stroked="f">
              <v:path arrowok="t"/>
              <v:fill/>
            </v:shape>
            <v:shape style="position:absolute;left:3729;top:-3569;width:60;height:168" coordorigin="3729,-3569" coordsize="60,168" path="m3758,-3550l3758,-3554,3760,-3559,3763,-3564,3767,-3566,3772,-3569,3775,-3569,3780,-3566,3784,-3564,3789,-3559,3789,-3545,3787,-3540,3782,-3538,3777,-3535,3772,-3535,3767,-3538,3763,-3540,3760,-3545,3758,-3550xe" filled="t" fillcolor="#0077AA" stroked="f">
              <v:path arrowok="t"/>
              <v:fill/>
            </v:shape>
            <v:shape style="position:absolute;left:3729;top:-3569;width:60;height:168" coordorigin="3729,-3569" coordsize="60,168" path="m3823,-3417l3823,-3401,3729,-3401,3729,-3417,3767,-3417,3767,-3502,3731,-3502,3731,-3518,3787,-3518,3787,-3417,3823,-3417xe" filled="t" fillcolor="#0077AA" stroked="f">
              <v:path arrowok="t"/>
              <v:fill/>
            </v:shape>
            <v:shape style="position:absolute;left:3849;top:-3518;width:118;height:118" coordorigin="3849,-3518" coordsize="118,118" path="m3919,-3401l3897,-3401,3849,-3518,3873,-3518,3902,-3441,3909,-3422,3914,-3441,3943,-3518,3967,-3518,3919,-3401xe" filled="t" fillcolor="#0077AA" stroked="f">
              <v:path arrowok="t"/>
              <v:fill/>
            </v:shape>
            <v:shape style="position:absolute;left:3991;top:-3516;width:31;height:41" coordorigin="3991,-3516" coordsize="31,41" path="m4020,-3492l4018,-3487,4015,-3483,4013,-3480,4010,-3509,4015,-3514,4022,-3516,4020,-3492xe" filled="t" fillcolor="#0077AA" stroked="f">
              <v:path arrowok="t"/>
              <v:fill/>
            </v:shape>
            <v:shape style="position:absolute;left:3991;top:-3516;width:31;height:41" coordorigin="3991,-3516" coordsize="31,41" path="m4010,-3410l4005,-3415,4001,-3420,3996,-3427,3993,-3434,3991,-3442,3991,-3475,3993,-3483,3996,-3490,4001,-3497,4005,-3502,4010,-3509,4013,-3480,4013,-3468,4075,-3468,4075,-3475,4073,-3480,4073,-3483,4070,-3487,4070,-3492,4068,-3495,4063,-3497,4061,-3499,4056,-3502,4054,-3504,4034,-3504,4032,-3502,4027,-3499,4022,-3495,4020,-3492,4022,-3516,4030,-3519,4037,-3521,4054,-3521,4061,-3519,4066,-3516,4073,-3514,4078,-3511,4082,-3507,4087,-3502,4090,-3495,4092,-3490,4095,-3483,4095,-3454,4013,-3454,4013,-3442,4015,-3432,4022,-3425,4030,-3420,4039,-3415,4061,-3415,4066,-3418,4078,-3418,4080,-3420,4090,-3420,4090,-3403,4082,-3403,4078,-3401,4070,-3401,4063,-3398,4039,-3398,4030,-3401,4022,-3403,4015,-3406,4010,-3410xe" filled="t" fillcolor="#0077AA" stroked="f">
              <v:path arrowok="t"/>
              <v:fill/>
            </v:shape>
            <w10:wrap type="none"/>
          </v:group>
        </w:pict>
      </w:r>
      <w:r>
        <w:pict>
          <v:group style="position:absolute;margin-left:232.485pt;margin-top:-176.415pt;width:10.965pt;height:6.8775pt;mso-position-horizontal-relative:page;mso-position-vertical-relative:paragraph;z-index:-663" coordorigin="4650,-3528" coordsize="219,138">
            <v:shape style="position:absolute;left:4657;top:-3518;width:116;height:118" coordorigin="4657,-3518" coordsize="116,118" path="m4727,-3401l4703,-3401,4657,-3518,4681,-3518,4710,-3442,4715,-3422,4722,-3442,4751,-3518,4773,-3518,4727,-3401xe" filled="t" fillcolor="#333333" stroked="f">
              <v:path arrowok="t"/>
              <v:fill/>
            </v:shape>
            <v:shape style="position:absolute;left:4799;top:-3521;width:63;height:123" coordorigin="4799,-3521" coordsize="63,123" path="m4861,-3504l4842,-3504,4837,-3502,4833,-3497,4830,-3494,4825,-3492,4825,-3487,4823,-3482,4821,-3480,4816,-3509,4823,-3514,4830,-3516,4835,-3518,4842,-3521,4859,-3521,4861,-3504xe" filled="t" fillcolor="#333333" stroked="f">
              <v:path arrowok="t"/>
              <v:fill/>
            </v:shape>
            <v:shape style="position:absolute;left:4799;top:-3521;width:63;height:123" coordorigin="4799,-3521" coordsize="63,123" path="m4845,-3398l4837,-3401,4830,-3403,4823,-3405,4816,-3410,4811,-3415,4806,-3420,4804,-3427,4801,-3434,4799,-3441,4799,-3475,4801,-3482,4804,-3490,4809,-3497,4813,-3502,4816,-3509,4821,-3480,4821,-3468,4881,-3468,4881,-3482,4878,-3487,4876,-3492,4871,-3497,4869,-3499,4864,-3502,4861,-3504,4859,-3521,4866,-3518,4873,-3516,4881,-3514,4885,-3511,4890,-3506,4893,-3502,4898,-3494,4900,-3490,4902,-3482,4902,-3453,4821,-3453,4821,-3441,4823,-3432,4830,-3425,4837,-3420,4847,-3415,4869,-3415,4873,-3417,4883,-3417,4888,-3420,4898,-3420,4898,-3403,4890,-3403,4885,-3401,4878,-3401,4871,-3398,4845,-3398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272.88pt;margin-top:-176.895pt;width:12.8925pt;height:7.3575pt;mso-position-horizontal-relative:page;mso-position-vertical-relative:paragraph;z-index:-661" coordorigin="5458,-3538" coordsize="258,147">
            <v:shape style="position:absolute;left:5465;top:-3518;width:115;height:118" coordorigin="5465,-3518" coordsize="115,118" path="m5535,-3401l5511,-3401,5465,-3518,5489,-3518,5518,-3442,5523,-3422,5530,-3442,5559,-3518,5581,-3518,5535,-3401xe" filled="t" fillcolor="#990054" stroked="f">
              <v:path arrowok="t"/>
              <v:fill/>
            </v:shape>
            <v:shape style="position:absolute;left:5617;top:-3530;width:91;height:132" coordorigin="5617,-3530" coordsize="91,132" path="m5679,-3466l5617,-3518,5629,-3530,5708,-3466,5629,-3398,5617,-3413,5679,-3466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32.09pt;margin-top:-160.673pt;width:39.4438pt;height:9.16504pt;mso-position-horizontal-relative:page;mso-position-vertical-relative:paragraph;z-index:-658" coordorigin="2642,-3213" coordsize="789,183">
            <v:shape style="position:absolute;left:2649;top:-3160;width:91;height:123" coordorigin="2649,-3160" coordsize="91,123" path="m2685,-3134l2683,-3131,2678,-3127,2676,-3122,2673,-3117,2673,-3112,2671,-3105,2671,-3083,2676,-3074,2683,-3066,2688,-3059,2697,-3057,2726,-3057,2731,-3059,2736,-3062,2741,-3064,2741,-3045,2736,-3042,2731,-3040,2719,-3040,2714,-3038,2707,-3038,2686,-3041,2669,-3051,2666,-3054,2654,-3070,2650,-3090,2649,-3098,2649,-3107,2652,-3114,2654,-3124,2657,-3131,2661,-3139,2666,-3143,2671,-3148,2678,-3153,2685,-3155,2693,-3158,2700,-3160,2721,-3160,2726,-3158,2731,-3158,2736,-3155,2741,-3153,2741,-3134,2736,-3136,2731,-3139,2726,-3141,2721,-3141,2717,-3143,2705,-3143,2700,-3141,2695,-3139,2690,-3136,2685,-3134xe" filled="t" fillcolor="#669900" stroked="f">
              <v:path arrowok="t"/>
              <v:fill/>
            </v:shape>
            <v:shape style="position:absolute;left:2787;top:-3206;width:94;height:166" coordorigin="2787,-3206" coordsize="94,166" path="m2880,-3057l2880,-3040,2787,-3040,2787,-3057,2825,-3057,2825,-3189,2791,-3189,2791,-3206,2847,-3206,2847,-3057,2880,-3057xe" filled="t" fillcolor="#669900" stroked="f">
              <v:path arrowok="t"/>
              <v:fill/>
            </v:shape>
            <v:shape style="position:absolute;left:2916;top:-3160;width:96;height:123" coordorigin="2916,-3160" coordsize="96,123" path="m2931,-3155l2936,-3155,2940,-3158,2948,-3158,2952,-3160,2981,-3160,2986,-3158,2993,-3155,2998,-3153,3000,-3151,3005,-3148,3008,-3143,3010,-3139,3012,-3134,3012,-3040,2996,-3040,2996,-3057,2988,-3050,2981,-3045,2976,-3042,2969,-3040,2962,-3038,2948,-3038,2943,-3040,2938,-3040,2938,-3071,2938,-3066,2940,-3062,2945,-3059,2950,-3054,2962,-3054,2967,-3057,2974,-3059,2979,-3062,2986,-3066,2993,-3074,2993,-3093,2955,-3093,2950,-3090,2945,-3088,2940,-3083,2938,-3078,2938,-3105,2952,-3110,2993,-3110,2993,-3127,2991,-3131,2986,-3136,2981,-3141,2974,-3143,2960,-3143,2952,-3141,2945,-3141,2940,-3139,2933,-3136,2926,-3134,2926,-3153,2931,-3155xe" filled="t" fillcolor="#669900" stroked="f">
              <v:path arrowok="t"/>
              <v:fill/>
            </v:shape>
            <v:shape style="position:absolute;left:2916;top:-3160;width:96;height:123" coordorigin="2916,-3160" coordsize="96,123" path="m2921,-3093l2931,-3100,2938,-3105,2938,-3040,2933,-3042,2928,-3045,2924,-3050,2921,-3054,2919,-3059,2916,-3062,2916,-3083,2921,-3093xe" filled="t" fillcolor="#669900" stroked="f">
              <v:path arrowok="t"/>
              <v:fill/>
            </v:shape>
            <v:shape style="position:absolute;left:3056;top:-3160;width:91;height:123" coordorigin="3056,-3160" coordsize="91,123" path="m3147,-3064l3145,-3062,3145,-3057,3140,-3052,3135,-3047,3130,-3045,3125,-3043,3121,-3043,3118,-3040,3109,-3040,3106,-3038,3082,-3038,3077,-3040,3063,-3040,3056,-3043,3056,-3062,3063,-3059,3070,-3057,3085,-3057,3092,-3055,3106,-3055,3113,-3057,3118,-3059,3123,-3062,3125,-3067,3125,-3076,3123,-3081,3118,-3083,3116,-3083,3111,-3086,3109,-3088,3101,-3091,3094,-3091,3089,-3093,3085,-3095,3080,-3098,3075,-3100,3073,-3100,3068,-3105,3063,-3110,3061,-3115,3058,-3117,3058,-3134,3061,-3139,3063,-3141,3065,-3146,3068,-3148,3073,-3151,3077,-3156,3082,-3158,3089,-3160,3123,-3160,3128,-3158,3140,-3158,3140,-3139,3133,-3141,3121,-3141,3116,-3144,3097,-3144,3094,-3141,3089,-3141,3085,-3139,3080,-3134,3080,-3124,3082,-3119,3087,-3115,3089,-3115,3094,-3112,3099,-3110,3104,-3110,3111,-3107,3116,-3105,3123,-3103,3128,-3100,3133,-3098,3135,-3095,3140,-3093,3145,-3088,3145,-3083,3147,-3081,3147,-3064xe" filled="t" fillcolor="#669900" stroked="f">
              <v:path arrowok="t"/>
              <v:fill/>
            </v:shape>
            <v:shape style="position:absolute;left:3190;top:-3160;width:91;height:123" coordorigin="3190,-3160" coordsize="91,123" path="m3282,-3064l3279,-3062,3279,-3057,3274,-3052,3270,-3047,3265,-3045,3260,-3043,3255,-3043,3253,-3040,3243,-3040,3241,-3038,3217,-3038,3212,-3040,3198,-3040,3190,-3043,3190,-3062,3198,-3059,3205,-3057,3219,-3057,3226,-3055,3241,-3055,3248,-3057,3253,-3059,3258,-3062,3260,-3067,3260,-3076,3258,-3081,3253,-3083,3250,-3083,3246,-3086,3243,-3088,3236,-3091,3229,-3091,3224,-3093,3219,-3095,3214,-3098,3210,-3100,3207,-3100,3202,-3105,3198,-3110,3195,-3115,3193,-3117,3193,-3134,3195,-3139,3198,-3141,3200,-3146,3202,-3148,3207,-3151,3212,-3156,3217,-3158,3224,-3160,3258,-3160,3262,-3158,3274,-3158,3274,-3139,3267,-3141,3255,-3141,3250,-3144,3231,-3144,3229,-3141,3224,-3141,3219,-3139,3214,-3134,3214,-3124,3217,-3119,3222,-3115,3224,-3115,3229,-3112,3234,-3110,3238,-3110,3246,-3107,3250,-3105,3258,-3103,3262,-3100,3267,-3098,3270,-3095,3274,-3093,3279,-3088,3279,-3083,3282,-3081,3282,-3064xe" filled="t" fillcolor="#669900" stroked="f">
              <v:path arrowok="t"/>
              <v:fill/>
            </v:shape>
            <v:shape style="position:absolute;left:3320;top:-3134;width:101;height:58" coordorigin="3320,-3134" coordsize="101,58" path="m3320,-3117l3320,-3134,3421,-3134,3421,-3117,3320,-3117xe" filled="t" fillcolor="#444444" stroked="f">
              <v:path arrowok="t"/>
              <v:fill/>
            </v:shape>
            <v:shape style="position:absolute;left:3320;top:-3134;width:101;height:58" coordorigin="3320,-3134" coordsize="101,58" path="m3320,-3076l3320,-3093,3421,-3093,3421,-3076,3320,-3076xe" filled="t" fillcolor="#444444" stroked="f">
              <v:path arrowok="t"/>
              <v:fill/>
            </v:shape>
            <v:shape style="position:absolute;left:3320;top:-3125;width:101;height:0" coordorigin="3320,-3125" coordsize="101,0" path="m3320,-3125l3421,-3125e" filled="f" stroked="t" strokeweight="0.94pt" strokecolor="#444444">
              <v:path arrowok="t"/>
            </v:shape>
            <v:shape style="position:absolute;left:3320;top:-3085;width:101;height:0" coordorigin="3320,-3085" coordsize="101,0" path="m3320,-3085l3421,-3085e" filled="f" stroked="t" strokeweight="0.9475pt" strokecolor="#444444">
              <v:path arrowok="t"/>
            </v:shape>
            <w10:wrap type="none"/>
          </v:group>
        </w:pict>
      </w:r>
      <w:r>
        <w:pict>
          <v:group style="position:absolute;margin-left:192.203pt;margin-top:-160.785pt;width:31.29pt;height:9.27751pt;mso-position-horizontal-relative:page;mso-position-vertical-relative:paragraph;z-index:-656" coordorigin="3844,-3216" coordsize="626,186">
            <v:shape style="position:absolute;left:3852;top:-3158;width:116;height:118" coordorigin="3852,-3158" coordsize="116,118" path="m3878,-3040l3852,-3040,3897,-3100,3854,-3158,3878,-3158,3909,-3112,3941,-3158,3965,-3158,3921,-3098,3967,-3040,3941,-3040,3909,-3086,3878,-3040xe" filled="t" fillcolor="#0077AA" stroked="f">
              <v:path arrowok="t"/>
              <v:fill/>
            </v:shape>
            <v:shape style="position:absolute;left:4008;top:-3206;width:72;height:55" coordorigin="4008,-3206" coordsize="72,55" path="m4056,-3151l4054,-3206,4080,-3206,4075,-3151,4056,-3151xe" filled="t" fillcolor="#444444" stroked="f">
              <v:path arrowok="t"/>
              <v:fill/>
            </v:shape>
            <v:shape style="position:absolute;left:4008;top:-3206;width:72;height:55" coordorigin="4008,-3206" coordsize="72,55" path="m4010,-3151l4008,-3206,4034,-3206,4030,-3151,4010,-3151xe" filled="t" fillcolor="#444444" stroked="f">
              <v:path arrowok="t"/>
              <v:fill/>
            </v:shape>
            <v:shape style="position:absolute;left:4135;top:-3170;width:91;height:132" coordorigin="4135,-3170" coordsize="91,132" path="m4200,-3105l4135,-3158,4150,-3170,4227,-3105,4150,-3038,4135,-3052,4200,-3105xe" filled="t" fillcolor="#444444" stroked="f">
              <v:path arrowok="t"/>
              <v:fill/>
            </v:shape>
            <v:shape style="position:absolute;left:4260;top:-3196;width:103;height:159" coordorigin="4260,-3196" coordsize="103,159" path="m4263,-3165l4265,-3170,4268,-3175,4270,-3180,4275,-3182,4280,-3187,4284,-3189,4292,-3192,4299,-3194,4308,-3196,4328,-3196,4333,-3194,4345,-3194,4347,-3192,4354,-3192,4354,-3172,4347,-3175,4342,-3175,4335,-3177,4306,-3177,4296,-3175,4292,-3172,4287,-3168,4282,-3163,4282,-3151,4287,-3146,4289,-3141,4292,-3139,4296,-3136,4299,-3134,4304,-3131,4308,-3131,4313,-3129,4318,-3127,4323,-3124,4328,-3122,4333,-3119,4337,-3117,4342,-3115,4347,-3112,4352,-3110,4354,-3105,4357,-3103,4359,-3098,4361,-3093,4364,-3088,4364,-3074,4361,-3069,4359,-3062,4357,-3057,4352,-3052,4347,-3050,4342,-3045,4335,-3042,4328,-3040,4320,-3040,4311,-3038,4289,-3038,4287,-3040,4272,-3040,4268,-3042,4260,-3042,4260,-3064,4265,-3062,4272,-3059,4280,-3059,4287,-3057,4316,-3057,4320,-3059,4325,-3059,4330,-3062,4335,-3064,4337,-3067,4340,-3071,4342,-3076,4342,-3086,4337,-3091,4335,-3095,4333,-3098,4328,-3100,4325,-3103,4320,-3103,4316,-3105,4311,-3107,4306,-3110,4301,-3112,4296,-3115,4292,-3115,4287,-3117,4282,-3119,4277,-3124,4275,-3127,4270,-3129,4268,-3134,4265,-3139,4263,-3143,4260,-3148,4260,-3158,4263,-3165xe" filled="t" fillcolor="#333333" stroked="f">
              <v:path arrowok="t"/>
              <v:fill/>
            </v:shape>
            <v:shape style="position:absolute;left:4400;top:-3208;width:63;height:168" coordorigin="4400,-3208" coordsize="63,168" path="m4431,-3187l4431,-3196,4434,-3201,4438,-3206,4443,-3206,4448,-3208,4453,-3206,4458,-3203,4460,-3199,4462,-3194,4462,-3184,4458,-3179,4453,-3177,4448,-3175,4443,-3175,4438,-3177,4434,-3182,4431,-3187xe" filled="t" fillcolor="#333333" stroked="f">
              <v:path arrowok="t"/>
              <v:fill/>
            </v:shape>
            <v:shape style="position:absolute;left:4400;top:-3208;width:63;height:168" coordorigin="4400,-3208" coordsize="63,168" path="m4496,-3057l4496,-3040,4400,-3040,4400,-3057,4441,-3057,4441,-3141,4405,-3141,4405,-3158,4460,-3158,4460,-3057,4496,-3057xe" filled="t" fillcolor="#333333" stroked="f">
              <v:path arrowok="t"/>
              <v:fill/>
            </v:shape>
            <w10:wrap type="none"/>
          </v:group>
        </w:pict>
      </w:r>
      <w:r>
        <w:pict>
          <v:group style="position:absolute;margin-left:253.282pt;margin-top:-160.785pt;width:19.02pt;height:9.27751pt;mso-position-horizontal-relative:page;mso-position-vertical-relative:paragraph;z-index:-654" coordorigin="5066,-3216" coordsize="380,186">
            <v:shape style="position:absolute;left:5073;top:-3208;width:63;height:168" coordorigin="5073,-3208" coordsize="63,168" path="m5136,-3191l5136,-3187,5133,-3182,5128,-3177,5124,-3175,5119,-3175,5114,-3177,5109,-3179,5104,-3184,5104,-3199,5109,-3203,5114,-3206,5119,-3208,5124,-3206,5128,-3206,5133,-3201,5136,-3196,5136,-3191xe" filled="t" fillcolor="#990054" stroked="f">
              <v:path arrowok="t"/>
              <v:fill/>
            </v:shape>
            <v:shape style="position:absolute;left:5073;top:-3208;width:63;height:168" coordorigin="5073,-3208" coordsize="63,168" path="m5169,-3057l5169,-3040,5073,-3040,5073,-3057,5112,-3057,5112,-3141,5078,-3141,5078,-3158,5133,-3158,5133,-3057,5169,-3057xe" filled="t" fillcolor="#990054" stroked="f">
              <v:path arrowok="t"/>
              <v:fill/>
            </v:shape>
            <v:shape style="position:absolute;left:5196;top:-3158;width:115;height:118" coordorigin="5196,-3158" coordsize="115,118" path="m5265,-3040l5241,-3040,5196,-3158,5220,-3158,5249,-3081,5253,-3062,5261,-3081,5290,-3158,5311,-3158,5265,-3040xe" filled="t" fillcolor="#990054" stroked="f">
              <v:path arrowok="t"/>
              <v:fill/>
            </v:shape>
            <v:shape style="position:absolute;left:5347;top:-3170;width:91;height:132" coordorigin="5347,-3170" coordsize="91,132" path="m5412,-3105l5347,-3158,5359,-3170,5439,-3105,5359,-3038,5347,-3052,5412,-3105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98.565pt;margin-top:-17.655pt;width:2.7675pt;height:8.415pt;mso-position-horizontal-relative:page;mso-position-vertical-relative:paragraph;z-index:-648" coordorigin="1971,-353" coordsize="55,168">
            <v:shape style="position:absolute;left:1971;top:-353;width:55;height:168" coordorigin="1971,-353" coordsize="55,168" path="m1993,-231l1995,-218,1998,-211,2002,-204,2010,-202,2022,-202,2027,-187,2019,-185,2000,-185,1995,-187,1993,-231xe" filled="t" fillcolor="#990054" stroked="f">
              <v:path arrowok="t"/>
              <v:fill/>
            </v:shape>
            <v:shape style="position:absolute;left:1971;top:-353;width:55;height:168" coordorigin="1971,-353" coordsize="55,168" path="m1993,-231l1995,-187,1990,-192,1986,-194,1981,-199,1978,-206,1976,-211,1974,-218,1971,-226,1971,-252,1974,-262,1976,-269,1978,-276,1983,-283,1988,-288,1993,-295,1998,-298,2005,-300,2012,-305,2043,-305,2048,-303,2051,-303,2051,-353,2072,-353,2072,-187,2053,-187,2053,-209,2046,-199,2041,-194,2034,-190,2027,-187,2022,-202,2027,-204,2034,-209,2039,-214,2046,-221,2051,-228,2051,-283,2048,-286,2043,-286,2041,-288,2017,-288,2007,-286,2002,-279,1995,-271,1993,-259,1993,-231xe" filled="t" fillcolor="#990054" stroked="f">
              <v:path arrowok="t"/>
              <v:fill/>
            </v:shape>
            <w10:wrap type="none"/>
          </v:group>
        </w:pict>
      </w:r>
      <w:r>
        <w:pict>
          <v:shape type="#_x0000_t75" style="position:absolute;margin-left:253.522pt;margin-top:-0.36001pt;width:57.615pt;height:11.925pt;mso-position-horizontal-relative:page;mso-position-vertical-relative:paragraph;z-index:-643">
            <v:imagedata o:title="" r:id="rId18"/>
          </v:shape>
        </w:pict>
      </w:r>
      <w:r>
        <w:pict>
          <v:group style="position:absolute;margin-left:320.37pt;margin-top:-0.360028pt;width:25.035pt;height:11.925pt;mso-position-horizontal-relative:page;mso-position-vertical-relative:paragraph;z-index:-642" coordorigin="6407,-7" coordsize="501,239">
            <v:shape style="position:absolute;left:6415;top:19;width:101;height:154" coordorigin="6415,19" coordsize="101,154" path="m6516,156l6516,173,6420,173,6420,156,6461,156,6461,43,6422,63,6415,46,6465,19,6482,19,6482,156,6516,156xe" filled="t" fillcolor="#990054" stroked="f">
              <v:path arrowok="t"/>
              <v:fill/>
            </v:shape>
            <v:shape style="position:absolute;left:6545;top:7;width:113;height:166" coordorigin="6545,7" coordsize="113,166" path="m6602,34l6602,75,6653,75,6653,92,6602,92,6602,173,6581,173,6581,92,6545,92,6545,75,6581,75,6581,53,6585,30,6598,15,6620,8,6631,7,6648,7,6658,10,6658,27,6648,24,6612,24,6602,34xe" filled="t" fillcolor="#333333" stroked="f">
              <v:path arrowok="t"/>
              <v:fill/>
            </v:shape>
            <v:shape style="position:absolute;left:6691;top:55;width:99;height:118" coordorigin="6691,55" coordsize="99,118" path="m6723,87l6720,89,6718,94,6713,99,6713,173,6691,173,6691,55,6711,55,6711,77,6718,70,6725,63,6732,60,6739,55,6766,55,6773,58,6780,65,6787,75,6790,87,6790,101,6768,101,6768,84,6763,79,6761,75,6756,72,6744,72,6739,75,6737,75,6732,77,6727,82,6723,87xe" filled="t" fillcolor="#333333" stroked="f">
              <v:path arrowok="t"/>
              <v:fill/>
            </v:shape>
            <v:shape style="position:absolute;left:6833;top:0;width:67;height:224" coordorigin="6833,0" coordsize="67,224" path="m6878,93l6873,73,6866,55,6855,37,6842,21,6833,12,6845,0,6861,17,6875,34,6886,51,6894,69,6899,88,6901,107,6901,128,6898,137,6896,147,6893,156,6889,166,6884,176,6879,185,6872,195,6864,205,6857,214,6845,224,6833,212,6848,196,6859,180,6867,164,6875,144,6879,125,6879,113,6878,93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348.397pt;margin-top:2.77498pt;width:2.76pt;height:7.935pt;mso-position-horizontal-relative:page;mso-position-vertical-relative:paragraph;z-index:-641" coordorigin="6968,55" coordsize="55,159">
            <v:shape style="position:absolute;left:6968;top:55;width:55;height:159" coordorigin="6968,55" coordsize="55,159" path="m6987,154l6987,149,6990,144,6992,140,6997,137,7009,137,7014,140,7018,144,7021,149,7023,152,7023,178,7021,183,7018,190,7014,195,7009,200,7004,205,6999,207,6992,209,6985,214,6968,214,6968,197,6980,197,6985,195,6990,193,6994,190,6997,185,6999,183,6999,178,6997,173,6994,168,6992,164,6990,159,6987,154xe" filled="t" fillcolor="#444444" stroked="f">
              <v:path arrowok="t"/>
              <v:fill/>
            </v:shape>
            <v:shape style="position:absolute;left:6968;top:55;width:55;height:159" coordorigin="6968,55" coordsize="55,159" path="m6987,79l6987,65,6990,60,6994,58,6999,55,7009,55,7014,58,7018,60,7021,65,7023,70,7023,75,7021,79,7018,84,7014,89,7009,89,7004,92,6999,89,6994,89,6992,84,6987,79xe" filled="t" fillcolor="#444444" stroked="f">
              <v:path arrowok="t"/>
              <v:fill/>
            </v:shape>
            <w10:wrap type="none"/>
          </v:group>
        </w:pict>
      </w:r>
      <w:r>
        <w:pict>
          <v:shape type="#_x0000_t75" style="width:145.74pt;height:11.565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61"/>
      </w:pPr>
      <w:r>
        <w:pict>
          <v:group style="position:absolute;margin-left:138.345pt;margin-top:-33.645pt;width:11.3325pt;height:9.1575pt;mso-position-horizontal-relative:page;mso-position-vertical-relative:paragraph;z-index:-646" coordorigin="2767,-673" coordsize="227,183">
            <v:shape style="position:absolute;left:2774;top:-665;width:115;height:168" coordorigin="2774,-665" coordsize="115,168" path="m2779,-516l2794,-516,2798,-519,2803,-521,2808,-526,2810,-528,2813,-533,2815,-536,2818,-540,2820,-548,2774,-665,2798,-665,2827,-586,2832,-569,2839,-586,2868,-665,2890,-665,2849,-560,2847,-548,2842,-538,2837,-531,2832,-524,2827,-516,2823,-512,2818,-507,2810,-504,2806,-502,2798,-500,2791,-497,2774,-497,2774,-516,2779,-516xe" filled="t" fillcolor="#990054" stroked="f">
              <v:path arrowok="t"/>
              <v:fill/>
            </v:shape>
            <v:shape style="position:absolute;left:2950;top:-665;width:36;height:120" coordorigin="2950,-665" coordsize="36,120" path="m2950,-641l2950,-656,2952,-661,2957,-663,2962,-665,2971,-665,2976,-663,2981,-661,2984,-656,2986,-651,2986,-646,2984,-641,2981,-637,2976,-632,2971,-632,2967,-629,2962,-632,2957,-632,2955,-637,2950,-641xe" filled="t" fillcolor="#444444" stroked="f">
              <v:path arrowok="t"/>
              <v:fill/>
            </v:shape>
            <v:shape style="position:absolute;left:2950;top:-665;width:36;height:120" coordorigin="2950,-665" coordsize="36,120" path="m2952,-574l2957,-576,2962,-579,2967,-581,2971,-579,2976,-579,2979,-574,2984,-572,2984,-567,2986,-562,2984,-557,2984,-552,2979,-550,2974,-545,2959,-545,2955,-550,2950,-555,2950,-569,2952,-574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78.98pt;margin-top:-36.0525pt;width:11.0925pt;height:11.085pt;mso-position-horizontal-relative:page;mso-position-vertical-relative:paragraph;z-index:-644" coordorigin="3580,-721" coordsize="222,222">
            <v:shape style="position:absolute;left:3587;top:-714;width:99;height:168" coordorigin="3587,-714" coordsize="99,168" path="m3589,-629l3594,-637,3597,-644,3601,-649,3606,-656,3613,-658,3621,-661,3628,-665,3659,-665,3662,-663,3666,-663,3666,-714,3686,-714,3686,-548,3669,-548,3666,-569,3662,-560,3657,-555,3650,-550,3642,-548,3638,-562,3642,-564,3647,-569,3654,-574,3659,-581,3666,-589,3666,-644,3662,-646,3659,-646,3654,-649,3633,-649,3623,-646,3616,-639,3611,-632,3606,-620,3606,-591,3609,-548,3604,-552,3599,-555,3597,-560,3594,-567,3592,-572,3589,-579,3587,-586,3587,-622,3589,-629xe" filled="t" fillcolor="#333333" stroked="f">
              <v:path arrowok="t"/>
              <v:fill/>
            </v:shape>
            <v:shape style="position:absolute;left:3587;top:-714;width:99;height:168" coordorigin="3587,-714" coordsize="99,168" path="m3606,-591l3609,-579,3613,-572,3618,-564,3623,-562,3638,-562,3642,-548,3635,-545,3616,-545,3609,-548,3606,-591xe" filled="t" fillcolor="#333333" stroked="f">
              <v:path arrowok="t"/>
              <v:fill/>
            </v:shape>
            <v:shape style="position:absolute;left:3739;top:-665;width:55;height:159" coordorigin="3739,-665" coordsize="55,159" path="m3767,-548l3765,-552,3763,-557,3760,-562,3758,-567,3758,-576,3763,-581,3767,-584,3782,-584,3787,-579,3789,-574,3792,-569,3794,-564,3794,-543,3792,-538,3789,-531,3784,-526,3780,-521,3775,-516,3770,-514,3763,-512,3755,-507,3739,-507,3739,-524,3753,-524,3755,-526,3760,-528,3765,-531,3767,-536,3767,-548xe" filled="t" fillcolor="#444444" stroked="f">
              <v:path arrowok="t"/>
              <v:fill/>
            </v:shape>
            <v:shape style="position:absolute;left:3739;top:-665;width:55;height:159" coordorigin="3739,-665" coordsize="55,159" path="m3763,-637l3758,-639,3758,-644,3755,-649,3758,-653,3758,-658,3763,-661,3767,-665,3780,-665,3784,-663,3789,-661,3792,-656,3792,-641,3789,-637,3784,-634,3780,-632,3775,-629,3770,-632,3765,-632,3763,-637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65.638pt;margin-top:0.600001pt;width:9.525pt;height:8.56502pt;mso-position-horizontal-relative:page;mso-position-vertical-relative:paragraph;z-index:-640" coordorigin="3313,12" coordsize="191,171">
            <v:shape style="position:absolute;left:3320;top:20;width:101;height:154" coordorigin="3320,20" coordsize="101,154" path="m3421,157l3421,173,3325,173,3325,157,3363,157,3363,44,3327,63,3320,46,3368,20,3388,20,3388,157,3421,157xe" filled="t" fillcolor="#990054" stroked="f">
              <v:path arrowok="t"/>
              <v:fill/>
            </v:shape>
            <v:shape style="position:absolute;left:3450;top:20;width:46;height:156" coordorigin="3450,20" coordsize="46,156" path="m3479,142l3481,147,3486,152,3491,157,3496,176,3489,176,3481,171,3479,142xe" filled="t" fillcolor="#990054" stroked="f">
              <v:path arrowok="t"/>
              <v:fill/>
            </v:shape>
            <v:shape style="position:absolute;left:3450;top:20;width:46;height:156" coordorigin="3450,20" coordsize="46,156" path="m3505,36l3501,36,3496,39,3491,41,3486,44,3489,22,3496,20,3522,20,3529,24,3537,27,3542,32,3546,39,3551,44,3554,53,3558,63,3561,72,3561,120,3558,130,3556,140,3551,147,3546,154,3542,161,3537,166,3529,171,3522,173,3513,176,3496,176,3491,157,3493,157,3498,159,3510,159,3515,157,3520,154,3525,152,3527,149,3532,145,3534,140,3537,132,3539,125,3539,118,3542,108,3542,94,3539,92,3539,82,3474,130,3477,135,3477,140,3479,142,3481,171,3474,169,3469,164,3465,157,3460,152,3455,142,3452,132,3450,123,3450,75,3452,65,3455,56,3460,48,3465,41,3469,34,3469,106,3472,111,3537,63,3534,60,3532,56,3532,53,3529,48,3525,44,3520,39,3515,39,3510,36,3505,36xe" filled="t" fillcolor="#990054" stroked="f">
              <v:path arrowok="t"/>
              <v:fill/>
            </v:shape>
            <v:shape style="position:absolute;left:3450;top:20;width:46;height:156" coordorigin="3450,20" coordsize="46,156" path="m3479,51l3477,58,3474,63,3472,70,3472,77,3469,87,3469,34,3474,29,3481,24,3489,22,3486,44,3484,46,3479,51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98.07pt;margin-top:18.03pt;width:23.835pt;height:11.565pt;mso-position-horizontal-relative:page;mso-position-vertical-relative:paragraph;z-index:-638" coordorigin="1961,361" coordsize="477,231">
            <v:shape style="position:absolute;left:1969;top:416;width:113;height:168" coordorigin="1969,416" coordsize="113,168" path="m2027,430l2019,430,2024,416,2082,416,2046,442,2041,438,2036,433,2031,430,2027,430xe" filled="t" fillcolor="#990054" stroked="f">
              <v:path arrowok="t"/>
              <v:fill/>
            </v:shape>
            <v:shape style="position:absolute;left:1969;top:416;width:113;height:168" coordorigin="1969,416" coordsize="113,168" path="m1978,445l1981,440,1983,435,1986,430,1990,426,1993,423,1993,548,1990,551,1990,558,1995,560,2000,565,2005,568,2036,568,2041,582,2034,584,2005,584,1998,582,1993,580,1986,577,1983,575,1978,572,1974,570,1974,565,1971,563,1969,558,1969,548,1971,543,1974,539,1976,534,1981,529,1986,527,1981,522,1976,517,1976,512,1974,507,1974,503,1976,498,1978,493,1981,488,1983,486,1986,481,1983,476,1981,471,1978,467,1978,462,1976,457,1976,450,1978,445xe" filled="t" fillcolor="#990054" stroked="f">
              <v:path arrowok="t"/>
              <v:fill/>
            </v:shape>
            <v:shape style="position:absolute;left:1969;top:416;width:113;height:168" coordorigin="1969,416" coordsize="113,168" path="m1998,462l2000,467,2002,471,2007,476,2012,479,2017,481,2031,481,2036,476,2041,476,2043,471,2046,469,2048,464,2048,447,2046,442,2082,416,2082,433,2063,433,2065,435,2067,440,2067,442,2070,447,2070,462,2067,467,2065,471,2063,476,2060,481,2055,486,2053,488,2048,491,2041,493,2036,495,2010,495,2005,493,2000,491,1995,495,1993,500,1993,507,1998,510,2000,512,2005,515,2046,515,2051,517,2058,517,2063,519,2065,519,2070,524,2072,527,2077,529,2077,531,2079,536,2082,541,2082,551,2079,556,2077,560,2075,565,2072,570,2067,572,2063,577,2055,580,2048,582,2041,582,2036,568,2041,565,2046,565,2051,560,2055,558,2058,553,2060,548,2060,543,2058,539,2053,536,2048,534,2036,534,2005,531,2000,536,1995,539,1993,543,1993,548,1993,423,1998,421,2005,418,2010,416,2024,416,2019,430,2014,430,2010,433,2005,438,2000,442,2000,445,1998,450,1998,462xe" filled="t" fillcolor="#990054" stroked="f">
              <v:path arrowok="t"/>
              <v:fill/>
            </v:shape>
            <v:shape style="position:absolute;left:2118;top:416;width:96;height:118" coordorigin="2118,416" coordsize="96,118" path="m2156,438l2152,442,2149,447,2144,450,2142,455,2137,459,2137,534,2118,534,2118,416,2135,416,2137,438,2142,430,2149,423,2156,421,2164,416,2190,416,2200,418,2205,426,2212,435,2214,447,2214,462,2193,462,2193,445,2188,440,2185,435,2180,433,2168,433,2164,435,2161,435,2156,438xe" filled="t" fillcolor="#990054" stroked="f">
              <v:path arrowok="t"/>
              <v:fill/>
            </v:shape>
            <v:shape style="position:absolute;left:2248;top:368;width:94;height:166" coordorigin="2248,368" coordsize="94,166" path="m2341,517l2341,534,2248,534,2248,517,2286,517,2286,433,2253,433,2253,416,2308,416,2308,517,2341,517xe" filled="t" fillcolor="#990054" stroked="f">
              <v:path arrowok="t"/>
              <v:fill/>
            </v:shape>
            <v:shape style="position:absolute;left:2248;top:368;width:94;height:166" coordorigin="2248,368" coordsize="94,166" path="m2279,392l2279,378,2281,373,2286,370,2291,368,2298,368,2303,370,2308,373,2308,378,2310,382,2310,387,2308,392,2303,397,2298,399,2289,399,2284,397,2279,392xe" filled="t" fillcolor="#990054" stroked="f">
              <v:path arrowok="t"/>
              <v:fill/>
            </v:shape>
            <v:shape style="position:absolute;left:2375;top:368;width:55;height:168" coordorigin="2375,368" coordsize="55,168" path="m2397,491l2399,503,2402,510,2406,517,2414,519,2426,519,2431,534,2423,536,2404,536,2399,534,2397,491xe" filled="t" fillcolor="#990054" stroked="f">
              <v:path arrowok="t"/>
              <v:fill/>
            </v:shape>
            <v:shape style="position:absolute;left:2375;top:368;width:55;height:168" coordorigin="2375,368" coordsize="55,168" path="m2397,491l2399,534,2394,529,2390,527,2385,522,2382,515,2380,510,2378,503,2375,495,2375,469,2378,459,2380,452,2382,445,2387,438,2392,433,2397,426,2402,423,2409,421,2416,416,2447,416,2452,419,2455,419,2455,368,2476,368,2476,534,2457,534,2457,512,2450,522,2445,527,2438,531,2431,534,2426,519,2431,517,2438,512,2443,507,2447,500,2455,493,2455,438,2452,435,2447,435,2443,433,2421,433,2411,435,2406,443,2399,450,2397,462,2397,491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25.77pt;margin-top:20.43pt;width:8.6375pt;height:6.7575pt;mso-position-horizontal-relative:page;mso-position-vertical-relative:paragraph;z-index:-637" coordorigin="2515,409" coordsize="173,135">
            <v:shape style="position:absolute;left:2527;top:470;width:72;height:0" coordorigin="2527,470" coordsize="72,0" path="m2527,470l2599,470e" filled="f" stroked="t" strokeweight="1.18pt" strokecolor="#990054">
              <v:path arrowok="t"/>
            </v:shape>
            <v:shape style="position:absolute;left:2647;top:416;width:34;height:120" coordorigin="2647,416" coordsize="34,120" path="m2671,510l2673,515,2676,517,2681,519,2678,536,2673,536,2671,510xe" filled="t" fillcolor="#990054" stroked="f">
              <v:path arrowok="t"/>
              <v:fill/>
            </v:shape>
            <v:shape style="position:absolute;left:2647;top:416;width:34;height:120" coordorigin="2647,416" coordsize="34,120" path="m2657,440l2657,423,2659,421,2664,421,2669,419,2673,419,2678,416,2717,416,2724,419,2729,421,2731,423,2736,428,2738,431,2741,435,2743,443,2746,447,2746,534,2726,534,2726,519,2719,524,2712,529,2707,534,2700,536,2678,536,2681,519,2700,519,2705,515,2712,512,2717,507,2724,503,2724,481,2688,481,2685,483,2681,483,2676,488,2671,491,2669,495,2669,505,2671,510,2673,536,2669,534,2664,534,2659,531,2657,527,2652,522,2649,517,2647,512,2647,491,2652,483,2661,476,2669,469,2683,467,2724,467,2724,447,2721,443,2717,438,2712,435,2707,433,2683,433,2678,435,2671,435,2664,438,2657,440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85.8225pt;margin-top:36.3075pt;width:4.3275pt;height:10.815pt;mso-position-horizontal-relative:page;mso-position-vertical-relative:paragraph;z-index:-632" coordorigin="1716,726" coordsize="87,216">
            <v:shape style="position:absolute;left:1716;top:726;width:87;height:216" coordorigin="1716,726" coordsize="87,216" path="m1726,726l1740,726,1752,729,1760,736,1767,743,1769,755,1769,803,1772,808,1776,813,1781,818,1784,818,1789,820,1803,820,1803,837,1784,837,1781,839,1776,839,1774,844,1772,849,1769,851,1769,914,1767,918,1767,923,1764,928,1760,933,1757,935,1752,938,1745,940,1740,942,1716,942,1716,928,1743,928,1750,918,1750,861,1756,839,1773,828,1776,827,1757,819,1750,797,1750,750,1740,743,1716,743,1716,726,1726,726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86.4075pt;margin-top:56.4825pt;width:7.725pt;height:6.7575pt;mso-position-horizontal-relative:page;mso-position-vertical-relative:paragraph;z-index:-631" coordorigin="1728,1130" coordsize="154,135">
            <v:shape style="position:absolute;left:1736;top:1219;width:38;height:38" coordorigin="1736,1219" coordsize="38,38" path="m1755,1219l1760,1219,1764,1221,1769,1224,1772,1229,1774,1233,1774,1243,1772,1248,1769,1253,1764,1255,1760,1257,1750,1257,1745,1255,1740,1253,1738,1248,1736,1243,1736,1233,1738,1229,1740,1224,1745,1221,1750,1219,1755,1219xe" filled="t" fillcolor="#669900" stroked="f">
              <v:path arrowok="t"/>
              <v:fill/>
            </v:shape>
            <v:shape style="position:absolute;left:1834;top:1137;width:41;height:120" coordorigin="1834,1137" coordsize="41,120" path="m1868,1164l1863,1166,1861,1171,1858,1176,1858,1180,1856,1185,1856,1147,1861,1144,1868,1140,1875,1137,1875,1156,1870,1159,1868,1164xe" filled="t" fillcolor="#669900" stroked="f">
              <v:path arrowok="t"/>
              <v:fill/>
            </v:shape>
            <v:shape style="position:absolute;left:1834;top:1137;width:41;height:120" coordorigin="1834,1137" coordsize="41,120" path="m1837,1180l1839,1173,1841,1166,1846,1159,1851,1154,1856,1147,1856,1212,1858,1217,1861,1221,1863,1226,1865,1231,1868,1233,1873,1236,1875,1238,1880,1241,1902,1241,1906,1238,1911,1236,1914,1231,1916,1229,1918,1224,1921,1219,1923,1214,1923,1209,1926,1202,1926,1190,1923,1183,1923,1178,1921,1173,1918,1168,1916,1164,1914,1161,1909,1159,1904,1156,1902,1154,1880,1154,1875,1156,1875,1137,1909,1137,1914,1140,1921,1142,1926,1147,1930,1152,1935,1156,1940,1164,1942,1171,1945,1178,1945,1214,1942,1221,1940,1229,1935,1236,1930,1241,1926,1245,1921,1250,1914,1253,1906,1257,1873,1257,1865,1255,1861,1253,1853,1248,1849,1243,1844,1238,1841,1231,1839,1224,1837,1217,1834,1207,1834,1188,1837,1180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98.55pt;margin-top:56.4825pt;width:12.4125pt;height:6.75752pt;mso-position-horizontal-relative:page;mso-position-vertical-relative:paragraph;z-index:-630" coordorigin="1971,1130" coordsize="248,135">
            <v:shape style="position:absolute;left:1978;top:1137;width:94;height:118" coordorigin="1978,1137" coordsize="94,118" path="m1978,1255l1978,1137,1995,1137,1998,1156,2000,1154,2002,1149,2007,1147,2012,1142,2017,1140,2022,1137,2048,1137,2058,1140,2063,1147,2070,1154,2072,1164,2072,1255,2053,1255,2053,1171,2051,1164,2046,1161,2043,1156,2039,1154,2027,1154,2022,1156,2017,1159,2012,1164,2007,1166,2005,1168,2002,1173,1998,1178,1998,1255,1978,1255xe" filled="t" fillcolor="#669900" stroked="f">
              <v:path arrowok="t"/>
              <v:fill/>
            </v:shape>
            <v:shape style="position:absolute;left:2108;top:1137;width:103;height:120" coordorigin="2108,1137" coordsize="103,120" path="m2173,1257l2147,1257,2140,1255,2132,1250,2125,1248,2120,1243,2116,1236,2113,1231,2111,1224,2108,1217,2108,1180,2111,1173,2113,1166,2116,1159,2120,1154,2125,1149,2132,1144,2137,1142,2137,1161,2135,1166,2132,1168,2132,1173,2130,1178,2130,1183,2128,1188,2190,1188,2190,1173,2188,1168,2185,1166,2183,1161,2178,1156,2173,1154,2168,1154,2166,1152,2156,1152,2152,1154,2147,1154,2144,1156,2152,1137,2176,1137,2183,1140,2190,1142,2195,1147,2200,1152,2202,1156,2207,1161,2209,1168,2212,1176,2212,1205,2128,1205,2128,1217,2132,1226,2140,1231,2144,1238,2154,1241,2185,1241,2190,1238,2200,1238,2205,1236,2205,1253,2200,1255,2193,1255,2188,1257,2173,1257xe" filled="t" fillcolor="#669900" stroked="f">
              <v:path arrowok="t"/>
              <v:fill/>
            </v:shape>
            <v:shape style="position:absolute;left:2108;top:1137;width:103;height:120" coordorigin="2108,1137" coordsize="103,120" path="m2144,1137l2152,1137,2144,1156,2140,1159,2137,1161,2137,1142,2144,1137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119.123pt;margin-top:54.3375pt;width:4.2075pt;height:10.815pt;mso-position-horizontal-relative:page;mso-position-vertical-relative:paragraph;z-index:-629" coordorigin="2382,1087" coordsize="84,216">
            <v:shape style="position:absolute;left:2382;top:1087;width:84;height:216" coordorigin="2382,1087" coordsize="84,216" path="m2418,1106l2421,1101,2423,1099,2428,1094,2433,1092,2438,1089,2445,1087,2467,1087,2467,1104,2443,1104,2433,1111,2433,1176,2426,1185,2409,1188,2427,1197,2433,1219,2433,1260,2440,1281,2461,1288,2467,1289,2467,1303,2445,1303,2433,1301,2426,1293,2418,1286,2414,1277,2414,1212,2411,1207,2409,1202,2404,1200,2399,1197,2382,1197,2382,1180,2397,1180,2402,1178,2406,1176,2411,1173,2414,1168,2414,1123,2416,1116,2416,1111,2418,1106xe" filled="t" fillcolor="#444444" stroked="f">
              <v:path arrowok="t"/>
              <v:fill/>
            </v:shape>
            <w10:wrap type="none"/>
          </v:group>
        </w:pict>
      </w:r>
      <w:r>
        <w:pict>
          <v:shape type="#_x0000_t75" style="width:58.335pt;height:11.5725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516"/>
      </w:pPr>
      <w:r>
        <w:pict>
          <v:group style="position:absolute;margin-left:118.522pt;margin-top:-265.688pt;width:5.775pt;height:5.8875pt;mso-position-horizontal-relative:page;mso-position-vertical-relative:paragraph;z-index:-686" coordorigin="2370,-5314" coordsize="116,118">
            <v:shape style="position:absolute;left:2370;top:-5314;width:116;height:118" coordorigin="2370,-5314" coordsize="116,118" path="m2440,-5196l2416,-5196,2370,-5314,2395,-5314,2423,-5237,2428,-5218,2435,-5237,2464,-5314,2486,-5314,2440,-5196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32.09pt;margin-top:-214.388pt;width:39.4438pt;height:9.15749pt;mso-position-horizontal-relative:page;mso-position-vertical-relative:paragraph;z-index:-666" coordorigin="2642,-4288" coordsize="789,183">
            <v:shape style="position:absolute;left:2649;top:-4235;width:91;height:123" coordorigin="2649,-4235" coordsize="91,123" path="m2685,-4208l2683,-4206,2678,-4201,2676,-4196,2673,-4191,2673,-4187,2671,-4179,2671,-4158,2676,-4148,2683,-4141,2688,-4134,2697,-4131,2726,-4131,2731,-4134,2736,-4136,2741,-4139,2741,-4119,2736,-4117,2731,-4115,2719,-4115,2714,-4112,2707,-4112,2686,-4115,2669,-4126,2666,-4129,2654,-4144,2650,-4164,2649,-4172,2649,-4182,2652,-4189,2654,-4199,2657,-4206,2661,-4213,2666,-4218,2671,-4223,2678,-4227,2685,-4230,2693,-4232,2700,-4235,2721,-4235,2726,-4232,2731,-4232,2736,-4230,2741,-4227,2741,-4208,2736,-4211,2731,-4213,2726,-4215,2721,-4215,2717,-4218,2705,-4218,2700,-4215,2695,-4213,2690,-4211,2685,-4208xe" filled="t" fillcolor="#669900" stroked="f">
              <v:path arrowok="t"/>
              <v:fill/>
            </v:shape>
            <v:shape style="position:absolute;left:2787;top:-4280;width:94;height:166" coordorigin="2787,-4280" coordsize="94,166" path="m2880,-4131l2880,-4114,2787,-4114,2787,-4131,2825,-4131,2825,-4263,2791,-4263,2791,-4280,2847,-4280,2847,-4131,2880,-4131xe" filled="t" fillcolor="#669900" stroked="f">
              <v:path arrowok="t"/>
              <v:fill/>
            </v:shape>
            <v:shape style="position:absolute;left:2916;top:-4235;width:96;height:123" coordorigin="2916,-4235" coordsize="96,123" path="m2931,-4230l2936,-4230,2940,-4232,2948,-4232,2952,-4235,2981,-4235,2986,-4232,2993,-4230,2998,-4227,3000,-4225,3005,-4223,3008,-4218,3010,-4213,3012,-4208,3012,-4115,2996,-4115,2996,-4131,2988,-4124,2981,-4119,2976,-4117,2969,-4115,2962,-4112,2948,-4112,2943,-4115,2938,-4115,2938,-4146,2938,-4141,2940,-4136,2945,-4134,2950,-4129,2962,-4129,2967,-4131,2974,-4134,2979,-4136,2986,-4141,2993,-4148,2993,-4167,2955,-4167,2950,-4165,2945,-4163,2940,-4158,2938,-4153,2938,-4179,2952,-4184,2993,-4184,2993,-4201,2991,-4206,2986,-4211,2981,-4215,2974,-4218,2960,-4218,2952,-4215,2945,-4215,2940,-4213,2933,-4211,2926,-4208,2926,-4227,2931,-4230xe" filled="t" fillcolor="#669900" stroked="f">
              <v:path arrowok="t"/>
              <v:fill/>
            </v:shape>
            <v:shape style="position:absolute;left:2916;top:-4235;width:96;height:123" coordorigin="2916,-4235" coordsize="96,123" path="m2921,-4167l2931,-4175,2938,-4179,2938,-4115,2933,-4117,2928,-4119,2924,-4124,2921,-4129,2919,-4134,2916,-4136,2916,-4158,2921,-4167xe" filled="t" fillcolor="#669900" stroked="f">
              <v:path arrowok="t"/>
              <v:fill/>
            </v:shape>
            <v:shape style="position:absolute;left:3056;top:-4235;width:91;height:123" coordorigin="3056,-4235" coordsize="91,123" path="m3147,-4139l3145,-4136,3145,-4131,3140,-4127,3135,-4122,3130,-4119,3125,-4117,3121,-4117,3118,-4115,3109,-4115,3106,-4112,3082,-4112,3077,-4115,3063,-4115,3056,-4117,3056,-4136,3063,-4134,3070,-4131,3085,-4131,3092,-4129,3106,-4129,3113,-4131,3118,-4134,3123,-4136,3125,-4141,3125,-4151,3123,-4155,3118,-4158,3116,-4158,3111,-4160,3109,-4163,3101,-4165,3094,-4165,3089,-4167,3085,-4170,3080,-4172,3075,-4175,3073,-4175,3068,-4179,3063,-4184,3061,-4189,3058,-4191,3058,-4208,3061,-4213,3063,-4215,3065,-4220,3068,-4223,3073,-4225,3077,-4230,3082,-4232,3089,-4235,3123,-4235,3128,-4232,3140,-4232,3140,-4213,3133,-4215,3121,-4215,3116,-4218,3097,-4218,3094,-4215,3089,-4215,3085,-4213,3080,-4208,3080,-4199,3082,-4194,3087,-4189,3089,-4189,3094,-4187,3099,-4184,3104,-4184,3111,-4182,3116,-4179,3123,-4177,3128,-4175,3133,-4172,3135,-4170,3140,-4167,3145,-4163,3145,-4158,3147,-4155,3147,-4139xe" filled="t" fillcolor="#669900" stroked="f">
              <v:path arrowok="t"/>
              <v:fill/>
            </v:shape>
            <v:shape style="position:absolute;left:3190;top:-4235;width:91;height:123" coordorigin="3190,-4235" coordsize="91,123" path="m3282,-4139l3279,-4136,3279,-4131,3274,-4127,3270,-4122,3265,-4119,3260,-4117,3255,-4117,3253,-4115,3243,-4115,3241,-4112,3217,-4112,3212,-4115,3198,-4115,3190,-4117,3190,-4136,3198,-4134,3205,-4131,3219,-4131,3226,-4129,3241,-4129,3248,-4131,3253,-4134,3258,-4136,3260,-4141,3260,-4151,3258,-4155,3253,-4158,3250,-4158,3246,-4160,3243,-4163,3236,-4165,3229,-4165,3224,-4167,3219,-4170,3214,-4172,3210,-4175,3207,-4175,3202,-4179,3198,-4184,3195,-4189,3193,-4191,3193,-4208,3195,-4213,3198,-4215,3200,-4220,3202,-4223,3207,-4225,3212,-4230,3217,-4232,3224,-4235,3258,-4235,3262,-4232,3274,-4232,3274,-4213,3267,-4215,3255,-4215,3250,-4218,3231,-4218,3229,-4215,3224,-4215,3219,-4213,3214,-4208,3214,-4199,3217,-4194,3222,-4189,3224,-4189,3229,-4187,3234,-4184,3238,-4184,3246,-4182,3250,-4179,3258,-4177,3262,-4175,3267,-4172,3270,-4170,3274,-4167,3279,-4163,3279,-4158,3282,-4155,3282,-4139xe" filled="t" fillcolor="#669900" stroked="f">
              <v:path arrowok="t"/>
              <v:fill/>
            </v:shape>
            <v:shape style="position:absolute;left:3320;top:-4208;width:101;height:58" coordorigin="3320,-4208" coordsize="101,58" path="m3320,-4191l3320,-4208,3421,-4208,3421,-4191,3320,-4191xe" filled="t" fillcolor="#444444" stroked="f">
              <v:path arrowok="t"/>
              <v:fill/>
            </v:shape>
            <v:shape style="position:absolute;left:3320;top:-4208;width:101;height:58" coordorigin="3320,-4208" coordsize="101,58" path="m3320,-4151l3320,-4167,3421,-4167,3421,-4151,3320,-4151xe" filled="t" fillcolor="#444444" stroked="f">
              <v:path arrowok="t"/>
              <v:fill/>
            </v:shape>
            <v:shape style="position:absolute;left:3320;top:-4200;width:101;height:0" coordorigin="3320,-4200" coordsize="101,0" path="m3320,-4200l3421,-4200e" filled="f" stroked="t" strokeweight="0.94pt" strokecolor="#444444">
              <v:path arrowok="t"/>
            </v:shape>
            <v:shape style="position:absolute;left:3320;top:-4159;width:101;height:0" coordorigin="3320,-4159" coordsize="101,0" path="m3320,-4159l3421,-4159e" filled="f" stroked="t" strokeweight="0.9475pt" strokecolor="#444444">
              <v:path arrowok="t"/>
            </v:shape>
            <w10:wrap type="none"/>
          </v:group>
        </w:pict>
      </w:r>
      <w:r>
        <w:pict>
          <v:group style="position:absolute;margin-left:246.428pt;margin-top:-214.507pt;width:24.195pt;height:10.3575pt;mso-position-horizontal-relative:page;mso-position-vertical-relative:paragraph;z-index:-662" coordorigin="4929,-4290" coordsize="484,207">
            <v:shape style="position:absolute;left:4936;top:-4244;width:91;height:132" coordorigin="4936,-4244" coordsize="91,132" path="m4962,-4179l5027,-4127,5013,-4112,4936,-4179,5013,-4244,5027,-4232,4962,-4179xe" filled="t" fillcolor="#444444" stroked="f">
              <v:path arrowok="t"/>
              <v:fill/>
            </v:shape>
            <v:shape style="position:absolute;left:5066;top:-4280;width:101;height:190" coordorigin="5066,-4280" coordsize="101,190" path="m5167,-4280l5088,-4091,5066,-4091,5148,-4280,5167,-4280xe" filled="t" fillcolor="#444444" stroked="f">
              <v:path arrowok="t"/>
              <v:fill/>
            </v:shape>
            <v:shape style="position:absolute;left:5201;top:-4280;width:101;height:168" coordorigin="5201,-4280" coordsize="101,168" path="m5213,-4213l5217,-4218,5222,-4223,5227,-4227,5234,-4230,5241,-4232,5249,-4235,5265,-4235,5270,-4232,5277,-4232,5280,-4230,5280,-4280,5301,-4280,5301,-4115,5282,-4115,5282,-4136,5275,-4129,5270,-4122,5263,-4119,5256,-4115,5251,-4129,5256,-4131,5263,-4136,5268,-4141,5275,-4148,5280,-4158,5280,-4213,5277,-4213,5273,-4215,5265,-4215,5261,-4218,5246,-4218,5237,-4213,5232,-4206,5225,-4199,5222,-4189,5222,-4158,5225,-4117,5220,-4119,5215,-4124,5210,-4129,5208,-4134,5205,-4141,5203,-4148,5201,-4155,5201,-4182,5203,-4189,5205,-4199,5208,-4206,5213,-4213xe" filled="t" fillcolor="#990054" stroked="f">
              <v:path arrowok="t"/>
              <v:fill/>
            </v:shape>
            <v:shape style="position:absolute;left:5201;top:-4280;width:101;height:168" coordorigin="5201,-4280" coordsize="101,168" path="m5222,-4158l5225,-4148,5227,-4141,5232,-4134,5239,-4129,5251,-4129,5256,-4115,5249,-4112,5234,-4112,5229,-4115,5225,-4117,5222,-4158xe" filled="t" fillcolor="#990054" stroked="f">
              <v:path arrowok="t"/>
              <v:fill/>
            </v:shape>
            <v:shape style="position:absolute;left:5342;top:-4283;width:63;height:168" coordorigin="5342,-4283" coordsize="63,168" path="m5376,-4278l5381,-4280,5386,-4283,5388,-4283,5393,-4280,5398,-4280,5403,-4275,5405,-4271,5405,-4261,5403,-4256,5398,-4254,5393,-4249,5383,-4249,5379,-4254,5374,-4259,5374,-4273,5376,-4278xe" filled="t" fillcolor="#990054" stroked="f">
              <v:path arrowok="t"/>
              <v:fill/>
            </v:shape>
            <v:shape style="position:absolute;left:5342;top:-4283;width:63;height:168" coordorigin="5342,-4283" coordsize="63,168" path="m5436,-4131l5436,-4114,5342,-4114,5342,-4131,5381,-4131,5381,-4215,5347,-4215,5347,-4232,5403,-4232,5403,-4131,5436,-4131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18.522pt;margin-top:-193.59pt;width:5.775pt;height:5.8875pt;mso-position-horizontal-relative:page;mso-position-vertical-relative:paragraph;z-index:-659" coordorigin="2370,-3872" coordsize="116,118">
            <v:shape style="position:absolute;left:2370;top:-3872;width:116;height:118" coordorigin="2370,-3872" coordsize="116,118" path="m2440,-3754l2416,-3754,2370,-3872,2395,-3872,2423,-3795,2428,-3776,2435,-3795,2464,-3872,2486,-3872,2440,-3754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225.75pt;margin-top:-196.365pt;width:23.955pt;height:10.245pt;mso-position-horizontal-relative:page;mso-position-vertical-relative:paragraph;z-index:-655" coordorigin="4515,-3927" coordsize="479,205">
            <v:shape style="position:absolute;left:4523;top:-3872;width:118;height:118" coordorigin="4523,-3872" coordsize="118,118" path="m4549,-3754l4523,-3754,4568,-3814,4525,-3872,4551,-3872,4583,-3826,4614,-3872,4638,-3872,4595,-3812,4640,-3754,4614,-3754,4583,-3800,4549,-3754xe" filled="t" fillcolor="#333333" stroked="f">
              <v:path arrowok="t"/>
              <v:fill/>
            </v:shape>
            <v:shape style="position:absolute;left:4667;top:-3884;width:91;height:132" coordorigin="4667,-3884" coordsize="91,132" path="m4693,-3819l4758,-3766,4744,-3752,4667,-3819,4744,-3884,4758,-3872,4693,-3819xe" filled="t" fillcolor="#444444" stroked="f">
              <v:path arrowok="t"/>
              <v:fill/>
            </v:shape>
            <v:shape style="position:absolute;left:4799;top:-3920;width:99;height:190" coordorigin="4799,-3920" coordsize="99,190" path="m4898,-3920l4818,-3730,4799,-3730,4878,-3920,4898,-3920xe" filled="t" fillcolor="#444444" stroked="f">
              <v:path arrowok="t"/>
              <v:fill/>
            </v:shape>
            <v:shape style="position:absolute;left:4931;top:-3920;width:55;height:168" coordorigin="4931,-3920" coordsize="55,168" path="m4953,-3797l4955,-3788,4958,-3780,4962,-3773,4970,-3768,4982,-3768,4987,-3754,4979,-3752,4965,-3752,4960,-3754,4955,-3756,4953,-3797xe" filled="t" fillcolor="#990054" stroked="f">
              <v:path arrowok="t"/>
              <v:fill/>
            </v:shape>
            <v:shape style="position:absolute;left:4931;top:-3920;width:55;height:168" coordorigin="4931,-3920" coordsize="55,168" path="m4953,-3797l4955,-3756,4950,-3759,4946,-3764,4941,-3768,4938,-3773,4936,-3780,4934,-3788,4934,-3795,4931,-3802,4931,-3821,4934,-3828,4936,-3838,4938,-3845,4943,-3853,4948,-3857,4953,-3862,4958,-3867,4965,-3869,4972,-3872,4982,-3874,4996,-3874,5001,-3872,5008,-3872,5011,-3869,5011,-3920,5032,-3920,5032,-3754,5013,-3754,5013,-3776,5008,-3768,5001,-3761,4994,-3759,4987,-3754,4982,-3768,4987,-3771,4994,-3776,4999,-3780,5006,-3788,5011,-3797,5011,-3853,5008,-3853,5003,-3855,4996,-3855,4991,-3857,4977,-3857,4967,-3853,4962,-3845,4955,-3838,4953,-3828,4953,-3797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05.285pt;margin-top:-178.462pt;width:19.02pt;height:9.28497pt;mso-position-horizontal-relative:page;mso-position-vertical-relative:paragraph;z-index:-652" coordorigin="2106,-3569" coordsize="380,186">
            <v:shape style="position:absolute;left:2113;top:-3562;width:62;height:168" coordorigin="2113,-3562" coordsize="62,168" path="m2176,-3545l2176,-3540,2173,-3535,2168,-3533,2164,-3528,2154,-3528,2149,-3533,2144,-3538,2144,-3552,2149,-3557,2154,-3559,2159,-3562,2164,-3559,2168,-3559,2173,-3555,2176,-3550,2176,-3545xe" filled="t" fillcolor="#990054" stroked="f">
              <v:path arrowok="t"/>
              <v:fill/>
            </v:shape>
            <v:shape style="position:absolute;left:2113;top:-3562;width:62;height:168" coordorigin="2113,-3562" coordsize="62,168" path="m2207,-3410l2207,-3393,2113,-3393,2113,-3410,2152,-3410,2152,-3494,2118,-3494,2118,-3511,2173,-3511,2173,-3410,2207,-3410xe" filled="t" fillcolor="#990054" stroked="f">
              <v:path arrowok="t"/>
              <v:fill/>
            </v:shape>
            <v:shape style="position:absolute;left:2236;top:-3511;width:116;height:118" coordorigin="2236,-3511" coordsize="116,118" path="m2306,-3393l2282,-3393,2236,-3511,2260,-3511,2289,-3434,2294,-3415,2301,-3434,2330,-3511,2351,-3511,2306,-3393xe" filled="t" fillcolor="#990054" stroked="f">
              <v:path arrowok="t"/>
              <v:fill/>
            </v:shape>
            <v:shape style="position:absolute;left:2387;top:-3523;width:91;height:132" coordorigin="2387,-3523" coordsize="91,132" path="m2450,-3458l2387,-3511,2399,-3523,2479,-3458,2399,-3391,2387,-3405,2450,-3458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46.055pt;margin-top:-71.49pt;width:4.2075pt;height:10.815pt;mso-position-horizontal-relative:page;mso-position-vertical-relative:paragraph;z-index:-649" coordorigin="2921,-1430" coordsize="84,216">
            <v:shape style="position:absolute;left:2921;top:-1430;width:84;height:216" coordorigin="2921,-1430" coordsize="84,216" path="m3000,-1413l2981,-1413,2972,-1406,2972,-1341,2964,-1331,2948,-1329,2965,-1320,2971,-1297,2972,-1257,2978,-1235,2999,-1228,3005,-1228,3005,-1213,2984,-1213,2972,-1216,2964,-1223,2957,-1230,2952,-1240,2952,-1305,2950,-1310,2948,-1314,2943,-1317,2938,-1319,2921,-1319,2921,-1336,2936,-1336,2938,-1338,2943,-1338,2948,-1341,2950,-1346,2952,-1348,2952,-1394,2955,-1401,2955,-1406,2957,-1411,2960,-1415,2962,-1418,2967,-1423,2972,-1425,2976,-1427,2981,-1430,3005,-1430,3005,-1413,3000,-1413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79.22pt;margin-top:-15.2625pt;width:17.46pt;height:9.0375pt;mso-position-horizontal-relative:page;mso-position-vertical-relative:paragraph;z-index:-639" coordorigin="3584,-305" coordsize="349,181">
            <v:shape style="position:absolute;left:3592;top:-298;width:101;height:166" coordorigin="3592,-298" coordsize="101,166" path="m3669,-267l3666,-269,3664,-274,3659,-279,3657,-281,3642,-281,3638,-279,3645,-298,3664,-298,3669,-295,3676,-293,3678,-288,3683,-283,3686,-279,3688,-271,3690,-264,3693,-257,3693,-231,3690,-221,3688,-214,3686,-204,3681,-199,3676,-192,3671,-187,3666,-185,3659,-182,3652,-180,3642,-178,3621,-178,3616,-180,3614,-180,3614,-132,3592,-132,3592,-298,3611,-298,3611,-276,3618,-286,3623,-291,3630,-293,3630,-274,3626,-271,3623,-269,3621,-264,3616,-262,3614,-257,3614,-199,3616,-197,3621,-197,3626,-194,3647,-194,3657,-197,3664,-206,3669,-214,3671,-223,3671,-257,3669,-262,3669,-267xe" filled="t" fillcolor="#333333" stroked="f">
              <v:path arrowok="t"/>
              <v:fill/>
            </v:shape>
            <v:shape style="position:absolute;left:3592;top:-298;width:101;height:166" coordorigin="3592,-298" coordsize="101,166" path="m3638,-298l3645,-298,3638,-279,3633,-276,3630,-274,3630,-293,3638,-298xe" filled="t" fillcolor="#333333" stroked="f">
              <v:path arrowok="t"/>
              <v:fill/>
            </v:shape>
            <v:shape style="position:absolute;left:3717;top:-298;width:115;height:118" coordorigin="3717,-298" coordsize="115,118" path="m3743,-180l3717,-180,3763,-238,3719,-298,3746,-298,3775,-252,3806,-298,3832,-298,3787,-238,3832,-180,3806,-180,3775,-223,3743,-180xe" filled="t" fillcolor="#333333" stroked="f">
              <v:path arrowok="t"/>
              <v:fill/>
            </v:shape>
            <v:shape style="position:absolute;left:3873;top:-298;width:53;height:159" coordorigin="3873,-298" coordsize="53,159" path="m3897,-269l3893,-271,3893,-276,3890,-281,3893,-286,3893,-291,3897,-293,3902,-298,3914,-298,3919,-295,3924,-293,3926,-288,3926,-274,3924,-269,3919,-267,3914,-264,3909,-262,3905,-264,3900,-264,3897,-269xe" filled="t" fillcolor="#444444" stroked="f">
              <v:path arrowok="t"/>
              <v:fill/>
            </v:shape>
            <v:shape style="position:absolute;left:3873;top:-298;width:53;height:159" coordorigin="3873,-298" coordsize="53,159" path="m3897,-214l3902,-216,3917,-216,3921,-211,3924,-206,3926,-202,3929,-197,3929,-175,3926,-170,3924,-163,3919,-158,3914,-154,3909,-149,3905,-146,3897,-144,3890,-139,3873,-139,3873,-156,3888,-156,3893,-161,3897,-161,3900,-166,3902,-170,3902,-180,3900,-185,3897,-190,3895,-194,3893,-199,3893,-209,3897,-214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38.825pt;margin-top:0.960004pt;width:52.5675pt;height:8.5575pt;mso-position-horizontal-relative:page;mso-position-vertical-relative:paragraph;z-index:-636" coordorigin="2776,19" coordsize="1051,171">
            <v:shape style="position:absolute;left:2784;top:63;width:96;height:120" coordorigin="2784,63" coordsize="96,120" path="m2794,173l2789,166,2784,154,2784,63,2806,63,2806,156,2813,166,2830,166,2835,164,2839,164,2844,159,2849,154,2851,152,2856,147,2859,142,2859,63,2880,63,2880,180,2861,180,2861,164,2856,166,2854,171,2851,173,2847,176,2842,178,2839,180,2835,183,2810,183,2801,180,2794,173xe" filled="t" fillcolor="#990054" stroked="f">
              <v:path arrowok="t"/>
              <v:fill/>
            </v:shape>
            <v:shape style="position:absolute;left:2909;top:27;width:106;height:156" coordorigin="2909,27" coordsize="106,156" path="m2940,156l2940,82,2909,82,2909,63,2940,63,2940,32,2962,27,2962,63,3015,63,3015,82,2962,82,2962,149,2964,156,2969,159,2974,164,2979,166,3000,166,3005,164,3010,164,3015,161,3015,180,3010,180,3005,183,2972,183,2960,180,2952,173,2945,166,2940,156xe" filled="t" fillcolor="#990054" stroked="f">
              <v:path arrowok="t"/>
              <v:fill/>
            </v:shape>
            <v:shape style="position:absolute;left:3046;top:63;width:111;height:120" coordorigin="3046,63" coordsize="111,120" path="m3046,123l3046,113,3048,106,3051,99,3053,91,3056,84,3061,79,3065,72,3073,70,3080,65,3087,63,3094,63,3089,79,3087,82,3082,84,3077,89,3075,91,3073,96,3070,101,3070,106,3068,111,3068,137,3070,142,3070,147,3073,152,3077,180,3070,178,3065,173,3061,168,3056,164,3053,156,3051,149,3048,142,3046,132,3046,123xe" filled="t" fillcolor="#990054" stroked="f">
              <v:path arrowok="t"/>
              <v:fill/>
            </v:shape>
            <v:shape style="position:absolute;left:3046;top:63;width:111;height:120" coordorigin="3046,63" coordsize="111,120" path="m3106,79l3089,79,3094,63,3118,63,3125,65,3133,67,3137,72,3142,77,3147,82,3152,89,3154,96,3157,104,3157,140,3152,147,3150,154,3147,161,3142,166,3137,171,3130,176,3123,178,3118,183,3085,183,3077,180,3073,152,3077,156,3082,161,3087,164,3092,166,3113,166,3118,164,3121,161,3125,156,3128,154,3130,149,3133,144,3135,140,3135,108,3133,104,3133,99,3130,94,3128,89,3123,87,3121,84,3116,82,3111,79,3106,79xe" filled="t" fillcolor="#990054" stroked="f">
              <v:path arrowok="t"/>
              <v:fill/>
            </v:shape>
            <v:shape style="position:absolute;left:3199;top:117;width:72;height:0" coordorigin="3199,117" coordsize="72,0" path="m3199,117l3271,117e" filled="f" stroked="t" strokeweight="1.18pt" strokecolor="#990054">
              <v:path arrowok="t"/>
            </v:shape>
            <v:shape style="position:absolute;left:3327;top:63;width:99;height:118" coordorigin="3327,63" coordsize="99,118" path="m3359,94l3356,96,3354,101,3349,106,3349,180,3327,180,3327,63,3347,63,3347,84,3354,77,3361,70,3368,67,3375,63,3402,63,3409,65,3416,72,3424,82,3426,94,3426,108,3404,108,3404,91,3400,87,3397,82,3392,79,3380,79,3375,82,3371,82,3366,87,3363,89,3359,94xe" filled="t" fillcolor="#990054" stroked="f">
              <v:path arrowok="t"/>
              <v:fill/>
            </v:shape>
            <v:shape style="position:absolute;left:3450;top:65;width:111;height:111" coordorigin="3450,65" coordsize="111,111" path="m3450,132l3450,113,3452,106,3455,99,3457,91,3460,84,3465,79,3469,72,3477,70,3484,65,3481,89,3479,91,3477,96,3474,101,3472,106,3469,173,3465,168,3460,164,3457,156,3455,149,3452,142,3450,132xe" filled="t" fillcolor="#990054" stroked="f">
              <v:path arrowok="t"/>
              <v:fill/>
            </v:shape>
            <v:shape style="position:absolute;left:3450;top:65;width:111;height:111" coordorigin="3450,65" coordsize="111,111" path="m3498,79l3493,79,3489,82,3486,84,3481,89,3484,65,3489,63,3522,63,3529,65,3537,67,3542,72,3546,77,3551,82,3554,89,3556,96,3558,104,3561,111,3561,130,3558,140,3556,147,3554,154,3551,161,3546,166,3542,171,3534,176,3527,178,3520,183,3489,183,3481,180,3474,178,3469,173,3472,106,3472,137,3474,142,3474,147,3477,152,3481,156,3486,161,3491,164,3496,166,3517,166,3522,164,3525,161,3529,156,3532,154,3534,149,3537,144,3537,140,3539,135,3539,108,3537,104,3537,99,3534,94,3529,89,3525,84,3520,82,3515,79,3498,79xe" filled="t" fillcolor="#990054" stroked="f">
              <v:path arrowok="t"/>
              <v:fill/>
            </v:shape>
            <v:shape style="position:absolute;left:3577;top:63;width:125;height:118" coordorigin="3577,63" coordsize="125,118" path="m3618,180l3594,180,3577,63,3599,63,3609,144,3611,161,3616,147,3633,94,3647,94,3666,144,3671,161,3671,144,3681,63,3703,63,3686,180,3659,180,3642,132,3640,120,3635,132,3618,180xe" filled="t" fillcolor="#990054" stroked="f">
              <v:path arrowok="t"/>
              <v:fill/>
            </v:shape>
            <v:shape style="position:absolute;left:3729;top:63;width:91;height:120" coordorigin="3729,63" coordsize="91,120" path="m3820,156l3818,161,3816,166,3811,171,3808,173,3804,176,3799,178,3794,180,3792,180,3787,183,3743,183,3736,180,3729,178,3729,161,3736,161,3743,164,3751,164,3758,166,3787,166,3792,161,3796,159,3799,156,3799,147,3796,142,3792,140,3789,137,3784,135,3782,135,3775,132,3767,130,3763,128,3758,128,3753,125,3748,123,3746,120,3741,118,3739,116,3736,111,3734,108,3731,104,3731,89,3734,84,3736,79,3739,77,3741,72,3746,70,3751,67,3755,65,3763,63,3806,63,3813,65,3813,82,3806,82,3801,79,3763,79,3758,82,3755,87,3753,91,3753,96,3755,101,3760,106,3763,108,3767,108,3772,111,3777,113,3782,116,3789,116,3796,118,3801,120,3806,123,3808,125,3813,128,3816,130,3818,135,3818,137,3820,142,3820,156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94.505pt;margin-top:3.13498pt;width:1.8pt;height:6.0075pt;mso-position-horizontal-relative:page;mso-position-vertical-relative:paragraph;z-index:-635" coordorigin="3890,63" coordsize="36,120">
            <v:shape style="position:absolute;left:3890;top:63;width:36;height:120" coordorigin="3890,63" coordsize="36,120" path="m3897,91l3892,89,3892,84,3890,79,3892,75,3892,70,3897,67,3902,63,3914,63,3919,65,3924,67,3926,72,3926,87,3924,91,3919,94,3914,96,3909,99,3904,96,3900,96,3897,91xe" filled="t" fillcolor="#444444" stroked="f">
              <v:path arrowok="t"/>
              <v:fill/>
            </v:shape>
            <v:shape style="position:absolute;left:3890;top:63;width:36;height:120" coordorigin="3890,63" coordsize="36,120" path="m3897,180l3895,176,3892,171,3890,166,3892,161,3892,156,3897,154,3900,149,3904,149,3909,147,3914,149,3919,149,3921,154,3926,159,3926,173,3921,178,3916,183,3902,183,3897,180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300.172pt;margin-top:-1.875e-05pt;width:31.77pt;height:11.925pt;mso-position-horizontal-relative:page;mso-position-vertical-relative:paragraph;z-index:-634" coordorigin="6003,0" coordsize="635,238">
            <v:shape style="position:absolute;left:6011;top:63;width:99;height:120" coordorigin="6011,63" coordsize="99,120" path="m6016,130l6025,123,6033,116,6033,152,6035,156,6037,183,6033,180,6028,180,6023,178,6021,173,6016,168,6013,164,6013,159,6011,154,6011,137,6016,130xe" filled="t" fillcolor="#333333" stroked="f">
              <v:path arrowok="t"/>
              <v:fill/>
            </v:shape>
            <v:shape style="position:absolute;left:6011;top:63;width:99;height:120" coordorigin="6011,63" coordsize="99,120" path="m6023,68l6028,68,6033,65,6037,65,6040,63,6083,63,6088,65,6093,68,6097,70,6100,75,6102,77,6105,82,6107,89,6109,94,6109,180,6090,180,6090,166,6083,171,6076,176,6071,180,6064,183,6037,183,6035,156,6037,161,6042,164,6047,166,6064,166,6069,161,6076,159,6081,154,6088,149,6088,128,6052,128,6049,130,6045,130,6040,135,6035,137,6033,142,6033,116,6047,113,6088,113,6088,94,6085,89,6081,84,6076,82,6071,80,6047,80,6042,82,6035,82,6028,84,6021,87,6021,70,6023,68xe" filled="t" fillcolor="#333333" stroked="f">
              <v:path arrowok="t"/>
              <v:fill/>
            </v:shape>
            <v:shape style="position:absolute;left:6148;top:63;width:96;height:120" coordorigin="6148,63" coordsize="96,120" path="m6158,173l6153,166,6148,154,6148,63,6170,63,6170,156,6177,166,6194,166,6199,164,6203,164,6208,159,6213,154,6215,152,6220,147,6223,142,6223,63,6244,63,6244,180,6225,180,6225,164,6220,166,6218,171,6215,173,6211,176,6206,178,6203,180,6199,183,6174,183,6165,180,6158,173xe" filled="t" fillcolor="#333333" stroked="f">
              <v:path arrowok="t"/>
              <v:fill/>
            </v:shape>
            <v:shape style="position:absolute;left:6273;top:27;width:106;height:156" coordorigin="6273,27" coordsize="106,156" path="m6304,156l6304,82,6273,82,6273,63,6304,63,6304,32,6326,27,6326,63,6379,63,6379,82,6326,82,6326,149,6328,156,6333,159,6338,164,6343,166,6364,166,6369,164,6374,164,6379,161,6379,180,6374,180,6369,183,6335,183,6323,180,6316,173,6309,166,6304,156xe" filled="t" fillcolor="#333333" stroked="f">
              <v:path arrowok="t"/>
              <v:fill/>
            </v:shape>
            <v:shape style="position:absolute;left:6410;top:63;width:111;height:120" coordorigin="6410,63" coordsize="111,120" path="m6410,123l6410,113,6412,106,6415,99,6417,91,6420,84,6424,79,6429,72,6436,70,6444,65,6451,63,6458,63,6453,79,6451,82,6446,84,6441,89,6439,91,6436,96,6434,101,6434,106,6432,111,6432,137,6434,142,6434,147,6436,152,6441,180,6434,178,6429,173,6424,168,6420,164,6417,156,6415,149,6412,142,6410,132,6410,123xe" filled="t" fillcolor="#333333" stroked="f">
              <v:path arrowok="t"/>
              <v:fill/>
            </v:shape>
            <v:shape style="position:absolute;left:6410;top:63;width:111;height:120" coordorigin="6410,63" coordsize="111,120" path="m6470,79l6453,79,6458,63,6482,63,6489,65,6497,67,6501,72,6506,77,6511,82,6516,89,6518,96,6521,104,6521,140,6518,147,6513,154,6511,161,6506,166,6501,171,6494,176,6489,178,6482,183,6448,183,6441,180,6436,152,6441,156,6446,161,6451,164,6456,166,6477,166,6482,164,6485,161,6489,156,6492,154,6494,149,6497,144,6499,140,6499,108,6497,104,6497,99,6494,94,6492,89,6487,87,6485,84,6480,82,6475,79,6470,79xe" filled="t" fillcolor="#333333" stroked="f">
              <v:path arrowok="t"/>
              <v:fill/>
            </v:shape>
            <v:shape style="position:absolute;left:6564;top:7;width:67;height:224" coordorigin="6564,7" coordsize="67,224" path="m6608,100l6604,81,6597,62,6586,45,6573,28,6564,19,6576,7,6592,24,6606,41,6616,58,6624,76,6629,95,6631,114,6631,135,6629,144,6627,154,6624,164,6619,173,6615,183,6610,192,6602,202,6595,212,6588,221,6576,231,6564,219,6579,204,6590,187,6598,171,6606,151,6609,132,6610,120,6608,100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334.928pt;margin-top:3.12749pt;width:2.76pt;height:7.935pt;mso-position-horizontal-relative:page;mso-position-vertical-relative:paragraph;z-index:-633" coordorigin="6699,63" coordsize="55,159">
            <v:shape style="position:absolute;left:6699;top:63;width:55;height:159" coordorigin="6699,63" coordsize="55,159" path="m6718,161l6718,156,6720,151,6723,147,6727,144,6739,144,6744,147,6749,151,6751,156,6754,159,6754,185,6751,190,6749,197,6744,202,6739,207,6735,212,6730,214,6723,216,6715,221,6699,221,6699,204,6711,204,6715,202,6720,200,6725,197,6727,192,6730,190,6730,185,6727,180,6725,175,6723,171,6720,166,6718,161xe" filled="t" fillcolor="#444444" stroked="f">
              <v:path arrowok="t"/>
              <v:fill/>
            </v:shape>
            <v:shape style="position:absolute;left:6699;top:63;width:55;height:159" coordorigin="6699,63" coordsize="55,159" path="m6718,87l6718,72,6720,67,6725,65,6730,63,6739,63,6744,65,6749,67,6751,72,6754,77,6754,82,6751,87,6749,91,6744,96,6739,96,6735,99,6730,96,6725,96,6723,91,6718,87xe" filled="t" fillcolor="#444444" stroked="f">
              <v:path arrowok="t"/>
              <v:fill/>
            </v:shape>
            <w10:wrap type="none"/>
          </v:group>
        </w:pict>
      </w:r>
      <w:r>
        <w:pict>
          <v:shape type="#_x0000_t75" style="width:85.1475pt;height:11.925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61"/>
        <w:sectPr>
          <w:pgSz w:w="12240" w:h="15840"/>
          <w:pgMar w:top="940" w:bottom="280" w:left="600" w:right="1500"/>
        </w:sectPr>
      </w:pPr>
      <w:r>
        <w:pict>
          <v:group style="position:absolute;margin-left:84.96pt;margin-top:-232.777pt;width:16.7475pt;height:10.245pt;mso-position-horizontal-relative:page;mso-position-vertical-relative:paragraph;z-index:-653" coordorigin="1699,-4656" coordsize="335,205">
            <v:shape style="position:absolute;left:1707;top:-4612;width:91;height:132" coordorigin="1707,-4612" coordsize="91,132" path="m1733,-4547l1798,-4494,1784,-4480,1707,-4547,1784,-4612,1798,-4600,1733,-4547xe" filled="t" fillcolor="#444444" stroked="f">
              <v:path arrowok="t"/>
              <v:fill/>
            </v:shape>
            <v:shape style="position:absolute;left:1837;top:-4648;width:101;height:190" coordorigin="1837,-4648" coordsize="101,190" path="m1938,-4648l1858,-4458,1837,-4458,1918,-4648,1938,-4648xe" filled="t" fillcolor="#444444" stroked="f">
              <v:path arrowok="t"/>
              <v:fill/>
            </v:shape>
            <v:shape style="position:absolute;left:1971;top:-4648;width:55;height:168" coordorigin="1971,-4648" coordsize="55,168" path="m1993,-4525l1995,-4516,1998,-4509,2002,-4501,2010,-4497,2022,-4497,2027,-4482,2019,-4480,2005,-4480,2000,-4482,1995,-4485,1993,-4525xe" filled="t" fillcolor="#990054" stroked="f">
              <v:path arrowok="t"/>
              <v:fill/>
            </v:shape>
            <v:shape style="position:absolute;left:1971;top:-4648;width:55;height:168" coordorigin="1971,-4648" coordsize="55,168" path="m1993,-4525l1995,-4485,1990,-4487,1986,-4492,1981,-4497,1978,-4501,1976,-4509,1974,-4516,1971,-4523,1971,-4549,1974,-4557,1976,-4566,1978,-4573,1983,-4581,1988,-4585,1993,-4590,1998,-4595,2005,-4597,2012,-4600,2019,-4602,2036,-4602,2041,-4600,2048,-4600,2051,-4597,2051,-4648,2072,-4648,2072,-4482,2053,-4482,2053,-4504,2046,-4497,2041,-4489,2034,-4487,2027,-4482,2022,-4497,2027,-4499,2034,-4504,2039,-4509,2046,-4516,2051,-4525,2051,-4581,2048,-4581,2043,-4583,2036,-4583,2031,-4585,2017,-4585,2007,-4581,2002,-4573,1995,-4566,1993,-4557,1993,-4525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36.84pt;margin-top:584.04pt;width:0pt;height:181.08pt;mso-position-horizontal-relative:page;mso-position-vertical-relative:page;z-index:-651" coordorigin="737,11681" coordsize="0,3622">
            <v:shape style="position:absolute;left:737;top:11681;width:0;height:3622" coordorigin="737,11681" coordsize="0,3622" path="m737,15302l737,11681e" filled="f" stroked="t" strokeweight="3.94pt" strokecolor="#3D7E9A">
              <v:path arrowok="t"/>
            </v:shape>
            <w10:wrap type="none"/>
          </v:group>
        </w:pict>
      </w:r>
      <w:r>
        <w:pict>
          <v:group style="position:absolute;margin-left:186.21pt;margin-top:0.975001pt;width:5.0475pt;height:7.695pt;mso-position-horizontal-relative:page;mso-position-vertical-relative:paragraph;z-index:-628" coordorigin="3724,20" coordsize="101,154">
            <v:shape style="position:absolute;left:3724;top:20;width:101;height:154" coordorigin="3724,20" coordsize="101,154" path="m3825,157l3825,173,3729,173,3729,157,3767,157,3767,44,3731,63,3724,46,3772,20,3792,20,3792,157,3825,157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99.553pt;margin-top:0.375003pt;width:4.92751pt;height:9.61501pt;mso-position-horizontal-relative:page;mso-position-vertical-relative:paragraph;z-index:-627" coordorigin="3991,8" coordsize="99,192">
            <v:shape style="position:absolute;left:3991;top:8;width:99;height:192" coordorigin="3991,8" coordsize="99,192" path="m4090,8l4010,200,3991,200,4070,8,4090,8xe" filled="t" fillcolor="#9A6E3A" stroked="f">
              <v:path arrowok="t"/>
              <v:fill/>
            </v:shape>
            <w10:wrap type="none"/>
          </v:group>
        </w:pict>
      </w:r>
      <w:r>
        <w:pict>
          <v:group style="position:absolute;margin-left:212.888pt;margin-top:0.60001pt;width:10.725pt;height:10.485pt;mso-position-horizontal-relative:page;mso-position-vertical-relative:paragraph;z-index:-626" coordorigin="4258,12" coordsize="214,210">
            <v:shape style="position:absolute;left:4265;top:20;width:96;height:156" coordorigin="4265,20" coordsize="96,156" path="m4275,22l4282,22,4287,20,4320,20,4325,22,4333,24,4337,27,4342,29,4347,32,4349,36,4352,41,4354,46,4354,65,4352,72,4347,80,4342,84,4337,89,4330,94,4337,94,4342,96,4345,99,4349,101,4354,106,4357,111,4359,116,4361,118,4361,140,4357,147,4354,152,4352,159,4345,161,4340,166,4333,171,4325,173,4316,176,4270,176,4265,173,4265,156,4275,156,4282,159,4311,159,4318,156,4323,156,4328,154,4330,152,4335,149,4337,144,4337,142,4340,137,4340,120,4335,116,4330,111,4325,108,4323,106,4318,106,4313,104,4284,104,4284,87,4311,87,4316,84,4318,84,4323,82,4328,77,4330,72,4333,68,4333,51,4330,46,4325,41,4320,39,4313,36,4294,36,4287,39,4282,39,4277,41,4270,44,4270,24,4275,22xe" filled="t" fillcolor="#990054" stroked="f">
              <v:path arrowok="t"/>
              <v:fill/>
            </v:shape>
            <v:shape style="position:absolute;left:4410;top:55;width:55;height:159" coordorigin="4410,55" coordsize="55,159" path="m4429,75l4429,70,4431,65,4434,60,4438,58,4443,55,4453,55,4458,58,4462,60,4465,65,4465,80,4462,84,4458,87,4453,89,4448,92,4443,89,4438,89,4434,84,4431,80,4429,75xe" filled="t" fillcolor="#444444" stroked="f">
              <v:path arrowok="t"/>
              <v:fill/>
            </v:shape>
            <v:shape style="position:absolute;left:4410;top:55;width:55;height:159" coordorigin="4410,55" coordsize="55,159" path="m4438,169l4434,164,4431,159,4431,144,4436,140,4441,137,4455,137,4460,142,4462,147,4465,152,4467,156,4467,171,4465,178,4462,183,4460,190,4458,195,4453,200,4448,205,4443,207,4436,209,4429,214,4410,214,4410,197,4426,197,4431,193,4436,190,4441,185,4441,173,4438,169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98.07pt;margin-top:18.03pt;width:23.835pt;height:11.565pt;mso-position-horizontal-relative:page;mso-position-vertical-relative:paragraph;z-index:-625" coordorigin="1961,361" coordsize="477,231">
            <v:shape style="position:absolute;left:1969;top:416;width:113;height:168" coordorigin="1969,416" coordsize="113,168" path="m2027,430l2019,430,2024,416,2082,416,2046,442,2041,438,2036,433,2031,430,2027,430xe" filled="t" fillcolor="#990054" stroked="f">
              <v:path arrowok="t"/>
              <v:fill/>
            </v:shape>
            <v:shape style="position:absolute;left:1969;top:416;width:113;height:168" coordorigin="1969,416" coordsize="113,168" path="m1978,445l1981,440,1983,435,1986,430,1990,426,1993,423,1993,548,1990,551,1990,558,1995,560,2000,565,2005,568,2036,568,2041,582,2034,584,2005,584,1998,582,1993,580,1986,577,1983,575,1978,572,1974,570,1974,565,1971,563,1969,558,1969,548,1971,543,1974,539,1976,534,1981,529,1986,527,1981,522,1976,517,1976,512,1974,507,1974,503,1976,498,1978,493,1981,488,1983,486,1986,481,1983,476,1981,471,1978,467,1978,462,1976,457,1976,450,1978,445xe" filled="t" fillcolor="#990054" stroked="f">
              <v:path arrowok="t"/>
              <v:fill/>
            </v:shape>
            <v:shape style="position:absolute;left:1969;top:416;width:113;height:168" coordorigin="1969,416" coordsize="113,168" path="m1998,462l2000,467,2002,471,2007,476,2012,479,2017,481,2031,481,2036,476,2041,476,2043,471,2046,469,2048,464,2048,447,2046,442,2082,416,2082,433,2063,433,2065,435,2067,440,2067,442,2070,447,2070,462,2067,467,2065,471,2063,476,2060,481,2055,486,2053,488,2048,491,2041,493,2036,495,2010,495,2005,493,2000,491,1995,495,1993,500,1993,507,1998,510,2000,512,2005,515,2046,515,2051,517,2058,517,2063,519,2065,519,2070,524,2072,527,2077,529,2077,531,2079,536,2082,541,2082,551,2079,556,2077,560,2075,565,2072,570,2067,572,2063,577,2055,580,2048,582,2041,582,2036,568,2041,565,2046,565,2051,560,2055,558,2058,553,2060,548,2060,543,2058,539,2053,536,2048,534,2036,534,2005,531,2000,536,1995,539,1993,543,1993,548,1993,423,1998,421,2005,418,2010,416,2024,416,2019,430,2014,430,2010,433,2005,438,2000,442,2000,445,1998,450,1998,462xe" filled="t" fillcolor="#990054" stroked="f">
              <v:path arrowok="t"/>
              <v:fill/>
            </v:shape>
            <v:shape style="position:absolute;left:2118;top:416;width:96;height:118" coordorigin="2118,416" coordsize="96,118" path="m2156,438l2152,442,2149,447,2144,450,2142,455,2137,459,2137,534,2118,534,2118,416,2135,416,2137,438,2142,430,2149,423,2156,421,2164,416,2190,416,2200,418,2205,426,2212,435,2214,447,2214,462,2193,462,2193,445,2188,440,2185,435,2180,433,2168,433,2164,435,2161,435,2156,438xe" filled="t" fillcolor="#990054" stroked="f">
              <v:path arrowok="t"/>
              <v:fill/>
            </v:shape>
            <v:shape style="position:absolute;left:2248;top:368;width:94;height:166" coordorigin="2248,368" coordsize="94,166" path="m2341,517l2341,534,2248,534,2248,517,2286,517,2286,433,2253,433,2253,416,2308,416,2308,517,2341,517xe" filled="t" fillcolor="#990054" stroked="f">
              <v:path arrowok="t"/>
              <v:fill/>
            </v:shape>
            <v:shape style="position:absolute;left:2248;top:368;width:94;height:166" coordorigin="2248,368" coordsize="94,166" path="m2279,392l2279,378,2281,373,2286,370,2291,368,2298,368,2303,370,2308,373,2308,378,2310,382,2310,387,2308,392,2303,397,2298,399,2289,399,2284,397,2279,392xe" filled="t" fillcolor="#990054" stroked="f">
              <v:path arrowok="t"/>
              <v:fill/>
            </v:shape>
            <v:shape style="position:absolute;left:2375;top:368;width:55;height:168" coordorigin="2375,368" coordsize="55,168" path="m2397,491l2399,503,2402,510,2406,517,2414,519,2426,519,2431,534,2423,536,2404,536,2399,534,2397,491xe" filled="t" fillcolor="#990054" stroked="f">
              <v:path arrowok="t"/>
              <v:fill/>
            </v:shape>
            <v:shape style="position:absolute;left:2375;top:368;width:55;height:168" coordorigin="2375,368" coordsize="55,168" path="m2397,491l2399,534,2394,529,2390,527,2385,522,2382,515,2380,510,2378,503,2375,495,2375,469,2378,459,2380,452,2382,445,2387,438,2392,433,2397,426,2402,423,2409,421,2416,416,2447,416,2452,418,2455,418,2455,368,2476,368,2476,534,2457,534,2457,512,2450,522,2445,527,2438,531,2431,534,2426,519,2431,517,2438,512,2443,507,2447,500,2455,493,2455,438,2452,435,2447,435,2443,433,2421,433,2411,435,2406,442,2399,450,2397,462,2397,491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25.77pt;margin-top:20.43pt;width:30.635pt;height:6.7575pt;mso-position-horizontal-relative:page;mso-position-vertical-relative:paragraph;z-index:-624" coordorigin="2515,409" coordsize="613,135">
            <v:shape style="position:absolute;left:2527;top:470;width:72;height:0" coordorigin="2527,470" coordsize="72,0" path="m2527,470l2599,470e" filled="f" stroked="t" strokeweight="1.18pt" strokecolor="#990054">
              <v:path arrowok="t"/>
            </v:shape>
            <v:shape style="position:absolute;left:2654;top:416;width:99;height:118" coordorigin="2654,416" coordsize="99,118" path="m2685,447l2683,450,2681,455,2676,459,2676,534,2654,534,2654,416,2673,416,2673,438,2681,430,2688,423,2695,421,2702,416,2729,416,2736,418,2743,426,2750,435,2753,447,2753,462,2731,462,2731,445,2726,440,2724,435,2719,433,2707,433,2702,435,2700,435,2695,438,2690,442,2685,447xe" filled="t" fillcolor="#990054" stroked="f">
              <v:path arrowok="t"/>
              <v:fill/>
            </v:shape>
            <v:shape style="position:absolute;left:2777;top:416;width:111;height:120" coordorigin="2777,416" coordsize="111,120" path="m2777,476l2777,466,2779,459,2782,452,2784,445,2786,438,2791,433,2796,426,2803,423,2810,418,2818,416,2825,416,2820,433,2818,435,2813,438,2808,442,2806,445,2803,450,2801,454,2801,459,2798,464,2798,491,2801,495,2801,500,2803,505,2808,534,2801,531,2796,527,2791,522,2786,517,2784,510,2782,503,2779,495,2777,486,2777,476xe" filled="t" fillcolor="#990054" stroked="f">
              <v:path arrowok="t"/>
              <v:fill/>
            </v:shape>
            <v:shape style="position:absolute;left:2777;top:416;width:111;height:120" coordorigin="2777,416" coordsize="111,120" path="m2837,433l2820,433,2825,416,2849,416,2856,418,2863,421,2868,426,2873,430,2878,435,2883,442,2885,450,2887,457,2887,493,2885,500,2880,507,2878,515,2873,519,2868,524,2861,529,2856,531,2849,536,2815,536,2808,534,2803,505,2808,510,2813,515,2818,517,2823,519,2844,519,2849,517,2851,515,2856,510,2859,507,2861,503,2863,498,2866,493,2866,462,2863,457,2863,452,2861,447,2859,442,2854,440,2851,438,2847,435,2842,433,2837,433xe" filled="t" fillcolor="#990054" stroked="f">
              <v:path arrowok="t"/>
              <v:fill/>
            </v:shape>
            <v:shape style="position:absolute;left:2904;top:416;width:125;height:118" coordorigin="2904,416" coordsize="125,118" path="m2938,515l2943,500,2959,447,2974,447,2993,498,2998,515,3000,498,3008,416,3029,416,3012,534,2986,534,2969,486,2967,474,2962,486,2947,534,2923,534,2904,416,2926,416,2935,498,2938,515xe" filled="t" fillcolor="#990054" stroked="f">
              <v:path arrowok="t"/>
              <v:fill/>
            </v:shape>
            <v:shape style="position:absolute;left:3085;top:416;width:36;height:120" coordorigin="3085,416" coordsize="36,120" path="m3085,440l3085,426,3087,421,3092,418,3097,416,3106,416,3111,418,3116,421,3118,426,3121,430,3121,435,3118,440,3116,445,3111,450,3106,450,3101,452,3097,450,3092,450,3089,445,3085,440xe" filled="t" fillcolor="#444444" stroked="f">
              <v:path arrowok="t"/>
              <v:fill/>
            </v:shape>
            <v:shape style="position:absolute;left:3085;top:416;width:36;height:120" coordorigin="3085,416" coordsize="36,120" path="m3085,519l3085,515,3087,510,3089,505,3094,502,3099,500,3101,500,3106,502,3111,502,3113,507,3118,510,3118,515,3121,519,3118,524,3118,529,3113,531,3109,536,3094,536,3089,534,3087,529,3085,524,3085,519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65.638pt;margin-top:18.6225pt;width:10.965pt;height:10.485pt;mso-position-horizontal-relative:page;mso-position-vertical-relative:paragraph;z-index:-623" coordorigin="3313,372" coordsize="219,210">
            <v:shape style="position:absolute;left:3320;top:380;width:101;height:154" coordorigin="3320,380" coordsize="101,154" path="m3421,517l3421,534,3325,534,3325,517,3363,517,3363,404,3327,423,3320,407,3368,380,3388,380,3388,517,3421,517xe" filled="t" fillcolor="#990054" stroked="f">
              <v:path arrowok="t"/>
              <v:fill/>
            </v:shape>
            <v:shape style="position:absolute;left:3469;top:416;width:55;height:159" coordorigin="3469,416" coordsize="55,159" path="m3489,515l3489,510,3491,505,3493,500,3498,498,3510,498,3515,500,3520,505,3522,510,3525,512,3525,539,3522,543,3520,551,3515,555,3510,560,3505,565,3501,567,3493,570,3486,575,3469,575,3469,558,3484,558,3486,555,3491,553,3496,551,3498,546,3501,543,3501,539,3498,534,3496,529,3493,524,3491,519,3489,515xe" filled="t" fillcolor="#444444" stroked="f">
              <v:path arrowok="t"/>
              <v:fill/>
            </v:shape>
            <v:shape style="position:absolute;left:3469;top:416;width:55;height:159" coordorigin="3469,416" coordsize="55,159" path="m3493,445l3489,443,3489,438,3486,433,3489,428,3489,423,3493,421,3498,416,3510,416,3515,419,3520,421,3522,426,3522,440,3520,445,3515,450,3510,450,3505,452,3501,450,3496,450,3493,445xe" filled="t" fillcolor="#444444" stroked="f">
              <v:path arrowok="t"/>
              <v:fill/>
            </v:shape>
            <w10:wrap type="none"/>
          </v:group>
        </w:pict>
      </w:r>
      <w:r>
        <w:pict>
          <v:shape type="#_x0000_t75" style="width:78.4125pt;height:11.5725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pict>
          <v:group style="position:absolute;margin-left:85.7775pt;margin-top:394.275pt;width:4.335pt;height:10.95pt;mso-position-horizontal-relative:page;mso-position-vertical-relative:page;z-index:-576" coordorigin="1716,7886" coordsize="87,219">
            <v:shape style="position:absolute;left:1716;top:7886;width:87;height:219" coordorigin="1716,7886" coordsize="87,219" path="m1740,8105l1716,8105,1716,8088,1742,8088,1749,8078,1749,8020,1756,7999,1775,7989,1776,7989,1757,7980,1749,7959,1749,7912,1740,7902,1716,7902,1716,7886,1740,7886,1752,7890,1759,7898,1766,7905,1769,7914,1769,7963,1771,7967,1773,7972,1778,7977,1783,7979,1802,7979,1802,7996,1788,7996,1783,7999,1781,7999,1776,8001,1771,8006,1771,8011,1769,8016,1769,8073,1766,8081,1766,8085,1764,8090,1759,8093,1757,8097,1752,8100,1745,8102,1740,8105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85.7775pt;margin-top:322.08pt;width:4.335pt;height:10.95pt;mso-position-horizontal-relative:page;mso-position-vertical-relative:page;z-index:-585" coordorigin="1716,6442" coordsize="87,219">
            <v:shape style="position:absolute;left:1716;top:6442;width:87;height:219" coordorigin="1716,6442" coordsize="87,219" path="m1740,6661l1716,6661,1716,6644,1742,6644,1749,6634,1749,6576,1756,6555,1775,6545,1776,6545,1757,6537,1749,6516,1749,6468,1740,6458,1716,6458,1716,6442,1740,6442,1752,6446,1759,6454,1766,6461,1769,6471,1769,6519,1771,6524,1773,6528,1778,6533,1783,6536,1802,6536,1802,6552,1788,6552,1783,6555,1781,6555,1776,6557,1771,6562,1771,6567,1769,6572,1769,6629,1766,6637,1766,6641,1764,6646,1759,6649,1757,6653,1752,6656,1745,6658,1740,6661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85.7775pt;margin-top:249.878pt;width:4.335pt;height:10.95pt;mso-position-horizontal-relative:page;mso-position-vertical-relative:page;z-index:-593" coordorigin="1716,4998" coordsize="87,219">
            <v:shape style="position:absolute;left:1716;top:4998;width:87;height:219" coordorigin="1716,4998" coordsize="87,219" path="m1740,5217l1716,5217,1716,5200,1742,5200,1749,5190,1749,5132,1756,5111,1775,5101,1776,5101,1757,5092,1749,5071,1749,5024,1740,5014,1716,5014,1716,4998,1740,4998,1752,5002,1759,5010,1766,5017,1769,5027,1769,5075,1771,5079,1773,5084,1778,5089,1783,5091,1802,5091,1802,5108,1788,5108,1783,5111,1781,5111,1776,5113,1771,5118,1771,5123,1769,5128,1769,5185,1766,5193,1766,5197,1764,5202,1759,5205,1757,5209,1752,5212,1745,5214,1740,5217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85.7775pt;margin-top:177.683pt;width:4.335pt;height:10.95pt;mso-position-horizontal-relative:page;mso-position-vertical-relative:page;z-index:-601" coordorigin="1716,3554" coordsize="87,219">
            <v:shape style="position:absolute;left:1716;top:3554;width:87;height:219" coordorigin="1716,3554" coordsize="87,219" path="m1740,3773l1716,3773,1716,3756,1742,3756,1749,3746,1749,3689,1756,3667,1775,3657,1776,3657,1757,3649,1749,3628,1749,3580,1740,3570,1716,3570,1716,3554,1740,3554,1752,3558,1759,3566,1766,3573,1769,3583,1769,3631,1771,3636,1773,3640,1778,3645,1783,3648,1802,3648,1802,3664,1788,3664,1783,3667,1781,3667,1776,3669,1771,3674,1771,3679,1769,3684,1769,3741,1766,3749,1766,3753,1764,3758,1759,3761,1757,3765,1752,3768,1745,3770,1740,3773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85.7775pt;margin-top:105.487pt;width:4.335pt;height:10.95pt;mso-position-horizontal-relative:page;mso-position-vertical-relative:page;z-index:-610" coordorigin="1716,2110" coordsize="87,219">
            <v:shape style="position:absolute;left:1716;top:2110;width:87;height:219" coordorigin="1716,2110" coordsize="87,219" path="m1740,2329l1716,2329,1716,2312,1742,2312,1749,2302,1749,2245,1756,2223,1775,2213,1776,2213,1757,2205,1749,2184,1749,2136,1740,2127,1716,2127,1716,2110,1740,2110,1752,2115,1759,2122,1766,2129,1769,2139,1769,2187,1771,2192,1773,2196,1778,2201,1783,2204,1802,2204,1802,2220,1788,2220,1783,2223,1781,2223,1776,2225,1771,2230,1771,2235,1769,2240,1769,2298,1766,2305,1766,2310,1764,2314,1759,2317,1757,2322,1752,2324,1745,2326,1740,2329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19.092pt;margin-top:51.3375pt;width:4.2075pt;height:10.95pt;mso-position-horizontal-relative:page;mso-position-vertical-relative:page;z-index:-619" coordorigin="2382,1027" coordsize="84,219">
            <v:shape style="position:absolute;left:2382;top:1027;width:84;height:219" coordorigin="2382,1027" coordsize="84,219" path="m2418,1046l2420,1044,2423,1039,2427,1034,2432,1032,2437,1029,2444,1029,2449,1027,2466,1027,2466,1044,2442,1044,2432,1053,2432,1097,2427,1119,2410,1130,2408,1130,2425,1133,2432,1142,2432,1219,2442,1229,2466,1229,2466,1246,2444,1246,2432,1241,2425,1236,2418,1229,2413,1217,2413,1154,2411,1149,2408,1145,2403,1140,2399,1140,2396,1137,2382,1137,2382,1121,2401,1121,2406,1118,2411,1113,2413,1109,2413,1063,2415,1058,2415,1053,2418,1046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86.37pt;margin-top:51.6825pt;width:21.1875pt;height:8.6925pt;mso-position-horizontal-relative:page;mso-position-vertical-relative:page;z-index:-620" coordorigin="1727,1034" coordsize="424,174">
            <v:shape style="position:absolute;left:1735;top:1161;width:38;height:39" coordorigin="1735,1161" coordsize="38,39" path="m1754,1161l1759,1161,1764,1164,1769,1166,1771,1171,1773,1176,1773,1186,1771,1190,1766,1195,1761,1198,1757,1200,1752,1200,1747,1198,1742,1195,1737,1190,1735,1186,1735,1176,1737,1171,1740,1166,1745,1164,1749,1161,1754,1161xe" filled="t" fillcolor="#669900" stroked="f">
              <v:path arrowok="t"/>
              <v:fill/>
            </v:shape>
            <v:shape style="position:absolute;left:1831;top:1041;width:106;height:159" coordorigin="1831,1041" coordsize="106,159" path="m1865,1171l1865,1096,1831,1096,1831,1080,1865,1080,1865,1046,1884,1041,1884,1080,1937,1080,1937,1096,1884,1096,1884,1164,1886,1171,1891,1176,1896,1181,1927,1181,1932,1178,1937,1178,1937,1195,1932,1198,1918,1198,1913,1200,1894,1200,1882,1195,1874,1188,1867,1183,1865,1171xe" filled="t" fillcolor="#669900" stroked="f">
              <v:path arrowok="t"/>
              <v:fill/>
            </v:shape>
            <v:shape style="position:absolute;left:1963;top:1080;width:123;height:118" coordorigin="1963,1080" coordsize="123,118" path="m1980,1197l1963,1080,1982,1080,1992,1159,1995,1178,1999,1161,2016,1109,2031,1109,2050,1161,2055,1176,2057,1159,2067,1080,2086,1080,2069,1197,2045,1197,2028,1147,2023,1135,2021,1149,2004,1197,1980,1197xe" filled="t" fillcolor="#669900" stroked="f">
              <v:path arrowok="t"/>
              <v:fill/>
            </v:shape>
            <v:shape style="position:absolute;left:2103;top:1080;width:41;height:51" coordorigin="2103,1080" coordsize="41,51" path="m2136,1104l2132,1109,2129,1111,2127,1116,2127,1121,2124,1128,2124,1089,2129,1085,2136,1082,2144,1080,2144,1099,2139,1101,2136,1104xe" filled="t" fillcolor="#669900" stroked="f">
              <v:path arrowok="t"/>
              <v:fill/>
            </v:shape>
            <v:shape style="position:absolute;left:2103;top:1080;width:41;height:51" coordorigin="2103,1080" coordsize="41,51" path="m2105,1121l2108,1113,2110,1106,2115,1099,2120,1094,2124,1089,2124,1152,2127,1157,2129,1164,2132,1169,2134,1171,2136,1176,2141,1178,2144,1178,2148,1181,2153,1183,2165,1183,2170,1181,2175,1178,2180,1176,2182,1173,2185,1169,2187,1164,2189,1161,2192,1154,2192,1149,2194,1145,2194,1130,2192,1125,2192,1118,2189,1113,2187,1109,2185,1106,2182,1101,2177,1099,2173,1097,2168,1097,2165,1094,2153,1094,2148,1097,2144,1099,2144,1080,2151,1077,2168,1077,2175,1080,2182,1082,2189,1085,2194,1087,2199,1092,2204,1099,2209,1104,2211,1111,2213,1118,2213,1154,2211,1161,2209,1171,2204,1176,2199,1183,2194,1188,2189,1193,2182,1195,2175,1198,2168,1200,2148,1200,2141,1198,2134,1195,2129,1193,2122,1188,2117,1183,2112,1178,2110,1173,2108,1164,2105,1157,2103,1149,2103,1130,2105,1121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85.7775pt;margin-top:33.285pt;width:4.335pt;height:10.95pt;mso-position-horizontal-relative:page;mso-position-vertical-relative:page;z-index:-621" coordorigin="1716,666" coordsize="87,219">
            <v:shape style="position:absolute;left:1716;top:666;width:87;height:219" coordorigin="1716,666" coordsize="87,219" path="m1740,885l1716,885,1716,868,1742,868,1749,858,1749,801,1756,779,1775,769,1776,769,1757,761,1749,740,1749,692,1740,683,1716,683,1716,666,1740,666,1752,671,1759,678,1766,685,1769,695,1769,743,1771,748,1773,752,1778,757,1783,760,1802,760,1802,776,1788,776,1783,779,1781,779,1776,781,1771,786,1771,791,1769,796,1769,854,1766,861,1766,866,1764,870,1759,873,1757,878,1752,880,1745,882,1740,885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36.84pt;margin-top:28.92pt;width:0pt;height:390.48pt;mso-position-horizontal-relative:page;mso-position-vertical-relative:page;z-index:-622" coordorigin="737,578" coordsize="0,7810">
            <v:shape style="position:absolute;left:737;top:578;width:0;height:7810" coordorigin="737,578" coordsize="0,7810" path="m737,8388l737,578e" filled="f" stroked="t" strokeweight="3.94pt" strokecolor="#3D7E9A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1"/>
      </w:pPr>
      <w:r>
        <w:pict>
          <v:group style="position:absolute;margin-left:186.307pt;margin-top:0.967505pt;width:5.0475pt;height:7.8225pt;mso-position-horizontal-relative:page;mso-position-vertical-relative:paragraph;z-index:-618" coordorigin="3726,19" coordsize="101,156">
            <v:shape style="position:absolute;left:3726;top:19;width:101;height:156" coordorigin="3726,19" coordsize="101,156" path="m3762,19l3779,19,3784,22,3791,22,3796,24,3801,29,3805,31,3810,36,3813,41,3815,46,3817,51,3817,77,3815,82,3815,87,3813,92,3808,96,3805,101,3801,106,3796,111,3791,116,3786,123,3779,130,3753,156,3827,156,3827,176,3726,176,3726,156,3765,118,3772,111,3777,106,3781,101,3784,96,3789,92,3791,89,3793,84,3793,80,3796,75,3796,58,3793,53,3791,48,3789,43,3784,41,3779,39,3757,39,3753,43,3745,46,3741,48,3736,53,3726,41,3731,34,3738,29,3745,27,3753,22,3762,19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99.53pt;margin-top:0.480003pt;width:4.93499pt;height:9.51pt;mso-position-horizontal-relative:page;mso-position-vertical-relative:paragraph;z-index:-617" coordorigin="3991,10" coordsize="99,190">
            <v:shape style="position:absolute;left:3991;top:10;width:99;height:190" coordorigin="3991,10" coordsize="99,190" path="m4089,10l4010,200,3991,200,4070,10,4089,10xe" filled="t" fillcolor="#9A6E3A" stroked="f">
              <v:path arrowok="t"/>
              <v:fill/>
            </v:shape>
            <w10:wrap type="none"/>
          </v:group>
        </w:pict>
      </w:r>
      <w:r>
        <w:pict>
          <v:group style="position:absolute;margin-left:212.145pt;margin-top:0.712505pt;width:11.4525pt;height:10.4925pt;mso-position-horizontal-relative:page;mso-position-vertical-relative:paragraph;z-index:-616" coordorigin="4243,14" coordsize="229,210">
            <v:shape style="position:absolute;left:4250;top:22;width:123;height:154" coordorigin="4250,22" coordsize="123,154" path="m4325,176l4325,142,4250,142,4250,123,4315,22,4272,123,4325,123,4325,41,4272,123,4315,22,4347,22,4347,123,4373,123,4373,142,4347,142,4347,176,4325,176xe" filled="t" fillcolor="#990054" stroked="f">
              <v:path arrowok="t"/>
              <v:fill/>
            </v:shape>
            <v:shape style="position:absolute;left:4409;top:55;width:55;height:161" coordorigin="4409,55" coordsize="55,161" path="m4464,72l4464,77,4462,82,4460,87,4455,89,4450,92,4445,92,4440,89,4436,87,4431,82,4428,77,4428,72,4431,68,4433,63,4438,58,4443,55,4452,55,4457,60,4462,63,4464,68,4464,72xe" filled="t" fillcolor="#444444" stroked="f">
              <v:path arrowok="t"/>
              <v:fill/>
            </v:shape>
            <v:shape style="position:absolute;left:4409;top:55;width:55;height:161" coordorigin="4409,55" coordsize="55,161" path="m4433,142l4438,140,4443,137,4450,137,4455,140,4460,142,4462,147,4464,149,4464,154,4467,156,4467,173,4464,178,4462,185,4460,190,4457,195,4452,200,4448,205,4443,209,4436,212,4428,214,4419,217,4409,217,4409,200,4419,200,4421,197,4426,197,4431,195,4436,190,4440,185,4440,171,4436,166,4431,161,4431,147,4433,142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98.0325pt;margin-top:18.045pt;width:17.82pt;height:11.565pt;mso-position-horizontal-relative:page;mso-position-vertical-relative:paragraph;z-index:-615" coordorigin="1961,361" coordsize="356,231">
            <v:shape style="position:absolute;left:1968;top:416;width:87;height:168" coordorigin="1968,416" coordsize="87,168" path="m2016,416l2009,436,2004,440,1999,445,1997,450,1997,421,2004,419,2009,416,2016,416xe" filled="t" fillcolor="#990054" stroked="f">
              <v:path arrowok="t"/>
              <v:fill/>
            </v:shape>
            <v:shape style="position:absolute;left:1968;top:416;width:87;height:168" coordorigin="1968,416" coordsize="87,168" path="m2067,440l2067,445,2069,448,2069,462,2067,469,2064,474,2062,479,2060,484,2055,486,2052,491,2048,493,2040,496,2036,496,2028,498,2014,498,2009,496,2004,496,1999,493,1995,496,1995,501,1992,505,1995,510,1999,515,2009,515,2040,517,2050,517,2057,520,2062,520,2064,522,2069,525,2072,527,2076,529,2076,534,2079,537,2081,542,2081,551,2079,556,2076,561,2074,566,2072,570,2067,575,2062,578,2055,580,2050,563,2055,558,2057,554,2060,549,2060,544,2057,542,2052,539,2048,537,2043,534,2004,534,1999,537,1995,539,1995,544,1992,549,1990,554,1990,558,1995,563,1999,566,2004,568,2014,570,2031,570,2036,568,2040,585,2004,585,1997,582,1992,582,1985,580,1983,578,1978,575,1973,570,1973,568,1971,563,1968,561,1968,549,1971,544,1973,539,1975,537,1980,532,1985,527,1980,525,1975,520,1975,515,1973,510,1973,503,1975,498,1978,496,1980,491,1983,486,1985,481,1983,476,1978,472,1978,462,1975,457,1975,452,1978,445,1980,440,1983,436,1985,431,1990,428,1992,423,1997,421,1997,464,1999,469,2002,474,2007,476,2011,481,2031,481,2036,479,2040,476,2043,472,2048,467,2048,452,2045,448,2045,443,2040,438,2036,436,2031,433,2026,431,2019,431,2014,433,2009,436,2016,416,2033,416,2038,419,2081,419,2081,436,2062,436,2067,440xe" filled="t" fillcolor="#990054" stroked="f">
              <v:path arrowok="t"/>
              <v:fill/>
            </v:shape>
            <v:shape style="position:absolute;left:1968;top:416;width:87;height:168" coordorigin="1968,416" coordsize="87,168" path="m2036,568l2040,568,2045,566,2050,563,2055,580,2048,582,2040,585,2036,568xe" filled="t" fillcolor="#990054" stroked="f">
              <v:path arrowok="t"/>
              <v:fill/>
            </v:shape>
            <v:shape style="position:absolute;left:2117;top:416;width:96;height:120" coordorigin="2117,416" coordsize="96,120" path="m2156,441l2151,445,2148,448,2144,453,2141,455,2136,460,2136,537,2117,537,2117,419,2134,419,2136,441,2141,431,2148,426,2156,421,2163,419,2170,416,2189,416,2199,421,2204,429,2211,436,2213,448,2213,465,2192,465,2192,445,2187,441,2185,436,2180,433,2173,433,2168,436,2163,436,2161,438,2156,441xe" filled="t" fillcolor="#990054" stroked="f">
              <v:path arrowok="t"/>
              <v:fill/>
            </v:shape>
            <v:shape style="position:absolute;left:2247;top:368;width:63;height:168" coordorigin="2247,368" coordsize="63,168" path="m2281,373l2286,371,2290,368,2293,368,2298,371,2302,371,2307,376,2310,380,2310,390,2307,395,2302,397,2298,402,2288,402,2283,397,2278,392,2278,378,2281,373xe" filled="t" fillcolor="#990054" stroked="f">
              <v:path arrowok="t"/>
              <v:fill/>
            </v:shape>
            <v:shape style="position:absolute;left:2247;top:368;width:63;height:168" coordorigin="2247,368" coordsize="63,168" path="m2341,520l2341,537,2247,537,2247,520,2286,520,2286,436,2252,436,2252,419,2307,419,2307,520,2341,520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18.35pt;margin-top:18.165pt;width:38.0325pt;height:9.1725pt;mso-position-horizontal-relative:page;mso-position-vertical-relative:paragraph;z-index:-614" coordorigin="2367,363" coordsize="761,183">
            <v:shape style="position:absolute;left:2375;top:371;width:101;height:168" coordorigin="2375,371" coordsize="101,168" path="m2387,438l2391,433,2396,428,2401,424,2408,421,2415,419,2423,416,2439,416,2444,419,2451,419,2454,421,2454,371,2475,371,2475,537,2456,537,2456,515,2449,522,2444,529,2437,532,2430,537,2425,522,2430,520,2437,515,2442,510,2449,503,2454,493,2454,438,2451,438,2447,436,2439,436,2435,433,2420,433,2411,438,2406,445,2399,453,2396,462,2396,493,2399,534,2394,532,2389,527,2384,522,2382,517,2379,510,2377,503,2375,496,2375,469,2377,462,2379,453,2382,445,2387,438xe" filled="t" fillcolor="#990054" stroked="f">
              <v:path arrowok="t"/>
              <v:fill/>
            </v:shape>
            <v:shape style="position:absolute;left:2375;top:371;width:101;height:168" coordorigin="2375,371" coordsize="101,168" path="m2396,493l2399,503,2401,510,2406,517,2413,522,2425,522,2430,537,2423,539,2408,539,2403,537,2399,534,2396,493xe" filled="t" fillcolor="#990054" stroked="f">
              <v:path arrowok="t"/>
              <v:fill/>
            </v:shape>
            <v:shape style="position:absolute;left:2527;top:474;width:72;height:0" coordorigin="2527,474" coordsize="72,0" path="m2527,474l2599,474e" filled="f" stroked="t" strokeweight="1.18pt" strokecolor="#990054">
              <v:path arrowok="t"/>
            </v:shape>
            <v:shape style="position:absolute;left:2653;top:416;width:99;height:120" coordorigin="2653,416" coordsize="99,120" path="m2685,448l2682,453,2680,455,2675,460,2675,537,2653,537,2653,419,2673,419,2673,440,2680,431,2687,426,2694,421,2702,419,2709,416,2728,416,2735,421,2742,428,2750,436,2752,448,2752,465,2730,465,2730,445,2726,440,2723,436,2718,433,2711,433,2706,436,2702,436,2699,438,2694,440,2690,445,2685,448xe" filled="t" fillcolor="#990054" stroked="f">
              <v:path arrowok="t"/>
              <v:fill/>
            </v:shape>
            <v:shape style="position:absolute;left:2776;top:416;width:111;height:123" coordorigin="2776,416" coordsize="111,123" path="m2776,479l2776,469,2779,460,2781,453,2783,445,2786,438,2791,433,2795,429,2803,424,2810,421,2817,419,2824,416,2820,436,2817,438,2812,441,2807,443,2805,448,2803,450,2800,455,2800,460,2798,467,2798,491,2800,496,2800,503,2803,508,2807,534,2800,532,2795,527,2791,522,2786,518,2783,513,2781,503,2779,496,2776,489,2776,479xe" filled="t" fillcolor="#990054" stroked="f">
              <v:path arrowok="t"/>
              <v:fill/>
            </v:shape>
            <v:shape style="position:absolute;left:2776;top:416;width:111;height:123" coordorigin="2776,416" coordsize="111,123" path="m2836,433l2827,433,2820,436,2824,416,2841,416,2848,419,2856,421,2863,424,2868,426,2872,431,2877,438,2882,443,2884,450,2887,457,2887,494,2884,501,2880,510,2877,515,2872,522,2868,527,2860,532,2856,534,2848,537,2839,539,2822,539,2815,537,2807,534,2803,508,2807,510,2810,515,2812,518,2817,518,2822,520,2827,522,2839,522,2844,520,2848,518,2851,515,2856,513,2858,508,2860,503,2863,501,2865,494,2865,465,2863,457,2863,453,2860,448,2858,445,2853,441,2851,438,2846,436,2841,436,2836,433xe" filled="t" fillcolor="#990054" stroked="f">
              <v:path arrowok="t"/>
              <v:fill/>
            </v:shape>
            <v:shape style="position:absolute;left:2904;top:419;width:125;height:118" coordorigin="2904,419" coordsize="125,118" path="m2937,518l2942,501,2959,448,2973,448,2993,501,2997,515,3000,498,3007,419,3029,419,3012,537,2985,537,2969,486,2966,474,2961,489,2947,537,2923,537,2904,419,2925,419,2935,498,2937,518xe" filled="t" fillcolor="#990054" stroked="f">
              <v:path arrowok="t"/>
              <v:fill/>
            </v:shape>
            <v:shape style="position:absolute;left:3084;top:416;width:36;height:123" coordorigin="3084,416" coordsize="36,123" path="m3086,424l3091,419,3096,416,3106,416,3110,419,3115,424,3118,428,3120,433,3120,438,3118,443,3113,448,3108,450,3103,453,3098,453,3094,450,3089,448,3086,443,3084,438,3084,428,3086,424xe" filled="t" fillcolor="#444444" stroked="f">
              <v:path arrowok="t"/>
              <v:fill/>
            </v:shape>
            <v:shape style="position:absolute;left:3084;top:416;width:36;height:123" coordorigin="3084,416" coordsize="36,123" path="m3120,520l3118,525,3118,529,3113,534,3108,537,3103,539,3098,539,3094,537,3089,534,3086,529,3084,525,3084,515,3086,510,3089,505,3094,503,3106,503,3110,505,3115,510,3118,515,3120,520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65.983pt;margin-top:19.1325pt;width:5.055pt;height:7.7025pt;mso-position-horizontal-relative:page;mso-position-vertical-relative:paragraph;z-index:-613" coordorigin="3320,383" coordsize="101,154">
            <v:shape style="position:absolute;left:3320;top:383;width:101;height:154" coordorigin="3320,383" coordsize="101,154" path="m3421,518l3421,537,3324,537,3324,518,3363,518,3363,404,3327,426,3320,407,3368,383,3387,383,3387,518,3421,518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79.333pt;margin-top:18.5325pt;width:5.0475pt;height:9.51pt;mso-position-horizontal-relative:page;mso-position-vertical-relative:paragraph;z-index:-612" coordorigin="3587,371" coordsize="101,190">
            <v:shape style="position:absolute;left:3587;top:371;width:101;height:190" coordorigin="3587,371" coordsize="101,190" path="m3688,371l3606,561,3587,561,3668,371,3688,371xe" filled="t" fillcolor="#9A6E3A" stroked="f">
              <v:path arrowok="t"/>
              <v:fill/>
            </v:shape>
            <w10:wrap type="none"/>
          </v:group>
        </w:pict>
      </w:r>
      <w:r>
        <w:pict>
          <v:group style="position:absolute;margin-left:192.667pt;margin-top:18.6375pt;width:10.7325pt;height:10.62pt;mso-position-horizontal-relative:page;mso-position-vertical-relative:paragraph;z-index:-611" coordorigin="3853,373" coordsize="215,212">
            <v:shape style="position:absolute;left:3861;top:380;width:96;height:159" coordorigin="3861,380" coordsize="96,159" path="m3945,397l3947,402,3950,407,3950,428,3947,436,3943,440,3940,448,3933,453,3926,455,3928,455,3933,457,3938,460,3940,460,3945,462,3947,467,3952,472,3955,477,3957,481,3957,503,3955,508,3950,515,3947,520,3940,525,3935,530,3928,532,3921,534,3911,537,3902,539,3875,539,3870,537,3861,537,3861,518,3866,520,3914,520,3919,518,3923,515,3926,513,3931,510,3933,508,3933,503,3935,501,3935,484,3933,479,3928,474,3923,469,3919,469,3914,467,3880,467,3880,450,3902,450,3906,448,3911,448,3914,445,3919,445,3923,440,3926,438,3926,433,3928,431,3928,414,3926,407,3921,404,3916,400,3882,400,3878,402,3873,402,3866,404,3866,387,3870,385,3875,385,3880,383,3887,383,3892,380,3909,380,3916,383,3923,383,3928,385,3933,387,3938,390,3943,395,3945,397xe" filled="t" fillcolor="#990054" stroked="f">
              <v:path arrowok="t"/>
              <v:fill/>
            </v:shape>
            <v:shape style="position:absolute;left:4005;top:416;width:55;height:161" coordorigin="4005,416" coordsize="55,161" path="m4061,433l4061,438,4058,443,4056,448,4051,450,4046,453,4041,453,4037,450,4032,448,4027,443,4024,438,4024,433,4027,429,4029,424,4034,419,4039,416,4049,416,4053,421,4058,424,4061,429,4061,433xe" filled="t" fillcolor="#444444" stroked="f">
              <v:path arrowok="t"/>
              <v:fill/>
            </v:shape>
            <v:shape style="position:absolute;left:4005;top:416;width:55;height:161" coordorigin="4005,416" coordsize="55,161" path="m4029,503l4034,501,4039,498,4046,498,4051,501,4056,503,4058,508,4061,510,4061,515,4063,518,4063,534,4061,539,4058,546,4056,551,4053,556,4049,561,4044,566,4039,570,4032,573,4024,575,4015,578,4005,578,4005,561,4015,561,4017,558,4022,558,4027,556,4032,551,4037,546,4037,532,4032,527,4027,522,4027,508,4029,503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86.37pt;margin-top:54.255pt;width:38.025pt;height:9.17999pt;mso-position-horizontal-relative:page;mso-position-vertical-relative:paragraph;z-index:-609" coordorigin="1727,1085" coordsize="760,184">
            <v:shape style="position:absolute;left:1735;top:1223;width:38;height:39" coordorigin="1735,1223" coordsize="38,39" path="m1754,1223l1759,1223,1764,1225,1769,1227,1771,1232,1773,1237,1773,1247,1771,1252,1766,1256,1761,1259,1757,1261,1752,1261,1747,1259,1742,1256,1737,1252,1735,1247,1735,1237,1737,1232,1740,1227,1745,1225,1749,1223,1754,1223xe" filled="t" fillcolor="#669900" stroked="f">
              <v:path arrowok="t"/>
              <v:fill/>
            </v:shape>
            <v:shape style="position:absolute;left:1831;top:1102;width:106;height:159" coordorigin="1831,1102" coordsize="106,159" path="m1865,1232l1865,1158,1831,1158,1831,1141,1865,1141,1865,1107,1884,1102,1884,1141,1937,1141,1937,1158,1884,1158,1884,1225,1886,1232,1891,1237,1896,1242,1927,1242,1932,1239,1937,1239,1937,1256,1932,1259,1918,1259,1913,1261,1894,1261,1882,1256,1874,1249,1867,1244,1865,1232xe" filled="t" fillcolor="#669900" stroked="f">
              <v:path arrowok="t"/>
              <v:fill/>
            </v:shape>
            <v:shape style="position:absolute;left:1978;top:1093;width:94;height:166" coordorigin="1978,1093" coordsize="94,166" path="m1997,1093l1997,1160,1999,1155,2002,1153,2007,1150,2011,1146,2016,1143,2021,1141,2026,1138,2048,1138,2055,1143,2062,1148,2069,1155,2072,1167,2072,1259,2052,1259,2052,1175,2050,1167,2045,1163,2043,1158,2038,1155,2026,1155,2021,1158,2016,1160,2011,1165,2009,1170,2004,1172,2002,1175,1997,1179,1997,1259,1978,1259,1978,1093,1997,1093xe" filled="t" fillcolor="#669900" stroked="f">
              <v:path arrowok="t"/>
              <v:fill/>
            </v:shape>
            <v:shape style="position:absolute;left:2117;top:1138;width:96;height:120" coordorigin="2117,1138" coordsize="96,120" path="m2144,1175l2141,1177,2136,1182,2136,1259,2117,1259,2117,1141,2134,1141,2136,1163,2144,1153,2148,1148,2156,1143,2163,1141,2170,1138,2189,1138,2199,1143,2204,1150,2211,1158,2213,1170,2213,1187,2192,1187,2192,1167,2187,1163,2185,1158,2180,1155,2170,1155,2165,1158,2161,1160,2156,1163,2151,1167,2148,1170,2144,1175xe" filled="t" fillcolor="#669900" stroked="f">
              <v:path arrowok="t"/>
              <v:fill/>
            </v:shape>
            <v:shape style="position:absolute;left:2240;top:1138;width:106;height:123" coordorigin="2240,1138" coordsize="106,123" path="m2307,1261l2288,1261,2281,1259,2274,1256,2266,1254,2259,1249,2254,1244,2250,1239,2247,1232,2245,1225,2242,1218,2240,1208,2240,1191,2242,1184,2245,1177,2247,1170,2250,1163,2254,1158,2259,1150,2266,1146,2271,1143,2266,1172,2266,1177,2264,1179,2264,1184,2262,1191,2324,1191,2324,1177,2322,1172,2319,1167,2315,1163,2312,1160,2307,1158,2302,1155,2286,1155,2281,1158,2278,1160,2286,1138,2302,1138,2310,1141,2317,1143,2322,1146,2329,1148,2334,1153,2336,1158,2341,1165,2343,1170,2346,1177,2346,1206,2262,1206,2262,1218,2266,1227,2274,1235,2278,1239,2288,1244,2310,1244,2315,1242,2329,1242,2334,1239,2339,1239,2339,1256,2334,1256,2327,1259,2322,1259,2315,1261,2307,1261xe" filled="t" fillcolor="#669900" stroked="f">
              <v:path arrowok="t"/>
              <v:fill/>
            </v:shape>
            <v:shape style="position:absolute;left:2240;top:1138;width:106;height:123" coordorigin="2240,1138" coordsize="106,123" path="m2286,1138l2278,1160,2274,1163,2269,1167,2266,1172,2271,1143,2278,1141,2286,1138xe" filled="t" fillcolor="#669900" stroked="f">
              <v:path arrowok="t"/>
              <v:fill/>
            </v:shape>
            <v:shape style="position:absolute;left:2375;top:1138;width:106;height:123" coordorigin="2375,1138" coordsize="106,123" path="m2442,1261l2423,1261,2415,1259,2408,1256,2401,1254,2394,1249,2389,1244,2384,1239,2382,1232,2379,1225,2377,1218,2375,1208,2375,1191,2377,1184,2379,1177,2382,1170,2384,1163,2389,1158,2394,1150,2401,1146,2406,1143,2401,1172,2401,1177,2399,1179,2399,1184,2396,1191,2459,1191,2459,1177,2456,1172,2454,1167,2449,1163,2447,1160,2442,1158,2437,1155,2420,1155,2415,1158,2413,1160,2420,1138,2437,1138,2444,1141,2451,1143,2456,1146,2464,1148,2466,1153,2471,1158,2476,1165,2478,1170,2480,1177,2480,1206,2396,1206,2396,1218,2401,1227,2408,1235,2413,1239,2423,1244,2444,1244,2449,1242,2464,1242,2468,1239,2473,1239,2473,1256,2468,1256,2461,1259,2456,1259,2449,1261,2442,1261xe" filled="t" fillcolor="#669900" stroked="f">
              <v:path arrowok="t"/>
              <v:fill/>
            </v:shape>
            <v:shape style="position:absolute;left:2375;top:1138;width:106;height:123" coordorigin="2375,1138" coordsize="106,123" path="m2420,1138l2413,1160,2408,1163,2403,1167,2401,1172,2406,1143,2413,1141,2420,1138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132.555pt;margin-top:54.39pt;width:4.2075pt;height:10.95pt;mso-position-horizontal-relative:page;mso-position-vertical-relative:paragraph;z-index:-608" coordorigin="2651,1088" coordsize="84,219">
            <v:shape style="position:absolute;left:2651;top:1088;width:84;height:219" coordorigin="2651,1088" coordsize="84,219" path="m2730,1105l2711,1105,2702,1114,2702,1158,2696,1180,2679,1191,2678,1191,2694,1194,2702,1203,2702,1280,2711,1290,2735,1290,2735,1307,2714,1307,2702,1302,2694,1297,2687,1290,2682,1278,2682,1215,2680,1211,2678,1206,2673,1201,2668,1201,2666,1199,2651,1199,2651,1182,2668,1182,2673,1179,2678,1177,2680,1172,2682,1167,2682,1119,2685,1114,2687,1107,2690,1105,2692,1100,2697,1095,2702,1093,2706,1090,2711,1090,2718,1088,2735,1088,2735,1105,2730,1105xe" filled="t" fillcolor="#444444" stroked="f">
              <v:path arrowok="t"/>
              <v:fill/>
            </v:shape>
            <w10:wrap type="none"/>
          </v:group>
        </w:pict>
      </w:r>
      <w:r>
        <w:pict>
          <v:shape type="#_x0000_t75" style="width:78.4275pt;height:11.565pt">
            <v:imagedata o:title="" r:id="rId2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1"/>
      </w:pPr>
      <w:r>
        <w:pict>
          <v:group style="position:absolute;margin-left:185.805pt;margin-top:0.712504pt;width:10.98pt;height:10.5pt;mso-position-horizontal-relative:page;mso-position-vertical-relative:paragraph;z-index:-607" coordorigin="3716,14" coordsize="220,210">
            <v:shape style="position:absolute;left:3724;top:22;width:101;height:154" coordorigin="3724,22" coordsize="101,154" path="m3825,157l3825,176,3728,176,3728,157,3767,157,3767,44,3731,65,3724,46,3772,22,3791,22,3791,157,3825,157xe" filled="t" fillcolor="#990054" stroked="f">
              <v:path arrowok="t"/>
              <v:fill/>
            </v:shape>
            <v:shape style="position:absolute;left:3873;top:56;width:55;height:161" coordorigin="3873,56" coordsize="55,161" path="m3875,200l3880,200,3882,197,3887,197,3892,195,3897,193,3899,188,3902,183,3902,171,3897,166,3894,161,3892,157,3892,147,3894,142,3899,140,3904,137,3911,137,3916,140,3921,142,3923,147,3926,149,3926,154,3928,157,3928,178,3926,185,3923,190,3919,195,3914,200,3909,205,3904,210,3897,212,3890,214,3880,217,3873,217,3873,200,3875,200xe" filled="t" fillcolor="#444444" stroked="f">
              <v:path arrowok="t"/>
              <v:fill/>
            </v:shape>
            <v:shape style="position:absolute;left:3873;top:56;width:55;height:161" coordorigin="3873,56" coordsize="55,161" path="m3926,72l3926,77,3923,82,3921,87,3916,89,3911,92,3906,92,3902,89,3897,87,3892,82,3890,77,3890,72,3892,68,3894,63,3899,58,3904,56,3914,56,3919,58,3923,63,3926,68,3926,72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98.0325pt;margin-top:18.0525pt;width:17.82pt;height:11.565pt;mso-position-horizontal-relative:page;mso-position-vertical-relative:paragraph;z-index:-606" coordorigin="1961,361" coordsize="356,231">
            <v:shape style="position:absolute;left:1968;top:416;width:87;height:168" coordorigin="1968,416" coordsize="87,168" path="m2016,416l2009,436,2004,441,1999,445,1997,450,1997,421,2004,419,2009,416,2016,416xe" filled="t" fillcolor="#990054" stroked="f">
              <v:path arrowok="t"/>
              <v:fill/>
            </v:shape>
            <v:shape style="position:absolute;left:1968;top:416;width:87;height:168" coordorigin="1968,416" coordsize="87,168" path="m2067,441l2067,445,2069,448,2069,462,2067,469,2064,474,2062,479,2060,484,2055,486,2052,491,2048,494,2040,496,2036,496,2028,498,2014,498,2009,496,2004,496,1999,494,1995,496,1995,501,1992,506,1995,510,1999,515,2009,515,2040,518,2050,518,2057,520,2062,520,2064,522,2069,525,2072,527,2076,530,2076,534,2079,537,2081,542,2081,551,2079,556,2076,561,2074,566,2072,570,2067,575,2062,578,2055,580,2050,563,2055,558,2057,554,2060,549,2060,544,2057,542,2052,539,2048,537,2043,534,2004,534,1999,537,1995,539,1995,544,1992,549,1990,554,1990,558,1995,563,1999,566,2004,568,2014,570,2031,570,2036,568,2040,585,2004,585,1997,582,1992,582,1985,580,1983,578,1978,575,1973,570,1973,568,1971,563,1968,561,1968,549,1971,544,1973,539,1975,537,1980,532,1985,527,1980,525,1975,520,1975,515,1973,510,1973,503,1975,498,1978,496,1980,491,1983,486,1985,482,1983,477,1978,472,1978,462,1975,457,1975,453,1978,445,1980,441,1983,436,1985,431,1990,429,1992,424,1997,421,1997,465,1999,469,2002,474,2007,477,2011,482,2031,482,2036,479,2040,477,2043,472,2048,467,2048,453,2045,448,2045,443,2040,438,2036,436,2031,433,2026,431,2019,431,2014,433,2009,436,2016,416,2033,416,2038,419,2081,419,2081,436,2062,436,2067,441xe" filled="t" fillcolor="#990054" stroked="f">
              <v:path arrowok="t"/>
              <v:fill/>
            </v:shape>
            <v:shape style="position:absolute;left:1968;top:416;width:87;height:168" coordorigin="1968,416" coordsize="87,168" path="m2036,568l2040,568,2045,566,2050,563,2055,580,2048,582,2040,585,2036,568xe" filled="t" fillcolor="#990054" stroked="f">
              <v:path arrowok="t"/>
              <v:fill/>
            </v:shape>
            <v:shape style="position:absolute;left:2117;top:416;width:96;height:120" coordorigin="2117,416" coordsize="96,120" path="m2156,441l2151,445,2148,448,2144,453,2141,455,2136,460,2136,537,2117,537,2117,419,2134,419,2136,441,2141,431,2148,426,2156,421,2163,419,2170,416,2189,416,2199,421,2204,429,2211,436,2213,448,2213,465,2192,465,2192,445,2187,441,2185,436,2180,433,2173,433,2168,436,2163,436,2161,438,2156,441xe" filled="t" fillcolor="#990054" stroked="f">
              <v:path arrowok="t"/>
              <v:fill/>
            </v:shape>
            <v:shape style="position:absolute;left:2247;top:369;width:63;height:168" coordorigin="2247,369" coordsize="63,168" path="m2281,373l2286,371,2290,369,2293,369,2298,371,2302,371,2307,376,2310,381,2310,390,2307,395,2302,397,2298,402,2288,402,2283,397,2278,393,2278,378,2281,373xe" filled="t" fillcolor="#990054" stroked="f">
              <v:path arrowok="t"/>
              <v:fill/>
            </v:shape>
            <v:shape style="position:absolute;left:2247;top:369;width:63;height:168" coordorigin="2247,369" coordsize="63,168" path="m2341,520l2341,537,2247,537,2247,520,2286,520,2286,436,2252,436,2252,419,2307,419,2307,520,2341,520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18.35pt;margin-top:18.165pt;width:38.0325pt;height:9.1725pt;mso-position-horizontal-relative:page;mso-position-vertical-relative:paragraph;z-index:-605" coordorigin="2367,363" coordsize="761,183">
            <v:shape style="position:absolute;left:2375;top:371;width:101;height:168" coordorigin="2375,371" coordsize="101,168" path="m2387,438l2391,433,2396,428,2401,424,2408,421,2415,419,2423,416,2439,416,2444,419,2451,419,2454,421,2454,371,2475,371,2475,537,2456,537,2456,515,2449,522,2444,529,2437,532,2430,537,2425,522,2430,520,2437,515,2442,510,2449,503,2454,493,2454,438,2451,438,2447,436,2439,436,2435,433,2420,433,2411,438,2406,445,2399,453,2396,462,2396,493,2399,534,2394,532,2389,527,2384,522,2382,517,2379,510,2377,503,2375,496,2375,469,2377,462,2379,453,2382,445,2387,438xe" filled="t" fillcolor="#990054" stroked="f">
              <v:path arrowok="t"/>
              <v:fill/>
            </v:shape>
            <v:shape style="position:absolute;left:2375;top:371;width:101;height:168" coordorigin="2375,371" coordsize="101,168" path="m2396,493l2399,503,2401,510,2406,517,2413,522,2425,522,2430,537,2423,539,2408,539,2403,537,2399,534,2396,493xe" filled="t" fillcolor="#990054" stroked="f">
              <v:path arrowok="t"/>
              <v:fill/>
            </v:shape>
            <v:shape style="position:absolute;left:2527;top:472;width:72;height:0" coordorigin="2527,472" coordsize="72,0" path="m2527,472l2599,472e" filled="f" stroked="t" strokeweight="1.18pt" strokecolor="#990054">
              <v:path arrowok="t"/>
            </v:shape>
            <v:shape style="position:absolute;left:2653;top:416;width:99;height:120" coordorigin="2653,416" coordsize="99,120" path="m2685,448l2682,453,2680,455,2675,460,2675,537,2653,537,2653,419,2673,419,2673,440,2680,431,2687,426,2694,421,2702,419,2709,416,2728,416,2735,421,2742,428,2750,436,2752,448,2752,465,2730,465,2730,445,2726,440,2723,436,2718,433,2711,433,2706,436,2702,436,2699,438,2694,440,2690,445,2685,448xe" filled="t" fillcolor="#990054" stroked="f">
              <v:path arrowok="t"/>
              <v:fill/>
            </v:shape>
            <v:shape style="position:absolute;left:2776;top:416;width:111;height:123" coordorigin="2776,416" coordsize="111,123" path="m2776,479l2776,469,2779,460,2781,453,2783,445,2786,438,2791,433,2795,429,2803,424,2810,421,2817,419,2824,416,2820,436,2817,438,2812,441,2807,443,2805,448,2803,450,2800,455,2800,460,2798,467,2798,491,2800,496,2800,503,2803,508,2807,534,2800,532,2795,527,2791,522,2786,518,2783,513,2781,503,2779,496,2776,489,2776,479xe" filled="t" fillcolor="#990054" stroked="f">
              <v:path arrowok="t"/>
              <v:fill/>
            </v:shape>
            <v:shape style="position:absolute;left:2776;top:416;width:111;height:123" coordorigin="2776,416" coordsize="111,123" path="m2836,433l2827,433,2820,436,2824,416,2841,416,2848,419,2856,421,2863,424,2868,426,2872,431,2877,438,2882,443,2884,450,2887,457,2887,494,2884,501,2880,510,2877,515,2872,522,2868,527,2860,532,2856,534,2848,537,2839,539,2822,539,2815,537,2807,534,2803,508,2807,510,2810,515,2812,518,2817,518,2822,520,2827,522,2839,522,2844,520,2848,518,2851,515,2856,513,2858,508,2860,503,2863,501,2865,494,2865,465,2863,457,2863,453,2860,448,2858,445,2853,441,2851,438,2846,436,2841,436,2836,433xe" filled="t" fillcolor="#990054" stroked="f">
              <v:path arrowok="t"/>
              <v:fill/>
            </v:shape>
            <v:shape style="position:absolute;left:2904;top:419;width:125;height:118" coordorigin="2904,419" coordsize="125,118" path="m2937,517l2942,503,2959,450,2973,450,2993,501,2997,517,3000,501,3007,419,3029,419,3012,537,2985,537,2969,489,2966,476,2961,489,2947,537,2923,537,2904,419,2925,419,2935,501,2937,517xe" filled="t" fillcolor="#990054" stroked="f">
              <v:path arrowok="t"/>
              <v:fill/>
            </v:shape>
            <v:shape style="position:absolute;left:3084;top:416;width:36;height:123" coordorigin="3084,416" coordsize="36,123" path="m3086,424l3091,419,3096,416,3106,416,3110,419,3115,424,3118,428,3120,433,3120,438,3118,443,3113,448,3108,450,3103,453,3098,453,3094,450,3089,448,3086,443,3084,438,3084,428,3086,424xe" filled="t" fillcolor="#444444" stroked="f">
              <v:path arrowok="t"/>
              <v:fill/>
            </v:shape>
            <v:shape style="position:absolute;left:3084;top:416;width:36;height:123" coordorigin="3084,416" coordsize="36,123" path="m3120,520l3118,525,3118,530,3113,534,3108,537,3103,539,3098,539,3094,537,3089,534,3086,530,3084,525,3084,515,3086,510,3089,506,3094,503,3106,503,3110,506,3115,510,3118,515,3120,520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66.103pt;margin-top:19.02pt;width:5.055pt;height:7.8225pt;mso-position-horizontal-relative:page;mso-position-vertical-relative:paragraph;z-index:-604" coordorigin="3322,380" coordsize="101,156">
            <v:shape style="position:absolute;left:3322;top:380;width:101;height:156" coordorigin="3322,380" coordsize="101,156" path="m3337,409l3334,414,3322,402,3327,395,3334,390,3341,388,3349,383,3358,380,3375,380,3382,383,3387,383,3392,385,3397,390,3401,392,3406,397,3409,402,3411,407,3414,412,3414,438,3411,443,3411,448,3409,453,3404,457,3401,462,3397,467,3392,472,3387,477,3382,484,3375,491,3349,518,3423,518,3423,537,3322,537,3322,518,3361,479,3368,472,3373,467,3377,462,3380,457,3385,453,3387,450,3389,445,3389,441,3392,436,3392,419,3389,414,3387,409,3385,404,3382,402,3377,402,3375,400,3353,400,3349,404,3341,407,3337,409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79.333pt;margin-top:18.5325pt;width:5.0475pt;height:9.50999pt;mso-position-horizontal-relative:page;mso-position-vertical-relative:paragraph;z-index:-603" coordorigin="3587,371" coordsize="101,190">
            <v:shape style="position:absolute;left:3587;top:371;width:101;height:190" coordorigin="3587,371" coordsize="101,190" path="m3688,371l3606,561,3587,561,3668,371,3688,371xe" filled="t" fillcolor="#9A6E3A" stroked="f">
              <v:path arrowok="t"/>
              <v:fill/>
            </v:shape>
            <w10:wrap type="none"/>
          </v:group>
        </w:pict>
      </w:r>
      <w:r>
        <w:pict>
          <v:group style="position:absolute;margin-left:192.787pt;margin-top:18.765pt;width:10.6125pt;height:10.4925pt;mso-position-horizontal-relative:page;mso-position-vertical-relative:paragraph;z-index:-602" coordorigin="3856,375" coordsize="212,210">
            <v:shape style="position:absolute;left:3863;top:383;width:94;height:156" coordorigin="3863,383" coordsize="94,156" path="m3885,402l3885,443,3906,443,3914,445,3921,445,3928,448,3933,450,3938,453,3945,457,3947,460,3952,467,3955,472,3957,479,3957,496,3955,503,3952,508,3947,515,3945,520,3938,525,3933,530,3926,532,3919,534,3911,537,3902,539,3878,539,3873,537,3863,537,3863,518,3868,520,3906,520,3911,518,3916,518,3921,515,3923,513,3928,510,3931,506,3933,503,3933,498,3935,494,3935,479,3931,472,3926,467,3919,465,3909,462,3866,462,3866,383,3947,383,3947,402,3885,402xe" filled="t" fillcolor="#990054" stroked="f">
              <v:path arrowok="t"/>
              <v:fill/>
            </v:shape>
            <v:shape style="position:absolute;left:4005;top:416;width:55;height:161" coordorigin="4005,416" coordsize="55,161" path="m4061,433l4061,438,4058,443,4056,448,4051,450,4046,453,4041,453,4037,450,4032,448,4027,443,4024,438,4024,433,4027,429,4029,424,4034,419,4039,416,4049,416,4053,421,4058,424,4061,429,4061,433xe" filled="t" fillcolor="#444444" stroked="f">
              <v:path arrowok="t"/>
              <v:fill/>
            </v:shape>
            <v:shape style="position:absolute;left:4005;top:416;width:55;height:161" coordorigin="4005,416" coordsize="55,161" path="m4029,503l4034,501,4039,498,4046,498,4051,501,4056,503,4058,508,4061,510,4061,515,4063,518,4063,534,4061,539,4058,546,4056,551,4053,556,4049,561,4044,566,4039,570,4032,573,4024,575,4015,578,4005,578,4005,561,4015,561,4017,558,4022,558,4027,556,4032,551,4037,546,4037,532,4032,527,4027,522,4027,508,4029,503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86.37pt;margin-top:54.1425pt;width:14.4525pt;height:9.2925pt;mso-position-horizontal-relative:page;mso-position-vertical-relative:paragraph;z-index:-600" coordorigin="1727,1083" coordsize="289,186">
            <v:shape style="position:absolute;left:1735;top:1223;width:38;height:39" coordorigin="1735,1223" coordsize="38,39" path="m1754,1223l1759,1223,1764,1225,1769,1227,1771,1232,1773,1237,1773,1247,1771,1252,1766,1256,1761,1259,1757,1261,1752,1261,1747,1259,1742,1256,1737,1252,1735,1247,1735,1237,1737,1232,1740,1227,1745,1225,1749,1223,1754,1223xe" filled="t" fillcolor="#669900" stroked="f">
              <v:path arrowok="t"/>
              <v:fill/>
            </v:shape>
            <v:shape style="position:absolute;left:1833;top:1090;width:113;height:168" coordorigin="1833,1090" coordsize="113,168" path="m1909,1091l1920,1090,1927,1090,1937,1093,1947,1095,1947,1112,1937,1110,1927,1107,1920,1107,1899,1114,1891,1135,1891,1158,1944,1158,1944,1174,1891,1174,1891,1259,1872,1259,1872,1174,1833,1174,1833,1158,1872,1158,1872,1138,1876,1115,1888,1099,1909,1091xe" filled="t" fillcolor="#669900" stroked="f">
              <v:path arrowok="t"/>
              <v:fill/>
            </v:shape>
            <v:shape style="position:absolute;left:1968;top:1141;width:41;height:50" coordorigin="1968,1141" coordsize="41,50" path="m2002,1165l1997,1170,1995,1172,1992,1177,1992,1182,1990,1189,1990,1150,1995,1146,2002,1143,2009,1141,2009,1160,2004,1162,2002,1165xe" filled="t" fillcolor="#669900" stroked="f">
              <v:path arrowok="t"/>
              <v:fill/>
            </v:shape>
            <v:shape style="position:absolute;left:1968;top:1141;width:41;height:50" coordorigin="1968,1141" coordsize="41,50" path="m1971,1182l1973,1174,1975,1167,1980,1160,1985,1155,1990,1150,1990,1213,1992,1218,1995,1225,1997,1230,1999,1232,2002,1237,2007,1239,2009,1239,2014,1242,2019,1244,2031,1244,2036,1242,2040,1239,2045,1237,2048,1235,2050,1230,2052,1225,2055,1223,2057,1215,2057,1211,2060,1206,2060,1191,2057,1186,2057,1179,2055,1174,2052,1170,2050,1167,2048,1162,2043,1160,2038,1158,2036,1158,2031,1155,2019,1155,2014,1158,2009,1160,2009,1141,2016,1138,2033,1138,2040,1141,2048,1143,2055,1146,2060,1148,2064,1153,2069,1160,2074,1165,2076,1172,2079,1179,2079,1215,2076,1223,2074,1232,2069,1237,2064,1244,2060,1249,2055,1254,2048,1256,2040,1259,2033,1261,2014,1261,2007,1259,1999,1256,1995,1254,1987,1249,1983,1244,1978,1239,1975,1235,1973,1225,1971,1218,1968,1211,1968,1191,1971,1182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105.248pt;margin-top:56.55pt;width:12.5325pt;height:6.88499pt;mso-position-horizontal-relative:page;mso-position-vertical-relative:paragraph;z-index:-599" coordorigin="2105,1131" coordsize="251,138">
            <v:shape style="position:absolute;left:2112;top:1141;width:94;height:120" coordorigin="2112,1141" coordsize="94,120" path="m2120,1249l2115,1242,2112,1232,2112,1141,2132,1141,2132,1235,2139,1244,2153,1244,2158,1242,2163,1242,2168,1237,2173,1235,2175,1230,2180,1227,2182,1223,2187,1218,2187,1141,2206,1141,2206,1259,2187,1259,2187,1239,2185,1244,2180,1247,2175,1252,2170,1254,2165,1259,2161,1259,2156,1261,2136,1261,2127,1256,2120,1249xe" filled="t" fillcolor="#669900" stroked="f">
              <v:path arrowok="t"/>
              <v:fill/>
            </v:shape>
            <v:shape style="position:absolute;left:2252;top:1139;width:96;height:120" coordorigin="2252,1139" coordsize="96,120" path="m2290,1163l2286,1167,2283,1170,2278,1175,2276,1177,2271,1182,2271,1259,2252,1259,2252,1141,2269,1141,2271,1163,2276,1153,2283,1148,2290,1143,2298,1141,2305,1139,2324,1139,2334,1143,2339,1151,2346,1158,2348,1170,2348,1187,2327,1187,2327,1167,2322,1163,2319,1158,2315,1155,2307,1155,2303,1158,2298,1158,2295,1160,2290,1163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125.828pt;margin-top:54.3975pt;width:4.2075pt;height:10.95pt;mso-position-horizontal-relative:page;mso-position-vertical-relative:paragraph;z-index:-598" coordorigin="2517,1088" coordsize="84,219">
            <v:shape style="position:absolute;left:2517;top:1088;width:84;height:219" coordorigin="2517,1088" coordsize="84,219" path="m2596,1105l2577,1105,2567,1114,2567,1158,2562,1180,2545,1191,2543,1191,2560,1194,2567,1203,2567,1281,2577,1290,2601,1290,2601,1307,2579,1307,2567,1302,2560,1297,2553,1290,2548,1278,2548,1216,2546,1211,2543,1206,2538,1201,2533,1201,2531,1199,2517,1199,2517,1182,2533,1182,2538,1179,2543,1177,2546,1172,2548,1167,2548,1119,2550,1114,2553,1107,2555,1105,2558,1100,2562,1095,2567,1093,2572,1090,2577,1090,2584,1088,2601,1088,2601,1105,2596,1105xe" filled="t" fillcolor="#444444" stroked="f">
              <v:path arrowok="t"/>
              <v:fill/>
            </v:shape>
            <w10:wrap type="none"/>
          </v:group>
        </w:pict>
      </w:r>
      <w:r>
        <w:pict>
          <v:shape type="#_x0000_t75" style="width:78.4275pt;height:11.565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1"/>
      </w:pPr>
      <w:r>
        <w:pict>
          <v:group style="position:absolute;margin-left:185.933pt;margin-top:0.592502pt;width:10.8525pt;height:10.6275pt;mso-position-horizontal-relative:page;mso-position-vertical-relative:paragraph;z-index:-597" coordorigin="3719,12" coordsize="217,213">
            <v:shape style="position:absolute;left:3726;top:19;width:96;height:159" coordorigin="3726,19" coordsize="96,159" path="m3810,36l3813,41,3815,46,3815,68,3813,75,3808,80,3806,87,3798,92,3791,94,3794,94,3798,96,3803,99,3806,99,3810,101,3813,106,3818,111,3820,116,3822,120,3822,142,3820,147,3818,154,3813,159,3808,164,3801,169,3794,171,3786,173,3777,176,3767,178,3741,178,3736,176,3726,176,3726,157,3731,159,3779,159,3784,157,3789,154,3791,152,3796,149,3798,147,3798,142,3801,140,3801,123,3798,118,3798,116,3794,113,3789,108,3784,108,3779,106,3745,106,3745,89,3767,89,3772,87,3777,87,3779,84,3784,84,3789,80,3791,77,3791,72,3794,70,3794,53,3791,46,3786,44,3782,39,3748,39,3743,41,3738,41,3731,44,3731,27,3736,24,3741,24,3745,22,3753,22,3757,19,3774,19,3782,22,3789,22,3794,24,3798,27,3803,29,3808,34,3810,36xe" filled="t" fillcolor="#990054" stroked="f">
              <v:path arrowok="t"/>
              <v:fill/>
            </v:shape>
            <v:shape style="position:absolute;left:3873;top:56;width:55;height:161" coordorigin="3873,56" coordsize="55,161" path="m3875,200l3880,200,3882,198,3887,198,3892,195,3897,193,3899,188,3902,183,3902,171,3897,166,3894,162,3892,157,3892,147,3894,142,3899,140,3904,137,3911,137,3916,140,3921,142,3923,147,3926,149,3926,154,3928,157,3928,178,3926,186,3923,190,3919,195,3914,200,3909,205,3904,210,3897,212,3890,215,3880,217,3873,217,3873,200,3875,200xe" filled="t" fillcolor="#444444" stroked="f">
              <v:path arrowok="t"/>
              <v:fill/>
            </v:shape>
            <v:shape style="position:absolute;left:3873;top:56;width:55;height:161" coordorigin="3873,56" coordsize="55,161" path="m3926,72l3926,77,3923,82,3921,87,3916,89,3911,92,3906,92,3902,89,3897,87,3892,82,3890,77,3890,72,3892,68,3894,63,3899,58,3904,56,3914,56,3919,58,3923,63,3926,68,3926,72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98.0325pt;margin-top:18.0525pt;width:17.82pt;height:11.565pt;mso-position-horizontal-relative:page;mso-position-vertical-relative:paragraph;z-index:-596" coordorigin="1961,361" coordsize="356,231">
            <v:shape style="position:absolute;left:1968;top:416;width:87;height:168" coordorigin="1968,416" coordsize="87,168" path="m2016,416l2009,436,2004,441,1999,445,1997,450,1997,421,2004,419,2009,416,2016,416xe" filled="t" fillcolor="#990054" stroked="f">
              <v:path arrowok="t"/>
              <v:fill/>
            </v:shape>
            <v:shape style="position:absolute;left:1968;top:416;width:87;height:168" coordorigin="1968,416" coordsize="87,168" path="m2067,441l2067,445,2069,448,2069,462,2067,469,2064,474,2062,479,2060,484,2055,486,2052,491,2048,494,2040,496,2036,496,2028,498,2014,498,2009,496,2004,496,1999,494,1995,496,1995,501,1992,506,1995,510,1999,515,2009,515,2040,518,2050,518,2057,520,2062,520,2064,522,2069,525,2072,527,2076,530,2076,534,2079,537,2081,542,2081,551,2079,556,2076,561,2074,566,2072,570,2067,575,2062,578,2055,580,2050,563,2055,558,2057,554,2060,549,2060,544,2057,542,2052,539,2048,537,2043,534,2004,534,1999,537,1995,539,1995,544,1992,549,1990,554,1990,558,1995,563,1999,566,2004,568,2014,570,2031,570,2036,568,2040,585,2004,585,1997,582,1992,582,1985,580,1983,578,1978,575,1973,570,1973,568,1971,563,1968,561,1968,549,1971,544,1973,539,1975,537,1980,532,1985,527,1980,525,1975,520,1975,515,1973,510,1973,503,1975,498,1978,496,1980,491,1983,486,1985,482,1983,477,1978,472,1978,462,1975,457,1975,453,1978,445,1980,441,1983,436,1985,431,1990,429,1992,424,1997,421,1997,465,1999,469,2002,474,2007,477,2011,482,2031,482,2036,479,2040,477,2043,472,2048,467,2048,453,2045,448,2045,443,2040,438,2036,436,2031,433,2026,431,2019,431,2014,433,2009,436,2016,416,2033,416,2038,419,2081,419,2081,436,2062,436,2067,441xe" filled="t" fillcolor="#990054" stroked="f">
              <v:path arrowok="t"/>
              <v:fill/>
            </v:shape>
            <v:shape style="position:absolute;left:1968;top:416;width:87;height:168" coordorigin="1968,416" coordsize="87,168" path="m2036,568l2040,568,2045,566,2050,563,2055,580,2048,582,2040,585,2036,568xe" filled="t" fillcolor="#990054" stroked="f">
              <v:path arrowok="t"/>
              <v:fill/>
            </v:shape>
            <v:shape style="position:absolute;left:2117;top:417;width:96;height:120" coordorigin="2117,417" coordsize="96,120" path="m2156,441l2151,446,2148,448,2144,453,2141,455,2136,460,2136,537,2117,537,2117,419,2134,419,2136,441,2141,431,2148,426,2156,421,2163,419,2170,417,2189,417,2199,421,2204,429,2211,436,2213,448,2213,465,2192,465,2192,446,2187,441,2185,436,2180,434,2173,434,2168,436,2163,436,2161,438,2156,441xe" filled="t" fillcolor="#990054" stroked="f">
              <v:path arrowok="t"/>
              <v:fill/>
            </v:shape>
            <v:shape style="position:absolute;left:2247;top:369;width:63;height:168" coordorigin="2247,369" coordsize="63,168" path="m2281,373l2286,371,2290,369,2293,369,2298,371,2302,371,2307,376,2310,381,2310,390,2307,395,2302,397,2298,402,2288,402,2283,397,2278,393,2278,378,2281,373xe" filled="t" fillcolor="#990054" stroked="f">
              <v:path arrowok="t"/>
              <v:fill/>
            </v:shape>
            <v:shape style="position:absolute;left:2247;top:369;width:63;height:168" coordorigin="2247,369" coordsize="63,168" path="m2341,520l2341,537,2247,537,2247,520,2286,520,2286,436,2252,436,2252,419,2307,419,2307,520,2341,520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18.35pt;margin-top:18.1725pt;width:38.0325pt;height:9.1725pt;mso-position-horizontal-relative:page;mso-position-vertical-relative:paragraph;z-index:-595" coordorigin="2367,363" coordsize="761,183">
            <v:shape style="position:absolute;left:2375;top:371;width:101;height:168" coordorigin="2375,371" coordsize="101,168" path="m2387,438l2391,433,2396,429,2401,424,2408,421,2415,419,2423,417,2439,417,2444,419,2451,419,2454,421,2454,371,2475,371,2475,537,2456,537,2456,515,2449,522,2444,529,2437,532,2430,537,2425,522,2430,520,2437,515,2442,510,2449,503,2454,493,2454,438,2451,438,2447,436,2439,436,2435,433,2420,433,2411,438,2406,445,2399,453,2396,462,2396,493,2399,534,2394,532,2389,527,2384,522,2382,517,2379,510,2377,503,2375,496,2375,469,2377,462,2379,453,2382,445,2387,438xe" filled="t" fillcolor="#990054" stroked="f">
              <v:path arrowok="t"/>
              <v:fill/>
            </v:shape>
            <v:shape style="position:absolute;left:2375;top:371;width:101;height:168" coordorigin="2375,371" coordsize="101,168" path="m2396,493l2399,503,2401,510,2406,517,2413,522,2425,522,2430,537,2423,539,2408,539,2403,537,2399,534,2396,493xe" filled="t" fillcolor="#990054" stroked="f">
              <v:path arrowok="t"/>
              <v:fill/>
            </v:shape>
            <v:shape style="position:absolute;left:2527;top:473;width:72;height:0" coordorigin="2527,473" coordsize="72,0" path="m2527,473l2599,473e" filled="f" stroked="t" strokeweight="1.18pt" strokecolor="#990054">
              <v:path arrowok="t"/>
            </v:shape>
            <v:shape style="position:absolute;left:2653;top:417;width:99;height:120" coordorigin="2653,417" coordsize="99,120" path="m2685,448l2682,453,2680,455,2675,460,2675,537,2653,537,2653,419,2673,419,2673,441,2680,431,2687,426,2694,421,2702,419,2709,417,2728,417,2735,421,2742,429,2750,436,2752,448,2752,465,2730,465,2730,445,2726,441,2723,436,2718,433,2711,433,2706,436,2702,436,2699,438,2694,441,2690,445,2685,448xe" filled="t" fillcolor="#990054" stroked="f">
              <v:path arrowok="t"/>
              <v:fill/>
            </v:shape>
            <v:shape style="position:absolute;left:2776;top:417;width:111;height:123" coordorigin="2776,417" coordsize="111,123" path="m2776,479l2776,469,2779,460,2781,453,2783,445,2786,438,2791,433,2795,429,2803,424,2810,421,2817,419,2824,417,2820,436,2817,438,2812,441,2807,443,2805,448,2803,450,2800,455,2800,460,2798,467,2798,491,2800,496,2800,503,2803,508,2807,534,2800,532,2795,527,2791,522,2786,518,2783,513,2781,503,2779,496,2776,489,2776,479xe" filled="t" fillcolor="#990054" stroked="f">
              <v:path arrowok="t"/>
              <v:fill/>
            </v:shape>
            <v:shape style="position:absolute;left:2776;top:417;width:111;height:123" coordorigin="2776,417" coordsize="111,123" path="m2836,433l2827,433,2820,436,2824,417,2841,417,2848,419,2856,421,2863,424,2868,426,2872,431,2877,438,2882,443,2884,450,2887,457,2887,494,2884,501,2880,510,2877,515,2872,522,2868,527,2860,532,2856,534,2848,537,2839,539,2822,539,2815,537,2807,534,2803,508,2807,510,2810,515,2812,518,2817,518,2822,520,2827,522,2839,522,2844,520,2848,518,2851,515,2856,513,2858,508,2860,503,2863,501,2865,494,2865,465,2863,457,2863,453,2860,448,2858,445,2853,441,2851,438,2846,436,2841,436,2836,433xe" filled="t" fillcolor="#990054" stroked="f">
              <v:path arrowok="t"/>
              <v:fill/>
            </v:shape>
            <v:shape style="position:absolute;left:2904;top:419;width:125;height:118" coordorigin="2904,419" coordsize="125,118" path="m2937,518l2942,501,2959,448,2973,448,2993,501,2997,515,3000,498,3007,419,3029,419,3012,537,2985,537,2969,486,2966,474,2961,489,2947,537,2923,537,2904,419,2925,419,2935,498,2937,518xe" filled="t" fillcolor="#990054" stroked="f">
              <v:path arrowok="t"/>
              <v:fill/>
            </v:shape>
            <v:shape style="position:absolute;left:3084;top:417;width:36;height:123" coordorigin="3084,417" coordsize="36,123" path="m3086,424l3091,419,3096,417,3106,417,3110,419,3115,424,3118,429,3120,433,3120,438,3118,443,3113,448,3108,450,3103,453,3098,453,3094,450,3089,448,3086,443,3084,438,3084,429,3086,424xe" filled="t" fillcolor="#444444" stroked="f">
              <v:path arrowok="t"/>
              <v:fill/>
            </v:shape>
            <v:shape style="position:absolute;left:3084;top:417;width:36;height:123" coordorigin="3084,417" coordsize="36,123" path="m3120,520l3118,525,3118,530,3113,534,3108,537,3103,539,3098,539,3094,537,3089,534,3086,530,3084,525,3084,515,3086,510,3089,506,3094,503,3106,503,3110,506,3115,510,3118,515,3120,520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65.727pt;margin-top:18.645pt;width:10.8525pt;height:10.62pt;mso-position-horizontal-relative:page;mso-position-vertical-relative:paragraph;z-index:-594" coordorigin="3315,373" coordsize="217,212">
            <v:shape style="position:absolute;left:3322;top:380;width:96;height:159" coordorigin="3322,380" coordsize="96,159" path="m3418,503l3416,508,3414,515,3409,520,3404,525,3397,530,3392,532,3382,534,3375,537,3365,539,3337,539,3332,537,3322,537,3322,518,3327,520,3375,520,3380,518,3385,515,3387,513,3392,510,3394,508,3397,503,3397,501,3399,496,3399,486,3397,484,3394,479,3392,474,3387,472,3385,470,3380,470,3375,467,3341,467,3341,450,3365,450,3368,448,3373,448,3375,445,3380,445,3385,441,3387,438,3389,433,3389,414,3387,407,3382,405,3377,400,3346,400,3339,402,3334,402,3327,405,3327,388,3332,385,3337,385,3341,383,3349,383,3353,380,3370,380,3377,383,3385,383,3389,385,3394,388,3399,390,3404,395,3406,397,3409,402,3411,407,3411,429,3409,436,3406,441,3401,448,3394,453,3387,455,3392,455,3394,457,3399,460,3401,460,3406,462,3409,467,3414,472,3416,477,3418,482,3418,503xe" filled="t" fillcolor="#990054" stroked="f">
              <v:path arrowok="t"/>
              <v:fill/>
            </v:shape>
            <v:shape style="position:absolute;left:3469;top:417;width:55;height:161" coordorigin="3469,417" coordsize="55,161" path="m3493,503l3498,501,3500,498,3510,498,3515,501,3519,506,3522,510,3524,515,3524,539,3522,546,3519,551,3515,556,3510,561,3505,566,3500,571,3493,573,3486,575,3479,578,3469,578,3469,561,3476,561,3479,558,3486,558,3491,556,3495,551,3498,546,3500,542,3500,537,3498,532,3493,527,3491,522,3488,518,3488,508,3493,503xe" filled="t" fillcolor="#444444" stroked="f">
              <v:path arrowok="t"/>
              <v:fill/>
            </v:shape>
            <v:shape style="position:absolute;left:3469;top:417;width:55;height:161" coordorigin="3469,417" coordsize="55,161" path="m3522,433l3522,438,3519,443,3517,448,3512,450,3507,453,3503,453,3498,450,3493,448,3488,443,3486,438,3486,433,3488,429,3491,424,3495,419,3500,417,3510,417,3515,419,3519,424,3522,429,3522,433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86.37pt;margin-top:54.1425pt;width:16.02pt;height:9.2925pt;mso-position-horizontal-relative:page;mso-position-vertical-relative:paragraph;z-index:-592" coordorigin="1727,1083" coordsize="320,186">
            <v:shape style="position:absolute;left:1735;top:1223;width:38;height:39" coordorigin="1735,1223" coordsize="38,39" path="m1754,1223l1759,1223,1764,1225,1769,1227,1771,1232,1773,1237,1773,1247,1771,1252,1766,1256,1761,1259,1757,1261,1752,1261,1747,1259,1742,1256,1737,1252,1735,1247,1735,1237,1737,1232,1740,1227,1745,1225,1749,1223,1754,1223xe" filled="t" fillcolor="#669900" stroked="f">
              <v:path arrowok="t"/>
              <v:fill/>
            </v:shape>
            <v:shape style="position:absolute;left:1833;top:1090;width:113;height:168" coordorigin="1833,1090" coordsize="113,168" path="m1909,1091l1920,1090,1927,1090,1937,1093,1947,1095,1947,1112,1937,1110,1927,1107,1920,1107,1899,1114,1891,1135,1891,1158,1944,1158,1944,1174,1891,1174,1891,1259,1872,1259,1872,1174,1833,1174,1833,1158,1872,1158,1872,1138,1876,1115,1888,1099,1909,1091xe" filled="t" fillcolor="#669900" stroked="f">
              <v:path arrowok="t"/>
              <v:fill/>
            </v:shape>
            <v:shape style="position:absolute;left:1978;top:1090;width:63;height:168" coordorigin="1978,1090" coordsize="63,168" path="m2040,1107l2040,1112,2038,1117,2033,1122,2028,1124,2023,1124,2019,1122,2014,1119,2009,1115,2009,1100,2014,1095,2019,1093,2023,1090,2028,1093,2033,1093,2038,1098,2040,1102,2040,1107xe" filled="t" fillcolor="#669900" stroked="f">
              <v:path arrowok="t"/>
              <v:fill/>
            </v:shape>
            <v:shape style="position:absolute;left:1978;top:1090;width:63;height:168" coordorigin="1978,1090" coordsize="63,168" path="m2074,1242l2074,1259,1978,1259,1978,1242,2016,1242,2016,1158,1983,1158,1983,1141,2038,1141,2038,1242,2074,1242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104.647pt;margin-top:56.55pt;width:13.0125pt;height:6.885pt;mso-position-horizontal-relative:page;mso-position-vertical-relative:paragraph;z-index:-591" coordorigin="2093,1131" coordsize="260,138">
            <v:shape style="position:absolute;left:2100;top:1141;width:116;height:118" coordorigin="2100,1141" coordsize="116,118" path="m2170,1259l2146,1259,2100,1141,2125,1141,2153,1218,2158,1237,2165,1218,2194,1141,2216,1141,2170,1259xe" filled="t" fillcolor="#669900" stroked="f">
              <v:path arrowok="t"/>
              <v:fill/>
            </v:shape>
            <v:shape style="position:absolute;left:2240;top:1138;width:106;height:123" coordorigin="2240,1138" coordsize="106,123" path="m2307,1261l2288,1261,2281,1259,2274,1256,2266,1254,2259,1249,2254,1244,2250,1240,2247,1232,2245,1225,2242,1218,2240,1208,2240,1191,2242,1184,2245,1177,2247,1170,2250,1163,2254,1158,2259,1150,2266,1146,2271,1143,2266,1172,2266,1177,2264,1179,2264,1184,2262,1191,2324,1191,2324,1177,2322,1172,2319,1167,2315,1163,2312,1160,2307,1158,2302,1155,2286,1155,2281,1158,2278,1160,2286,1138,2302,1138,2310,1141,2317,1143,2322,1146,2329,1148,2334,1153,2336,1158,2341,1165,2343,1170,2346,1177,2346,1206,2262,1206,2262,1218,2266,1228,2274,1235,2278,1240,2288,1244,2310,1244,2315,1242,2329,1242,2334,1240,2339,1240,2339,1256,2334,1256,2327,1259,2322,1259,2315,1261,2307,1261xe" filled="t" fillcolor="#669900" stroked="f">
              <v:path arrowok="t"/>
              <v:fill/>
            </v:shape>
            <v:shape style="position:absolute;left:2240;top:1138;width:106;height:123" coordorigin="2240,1138" coordsize="106,123" path="m2286,1138l2278,1160,2274,1163,2269,1167,2266,1172,2271,1143,2278,1141,2286,1138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125.828pt;margin-top:54.3975pt;width:4.2075pt;height:10.95pt;mso-position-horizontal-relative:page;mso-position-vertical-relative:paragraph;z-index:-590" coordorigin="2517,1088" coordsize="84,219">
            <v:shape style="position:absolute;left:2517;top:1088;width:84;height:219" coordorigin="2517,1088" coordsize="84,219" path="m2596,1105l2577,1105,2567,1114,2567,1158,2562,1180,2545,1191,2543,1191,2560,1194,2567,1203,2567,1281,2577,1290,2601,1290,2601,1307,2579,1307,2567,1302,2560,1297,2553,1290,2548,1278,2548,1216,2546,1211,2543,1206,2538,1201,2533,1201,2531,1199,2517,1199,2517,1182,2533,1182,2538,1179,2543,1177,2546,1172,2548,1167,2548,1119,2550,1114,2553,1107,2555,1105,2558,1100,2562,1095,2567,1093,2572,1090,2577,1090,2584,1088,2601,1088,2601,1105,2596,1105xe" filled="t" fillcolor="#444444" stroked="f">
              <v:path arrowok="t"/>
              <v:fill/>
            </v:shape>
            <w10:wrap type="none"/>
          </v:group>
        </w:pict>
      </w:r>
      <w:r>
        <w:pict>
          <v:shape type="#_x0000_t75" style="width:78.4275pt;height:11.565pt">
            <v:imagedata o:title="" r:id="rId2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1"/>
      </w:pPr>
      <w:r>
        <w:pict>
          <v:group style="position:absolute;margin-left:185.932pt;margin-top:0.592516pt;width:10.8525pt;height:10.62pt;mso-position-horizontal-relative:page;mso-position-vertical-relative:paragraph;z-index:-589" coordorigin="3719,12" coordsize="217,212">
            <v:shape style="position:absolute;left:3726;top:19;width:101;height:156" coordorigin="3726,19" coordsize="101,156" path="m3762,19l3779,19,3784,22,3791,22,3796,24,3801,29,3805,31,3810,36,3813,41,3815,46,3817,51,3817,77,3815,82,3815,87,3813,92,3808,96,3805,101,3801,106,3796,111,3791,116,3786,123,3779,130,3753,156,3827,156,3827,176,3726,176,3726,156,3765,118,3772,111,3777,106,3781,101,3784,96,3789,92,3791,89,3793,84,3793,80,3796,75,3796,58,3793,53,3791,48,3789,43,3784,41,3779,39,3757,39,3753,43,3745,46,3741,48,3736,53,3726,41,3731,34,3738,29,3745,27,3753,22,3762,19xe" filled="t" fillcolor="#990054" stroked="f">
              <v:path arrowok="t"/>
              <v:fill/>
            </v:shape>
            <v:shape style="position:absolute;left:3873;top:55;width:55;height:161" coordorigin="3873,55" coordsize="55,161" path="m3875,200l3880,200,3882,197,3887,197,3892,195,3897,193,3899,188,3902,183,3902,171,3897,166,3894,161,3892,157,3892,147,3894,142,3899,140,3904,137,3911,137,3916,140,3921,142,3923,147,3926,149,3926,154,3928,157,3928,178,3926,185,3923,190,3919,195,3914,200,3909,205,3904,210,3897,212,3890,214,3880,217,3873,217,3873,200,3875,200xe" filled="t" fillcolor="#444444" stroked="f">
              <v:path arrowok="t"/>
              <v:fill/>
            </v:shape>
            <v:shape style="position:absolute;left:3873;top:55;width:55;height:161" coordorigin="3873,55" coordsize="55,161" path="m3926,72l3926,77,3923,82,3921,87,3916,89,3911,91,3906,91,3902,89,3897,87,3892,82,3890,77,3890,72,3892,67,3894,63,3899,58,3904,55,3914,55,3919,58,3923,63,3926,67,3926,72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98.0325pt;margin-top:18.045pt;width:17.82pt;height:11.565pt;mso-position-horizontal-relative:page;mso-position-vertical-relative:paragraph;z-index:-588" coordorigin="1961,361" coordsize="356,231">
            <v:shape style="position:absolute;left:1968;top:416;width:87;height:168" coordorigin="1968,416" coordsize="87,168" path="m2016,416l2009,436,2004,440,1999,445,1997,450,1997,421,2004,419,2009,416,2016,416xe" filled="t" fillcolor="#990054" stroked="f">
              <v:path arrowok="t"/>
              <v:fill/>
            </v:shape>
            <v:shape style="position:absolute;left:1968;top:416;width:87;height:168" coordorigin="1968,416" coordsize="87,168" path="m2067,440l2067,445,2069,448,2069,462,2067,469,2064,474,2062,479,2060,484,2055,486,2052,491,2048,493,2040,496,2036,496,2028,498,2014,498,2009,496,2004,496,1999,493,1995,496,1995,501,1992,505,1995,510,1999,515,2009,515,2040,517,2050,517,2057,520,2062,520,2064,522,2069,525,2072,527,2076,529,2076,534,2079,537,2081,541,2081,551,2079,556,2076,561,2074,565,2072,570,2067,575,2062,577,2055,580,2050,563,2055,558,2057,553,2060,549,2060,544,2057,541,2052,539,2048,537,2043,534,2004,534,1999,537,1995,539,1995,544,1992,549,1990,553,1990,558,1995,563,1999,565,2004,568,2014,570,2031,570,2036,568,2040,585,2004,585,1997,582,1992,582,1985,580,1983,577,1978,575,1973,570,1973,568,1971,563,1968,561,1968,549,1971,544,1973,539,1975,537,1980,532,1985,527,1980,525,1975,520,1975,515,1973,510,1973,503,1975,498,1978,496,1980,491,1983,486,1985,481,1983,476,1978,472,1978,462,1975,457,1975,452,1978,445,1980,440,1983,436,1985,431,1990,428,1992,423,1997,421,1997,464,1999,469,2002,474,2007,476,2011,481,2031,481,2036,479,2040,476,2043,472,2048,467,2048,452,2045,448,2045,443,2040,438,2036,436,2031,433,2026,431,2019,431,2014,433,2009,436,2016,416,2033,416,2038,419,2081,419,2081,436,2062,436,2067,440xe" filled="t" fillcolor="#990054" stroked="f">
              <v:path arrowok="t"/>
              <v:fill/>
            </v:shape>
            <v:shape style="position:absolute;left:1968;top:416;width:87;height:168" coordorigin="1968,416" coordsize="87,168" path="m2036,568l2040,568,2045,565,2050,563,2055,580,2048,582,2040,585,2036,568xe" filled="t" fillcolor="#990054" stroked="f">
              <v:path arrowok="t"/>
              <v:fill/>
            </v:shape>
            <v:shape style="position:absolute;left:2117;top:416;width:96;height:120" coordorigin="2117,416" coordsize="96,120" path="m2156,441l2151,445,2148,448,2144,453,2141,455,2136,460,2136,537,2117,537,2117,419,2134,419,2136,441,2141,431,2148,426,2156,421,2163,419,2170,416,2189,416,2199,421,2204,429,2211,436,2213,448,2213,465,2192,465,2192,445,2187,441,2185,436,2180,433,2173,433,2168,436,2163,436,2161,438,2156,441xe" filled="t" fillcolor="#990054" stroked="f">
              <v:path arrowok="t"/>
              <v:fill/>
            </v:shape>
            <v:shape style="position:absolute;left:2247;top:368;width:63;height:168" coordorigin="2247,368" coordsize="63,168" path="m2281,373l2286,371,2290,368,2293,368,2298,371,2302,371,2307,376,2310,380,2310,390,2307,395,2302,397,2298,402,2288,402,2283,397,2278,392,2278,378,2281,373xe" filled="t" fillcolor="#990054" stroked="f">
              <v:path arrowok="t"/>
              <v:fill/>
            </v:shape>
            <v:shape style="position:absolute;left:2247;top:368;width:63;height:168" coordorigin="2247,368" coordsize="63,168" path="m2341,520l2341,537,2247,537,2247,520,2286,520,2286,436,2252,436,2252,419,2307,419,2307,520,2341,520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18.35pt;margin-top:18.165pt;width:38.0325pt;height:9.1725pt;mso-position-horizontal-relative:page;mso-position-vertical-relative:paragraph;z-index:-587" coordorigin="2367,363" coordsize="761,183">
            <v:shape style="position:absolute;left:2375;top:371;width:101;height:168" coordorigin="2375,371" coordsize="101,168" path="m2387,438l2391,433,2396,428,2401,424,2408,421,2415,419,2423,416,2439,416,2444,419,2451,419,2454,421,2454,371,2475,371,2475,537,2456,537,2456,515,2449,522,2444,529,2437,532,2430,537,2425,522,2430,520,2437,515,2442,510,2449,503,2454,493,2454,438,2451,438,2447,436,2439,436,2435,433,2420,433,2411,438,2406,445,2399,453,2396,462,2396,493,2399,534,2394,532,2389,527,2384,522,2382,517,2379,510,2377,503,2375,496,2375,469,2377,462,2379,453,2382,445,2387,438xe" filled="t" fillcolor="#990054" stroked="f">
              <v:path arrowok="t"/>
              <v:fill/>
            </v:shape>
            <v:shape style="position:absolute;left:2375;top:371;width:101;height:168" coordorigin="2375,371" coordsize="101,168" path="m2396,493l2399,503,2401,510,2406,517,2413,522,2425,522,2430,537,2423,539,2408,539,2403,537,2399,534,2396,493xe" filled="t" fillcolor="#990054" stroked="f">
              <v:path arrowok="t"/>
              <v:fill/>
            </v:shape>
            <v:shape style="position:absolute;left:2527;top:474;width:72;height:0" coordorigin="2527,474" coordsize="72,0" path="m2527,474l2599,474e" filled="f" stroked="t" strokeweight="1.18pt" strokecolor="#990054">
              <v:path arrowok="t"/>
            </v:shape>
            <v:shape style="position:absolute;left:2653;top:416;width:99;height:120" coordorigin="2653,416" coordsize="99,120" path="m2685,448l2682,453,2680,455,2675,460,2675,537,2653,537,2653,419,2673,419,2673,440,2680,431,2687,426,2694,421,2702,419,2709,416,2728,416,2735,421,2742,428,2750,436,2752,448,2752,465,2730,465,2730,445,2726,440,2723,436,2718,433,2711,433,2706,436,2702,436,2699,438,2694,440,2690,445,2685,448xe" filled="t" fillcolor="#990054" stroked="f">
              <v:path arrowok="t"/>
              <v:fill/>
            </v:shape>
            <v:shape style="position:absolute;left:2776;top:416;width:111;height:123" coordorigin="2776,416" coordsize="111,123" path="m2776,479l2776,469,2779,460,2781,453,2783,445,2786,438,2791,433,2795,429,2803,424,2810,421,2817,419,2824,416,2820,436,2817,438,2812,441,2807,443,2805,448,2803,450,2800,455,2800,460,2798,467,2798,491,2800,496,2800,503,2803,508,2807,534,2800,532,2795,527,2791,522,2786,518,2783,513,2781,503,2779,496,2776,489,2776,479xe" filled="t" fillcolor="#990054" stroked="f">
              <v:path arrowok="t"/>
              <v:fill/>
            </v:shape>
            <v:shape style="position:absolute;left:2776;top:416;width:111;height:123" coordorigin="2776,416" coordsize="111,123" path="m2836,433l2827,433,2820,436,2824,416,2841,416,2848,419,2856,421,2863,424,2868,426,2872,431,2877,438,2882,443,2884,450,2887,457,2887,494,2884,501,2880,510,2877,515,2872,522,2868,527,2860,532,2856,534,2848,537,2839,539,2822,539,2815,537,2807,534,2803,508,2807,510,2810,515,2812,518,2817,518,2822,520,2827,522,2839,522,2844,520,2848,518,2851,515,2856,513,2858,508,2860,503,2863,501,2865,494,2865,465,2863,457,2863,453,2860,448,2858,445,2853,441,2851,438,2846,436,2841,436,2836,433xe" filled="t" fillcolor="#990054" stroked="f">
              <v:path arrowok="t"/>
              <v:fill/>
            </v:shape>
            <v:shape style="position:absolute;left:2904;top:419;width:125;height:118" coordorigin="2904,419" coordsize="125,118" path="m2937,518l2942,501,2959,448,2973,448,2993,501,2997,515,3000,498,3007,419,3029,419,3012,537,2985,537,2969,486,2966,474,2961,489,2947,537,2923,537,2904,419,2925,419,2935,498,2937,518xe" filled="t" fillcolor="#990054" stroked="f">
              <v:path arrowok="t"/>
              <v:fill/>
            </v:shape>
            <v:shape style="position:absolute;left:3084;top:416;width:36;height:123" coordorigin="3084,416" coordsize="36,123" path="m3086,424l3091,419,3096,416,3106,416,3110,419,3115,424,3118,428,3120,433,3120,438,3118,443,3113,448,3108,450,3103,453,3098,453,3094,450,3089,448,3086,443,3084,438,3084,428,3086,424xe" filled="t" fillcolor="#444444" stroked="f">
              <v:path arrowok="t"/>
              <v:fill/>
            </v:shape>
            <v:shape style="position:absolute;left:3084;top:416;width:36;height:123" coordorigin="3084,416" coordsize="36,123" path="m3120,520l3118,525,3118,529,3113,534,3108,537,3103,539,3098,539,3094,537,3089,534,3086,529,3084,525,3084,515,3086,510,3089,505,3094,503,3106,503,3110,505,3115,510,3118,515,3120,520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65.128pt;margin-top:18.765pt;width:11.4525pt;height:10.5pt;mso-position-horizontal-relative:page;mso-position-vertical-relative:paragraph;z-index:-586" coordorigin="3303,375" coordsize="229,210">
            <v:shape style="position:absolute;left:3310;top:383;width:120;height:154" coordorigin="3310,383" coordsize="120,154" path="m3382,537l3382,503,3310,503,3310,484,3375,383,3329,484,3382,484,3382,402,3329,484,3375,383,3404,383,3404,484,3430,484,3430,503,3404,503,3404,537,3382,537xe" filled="t" fillcolor="#990054" stroked="f">
              <v:path arrowok="t"/>
              <v:fill/>
            </v:shape>
            <v:shape style="position:absolute;left:3469;top:417;width:55;height:161" coordorigin="3469,417" coordsize="55,161" path="m3493,503l3498,501,3500,498,3510,498,3515,501,3519,506,3522,510,3524,515,3524,539,3522,546,3519,551,3515,556,3510,561,3505,566,3500,571,3493,573,3486,575,3479,578,3469,578,3469,561,3476,561,3479,558,3486,558,3491,556,3495,551,3498,546,3500,542,3500,537,3498,532,3493,527,3491,522,3488,518,3488,508,3493,503xe" filled="t" fillcolor="#444444" stroked="f">
              <v:path arrowok="t"/>
              <v:fill/>
            </v:shape>
            <v:shape style="position:absolute;left:3469;top:417;width:55;height:161" coordorigin="3469,417" coordsize="55,161" path="m3522,433l3522,438,3519,443,3517,448,3512,450,3507,453,3503,453,3498,450,3493,448,3488,443,3486,438,3486,433,3488,429,3491,424,3495,419,3500,417,3510,417,3515,419,3519,424,3522,429,3522,433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86.745pt;margin-top:61.1325pt;width:1.92pt;height:1.9275pt;mso-position-horizontal-relative:page;mso-position-vertical-relative:paragraph;z-index:-584" coordorigin="1735,1223" coordsize="38,39">
            <v:shape style="position:absolute;left:1735;top:1223;width:38;height:39" coordorigin="1735,1223" coordsize="38,39" path="m1754,1223l1759,1223,1764,1225,1769,1227,1771,1232,1773,1237,1773,1247,1771,1252,1766,1256,1761,1259,1757,1261,1752,1261,1747,1259,1742,1256,1737,1252,1735,1247,1735,1237,1737,1232,1740,1227,1745,1225,1749,1223,1754,1223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91.8975pt;margin-top:54.1425pt;width:10.4925pt;height:9.2925pt;mso-position-horizontal-relative:page;mso-position-vertical-relative:paragraph;z-index:-583" coordorigin="1838,1083" coordsize="210,186">
            <v:shape style="position:absolute;left:1845;top:1138;width:91;height:123" coordorigin="1845,1138" coordsize="91,123" path="m1896,1138l1910,1138,1915,1141,1927,1141,1927,1160,1922,1158,1910,1158,1903,1155,1886,1155,1882,1158,1877,1158,1872,1160,1870,1165,1867,1170,1867,1175,1872,1179,1874,1184,1879,1184,1882,1187,1886,1189,1891,1189,1898,1191,1906,1194,1910,1196,1915,1199,1920,1201,1925,1203,1930,1208,1932,1211,1934,1215,1934,1218,1937,1223,1937,1230,1934,1235,1934,1237,1932,1242,1927,1247,1922,1251,1920,1254,1915,1254,1913,1256,1908,1256,1906,1259,1898,1259,1894,1261,1872,1261,1865,1259,1850,1259,1845,1256,1845,1237,1853,1239,1857,1242,1872,1242,1879,1244,1896,1244,1903,1242,1908,1239,1913,1237,1915,1232,1915,1227,1913,1223,1910,1218,1908,1215,1903,1215,1901,1213,1896,1211,1891,1208,1884,1208,1879,1206,1874,1203,1870,1201,1865,1199,1860,1199,1857,1194,1853,1191,1850,1189,1850,1184,1848,1182,1845,1177,1845,1170,1848,1165,1848,1160,1850,1158,1853,1153,1857,1151,1860,1148,1865,1143,1872,1141,1877,1138,1896,1138xe" filled="t" fillcolor="#669900" stroked="f">
              <v:path arrowok="t"/>
              <v:fill/>
            </v:shape>
            <v:shape style="position:absolute;left:1978;top:1090;width:63;height:168" coordorigin="1978,1090" coordsize="63,168" path="m2040,1107l2040,1112,2038,1117,2033,1122,2028,1124,2023,1124,2019,1122,2014,1119,2009,1115,2009,1100,2014,1095,2019,1093,2023,1090,2028,1093,2033,1093,2038,1098,2040,1102,2040,1107xe" filled="t" fillcolor="#669900" stroked="f">
              <v:path arrowok="t"/>
              <v:fill/>
            </v:shape>
            <v:shape style="position:absolute;left:1978;top:1090;width:63;height:168" coordorigin="1978,1090" coordsize="63,168" path="m2074,1242l2074,1259,1978,1259,1978,1242,2016,1242,2016,1158,1983,1158,1983,1141,2038,1141,2038,1242,2074,1242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105.023pt;margin-top:57.0375pt;width:5.8875pt;height:5.9025pt;mso-position-horizontal-relative:page;mso-position-vertical-relative:paragraph;z-index:-582" coordorigin="2100,1141" coordsize="118,118">
            <v:shape style="position:absolute;left:2100;top:1141;width:118;height:118" coordorigin="2100,1141" coordsize="118,118" path="m2173,1201l2218,1259,2192,1259,2158,1213,2127,1259,2100,1259,2146,1199,2103,1141,2129,1141,2161,1187,2192,1141,2216,1141,2173,1201xe" filled="t" fillcolor="#669900" stroked="f">
              <v:path arrowok="t"/>
              <v:fill/>
            </v:shape>
            <w10:wrap type="none"/>
          </v:group>
        </w:pict>
      </w:r>
      <w:r>
        <w:pict>
          <v:group style="position:absolute;margin-left:119.092pt;margin-top:54.39pt;width:4.2075pt;height:10.95pt;mso-position-horizontal-relative:page;mso-position-vertical-relative:paragraph;z-index:-581" coordorigin="2382,1088" coordsize="84,219">
            <v:shape style="position:absolute;left:2382;top:1088;width:84;height:219" coordorigin="2382,1088" coordsize="84,219" path="m2418,1107l2420,1105,2423,1100,2427,1095,2432,1093,2437,1090,2444,1090,2449,1088,2466,1088,2466,1105,2442,1105,2432,1114,2432,1158,2427,1180,2410,1191,2408,1191,2425,1194,2432,1203,2432,1280,2442,1290,2466,1290,2466,1307,2444,1307,2432,1302,2425,1297,2418,1290,2413,1278,2413,1215,2411,1211,2408,1206,2403,1201,2399,1201,2396,1199,2382,1199,2382,1182,2401,1182,2406,1179,2411,1174,2413,1170,2413,1124,2415,1119,2415,1114,2418,1107xe" filled="t" fillcolor="#444444" stroked="f">
              <v:path arrowok="t"/>
              <v:fill/>
            </v:shape>
            <w10:wrap type="none"/>
          </v:group>
        </w:pict>
      </w:r>
      <w:r>
        <w:pict>
          <v:shape type="#_x0000_t75" style="width:78.4275pt;height:11.565pt">
            <v:imagedata o:title="" r:id="rId2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1"/>
      </w:pPr>
      <w:r>
        <w:pict>
          <v:group style="position:absolute;margin-left:185.933pt;margin-top:0.592502pt;width:10.8525pt;height:10.6275pt;mso-position-horizontal-relative:page;mso-position-vertical-relative:paragraph;z-index:-580" coordorigin="3719,12" coordsize="217,213">
            <v:shape style="position:absolute;left:3726;top:19;width:96;height:159" coordorigin="3726,19" coordsize="96,159" path="m3810,36l3813,41,3815,46,3815,68,3813,75,3808,80,3806,87,3798,92,3791,94,3794,94,3798,96,3803,99,3806,99,3810,101,3813,106,3818,111,3820,116,3822,120,3822,142,3820,147,3818,154,3813,159,3808,164,3801,169,3794,171,3786,173,3777,176,3767,178,3741,178,3736,176,3726,176,3726,157,3731,159,3779,159,3784,157,3789,154,3791,152,3796,149,3798,147,3798,142,3801,140,3801,123,3798,118,3798,116,3794,113,3789,108,3784,108,3779,106,3745,106,3745,89,3767,89,3772,87,3777,87,3779,84,3784,84,3789,80,3791,77,3791,72,3794,70,3794,53,3791,46,3786,44,3782,39,3748,39,3743,41,3738,41,3731,44,3731,27,3736,24,3741,24,3745,22,3753,22,3757,19,3774,19,3782,22,3789,22,3794,24,3798,27,3803,29,3808,34,3810,36xe" filled="t" fillcolor="#990054" stroked="f">
              <v:path arrowok="t"/>
              <v:fill/>
            </v:shape>
            <v:shape style="position:absolute;left:3873;top:56;width:55;height:161" coordorigin="3873,56" coordsize="55,161" path="m3875,200l3880,200,3882,198,3887,198,3892,195,3897,193,3899,188,3902,183,3902,171,3897,166,3894,162,3892,157,3892,147,3894,142,3899,140,3904,137,3911,137,3916,140,3921,142,3923,147,3926,149,3926,154,3928,157,3928,178,3926,186,3923,190,3919,195,3914,200,3909,205,3904,210,3897,212,3890,215,3880,217,3873,217,3873,200,3875,200xe" filled="t" fillcolor="#444444" stroked="f">
              <v:path arrowok="t"/>
              <v:fill/>
            </v:shape>
            <v:shape style="position:absolute;left:3873;top:56;width:55;height:161" coordorigin="3873,56" coordsize="55,161" path="m3926,72l3926,77,3923,82,3921,87,3916,89,3911,92,3906,92,3902,89,3897,87,3892,82,3890,77,3890,72,3892,68,3894,63,3899,58,3904,56,3914,56,3919,58,3923,63,3926,68,3926,72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98.0325pt;margin-top:18.0525pt;width:17.82pt;height:11.565pt;mso-position-horizontal-relative:page;mso-position-vertical-relative:paragraph;z-index:-579" coordorigin="1961,361" coordsize="356,231">
            <v:shape style="position:absolute;left:1968;top:416;width:87;height:168" coordorigin="1968,416" coordsize="87,168" path="m2016,416l2009,436,2004,441,1999,445,1997,450,1997,421,2004,419,2009,416,2016,416xe" filled="t" fillcolor="#990054" stroked="f">
              <v:path arrowok="t"/>
              <v:fill/>
            </v:shape>
            <v:shape style="position:absolute;left:1968;top:416;width:87;height:168" coordorigin="1968,416" coordsize="87,168" path="m2067,441l2067,445,2069,448,2069,462,2067,469,2064,474,2062,479,2060,484,2055,486,2052,491,2048,494,2040,496,2036,496,2028,498,2014,498,2009,496,2004,496,1999,494,1995,496,1995,501,1992,506,1995,510,1999,515,2009,515,2040,518,2050,518,2057,520,2062,520,2064,522,2069,525,2072,527,2076,530,2076,534,2079,537,2081,542,2081,551,2079,556,2076,561,2074,566,2072,570,2067,575,2062,578,2055,580,2050,563,2055,558,2057,554,2060,549,2060,544,2057,542,2052,539,2048,537,2043,534,2004,534,1999,537,1995,539,1995,544,1992,549,1990,554,1990,558,1995,563,1999,566,2004,568,2014,570,2031,570,2036,568,2040,585,2004,585,1997,582,1992,582,1985,580,1983,578,1978,575,1973,570,1973,568,1971,563,1968,561,1968,549,1971,544,1973,539,1975,537,1980,532,1985,527,1980,525,1975,520,1975,515,1973,510,1973,503,1975,498,1978,496,1980,491,1983,486,1985,482,1983,477,1978,472,1978,462,1975,457,1975,453,1978,445,1980,441,1983,436,1985,431,1990,429,1992,424,1997,421,1997,465,1999,469,2002,474,2007,477,2011,482,2031,482,2036,479,2040,477,2043,472,2048,467,2048,453,2045,448,2045,443,2040,438,2036,436,2031,433,2026,431,2019,431,2014,433,2009,436,2016,416,2033,416,2038,419,2081,419,2081,436,2062,436,2067,441xe" filled="t" fillcolor="#990054" stroked="f">
              <v:path arrowok="t"/>
              <v:fill/>
            </v:shape>
            <v:shape style="position:absolute;left:1968;top:416;width:87;height:168" coordorigin="1968,416" coordsize="87,168" path="m2036,568l2040,568,2045,566,2050,563,2055,580,2048,582,2040,585,2036,568xe" filled="t" fillcolor="#990054" stroked="f">
              <v:path arrowok="t"/>
              <v:fill/>
            </v:shape>
            <v:shape style="position:absolute;left:2117;top:417;width:96;height:120" coordorigin="2117,417" coordsize="96,120" path="m2156,441l2151,446,2148,448,2144,453,2141,455,2136,460,2136,537,2117,537,2117,419,2134,419,2136,441,2141,431,2148,426,2156,421,2163,419,2170,417,2189,417,2199,421,2204,429,2211,436,2213,448,2213,465,2192,465,2192,446,2187,441,2185,436,2180,434,2173,434,2168,436,2163,436,2161,438,2156,441xe" filled="t" fillcolor="#990054" stroked="f">
              <v:path arrowok="t"/>
              <v:fill/>
            </v:shape>
            <v:shape style="position:absolute;left:2247;top:369;width:63;height:168" coordorigin="2247,369" coordsize="63,168" path="m2281,373l2286,371,2290,369,2293,369,2298,371,2302,371,2307,376,2310,381,2310,390,2307,395,2302,397,2298,402,2288,402,2283,397,2278,393,2278,378,2281,373xe" filled="t" fillcolor="#990054" stroked="f">
              <v:path arrowok="t"/>
              <v:fill/>
            </v:shape>
            <v:shape style="position:absolute;left:2247;top:369;width:63;height:168" coordorigin="2247,369" coordsize="63,168" path="m2341,520l2341,537,2247,537,2247,520,2286,520,2286,436,2252,436,2252,419,2307,419,2307,520,2341,520xe" filled="t" fillcolor="#990054" stroked="f">
              <v:path arrowok="t"/>
              <v:fill/>
            </v:shape>
            <w10:wrap type="none"/>
          </v:group>
        </w:pict>
      </w:r>
      <w:r>
        <w:pict>
          <v:group style="position:absolute;margin-left:118.35pt;margin-top:18.1725pt;width:38.0325pt;height:9.1725pt;mso-position-horizontal-relative:page;mso-position-vertical-relative:paragraph;z-index:-578" coordorigin="2367,363" coordsize="761,183">
            <v:shape style="position:absolute;left:2375;top:371;width:101;height:168" coordorigin="2375,371" coordsize="101,168" path="m2387,438l2391,433,2396,429,2401,424,2408,421,2415,419,2423,417,2439,417,2444,419,2451,419,2454,421,2454,371,2475,371,2475,537,2456,537,2456,515,2449,522,2444,529,2437,532,2430,537,2425,522,2430,520,2437,515,2442,510,2449,503,2454,493,2454,438,2451,438,2447,436,2439,436,2435,433,2420,433,2411,438,2406,445,2399,453,2396,462,2396,493,2399,534,2394,532,2389,527,2384,522,2382,517,2379,510,2377,503,2375,496,2375,469,2377,462,2379,453,2382,445,2387,438xe" filled="t" fillcolor="#990054" stroked="f">
              <v:path arrowok="t"/>
              <v:fill/>
            </v:shape>
            <v:shape style="position:absolute;left:2375;top:371;width:101;height:168" coordorigin="2375,371" coordsize="101,168" path="m2396,493l2399,503,2401,510,2406,517,2413,522,2425,522,2430,537,2423,539,2408,539,2403,537,2399,534,2396,493xe" filled="t" fillcolor="#990054" stroked="f">
              <v:path arrowok="t"/>
              <v:fill/>
            </v:shape>
            <v:shape style="position:absolute;left:2527;top:472;width:72;height:0" coordorigin="2527,472" coordsize="72,0" path="m2527,472l2599,472e" filled="f" stroked="t" strokeweight="1.18pt" strokecolor="#990054">
              <v:path arrowok="t"/>
            </v:shape>
            <v:shape style="position:absolute;left:2653;top:417;width:99;height:120" coordorigin="2653,417" coordsize="99,120" path="m2685,448l2682,453,2680,455,2675,460,2675,537,2653,537,2653,419,2673,419,2673,441,2680,431,2687,426,2694,421,2702,419,2709,417,2728,417,2735,421,2742,429,2750,436,2752,448,2752,465,2730,465,2730,445,2726,441,2723,436,2718,433,2711,433,2706,436,2702,436,2699,438,2694,441,2690,445,2685,448xe" filled="t" fillcolor="#990054" stroked="f">
              <v:path arrowok="t"/>
              <v:fill/>
            </v:shape>
            <v:shape style="position:absolute;left:2776;top:417;width:111;height:123" coordorigin="2776,417" coordsize="111,123" path="m2776,479l2776,469,2779,460,2781,453,2783,445,2786,438,2791,433,2795,429,2803,424,2810,421,2817,419,2824,417,2820,436,2817,438,2812,441,2807,443,2805,448,2803,450,2800,455,2800,460,2798,467,2798,491,2800,496,2800,503,2803,508,2807,534,2800,532,2795,527,2791,522,2786,518,2783,513,2781,503,2779,496,2776,489,2776,479xe" filled="t" fillcolor="#990054" stroked="f">
              <v:path arrowok="t"/>
              <v:fill/>
            </v:shape>
            <v:shape style="position:absolute;left:2776;top:417;width:111;height:123" coordorigin="2776,417" coordsize="111,123" path="m2836,433l2827,433,2820,436,2824,417,2841,417,2848,419,2856,421,2863,424,2868,426,2872,431,2877,438,2882,443,2884,450,2887,457,2887,494,2884,501,2880,510,2877,515,2872,522,2868,527,2860,532,2856,534,2848,537,2839,539,2822,539,2815,537,2807,534,2803,508,2807,510,2810,515,2812,518,2817,518,2822,520,2827,522,2839,522,2844,520,2848,518,2851,515,2856,513,2858,508,2860,503,2863,501,2865,494,2865,465,2863,457,2863,453,2860,448,2858,445,2853,441,2851,438,2846,436,2841,436,2836,433xe" filled="t" fillcolor="#990054" stroked="f">
              <v:path arrowok="t"/>
              <v:fill/>
            </v:shape>
            <v:shape style="position:absolute;left:2904;top:419;width:125;height:118" coordorigin="2904,419" coordsize="125,118" path="m2937,518l2942,501,2959,448,2973,448,2993,501,2997,515,3000,498,3007,419,3029,419,3012,537,2985,537,2969,486,2966,474,2961,489,2947,537,2923,537,2904,419,2925,419,2935,498,2937,518xe" filled="t" fillcolor="#990054" stroked="f">
              <v:path arrowok="t"/>
              <v:fill/>
            </v:shape>
            <v:shape style="position:absolute;left:3084;top:417;width:36;height:123" coordorigin="3084,417" coordsize="36,123" path="m3086,424l3091,419,3096,417,3106,417,3110,419,3115,424,3118,429,3120,433,3120,438,3118,443,3113,448,3108,450,3103,453,3098,453,3094,450,3089,448,3086,443,3084,438,3084,429,3086,424xe" filled="t" fillcolor="#444444" stroked="f">
              <v:path arrowok="t"/>
              <v:fill/>
            </v:shape>
            <v:shape style="position:absolute;left:3084;top:417;width:36;height:123" coordorigin="3084,417" coordsize="36,123" path="m3120,520l3118,525,3118,530,3113,534,3108,537,3103,539,3098,539,3094,537,3089,534,3086,530,3084,525,3084,515,3086,510,3089,506,3094,503,3106,503,3110,506,3115,510,3118,515,3120,520xe" filled="t" fillcolor="#444444" stroked="f">
              <v:path arrowok="t"/>
              <v:fill/>
            </v:shape>
            <w10:wrap type="none"/>
          </v:group>
        </w:pict>
      </w:r>
      <w:r>
        <w:pict>
          <v:group style="position:absolute;margin-left:165.128pt;margin-top:18.765pt;width:11.4525pt;height:10.5pt;mso-position-horizontal-relative:page;mso-position-vertical-relative:paragraph;z-index:-577" coordorigin="3303,375" coordsize="229,210">
            <v:shape style="position:absolute;left:3310;top:383;width:120;height:154" coordorigin="3310,383" coordsize="120,154" path="m3382,537l3382,503,3310,503,3310,484,3375,383,3329,484,3382,484,3382,402,3329,484,3375,383,3404,383,3404,484,3430,484,3430,503,3404,503,3404,537,3382,537xe" filled="t" fillcolor="#990054" stroked="f">
              <v:path arrowok="t"/>
              <v:fill/>
            </v:shape>
            <v:shape style="position:absolute;left:3469;top:417;width:55;height:161" coordorigin="3469,417" coordsize="55,161" path="m3493,503l3498,501,3500,498,3510,498,3515,501,3519,506,3522,510,3524,515,3524,539,3522,546,3519,551,3515,556,3510,561,3505,566,3500,571,3493,573,3486,575,3479,578,3469,578,3469,561,3476,561,3479,558,3486,558,3491,556,3495,551,3498,546,3500,542,3500,537,3498,532,3493,527,3491,522,3488,518,3488,508,3493,503xe" filled="t" fillcolor="#444444" stroked="f">
              <v:path arrowok="t"/>
              <v:fill/>
            </v:shape>
            <v:shape style="position:absolute;left:3469;top:417;width:55;height:161" coordorigin="3469,417" coordsize="55,161" path="m3522,433l3522,438,3519,443,3517,448,3512,450,3507,453,3503,453,3498,450,3493,448,3488,443,3486,438,3486,433,3488,429,3491,424,3495,419,3500,417,3510,417,3515,419,3519,424,3522,429,3522,433xe" filled="t" fillcolor="#444444" stroked="f">
              <v:path arrowok="t"/>
              <v:fill/>
            </v:shape>
            <w10:wrap type="none"/>
          </v:group>
        </w:pict>
      </w:r>
      <w:r>
        <w:pict>
          <v:shape type="#_x0000_t75" style="width:78.4275pt;height:11.565pt">
            <v:imagedata o:title="" r:id="rId2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5840"/>
      <w:pgMar w:top="1280" w:bottom="28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image" Target="media\image6.png"/><Relationship Id="rId10" Type="http://schemas.openxmlformats.org/officeDocument/2006/relationships/image" Target="media\image7.png"/><Relationship Id="rId11" Type="http://schemas.openxmlformats.org/officeDocument/2006/relationships/image" Target="media\image8.png"/><Relationship Id="rId12" Type="http://schemas.openxmlformats.org/officeDocument/2006/relationships/image" Target="media\image9.png"/><Relationship Id="rId13" Type="http://schemas.openxmlformats.org/officeDocument/2006/relationships/image" Target="media\image10.png"/><Relationship Id="rId14" Type="http://schemas.openxmlformats.org/officeDocument/2006/relationships/image" Target="media\image11.png"/><Relationship Id="rId15" Type="http://schemas.openxmlformats.org/officeDocument/2006/relationships/image" Target="media\image12.png"/><Relationship Id="rId16" Type="http://schemas.openxmlformats.org/officeDocument/2006/relationships/image" Target="media\image13.png"/><Relationship Id="rId17" Type="http://schemas.openxmlformats.org/officeDocument/2006/relationships/image" Target="media\image14.png"/><Relationship Id="rId18" Type="http://schemas.openxmlformats.org/officeDocument/2006/relationships/image" Target="media\image15.png"/><Relationship Id="rId19" Type="http://schemas.openxmlformats.org/officeDocument/2006/relationships/image" Target="media\image16.png"/><Relationship Id="rId20" Type="http://schemas.openxmlformats.org/officeDocument/2006/relationships/image" Target="media\image17.png"/><Relationship Id="rId21" Type="http://schemas.openxmlformats.org/officeDocument/2006/relationships/image" Target="media\image18.png"/><Relationship Id="rId22" Type="http://schemas.openxmlformats.org/officeDocument/2006/relationships/image" Target="media\image19.png"/><Relationship Id="rId23" Type="http://schemas.openxmlformats.org/officeDocument/2006/relationships/image" Target="media\image20.png"/><Relationship Id="rId24" Type="http://schemas.openxmlformats.org/officeDocument/2006/relationships/image" Target="media\image21.png"/><Relationship Id="rId25" Type="http://schemas.openxmlformats.org/officeDocument/2006/relationships/image" Target="media\image22.png"/><Relationship Id="rId26" Type="http://schemas.openxmlformats.org/officeDocument/2006/relationships/image" Target="media\image23.png"/><Relationship Id="rId27" Type="http://schemas.openxmlformats.org/officeDocument/2006/relationships/image" Target="media\image2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