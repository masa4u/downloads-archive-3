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16"/>
          <w:szCs w:val="16"/>
        </w:rPr>
        <w:jc w:val="left"/>
        <w:spacing w:before="72"/>
        <w:ind w:left="3800"/>
      </w:pPr>
      <w:r>
        <w:pict>
          <v:shape type="#_x0000_t75" style="position:absolute;margin-left:0pt;margin-top:0pt;width:612pt;height:792pt;mso-position-horizontal-relative:page;mso-position-vertical-relative:page;z-index:-164">
            <v:imagedata o:title="" r:id="rId4"/>
          </v:shape>
        </w:pict>
      </w:r>
      <w:r>
        <w:pict>
          <v:shape type="#_x0000_t202" style="position:absolute;margin-left:549.84pt;margin-top:10.5665pt;width:11.2154pt;height:8pt;mso-position-horizontal-relative:page;mso-position-vertical-relative:paragraph;z-index:-16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6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color w:val="70A1DD"/>
                      <w:spacing w:val="0"/>
                      <w:w w:val="421"/>
                      <w:sz w:val="16"/>
                      <w:szCs w:val="16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9CBDE8"/>
          <w:w w:val="99"/>
          <w:sz w:val="12"/>
          <w:szCs w:val="12"/>
        </w:rPr>
        <w:t>B</w:t>
      </w:r>
      <w:r>
        <w:rPr>
          <w:rFonts w:cs="Arial" w:hAnsi="Arial" w:eastAsia="Arial" w:ascii="Arial"/>
          <w:color w:val="9CBDE8"/>
          <w:spacing w:val="-21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9CBDE8"/>
          <w:spacing w:val="5"/>
          <w:w w:val="100"/>
          <w:sz w:val="12"/>
          <w:szCs w:val="12"/>
        </w:rPr>
        <w:t>i</w:t>
      </w:r>
      <w:r>
        <w:rPr>
          <w:rFonts w:cs="Arial" w:hAnsi="Arial" w:eastAsia="Arial" w:ascii="Arial"/>
          <w:color w:val="9CBDE8"/>
          <w:spacing w:val="12"/>
          <w:w w:val="100"/>
          <w:sz w:val="12"/>
          <w:szCs w:val="12"/>
        </w:rPr>
        <w:t>n</w:t>
      </w:r>
      <w:r>
        <w:rPr>
          <w:rFonts w:cs="Arial" w:hAnsi="Arial" w:eastAsia="Arial" w:ascii="Arial"/>
          <w:color w:val="9CBDE8"/>
          <w:spacing w:val="11"/>
          <w:w w:val="100"/>
          <w:sz w:val="12"/>
          <w:szCs w:val="12"/>
        </w:rPr>
        <w:t>a</w:t>
      </w:r>
      <w:r>
        <w:rPr>
          <w:rFonts w:cs="Arial" w:hAnsi="Arial" w:eastAsia="Arial" w:ascii="Arial"/>
          <w:color w:val="9CBDE8"/>
          <w:spacing w:val="0"/>
          <w:w w:val="100"/>
          <w:sz w:val="12"/>
          <w:szCs w:val="12"/>
        </w:rPr>
        <w:t>ry</w:t>
      </w:r>
      <w:r>
        <w:rPr>
          <w:rFonts w:cs="Arial" w:hAnsi="Arial" w:eastAsia="Arial" w:ascii="Arial"/>
          <w:color w:val="9CBDE8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9CBDE8"/>
          <w:spacing w:val="29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9CBDE8"/>
          <w:spacing w:val="0"/>
          <w:w w:val="94"/>
          <w:sz w:val="12"/>
          <w:szCs w:val="12"/>
        </w:rPr>
        <w:t>S</w:t>
      </w:r>
      <w:r>
        <w:rPr>
          <w:rFonts w:cs="Arial" w:hAnsi="Arial" w:eastAsia="Arial" w:ascii="Arial"/>
          <w:color w:val="9CBDE8"/>
          <w:spacing w:val="-22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9CBDE8"/>
          <w:spacing w:val="10"/>
          <w:w w:val="100"/>
          <w:sz w:val="12"/>
          <w:szCs w:val="12"/>
        </w:rPr>
        <w:t>e</w:t>
      </w:r>
      <w:r>
        <w:rPr>
          <w:rFonts w:cs="Arial" w:hAnsi="Arial" w:eastAsia="Arial" w:ascii="Arial"/>
          <w:color w:val="9CBDE8"/>
          <w:spacing w:val="12"/>
          <w:w w:val="100"/>
          <w:sz w:val="12"/>
          <w:szCs w:val="12"/>
        </w:rPr>
        <w:t>a</w:t>
      </w:r>
      <w:r>
        <w:rPr>
          <w:rFonts w:cs="Arial" w:hAnsi="Arial" w:eastAsia="Arial" w:ascii="Arial"/>
          <w:color w:val="9CBDE8"/>
          <w:spacing w:val="6"/>
          <w:w w:val="100"/>
          <w:sz w:val="12"/>
          <w:szCs w:val="12"/>
        </w:rPr>
        <w:t>r</w:t>
      </w:r>
      <w:r>
        <w:rPr>
          <w:rFonts w:cs="Arial" w:hAnsi="Arial" w:eastAsia="Arial" w:ascii="Arial"/>
          <w:color w:val="9CBDE8"/>
          <w:spacing w:val="11"/>
          <w:w w:val="100"/>
          <w:sz w:val="12"/>
          <w:szCs w:val="12"/>
        </w:rPr>
        <w:t>c</w:t>
      </w:r>
      <w:r>
        <w:rPr>
          <w:rFonts w:cs="Arial" w:hAnsi="Arial" w:eastAsia="Arial" w:ascii="Arial"/>
          <w:color w:val="9CBDE8"/>
          <w:spacing w:val="0"/>
          <w:w w:val="100"/>
          <w:sz w:val="12"/>
          <w:szCs w:val="12"/>
        </w:rPr>
        <w:t>h</w:t>
      </w:r>
      <w:r>
        <w:rPr>
          <w:rFonts w:cs="Arial" w:hAnsi="Arial" w:eastAsia="Arial" w:ascii="Arial"/>
          <w:color w:val="9CBDE8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9CBDE8"/>
          <w:spacing w:val="22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9CBDE8"/>
          <w:spacing w:val="0"/>
          <w:w w:val="96"/>
          <w:sz w:val="12"/>
          <w:szCs w:val="12"/>
        </w:rPr>
        <w:t>T</w:t>
      </w:r>
      <w:r>
        <w:rPr>
          <w:rFonts w:cs="Arial" w:hAnsi="Arial" w:eastAsia="Arial" w:ascii="Arial"/>
          <w:color w:val="9CBDE8"/>
          <w:spacing w:val="-22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9CBDE8"/>
          <w:spacing w:val="6"/>
          <w:w w:val="100"/>
          <w:sz w:val="12"/>
          <w:szCs w:val="12"/>
        </w:rPr>
        <w:t>r</w:t>
      </w:r>
      <w:r>
        <w:rPr>
          <w:rFonts w:cs="Arial" w:hAnsi="Arial" w:eastAsia="Arial" w:ascii="Arial"/>
          <w:color w:val="9CBDE8"/>
          <w:spacing w:val="10"/>
          <w:w w:val="100"/>
          <w:sz w:val="12"/>
          <w:szCs w:val="12"/>
        </w:rPr>
        <w:t>e</w:t>
      </w:r>
      <w:r>
        <w:rPr>
          <w:rFonts w:cs="Arial" w:hAnsi="Arial" w:eastAsia="Arial" w:ascii="Arial"/>
          <w:color w:val="9CBDE8"/>
          <w:spacing w:val="10"/>
          <w:w w:val="100"/>
          <w:sz w:val="12"/>
          <w:szCs w:val="12"/>
        </w:rPr>
        <w:t>e</w:t>
      </w:r>
      <w:r>
        <w:rPr>
          <w:rFonts w:cs="Arial" w:hAnsi="Arial" w:eastAsia="Arial" w:ascii="Arial"/>
          <w:color w:val="9CBDE8"/>
          <w:spacing w:val="0"/>
          <w:w w:val="100"/>
          <w:sz w:val="12"/>
          <w:szCs w:val="12"/>
        </w:rPr>
        <w:t>s</w:t>
      </w:r>
      <w:r>
        <w:rPr>
          <w:rFonts w:cs="Arial" w:hAnsi="Arial" w:eastAsia="Arial" w:ascii="Arial"/>
          <w:color w:val="9CBDE8"/>
          <w:spacing w:val="0"/>
          <w:w w:val="100"/>
          <w:sz w:val="12"/>
          <w:szCs w:val="12"/>
        </w:rPr>
        <w:t>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9CBDE8"/>
          <w:spacing w:val="24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70A1DD"/>
          <w:spacing w:val="4"/>
          <w:w w:val="116"/>
          <w:position w:val="7"/>
          <w:sz w:val="16"/>
          <w:szCs w:val="16"/>
        </w:rPr>
        <w:t>±</w:t>
      </w:r>
      <w:r>
        <w:rPr>
          <w:rFonts w:cs="Arial" w:hAnsi="Arial" w:eastAsia="Arial" w:ascii="Arial"/>
          <w:color w:val="70A1DD"/>
          <w:spacing w:val="2"/>
          <w:w w:val="63"/>
          <w:position w:val="7"/>
          <w:sz w:val="16"/>
          <w:szCs w:val="16"/>
        </w:rPr>
        <w:t>±</w:t>
      </w:r>
      <w:r>
        <w:rPr>
          <w:rFonts w:cs="Arial" w:hAnsi="Arial" w:eastAsia="Arial" w:ascii="Arial"/>
          <w:color w:val="70A1DD"/>
          <w:spacing w:val="0"/>
          <w:w w:val="114"/>
          <w:position w:val="7"/>
          <w:sz w:val="16"/>
          <w:szCs w:val="16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2"/>
          <w:szCs w:val="42"/>
        </w:rPr>
        <w:jc w:val="left"/>
        <w:spacing w:before="6"/>
        <w:ind w:left="1299"/>
      </w:pPr>
      <w:r>
        <w:rPr>
          <w:rFonts w:cs="Arial" w:hAnsi="Arial" w:eastAsia="Arial" w:ascii="Arial"/>
          <w:b/>
          <w:color w:val="FBFBFD"/>
          <w:spacing w:val="-6"/>
          <w:w w:val="100"/>
          <w:sz w:val="42"/>
          <w:szCs w:val="42"/>
        </w:rPr>
        <w:t>B</w:t>
      </w:r>
      <w:r>
        <w:rPr>
          <w:rFonts w:cs="Arial" w:hAnsi="Arial" w:eastAsia="Arial" w:ascii="Arial"/>
          <w:b/>
          <w:color w:val="FBFBFD"/>
          <w:spacing w:val="-2"/>
          <w:w w:val="100"/>
          <w:sz w:val="42"/>
          <w:szCs w:val="42"/>
        </w:rPr>
        <w:t>i</w:t>
      </w:r>
      <w:r>
        <w:rPr>
          <w:rFonts w:cs="Arial" w:hAnsi="Arial" w:eastAsia="Arial" w:ascii="Arial"/>
          <w:b/>
          <w:color w:val="FBFBFD"/>
          <w:spacing w:val="-4"/>
          <w:w w:val="100"/>
          <w:sz w:val="42"/>
          <w:szCs w:val="42"/>
        </w:rPr>
        <w:t>n</w:t>
      </w:r>
      <w:r>
        <w:rPr>
          <w:rFonts w:cs="Arial" w:hAnsi="Arial" w:eastAsia="Arial" w:ascii="Arial"/>
          <w:b/>
          <w:color w:val="FBFBFD"/>
          <w:spacing w:val="-5"/>
          <w:w w:val="100"/>
          <w:sz w:val="42"/>
          <w:szCs w:val="42"/>
        </w:rPr>
        <w:t>a</w:t>
      </w:r>
      <w:r>
        <w:rPr>
          <w:rFonts w:cs="Arial" w:hAnsi="Arial" w:eastAsia="Arial" w:ascii="Arial"/>
          <w:b/>
          <w:color w:val="FBFBFD"/>
          <w:spacing w:val="0"/>
          <w:w w:val="100"/>
          <w:sz w:val="42"/>
          <w:szCs w:val="42"/>
        </w:rPr>
        <w:t>ry</w:t>
      </w:r>
      <w:r>
        <w:rPr>
          <w:rFonts w:cs="Arial" w:hAnsi="Arial" w:eastAsia="Arial" w:ascii="Arial"/>
          <w:b/>
          <w:color w:val="FBFBFD"/>
          <w:spacing w:val="21"/>
          <w:w w:val="100"/>
          <w:sz w:val="42"/>
          <w:szCs w:val="42"/>
        </w:rPr>
        <w:t> </w:t>
      </w:r>
      <w:r>
        <w:rPr>
          <w:rFonts w:cs="Arial" w:hAnsi="Arial" w:eastAsia="Arial" w:ascii="Arial"/>
          <w:b/>
          <w:color w:val="FBFBFD"/>
          <w:spacing w:val="-5"/>
          <w:w w:val="100"/>
          <w:sz w:val="42"/>
          <w:szCs w:val="42"/>
        </w:rPr>
        <w:t>S</w:t>
      </w:r>
      <w:r>
        <w:rPr>
          <w:rFonts w:cs="Arial" w:hAnsi="Arial" w:eastAsia="Arial" w:ascii="Arial"/>
          <w:b/>
          <w:color w:val="FBFBFD"/>
          <w:spacing w:val="-5"/>
          <w:w w:val="100"/>
          <w:sz w:val="42"/>
          <w:szCs w:val="42"/>
        </w:rPr>
        <w:t>e</w:t>
      </w:r>
      <w:r>
        <w:rPr>
          <w:rFonts w:cs="Arial" w:hAnsi="Arial" w:eastAsia="Arial" w:ascii="Arial"/>
          <w:b/>
          <w:color w:val="FBFBFD"/>
          <w:spacing w:val="-5"/>
          <w:w w:val="100"/>
          <w:sz w:val="42"/>
          <w:szCs w:val="42"/>
        </w:rPr>
        <w:t>a</w:t>
      </w:r>
      <w:r>
        <w:rPr>
          <w:rFonts w:cs="Arial" w:hAnsi="Arial" w:eastAsia="Arial" w:ascii="Arial"/>
          <w:b/>
          <w:color w:val="FBFBFD"/>
          <w:spacing w:val="-4"/>
          <w:w w:val="100"/>
          <w:sz w:val="42"/>
          <w:szCs w:val="42"/>
        </w:rPr>
        <w:t>r</w:t>
      </w:r>
      <w:r>
        <w:rPr>
          <w:rFonts w:cs="Arial" w:hAnsi="Arial" w:eastAsia="Arial" w:ascii="Arial"/>
          <w:b/>
          <w:color w:val="FBFBFD"/>
          <w:spacing w:val="-5"/>
          <w:w w:val="100"/>
          <w:sz w:val="42"/>
          <w:szCs w:val="42"/>
        </w:rPr>
        <w:t>c</w:t>
      </w:r>
      <w:r>
        <w:rPr>
          <w:rFonts w:cs="Arial" w:hAnsi="Arial" w:eastAsia="Arial" w:ascii="Arial"/>
          <w:b/>
          <w:color w:val="FBFBFD"/>
          <w:spacing w:val="0"/>
          <w:w w:val="100"/>
          <w:sz w:val="42"/>
          <w:szCs w:val="42"/>
        </w:rPr>
        <w:t>h</w:t>
      </w:r>
      <w:r>
        <w:rPr>
          <w:rFonts w:cs="Arial" w:hAnsi="Arial" w:eastAsia="Arial" w:ascii="Arial"/>
          <w:b/>
          <w:color w:val="FBFBFD"/>
          <w:spacing w:val="59"/>
          <w:w w:val="100"/>
          <w:sz w:val="42"/>
          <w:szCs w:val="42"/>
        </w:rPr>
        <w:t> </w:t>
      </w:r>
      <w:r>
        <w:rPr>
          <w:rFonts w:cs="Arial" w:hAnsi="Arial" w:eastAsia="Arial" w:ascii="Arial"/>
          <w:b/>
          <w:color w:val="FBFBFD"/>
          <w:spacing w:val="-4"/>
          <w:w w:val="100"/>
          <w:sz w:val="42"/>
          <w:szCs w:val="42"/>
        </w:rPr>
        <w:t>T</w:t>
      </w:r>
      <w:r>
        <w:rPr>
          <w:rFonts w:cs="Arial" w:hAnsi="Arial" w:eastAsia="Arial" w:ascii="Arial"/>
          <w:b/>
          <w:color w:val="FBFBFD"/>
          <w:spacing w:val="-3"/>
          <w:w w:val="100"/>
          <w:sz w:val="42"/>
          <w:szCs w:val="42"/>
        </w:rPr>
        <w:t>r</w:t>
      </w:r>
      <w:r>
        <w:rPr>
          <w:rFonts w:cs="Arial" w:hAnsi="Arial" w:eastAsia="Arial" w:ascii="Arial"/>
          <w:b/>
          <w:color w:val="FBFBFD"/>
          <w:spacing w:val="-5"/>
          <w:w w:val="100"/>
          <w:sz w:val="42"/>
          <w:szCs w:val="42"/>
        </w:rPr>
        <w:t>e</w:t>
      </w:r>
      <w:r>
        <w:rPr>
          <w:rFonts w:cs="Arial" w:hAnsi="Arial" w:eastAsia="Arial" w:ascii="Arial"/>
          <w:b/>
          <w:color w:val="FBFBFD"/>
          <w:spacing w:val="-5"/>
          <w:w w:val="100"/>
          <w:sz w:val="42"/>
          <w:szCs w:val="42"/>
        </w:rPr>
        <w:t>e</w:t>
      </w:r>
      <w:r>
        <w:rPr>
          <w:rFonts w:cs="Arial" w:hAnsi="Arial" w:eastAsia="Arial" w:ascii="Arial"/>
          <w:b/>
          <w:color w:val="FBFBFD"/>
          <w:spacing w:val="0"/>
          <w:w w:val="100"/>
          <w:sz w:val="42"/>
          <w:szCs w:val="4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42"/>
          <w:szCs w:val="42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434"/>
      </w:pPr>
      <w:r>
        <w:rPr>
          <w:rFonts w:cs="Times New Roman" w:hAnsi="Times New Roman" w:eastAsia="Times New Roman" w:ascii="Times New Roman"/>
          <w:b/>
          <w:color w:val="EDEDED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color w:val="EDEDED"/>
          <w:spacing w:val="3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FBFBFD"/>
          <w:spacing w:val="2"/>
          <w:w w:val="100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color w:val="FBFBFD"/>
          <w:spacing w:val="0"/>
          <w:w w:val="100"/>
          <w:sz w:val="12"/>
          <w:szCs w:val="12"/>
        </w:rPr>
        <w:t>0</w:t>
      </w:r>
      <w:r>
        <w:rPr>
          <w:rFonts w:cs="Times New Roman" w:hAnsi="Times New Roman" w:eastAsia="Times New Roman" w:ascii="Times New Roman"/>
          <w:color w:val="FBFBFD"/>
          <w:spacing w:val="25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FBFBFD"/>
          <w:spacing w:val="-5"/>
          <w:w w:val="111"/>
          <w:sz w:val="12"/>
          <w:szCs w:val="12"/>
        </w:rPr>
        <w:t>m</w:t>
      </w:r>
      <w:r>
        <w:rPr>
          <w:rFonts w:cs="Arial" w:hAnsi="Arial" w:eastAsia="Arial" w:ascii="Arial"/>
          <w:color w:val="FBFBFD"/>
          <w:spacing w:val="-1"/>
          <w:w w:val="113"/>
          <w:sz w:val="12"/>
          <w:szCs w:val="12"/>
        </w:rPr>
        <w:t>i</w:t>
      </w:r>
      <w:r>
        <w:rPr>
          <w:rFonts w:cs="Arial" w:hAnsi="Arial" w:eastAsia="Arial" w:ascii="Arial"/>
          <w:color w:val="FBFBFD"/>
          <w:spacing w:val="-4"/>
          <w:w w:val="128"/>
          <w:sz w:val="12"/>
          <w:szCs w:val="12"/>
        </w:rPr>
        <w:t>n</w:t>
      </w:r>
      <w:r>
        <w:rPr>
          <w:rFonts w:cs="Arial" w:hAnsi="Arial" w:eastAsia="Arial" w:ascii="Arial"/>
          <w:color w:val="FBFBFD"/>
          <w:spacing w:val="-3"/>
          <w:w w:val="113"/>
          <w:sz w:val="12"/>
          <w:szCs w:val="12"/>
        </w:rPr>
        <w:t>u</w:t>
      </w:r>
      <w:r>
        <w:rPr>
          <w:rFonts w:cs="Arial" w:hAnsi="Arial" w:eastAsia="Arial" w:ascii="Arial"/>
          <w:color w:val="FBFBFD"/>
          <w:spacing w:val="-2"/>
          <w:w w:val="136"/>
          <w:sz w:val="12"/>
          <w:szCs w:val="12"/>
        </w:rPr>
        <w:t>t</w:t>
      </w:r>
      <w:r>
        <w:rPr>
          <w:rFonts w:cs="Arial" w:hAnsi="Arial" w:eastAsia="Arial" w:ascii="Arial"/>
          <w:color w:val="FBFBFD"/>
          <w:spacing w:val="-3"/>
          <w:w w:val="113"/>
          <w:sz w:val="12"/>
          <w:szCs w:val="12"/>
        </w:rPr>
        <w:t>e</w:t>
      </w:r>
      <w:r>
        <w:rPr>
          <w:rFonts w:cs="Arial" w:hAnsi="Arial" w:eastAsia="Arial" w:ascii="Arial"/>
          <w:color w:val="FBFBFD"/>
          <w:spacing w:val="0"/>
          <w:w w:val="117"/>
          <w:sz w:val="12"/>
          <w:szCs w:val="1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294"/>
      </w:pPr>
      <w:r>
        <w:rPr>
          <w:rFonts w:cs="Arial" w:hAnsi="Arial" w:eastAsia="Arial" w:ascii="Arial"/>
          <w:b/>
          <w:color w:val="101010"/>
          <w:spacing w:val="8"/>
          <w:w w:val="100"/>
          <w:sz w:val="30"/>
          <w:szCs w:val="30"/>
        </w:rPr>
        <w:t>B</w:t>
      </w:r>
      <w:r>
        <w:rPr>
          <w:rFonts w:cs="Arial" w:hAnsi="Arial" w:eastAsia="Arial" w:ascii="Arial"/>
          <w:b/>
          <w:color w:val="101010"/>
          <w:spacing w:val="2"/>
          <w:w w:val="100"/>
          <w:sz w:val="30"/>
          <w:szCs w:val="30"/>
        </w:rPr>
        <w:t>i</w:t>
      </w:r>
      <w:r>
        <w:rPr>
          <w:rFonts w:cs="Arial" w:hAnsi="Arial" w:eastAsia="Arial" w:ascii="Arial"/>
          <w:b/>
          <w:color w:val="101010"/>
          <w:spacing w:val="5"/>
          <w:w w:val="100"/>
          <w:sz w:val="30"/>
          <w:szCs w:val="30"/>
        </w:rPr>
        <w:t>n</w:t>
      </w:r>
      <w:r>
        <w:rPr>
          <w:rFonts w:cs="Arial" w:hAnsi="Arial" w:eastAsia="Arial" w:ascii="Arial"/>
          <w:b/>
          <w:color w:val="101010"/>
          <w:spacing w:val="5"/>
          <w:w w:val="100"/>
          <w:sz w:val="30"/>
          <w:szCs w:val="30"/>
        </w:rPr>
        <w:t>a</w:t>
      </w:r>
      <w:r>
        <w:rPr>
          <w:rFonts w:cs="Arial" w:hAnsi="Arial" w:eastAsia="Arial" w:ascii="Arial"/>
          <w:b/>
          <w:color w:val="101010"/>
          <w:spacing w:val="0"/>
          <w:w w:val="100"/>
          <w:sz w:val="30"/>
          <w:szCs w:val="30"/>
        </w:rPr>
        <w:t>ry</w:t>
      </w:r>
      <w:r>
        <w:rPr>
          <w:rFonts w:cs="Arial" w:hAnsi="Arial" w:eastAsia="Arial" w:ascii="Arial"/>
          <w:b/>
          <w:color w:val="101010"/>
          <w:spacing w:val="38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101010"/>
          <w:spacing w:val="7"/>
          <w:w w:val="100"/>
          <w:sz w:val="30"/>
          <w:szCs w:val="30"/>
        </w:rPr>
        <w:t>S</w:t>
      </w:r>
      <w:r>
        <w:rPr>
          <w:rFonts w:cs="Arial" w:hAnsi="Arial" w:eastAsia="Arial" w:ascii="Arial"/>
          <w:b/>
          <w:color w:val="101010"/>
          <w:spacing w:val="6"/>
          <w:w w:val="100"/>
          <w:sz w:val="30"/>
          <w:szCs w:val="30"/>
        </w:rPr>
        <w:t>e</w:t>
      </w:r>
      <w:r>
        <w:rPr>
          <w:rFonts w:cs="Arial" w:hAnsi="Arial" w:eastAsia="Arial" w:ascii="Arial"/>
          <w:b/>
          <w:color w:val="101010"/>
          <w:spacing w:val="6"/>
          <w:w w:val="100"/>
          <w:sz w:val="30"/>
          <w:szCs w:val="30"/>
        </w:rPr>
        <w:t>a</w:t>
      </w:r>
      <w:r>
        <w:rPr>
          <w:rFonts w:cs="Arial" w:hAnsi="Arial" w:eastAsia="Arial" w:ascii="Arial"/>
          <w:b/>
          <w:color w:val="101010"/>
          <w:spacing w:val="4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101010"/>
          <w:spacing w:val="6"/>
          <w:w w:val="100"/>
          <w:sz w:val="30"/>
          <w:szCs w:val="30"/>
        </w:rPr>
        <w:t>c</w:t>
      </w:r>
      <w:r>
        <w:rPr>
          <w:rFonts w:cs="Arial" w:hAnsi="Arial" w:eastAsia="Arial" w:ascii="Arial"/>
          <w:b/>
          <w:color w:val="101010"/>
          <w:spacing w:val="0"/>
          <w:w w:val="100"/>
          <w:sz w:val="30"/>
          <w:szCs w:val="30"/>
        </w:rPr>
        <w:t>h</w:t>
      </w:r>
      <w:r>
        <w:rPr>
          <w:rFonts w:cs="Arial" w:hAnsi="Arial" w:eastAsia="Arial" w:ascii="Arial"/>
          <w:b/>
          <w:color w:val="101010"/>
          <w:spacing w:val="51"/>
          <w:w w:val="100"/>
          <w:sz w:val="30"/>
          <w:szCs w:val="30"/>
        </w:rPr>
        <w:t> </w:t>
      </w:r>
      <w:r>
        <w:rPr>
          <w:rFonts w:cs="Arial" w:hAnsi="Arial" w:eastAsia="Arial" w:ascii="Arial"/>
          <w:b/>
          <w:color w:val="101010"/>
          <w:spacing w:val="6"/>
          <w:w w:val="100"/>
          <w:sz w:val="30"/>
          <w:szCs w:val="30"/>
        </w:rPr>
        <w:t>T</w:t>
      </w:r>
      <w:r>
        <w:rPr>
          <w:rFonts w:cs="Arial" w:hAnsi="Arial" w:eastAsia="Arial" w:ascii="Arial"/>
          <w:b/>
          <w:color w:val="101010"/>
          <w:spacing w:val="3"/>
          <w:w w:val="100"/>
          <w:sz w:val="30"/>
          <w:szCs w:val="30"/>
        </w:rPr>
        <w:t>r</w:t>
      </w:r>
      <w:r>
        <w:rPr>
          <w:rFonts w:cs="Arial" w:hAnsi="Arial" w:eastAsia="Arial" w:ascii="Arial"/>
          <w:b/>
          <w:color w:val="101010"/>
          <w:spacing w:val="5"/>
          <w:w w:val="100"/>
          <w:sz w:val="30"/>
          <w:szCs w:val="30"/>
        </w:rPr>
        <w:t>e</w:t>
      </w:r>
      <w:r>
        <w:rPr>
          <w:rFonts w:cs="Arial" w:hAnsi="Arial" w:eastAsia="Arial" w:ascii="Arial"/>
          <w:b/>
          <w:color w:val="101010"/>
          <w:spacing w:val="6"/>
          <w:w w:val="100"/>
          <w:sz w:val="30"/>
          <w:szCs w:val="30"/>
        </w:rPr>
        <w:t>e</w:t>
      </w:r>
      <w:r>
        <w:rPr>
          <w:rFonts w:cs="Arial" w:hAnsi="Arial" w:eastAsia="Arial" w:ascii="Arial"/>
          <w:b/>
          <w:color w:val="101010"/>
          <w:spacing w:val="0"/>
          <w:w w:val="100"/>
          <w:sz w:val="30"/>
          <w:szCs w:val="3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30"/>
          <w:szCs w:val="3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0"/>
        <w:ind w:left="1270" w:right="2206" w:firstLine="5"/>
      </w:pPr>
      <w:r>
        <w:rPr>
          <w:rFonts w:cs="Times New Roman" w:hAnsi="Times New Roman" w:eastAsia="Times New Roman" w:ascii="Times New Roman"/>
          <w:color w:val="212121"/>
          <w:spacing w:val="-6"/>
          <w:w w:val="9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96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01010"/>
          <w:spacing w:val="-7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01010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6"/>
          <w:w w:val="114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color w:val="101010"/>
          <w:spacing w:val="2"/>
          <w:w w:val="11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color w:val="101010"/>
          <w:spacing w:val="6"/>
          <w:w w:val="11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color w:val="101010"/>
          <w:spacing w:val="5"/>
          <w:w w:val="11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14"/>
          <w:sz w:val="18"/>
          <w:szCs w:val="18"/>
        </w:rPr>
        <w:t>ry</w:t>
      </w:r>
      <w:r>
        <w:rPr>
          <w:rFonts w:cs="Times New Roman" w:hAnsi="Times New Roman" w:eastAsia="Times New Roman" w:ascii="Times New Roman"/>
          <w:b/>
          <w:color w:val="101010"/>
          <w:spacing w:val="9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5"/>
          <w:w w:val="9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212121"/>
          <w:spacing w:val="4"/>
          <w:w w:val="12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2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101010"/>
          <w:spacing w:val="3"/>
          <w:w w:val="12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212121"/>
          <w:spacing w:val="0"/>
          <w:w w:val="72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b/>
          <w:color w:val="212121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3"/>
          <w:w w:val="10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-2"/>
          <w:w w:val="102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1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01010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6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3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4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12121"/>
          <w:spacing w:val="-5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3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3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-4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9"/>
          <w:w w:val="11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01010"/>
          <w:spacing w:val="-4"/>
          <w:w w:val="12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8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9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-10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8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4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1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color w:val="101010"/>
          <w:spacing w:val="3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95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212121"/>
          <w:spacing w:val="-6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9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6"/>
          <w:w w:val="9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95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101010"/>
          <w:spacing w:val="5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6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3"/>
          <w:w w:val="12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6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6"/>
          <w:w w:val="97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01010"/>
          <w:spacing w:val="-5"/>
          <w:w w:val="10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3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5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7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310"/>
        <w:ind w:left="1544" w:right="2166" w:hanging="245"/>
      </w:pP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01010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01010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01010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7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ft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3"/>
          <w:w w:val="12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2"/>
          <w:w w:val="6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4"/>
          <w:w w:val="14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4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2"/>
          <w:w w:val="9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12121"/>
          <w:spacing w:val="-4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5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0" w:lineRule="auto" w:line="315"/>
        <w:ind w:left="1544" w:right="2234" w:hanging="245"/>
      </w:pP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01010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01010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6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10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01010"/>
          <w:spacing w:val="-5"/>
          <w:w w:val="10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1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5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01010"/>
          <w:spacing w:val="-5"/>
          <w:w w:val="10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6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7"/>
          <w:w w:val="10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01010"/>
          <w:spacing w:val="-5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-3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8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8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01010"/>
          <w:spacing w:val="-3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2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12121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5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290"/>
      </w:pPr>
      <w:r>
        <w:rPr>
          <w:rFonts w:cs="Arial" w:hAnsi="Arial" w:eastAsia="Arial" w:ascii="Arial"/>
          <w:b/>
          <w:color w:val="101010"/>
          <w:spacing w:val="3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color w:val="101010"/>
          <w:spacing w:val="3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101010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101010"/>
          <w:spacing w:val="3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101010"/>
          <w:spacing w:val="3"/>
          <w:w w:val="91"/>
          <w:sz w:val="20"/>
          <w:szCs w:val="20"/>
        </w:rPr>
        <w:t>D</w:t>
      </w:r>
      <w:r>
        <w:rPr>
          <w:rFonts w:cs="Arial" w:hAnsi="Arial" w:eastAsia="Arial" w:ascii="Arial"/>
          <w:b/>
          <w:color w:val="101010"/>
          <w:spacing w:val="3"/>
          <w:w w:val="105"/>
          <w:sz w:val="20"/>
          <w:szCs w:val="20"/>
        </w:rPr>
        <w:t>e</w:t>
      </w:r>
      <w:r>
        <w:rPr>
          <w:rFonts w:cs="Arial" w:hAnsi="Arial" w:eastAsia="Arial" w:ascii="Arial"/>
          <w:b/>
          <w:color w:val="101010"/>
          <w:spacing w:val="2"/>
          <w:w w:val="127"/>
          <w:sz w:val="20"/>
          <w:szCs w:val="20"/>
        </w:rPr>
        <w:t>f</w:t>
      </w:r>
      <w:r>
        <w:rPr>
          <w:rFonts w:cs="Arial" w:hAnsi="Arial" w:eastAsia="Arial" w:ascii="Arial"/>
          <w:b/>
          <w:color w:val="101010"/>
          <w:spacing w:val="1"/>
          <w:w w:val="76"/>
          <w:sz w:val="20"/>
          <w:szCs w:val="20"/>
        </w:rPr>
        <w:t>i</w:t>
      </w:r>
      <w:r>
        <w:rPr>
          <w:rFonts w:cs="Arial" w:hAnsi="Arial" w:eastAsia="Arial" w:ascii="Arial"/>
          <w:b/>
          <w:color w:val="101010"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color w:val="101010"/>
          <w:spacing w:val="1"/>
          <w:w w:val="93"/>
          <w:sz w:val="20"/>
          <w:szCs w:val="20"/>
        </w:rPr>
        <w:t>i</w:t>
      </w:r>
      <w:r>
        <w:rPr>
          <w:rFonts w:cs="Arial" w:hAnsi="Arial" w:eastAsia="Arial" w:ascii="Arial"/>
          <w:b/>
          <w:color w:val="101010"/>
          <w:spacing w:val="2"/>
          <w:w w:val="120"/>
          <w:sz w:val="20"/>
          <w:szCs w:val="20"/>
        </w:rPr>
        <w:t>t</w:t>
      </w:r>
      <w:r>
        <w:rPr>
          <w:rFonts w:cs="Arial" w:hAnsi="Arial" w:eastAsia="Arial" w:ascii="Arial"/>
          <w:b/>
          <w:color w:val="101010"/>
          <w:spacing w:val="1"/>
          <w:w w:val="76"/>
          <w:sz w:val="20"/>
          <w:szCs w:val="20"/>
        </w:rPr>
        <w:t>i</w:t>
      </w:r>
      <w:r>
        <w:rPr>
          <w:rFonts w:cs="Arial" w:hAnsi="Arial" w:eastAsia="Arial" w:ascii="Arial"/>
          <w:b/>
          <w:color w:val="101010"/>
          <w:spacing w:val="4"/>
          <w:w w:val="111"/>
          <w:sz w:val="20"/>
          <w:szCs w:val="20"/>
        </w:rPr>
        <w:t>o</w:t>
      </w:r>
      <w:r>
        <w:rPr>
          <w:rFonts w:cs="Arial" w:hAnsi="Arial" w:eastAsia="Arial" w:ascii="Arial"/>
          <w:b/>
          <w:color w:val="101010"/>
          <w:spacing w:val="0"/>
          <w:w w:val="88"/>
          <w:sz w:val="20"/>
          <w:szCs w:val="20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70"/>
      </w:pPr>
      <w:r>
        <w:rPr>
          <w:rFonts w:cs="Times New Roman" w:hAnsi="Times New Roman" w:eastAsia="Times New Roman" w:ascii="Times New Roman"/>
          <w:color w:val="212121"/>
          <w:spacing w:val="-8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9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6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95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01010"/>
          <w:spacing w:val="-6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6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6"/>
          <w:w w:val="11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6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313131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6"/>
          <w:w w:val="113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color w:val="101010"/>
          <w:spacing w:val="2"/>
          <w:w w:val="11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color w:val="101010"/>
          <w:spacing w:val="6"/>
          <w:w w:val="113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13"/>
          <w:sz w:val="18"/>
          <w:szCs w:val="18"/>
        </w:rPr>
        <w:t>ry</w:t>
      </w:r>
      <w:r>
        <w:rPr>
          <w:rFonts w:cs="Times New Roman" w:hAnsi="Times New Roman" w:eastAsia="Times New Roman" w:ascii="Times New Roman"/>
          <w:b/>
          <w:color w:val="101010"/>
          <w:spacing w:val="10"/>
          <w:w w:val="11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5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9"/>
        <w:ind w:left="1280"/>
      </w:pPr>
      <w:r>
        <w:rPr>
          <w:rFonts w:cs="Times New Roman" w:hAnsi="Times New Roman" w:eastAsia="Times New Roman" w:ascii="Times New Roman"/>
          <w:b/>
          <w:color w:val="101010"/>
          <w:spacing w:val="6"/>
          <w:w w:val="112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color w:val="101010"/>
          <w:spacing w:val="2"/>
          <w:w w:val="11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color w:val="101010"/>
          <w:spacing w:val="6"/>
          <w:w w:val="11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12"/>
          <w:sz w:val="18"/>
          <w:szCs w:val="18"/>
        </w:rPr>
        <w:t>ry</w:t>
      </w:r>
      <w:r>
        <w:rPr>
          <w:rFonts w:cs="Times New Roman" w:hAnsi="Times New Roman" w:eastAsia="Times New Roman" w:ascii="Times New Roman"/>
          <w:b/>
          <w:color w:val="101010"/>
          <w:spacing w:val="16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1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12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color w:val="101010"/>
          <w:spacing w:val="13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5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101010"/>
          <w:spacing w:val="4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3"/>
          <w:w w:val="11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5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99"/>
      </w:pP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01010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ft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6"/>
          <w:w w:val="10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01010"/>
          <w:spacing w:val="-5"/>
          <w:w w:val="10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7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12121"/>
          <w:spacing w:val="-5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3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-3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4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8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12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99"/>
      </w:pP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01010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11"/>
          <w:w w:val="9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9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-6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5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01010"/>
          <w:spacing w:val="-5"/>
          <w:w w:val="10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6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12121"/>
          <w:spacing w:val="-5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3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-3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11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01010"/>
          <w:spacing w:val="-3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16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12121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12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99"/>
      </w:pPr>
      <w:r>
        <w:rPr>
          <w:rFonts w:cs="Times New Roman" w:hAnsi="Times New Roman" w:eastAsia="Times New Roman" w:ascii="Times New Roman"/>
          <w:color w:val="101010"/>
          <w:spacing w:val="0"/>
          <w:w w:val="86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101010"/>
          <w:spacing w:val="0"/>
          <w:w w:val="86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01010"/>
          <w:spacing w:val="3"/>
          <w:w w:val="8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10"/>
          <w:w w:val="8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8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27"/>
          <w:w w:val="8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8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3"/>
          <w:sz w:val="20"/>
          <w:szCs w:val="20"/>
        </w:rPr>
        <w:t>ft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5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01010"/>
          <w:spacing w:val="-5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5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6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99"/>
      </w:pPr>
      <w:r>
        <w:rPr>
          <w:rFonts w:cs="Times New Roman" w:hAnsi="Times New Roman" w:eastAsia="Times New Roman" w:ascii="Times New Roman"/>
          <w:color w:val="101010"/>
          <w:spacing w:val="0"/>
          <w:w w:val="86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101010"/>
          <w:spacing w:val="0"/>
          <w:w w:val="86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01010"/>
          <w:spacing w:val="3"/>
          <w:w w:val="8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10"/>
          <w:w w:val="8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8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27"/>
          <w:w w:val="8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6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4"/>
          <w:w w:val="14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5"/>
          <w:w w:val="96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01010"/>
          <w:spacing w:val="-5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0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5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01010"/>
          <w:spacing w:val="-5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5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8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6"/>
          <w:w w:val="11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2"/>
          <w:w w:val="7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2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6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0"/>
        <w:ind w:left="1285" w:right="2122" w:hanging="10"/>
      </w:pPr>
      <w:r>
        <w:rPr>
          <w:rFonts w:cs="Times New Roman" w:hAnsi="Times New Roman" w:eastAsia="Times New Roman" w:ascii="Times New Roman"/>
          <w:color w:val="101010"/>
          <w:spacing w:val="-3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3"/>
          <w:w w:val="13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2"/>
          <w:w w:val="98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212121"/>
          <w:spacing w:val="0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6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13131"/>
          <w:spacing w:val="-5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2"/>
          <w:w w:val="7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4"/>
          <w:w w:val="15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ty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12121"/>
          <w:spacing w:val="-8"/>
          <w:w w:val="10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3"/>
          <w:w w:val="10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-3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2"/>
          <w:w w:val="83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101010"/>
          <w:spacing w:val="-5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01010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12121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4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96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color w:val="212121"/>
          <w:spacing w:val="-3"/>
          <w:w w:val="106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101010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75"/>
      </w:pPr>
      <w:r>
        <w:rPr>
          <w:rFonts w:cs="Times New Roman" w:hAnsi="Times New Roman" w:eastAsia="Times New Roman" w:ascii="Times New Roman"/>
          <w:color w:val="101010"/>
          <w:spacing w:val="-7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5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12121"/>
          <w:spacing w:val="-7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5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12121"/>
          <w:spacing w:val="-4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4"/>
          <w:w w:val="13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12121"/>
          <w:spacing w:val="-7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12121"/>
          <w:spacing w:val="-4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6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7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640"/>
        <w:ind w:left="1386"/>
      </w:pP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2"/>
          <w:sz w:val="144"/>
          <w:szCs w:val="144"/>
        </w:rPr>
        <w:t>"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-2"/>
          <w:sz w:val="144"/>
          <w:szCs w:val="144"/>
        </w:rPr>
        <w:t> </w:t>
      </w:r>
      <w:r>
        <w:rPr>
          <w:rFonts w:cs="Times New Roman" w:hAnsi="Times New Roman" w:eastAsia="Times New Roman" w:ascii="Times New Roman"/>
          <w:color w:val="212121"/>
          <w:spacing w:val="353"/>
          <w:w w:val="100"/>
          <w:position w:val="-2"/>
          <w:sz w:val="144"/>
          <w:szCs w:val="144"/>
        </w:rPr>
        <w:t> 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position w:val="85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6D6D6D"/>
          <w:spacing w:val="-2"/>
          <w:w w:val="100"/>
          <w:position w:val="8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position w:val="85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70"/>
      </w:pP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7"/>
          <w:w w:val="10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12121"/>
          <w:spacing w:val="-5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8"/>
          <w:w w:val="10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13131"/>
          <w:spacing w:val="-4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14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12121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9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7"/>
          <w:w w:val="7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-4"/>
          <w:w w:val="14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97"/>
          <w:sz w:val="20"/>
          <w:szCs w:val="20"/>
        </w:rPr>
        <w:t>fy</w:t>
      </w:r>
      <w:r>
        <w:rPr>
          <w:rFonts w:cs="Times New Roman" w:hAnsi="Times New Roman" w:eastAsia="Times New Roman" w:ascii="Times New Roman"/>
          <w:color w:val="212121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9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12121"/>
          <w:spacing w:val="-4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6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6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-4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19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1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8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01010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5"/>
          <w:w w:val="96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9"/>
        <w:ind w:left="1285"/>
      </w:pPr>
      <w:r>
        <w:rPr>
          <w:rFonts w:cs="Arial" w:hAnsi="Arial" w:eastAsia="Arial" w:ascii="Arial"/>
          <w:color w:val="212121"/>
          <w:spacing w:val="0"/>
          <w:w w:val="100"/>
          <w:sz w:val="14"/>
          <w:szCs w:val="14"/>
        </w:rPr>
        <w:t>2</w:t>
      </w:r>
      <w:r>
        <w:rPr>
          <w:rFonts w:cs="Arial" w:hAnsi="Arial" w:eastAsia="Arial" w:ascii="Arial"/>
          <w:color w:val="212121"/>
          <w:spacing w:val="1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3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-1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-4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-3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01010"/>
          <w:spacing w:val="-1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1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8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3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5"/>
          <w:w w:val="10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1212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9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-3"/>
          <w:w w:val="9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-3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0"/>
          <w:w w:val="97"/>
          <w:sz w:val="20"/>
          <w:szCs w:val="20"/>
        </w:rPr>
        <w:t>t.</w:t>
      </w:r>
      <w:r>
        <w:rPr>
          <w:rFonts w:cs="Times New Roman" w:hAnsi="Times New Roman" w:eastAsia="Times New Roman" w:ascii="Times New Roman"/>
          <w:color w:val="101010"/>
          <w:spacing w:val="1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01010"/>
          <w:spacing w:val="-9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5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-3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12121"/>
          <w:spacing w:val="-6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8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12121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2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4"/>
          <w:w w:val="12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0"/>
          <w:w w:val="6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0"/>
        <w:ind w:left="1275" w:right="2425"/>
        <w:sectPr>
          <w:pgSz w:w="12240" w:h="15840"/>
          <w:pgMar w:top="380" w:bottom="280" w:left="1720" w:right="900"/>
        </w:sectPr>
      </w:pPr>
      <w:r>
        <w:rPr>
          <w:rFonts w:cs="Times New Roman" w:hAnsi="Times New Roman" w:eastAsia="Times New Roman" w:ascii="Times New Roman"/>
          <w:color w:val="212121"/>
          <w:spacing w:val="-6"/>
          <w:w w:val="9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-4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3"/>
          <w:w w:val="9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12121"/>
          <w:spacing w:val="-5"/>
          <w:w w:val="9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97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01010"/>
          <w:spacing w:val="-9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01010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6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-3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-1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101010"/>
          <w:spacing w:val="-1"/>
          <w:w w:val="12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color w:val="101010"/>
          <w:spacing w:val="-1"/>
          <w:w w:val="122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101010"/>
          <w:spacing w:val="0"/>
          <w:w w:val="12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color w:val="101010"/>
          <w:spacing w:val="-7"/>
          <w:w w:val="12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12121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9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3"/>
          <w:sz w:val="20"/>
          <w:szCs w:val="20"/>
        </w:rPr>
        <w:t>ft</w:t>
      </w:r>
      <w:r>
        <w:rPr>
          <w:rFonts w:cs="Times New Roman" w:hAnsi="Times New Roman" w:eastAsia="Times New Roman" w:ascii="Times New Roman"/>
          <w:color w:val="101010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01010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101010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01010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01010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2"/>
          <w:w w:val="9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01010"/>
          <w:spacing w:val="0"/>
          <w:w w:val="7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01010"/>
          <w:spacing w:val="-3"/>
          <w:w w:val="77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212121"/>
          <w:spacing w:val="0"/>
          <w:w w:val="14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-5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12121"/>
          <w:spacing w:val="-4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01010"/>
          <w:spacing w:val="-4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01010"/>
          <w:spacing w:val="-5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12121"/>
          <w:spacing w:val="-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01010"/>
          <w:spacing w:val="-3"/>
          <w:w w:val="9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212121"/>
          <w:spacing w:val="-5"/>
          <w:w w:val="10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13131"/>
          <w:spacing w:val="-5"/>
          <w:w w:val="106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12121"/>
          <w:spacing w:val="-3"/>
          <w:w w:val="113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101010"/>
          <w:spacing w:val="0"/>
          <w:w w:val="7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center"/>
        <w:spacing w:before="31"/>
        <w:ind w:left="3440" w:right="3443"/>
      </w:pPr>
      <w:r>
        <w:pict>
          <v:shape type="#_x0000_t75" style="position:absolute;margin-left:0pt;margin-top:0pt;width:612pt;height:792pt;mso-position-horizontal-relative:page;mso-position-vertical-relative:page;z-index:-162">
            <v:imagedata o:title="" r:id="rId5"/>
          </v:shape>
        </w:pict>
      </w:r>
      <w:r>
        <w:rPr>
          <w:rFonts w:cs="Times New Roman" w:hAnsi="Times New Roman" w:eastAsia="Times New Roman" w:ascii="Times New Roman"/>
          <w:color w:val="1A1A1A"/>
          <w:spacing w:val="0"/>
          <w:w w:val="183"/>
          <w:sz w:val="50"/>
          <w:szCs w:val="50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83"/>
          <w:sz w:val="50"/>
          <w:szCs w:val="50"/>
        </w:rPr>
        <w:t>  </w:t>
      </w:r>
      <w:r>
        <w:rPr>
          <w:rFonts w:cs="Times New Roman" w:hAnsi="Times New Roman" w:eastAsia="Times New Roman" w:ascii="Times New Roman"/>
          <w:color w:val="1A1A1A"/>
          <w:spacing w:val="200"/>
          <w:w w:val="183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83"/>
          <w:sz w:val="50"/>
          <w:szCs w:val="50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0"/>
          <w:szCs w:val="5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270"/>
      </w:pPr>
      <w:r>
        <w:rPr>
          <w:rFonts w:cs="Arial" w:hAnsi="Arial" w:eastAsia="Arial" w:ascii="Arial"/>
          <w:b/>
          <w:color w:val="070707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070707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3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color w:val="070707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070707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070707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1"/>
          <w:w w:val="67"/>
          <w:sz w:val="20"/>
          <w:szCs w:val="20"/>
        </w:rPr>
        <w:t>i</w:t>
      </w:r>
      <w:r>
        <w:rPr>
          <w:rFonts w:cs="Arial" w:hAnsi="Arial" w:eastAsia="Arial" w:ascii="Arial"/>
          <w:b/>
          <w:color w:val="070707"/>
          <w:spacing w:val="0"/>
          <w:w w:val="97"/>
          <w:sz w:val="20"/>
          <w:szCs w:val="20"/>
        </w:rPr>
        <w:t>s</w:t>
      </w:r>
      <w:r>
        <w:rPr>
          <w:rFonts w:cs="Arial" w:hAnsi="Arial" w:eastAsia="Arial" w:ascii="Arial"/>
          <w:b/>
          <w:color w:val="070707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070707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4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color w:val="070707"/>
          <w:spacing w:val="4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color w:val="070707"/>
          <w:spacing w:val="2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color w:val="070707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070707"/>
          <w:spacing w:val="3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color w:val="070707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color w:val="070707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color w:val="070707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070707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color w:val="070707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color w:val="070707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color w:val="070707"/>
          <w:spacing w:val="4"/>
          <w:w w:val="98"/>
          <w:sz w:val="20"/>
          <w:szCs w:val="20"/>
        </w:rPr>
        <w:t>S</w:t>
      </w:r>
      <w:r>
        <w:rPr>
          <w:rFonts w:cs="Arial" w:hAnsi="Arial" w:eastAsia="Arial" w:ascii="Arial"/>
          <w:b/>
          <w:color w:val="070707"/>
          <w:spacing w:val="2"/>
          <w:w w:val="120"/>
          <w:sz w:val="20"/>
          <w:szCs w:val="20"/>
        </w:rPr>
        <w:t>t</w:t>
      </w:r>
      <w:r>
        <w:rPr>
          <w:rFonts w:cs="Arial" w:hAnsi="Arial" w:eastAsia="Arial" w:ascii="Arial"/>
          <w:b/>
          <w:color w:val="070707"/>
          <w:spacing w:val="2"/>
          <w:w w:val="102"/>
          <w:sz w:val="20"/>
          <w:szCs w:val="20"/>
        </w:rPr>
        <w:t>r</w:t>
      </w:r>
      <w:r>
        <w:rPr>
          <w:rFonts w:cs="Arial" w:hAnsi="Arial" w:eastAsia="Arial" w:ascii="Arial"/>
          <w:b/>
          <w:color w:val="070707"/>
          <w:spacing w:val="3"/>
          <w:w w:val="92"/>
          <w:sz w:val="20"/>
          <w:szCs w:val="20"/>
        </w:rPr>
        <w:t>u</w:t>
      </w:r>
      <w:r>
        <w:rPr>
          <w:rFonts w:cs="Arial" w:hAnsi="Arial" w:eastAsia="Arial" w:ascii="Arial"/>
          <w:b/>
          <w:color w:val="070707"/>
          <w:spacing w:val="3"/>
          <w:w w:val="105"/>
          <w:sz w:val="20"/>
          <w:szCs w:val="20"/>
        </w:rPr>
        <w:t>c</w:t>
      </w:r>
      <w:r>
        <w:rPr>
          <w:rFonts w:cs="Arial" w:hAnsi="Arial" w:eastAsia="Arial" w:ascii="Arial"/>
          <w:b/>
          <w:color w:val="070707"/>
          <w:spacing w:val="2"/>
          <w:w w:val="120"/>
          <w:sz w:val="20"/>
          <w:szCs w:val="20"/>
        </w:rPr>
        <w:t>t</w:t>
      </w:r>
      <w:r>
        <w:rPr>
          <w:rFonts w:cs="Arial" w:hAnsi="Arial" w:eastAsia="Arial" w:ascii="Arial"/>
          <w:b/>
          <w:color w:val="070707"/>
          <w:spacing w:val="3"/>
          <w:w w:val="96"/>
          <w:sz w:val="20"/>
          <w:szCs w:val="20"/>
        </w:rPr>
        <w:t>u</w:t>
      </w:r>
      <w:r>
        <w:rPr>
          <w:rFonts w:cs="Arial" w:hAnsi="Arial" w:eastAsia="Arial" w:ascii="Arial"/>
          <w:b/>
          <w:color w:val="070707"/>
          <w:spacing w:val="2"/>
          <w:w w:val="102"/>
          <w:sz w:val="20"/>
          <w:szCs w:val="20"/>
        </w:rPr>
        <w:t>r</w:t>
      </w:r>
      <w:r>
        <w:rPr>
          <w:rFonts w:cs="Arial" w:hAnsi="Arial" w:eastAsia="Arial" w:ascii="Arial"/>
          <w:b/>
          <w:color w:val="070707"/>
          <w:spacing w:val="0"/>
          <w:w w:val="101"/>
          <w:sz w:val="20"/>
          <w:szCs w:val="2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1"/>
        <w:ind w:left="1275" w:right="1322"/>
      </w:pPr>
      <w:r>
        <w:rPr>
          <w:rFonts w:cs="Times New Roman" w:hAnsi="Times New Roman" w:eastAsia="Times New Roman" w:ascii="Times New Roman"/>
          <w:color w:val="1A1A1A"/>
          <w:spacing w:val="-4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2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070707"/>
          <w:spacing w:val="-5"/>
          <w:w w:val="11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-3"/>
          <w:w w:val="13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1"/>
          <w:w w:val="84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70707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8"/>
          <w:w w:val="10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-3"/>
          <w:w w:val="10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70707"/>
          <w:spacing w:val="-3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9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5"/>
          <w:w w:val="9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6"/>
          <w:w w:val="9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4"/>
          <w:w w:val="9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4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color w:val="1A1A1A"/>
          <w:spacing w:val="-1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9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70707"/>
          <w:spacing w:val="0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70707"/>
          <w:spacing w:val="-5"/>
          <w:w w:val="10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7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6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7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-3"/>
          <w:w w:val="10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5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6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4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8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6"/>
          <w:w w:val="11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5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6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6"/>
          <w:w w:val="11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70707"/>
          <w:spacing w:val="0"/>
          <w:w w:val="53"/>
          <w:sz w:val="20"/>
          <w:szCs w:val="20"/>
        </w:rPr>
        <w:t>!</w:t>
      </w:r>
      <w:r>
        <w:rPr>
          <w:rFonts w:cs="Times New Roman" w:hAnsi="Times New Roman" w:eastAsia="Times New Roman" w:ascii="Times New Roman"/>
          <w:color w:val="070707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0"/>
          <w:w w:val="9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-1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2"/>
          <w:w w:val="8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9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6"/>
          <w:w w:val="11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3"/>
          <w:w w:val="9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5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7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9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70707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6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5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70707"/>
          <w:spacing w:val="0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70707"/>
          <w:spacing w:val="-6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5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70707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3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5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5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color w:val="070707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9"/>
          <w:w w:val="9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3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1"/>
          <w:w w:val="84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070707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70707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4"/>
          <w:w w:val="15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-4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70707"/>
          <w:spacing w:val="-6"/>
          <w:w w:val="116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70707"/>
          <w:spacing w:val="-5"/>
          <w:w w:val="14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70707"/>
          <w:spacing w:val="-5"/>
          <w:w w:val="9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70707"/>
          <w:spacing w:val="-5"/>
          <w:w w:val="11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70707"/>
          <w:spacing w:val="-5"/>
          <w:w w:val="15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70707"/>
          <w:spacing w:val="-4"/>
          <w:w w:val="8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70707"/>
          <w:spacing w:val="-5"/>
          <w:w w:val="15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70707"/>
          <w:spacing w:val="-5"/>
          <w:w w:val="17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-4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70707"/>
          <w:spacing w:val="0"/>
          <w:w w:val="17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70707"/>
          <w:spacing w:val="-5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70707"/>
          <w:spacing w:val="-6"/>
          <w:w w:val="11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13131"/>
          <w:spacing w:val="0"/>
          <w:w w:val="7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280"/>
      </w:pPr>
      <w:r>
        <w:rPr>
          <w:rFonts w:cs="Times New Roman" w:hAnsi="Times New Roman" w:eastAsia="Times New Roman" w:ascii="Times New Roman"/>
          <w:color w:val="60CDE1"/>
          <w:spacing w:val="1"/>
          <w:w w:val="152"/>
          <w:sz w:val="14"/>
          <w:szCs w:val="14"/>
        </w:rPr>
        <w:t>f</w:t>
      </w:r>
      <w:r>
        <w:rPr>
          <w:rFonts w:cs="Times New Roman" w:hAnsi="Times New Roman" w:eastAsia="Times New Roman" w:ascii="Times New Roman"/>
          <w:color w:val="60CDE1"/>
          <w:spacing w:val="1"/>
          <w:w w:val="101"/>
          <w:sz w:val="14"/>
          <w:szCs w:val="14"/>
        </w:rPr>
        <w:t>u</w:t>
      </w:r>
      <w:r>
        <w:rPr>
          <w:rFonts w:cs="Times New Roman" w:hAnsi="Times New Roman" w:eastAsia="Times New Roman" w:ascii="Times New Roman"/>
          <w:color w:val="60CDE1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60CDE1"/>
          <w:spacing w:val="1"/>
          <w:w w:val="122"/>
          <w:sz w:val="14"/>
          <w:szCs w:val="14"/>
        </w:rPr>
        <w:t>c</w:t>
      </w:r>
      <w:r>
        <w:rPr>
          <w:rFonts w:cs="Times New Roman" w:hAnsi="Times New Roman" w:eastAsia="Times New Roman" w:ascii="Times New Roman"/>
          <w:color w:val="60CDE1"/>
          <w:spacing w:val="1"/>
          <w:w w:val="207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60CDE1"/>
          <w:spacing w:val="1"/>
          <w:w w:val="18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60CDE1"/>
          <w:spacing w:val="2"/>
          <w:w w:val="121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60CDE1"/>
          <w:spacing w:val="0"/>
          <w:w w:val="87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60CDE1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60CDE1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9ED62B"/>
          <w:spacing w:val="1"/>
          <w:w w:val="15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2"/>
          <w:w w:val="121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9ED62B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101"/>
          <w:sz w:val="14"/>
          <w:szCs w:val="14"/>
        </w:rPr>
        <w:t>d</w:t>
      </w:r>
      <w:r>
        <w:rPr>
          <w:rFonts w:cs="Times New Roman" w:hAnsi="Times New Roman" w:eastAsia="Times New Roman" w:ascii="Times New Roman"/>
          <w:color w:val="9ED62B"/>
          <w:spacing w:val="2"/>
          <w:w w:val="129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7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97"/>
          <w:sz w:val="14"/>
          <w:szCs w:val="14"/>
        </w:rPr>
        <w:t>P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18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EDEDE9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EDEDE9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EDEDE9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EDEDE9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0"/>
          <w:w w:val="111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5"/>
        <w:ind w:left="1438"/>
      </w:pPr>
      <w:r>
        <w:rPr>
          <w:rFonts w:cs="Times New Roman" w:hAnsi="Times New Roman" w:eastAsia="Times New Roman" w:ascii="Times New Roman"/>
          <w:color w:val="60CDE1"/>
          <w:spacing w:val="2"/>
          <w:w w:val="154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60CDE1"/>
          <w:spacing w:val="0"/>
          <w:w w:val="154"/>
          <w:sz w:val="14"/>
          <w:szCs w:val="14"/>
        </w:rPr>
        <w:t>f</w:t>
      </w:r>
      <w:r>
        <w:rPr>
          <w:rFonts w:cs="Times New Roman" w:hAnsi="Times New Roman" w:eastAsia="Times New Roman" w:ascii="Times New Roman"/>
          <w:color w:val="60CDE1"/>
          <w:spacing w:val="0"/>
          <w:w w:val="15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0CDE1"/>
          <w:spacing w:val="4"/>
          <w:w w:val="15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1"/>
          <w:w w:val="121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EDEDE9"/>
          <w:spacing w:val="1"/>
          <w:w w:val="131"/>
          <w:sz w:val="14"/>
          <w:szCs w:val="14"/>
        </w:rPr>
        <w:t>!</w:t>
      </w:r>
      <w:r>
        <w:rPr>
          <w:rFonts w:cs="Times New Roman" w:hAnsi="Times New Roman" w:eastAsia="Times New Roman" w:ascii="Times New Roman"/>
          <w:color w:val="EDEDE9"/>
          <w:spacing w:val="2"/>
          <w:w w:val="18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DDDFDA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EDEDE9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0"/>
          <w:w w:val="111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60CDE1"/>
          <w:spacing w:val="1"/>
          <w:w w:val="131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60CDE1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0CDE1"/>
          <w:spacing w:val="1"/>
          <w:w w:val="207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60CDE1"/>
          <w:spacing w:val="1"/>
          <w:w w:val="101"/>
          <w:sz w:val="14"/>
          <w:szCs w:val="14"/>
        </w:rPr>
        <w:t>u</w:t>
      </w:r>
      <w:r>
        <w:rPr>
          <w:rFonts w:cs="Times New Roman" w:hAnsi="Times New Roman" w:eastAsia="Times New Roman" w:ascii="Times New Roman"/>
          <w:color w:val="60CDE1"/>
          <w:spacing w:val="1"/>
          <w:w w:val="17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60CDE1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EDEDE9"/>
          <w:spacing w:val="0"/>
          <w:w w:val="134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18"/>
        <w:ind w:left="1438" w:right="5437"/>
      </w:pPr>
      <w:r>
        <w:rPr>
          <w:rFonts w:cs="Times New Roman" w:hAnsi="Times New Roman" w:eastAsia="Times New Roman" w:ascii="Times New Roman"/>
          <w:color w:val="9ED62B"/>
          <w:spacing w:val="1"/>
          <w:w w:val="15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2"/>
          <w:w w:val="121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9ED62B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101"/>
          <w:sz w:val="14"/>
          <w:szCs w:val="14"/>
        </w:rPr>
        <w:t>d</w:t>
      </w:r>
      <w:r>
        <w:rPr>
          <w:rFonts w:cs="Times New Roman" w:hAnsi="Times New Roman" w:eastAsia="Times New Roman" w:ascii="Times New Roman"/>
          <w:color w:val="9ED62B"/>
          <w:spacing w:val="2"/>
          <w:w w:val="129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7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97"/>
          <w:sz w:val="14"/>
          <w:szCs w:val="14"/>
        </w:rPr>
        <w:t>P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18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2"/>
          <w:w w:val="231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4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DDDFDA"/>
          <w:spacing w:val="2"/>
          <w:w w:val="114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EDEDE9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EDEDE9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EDEDE9"/>
          <w:spacing w:val="1"/>
          <w:w w:val="172"/>
          <w:sz w:val="14"/>
          <w:szCs w:val="14"/>
        </w:rPr>
        <w:t>f</w:t>
      </w:r>
      <w:r>
        <w:rPr>
          <w:rFonts w:cs="Times New Roman" w:hAnsi="Times New Roman" w:eastAsia="Times New Roman" w:ascii="Times New Roman"/>
          <w:color w:val="EDEDE9"/>
          <w:spacing w:val="1"/>
          <w:w w:val="207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46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4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9ED62B"/>
          <w:spacing w:val="1"/>
          <w:w w:val="99"/>
          <w:sz w:val="14"/>
          <w:szCs w:val="14"/>
        </w:rPr>
        <w:t>c</w:t>
      </w:r>
      <w:r>
        <w:rPr>
          <w:rFonts w:cs="Times New Roman" w:hAnsi="Times New Roman" w:eastAsia="Times New Roman" w:ascii="Times New Roman"/>
          <w:color w:val="9ED62B"/>
          <w:spacing w:val="2"/>
          <w:w w:val="114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2"/>
          <w:w w:val="121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9ED62B"/>
          <w:spacing w:val="1"/>
          <w:w w:val="170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9ED62B"/>
          <w:spacing w:val="2"/>
          <w:w w:val="144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9ED62B"/>
          <w:spacing w:val="2"/>
          <w:w w:val="128"/>
          <w:sz w:val="14"/>
          <w:szCs w:val="14"/>
        </w:rPr>
        <w:t>g</w:t>
      </w:r>
      <w:r>
        <w:rPr>
          <w:rFonts w:cs="Times New Roman" w:hAnsi="Times New Roman" w:eastAsia="Times New Roman" w:ascii="Times New Roman"/>
          <w:color w:val="DDDFDA"/>
          <w:spacing w:val="1"/>
          <w:w w:val="14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DDDFDA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EDEDE9"/>
          <w:spacing w:val="2"/>
          <w:w w:val="231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EDEDE9"/>
          <w:spacing w:val="1"/>
          <w:w w:val="162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DDDFDA"/>
          <w:spacing w:val="2"/>
          <w:w w:val="121"/>
          <w:sz w:val="14"/>
          <w:szCs w:val="14"/>
        </w:rPr>
        <w:t>v</w:t>
      </w:r>
      <w:r>
        <w:rPr>
          <w:rFonts w:cs="Times New Roman" w:hAnsi="Times New Roman" w:eastAsia="Times New Roman" w:ascii="Times New Roman"/>
          <w:color w:val="EDEDE9"/>
          <w:spacing w:val="2"/>
          <w:w w:val="129"/>
          <w:sz w:val="14"/>
          <w:szCs w:val="14"/>
        </w:rPr>
        <w:t>a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EDEDE9"/>
          <w:spacing w:val="0"/>
          <w:w w:val="146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EDEDE9"/>
          <w:spacing w:val="0"/>
          <w:w w:val="14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9ED62B"/>
          <w:spacing w:val="1"/>
          <w:w w:val="15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84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9ED62B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101"/>
          <w:sz w:val="14"/>
          <w:szCs w:val="14"/>
        </w:rPr>
        <w:t>d</w:t>
      </w:r>
      <w:r>
        <w:rPr>
          <w:rFonts w:cs="Times New Roman" w:hAnsi="Times New Roman" w:eastAsia="Times New Roman" w:ascii="Times New Roman"/>
          <w:color w:val="9ED62B"/>
          <w:spacing w:val="2"/>
          <w:w w:val="129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7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97"/>
          <w:sz w:val="14"/>
          <w:szCs w:val="14"/>
        </w:rPr>
        <w:t>P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18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2"/>
          <w:w w:val="231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4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DDDFDA"/>
          <w:spacing w:val="1"/>
          <w:w w:val="108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color w:val="EDEDE9"/>
          <w:spacing w:val="2"/>
          <w:w w:val="231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EDEDE9"/>
          <w:spacing w:val="2"/>
          <w:w w:val="19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EDEDE9"/>
          <w:spacing w:val="1"/>
          <w:w w:val="170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EDEDE9"/>
          <w:spacing w:val="2"/>
          <w:w w:val="121"/>
          <w:sz w:val="14"/>
          <w:szCs w:val="14"/>
        </w:rPr>
        <w:t>g</w:t>
      </w:r>
      <w:r>
        <w:rPr>
          <w:rFonts w:cs="Times New Roman" w:hAnsi="Times New Roman" w:eastAsia="Times New Roman" w:ascii="Times New Roman"/>
          <w:color w:val="EDEDE9"/>
          <w:spacing w:val="1"/>
          <w:w w:val="101"/>
          <w:sz w:val="14"/>
          <w:szCs w:val="14"/>
        </w:rPr>
        <w:t>h</w:t>
      </w:r>
      <w:r>
        <w:rPr>
          <w:rFonts w:cs="Times New Roman" w:hAnsi="Times New Roman" w:eastAsia="Times New Roman" w:ascii="Times New Roman"/>
          <w:color w:val="EDEDE9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75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18"/>
          <w:szCs w:val="18"/>
        </w:rPr>
        <w:t>If</w:t>
      </w:r>
      <w:r>
        <w:rPr>
          <w:rFonts w:cs="Times New Roman" w:hAnsi="Times New Roman" w:eastAsia="Times New Roman" w:ascii="Times New Roman"/>
          <w:color w:val="1A1A1A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4"/>
          <w:w w:val="14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-5"/>
          <w:w w:val="9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70707"/>
          <w:spacing w:val="-5"/>
          <w:w w:val="11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70707"/>
          <w:spacing w:val="-5"/>
          <w:w w:val="15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70707"/>
          <w:spacing w:val="-5"/>
          <w:w w:val="9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70707"/>
          <w:spacing w:val="-5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70707"/>
          <w:spacing w:val="-5"/>
          <w:w w:val="15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70707"/>
          <w:spacing w:val="-4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70707"/>
          <w:spacing w:val="-5"/>
          <w:w w:val="15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70707"/>
          <w:spacing w:val="-5"/>
          <w:w w:val="17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-5"/>
          <w:w w:val="9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70707"/>
          <w:spacing w:val="0"/>
          <w:w w:val="16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9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4"/>
          <w:w w:val="9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6"/>
          <w:w w:val="9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9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0"/>
          <w:w w:val="9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13131"/>
          <w:spacing w:val="5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070707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8"/>
          <w:w w:val="11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70707"/>
          <w:spacing w:val="-5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70707"/>
          <w:spacing w:val="-3"/>
          <w:w w:val="13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63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285"/>
      </w:pPr>
      <w:r>
        <w:rPr>
          <w:rFonts w:cs="Times New Roman" w:hAnsi="Times New Roman" w:eastAsia="Times New Roman" w:ascii="Times New Roman"/>
          <w:color w:val="DDDFDA"/>
          <w:spacing w:val="2"/>
          <w:w w:val="65"/>
          <w:sz w:val="14"/>
          <w:szCs w:val="14"/>
        </w:rPr>
        <w:t>B</w:t>
      </w:r>
      <w:r>
        <w:rPr>
          <w:rFonts w:cs="Times New Roman" w:hAnsi="Times New Roman" w:eastAsia="Times New Roman" w:ascii="Times New Roman"/>
          <w:color w:val="DDDFDA"/>
          <w:spacing w:val="1"/>
          <w:w w:val="97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EDEDE9"/>
          <w:spacing w:val="0"/>
          <w:w w:val="88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EDEDE9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EDEDE9"/>
          <w:spacing w:val="-1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0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: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1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01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color w:val="DDDFDA"/>
          <w:spacing w:val="0"/>
          <w:w w:val="101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60"/>
        <w:ind w:left="1285"/>
      </w:pPr>
      <w:r>
        <w:rPr>
          <w:rFonts w:cs="Times New Roman" w:hAnsi="Times New Roman" w:eastAsia="Times New Roman" w:ascii="Times New Roman"/>
          <w:color w:val="DDDFDA"/>
          <w:spacing w:val="2"/>
          <w:w w:val="65"/>
          <w:sz w:val="14"/>
          <w:szCs w:val="14"/>
        </w:rPr>
        <w:t>B</w:t>
      </w:r>
      <w:r>
        <w:rPr>
          <w:rFonts w:cs="Times New Roman" w:hAnsi="Times New Roman" w:eastAsia="Times New Roman" w:ascii="Times New Roman"/>
          <w:color w:val="DDDFDA"/>
          <w:spacing w:val="1"/>
          <w:w w:val="97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EDEDE9"/>
          <w:spacing w:val="0"/>
          <w:w w:val="94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EDEDE9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EDEDE9"/>
          <w:spacing w:val="-1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-4"/>
          <w:w w:val="10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: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1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-5"/>
          <w:w w:val="126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color w:val="DDDFDA"/>
          <w:spacing w:val="0"/>
          <w:w w:val="126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DDDFDA"/>
          <w:spacing w:val="0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25"/>
          <w:w w:val="12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-3"/>
          <w:w w:val="101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color w:val="DDDFDA"/>
          <w:spacing w:val="0"/>
          <w:w w:val="160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50"/>
        <w:ind w:left="1285"/>
      </w:pPr>
      <w:r>
        <w:rPr>
          <w:rFonts w:cs="Times New Roman" w:hAnsi="Times New Roman" w:eastAsia="Times New Roman" w:ascii="Times New Roman"/>
          <w:color w:val="DDDFDA"/>
          <w:spacing w:val="2"/>
          <w:w w:val="65"/>
          <w:sz w:val="14"/>
          <w:szCs w:val="14"/>
        </w:rPr>
        <w:t>B</w:t>
      </w:r>
      <w:r>
        <w:rPr>
          <w:rFonts w:cs="Times New Roman" w:hAnsi="Times New Roman" w:eastAsia="Times New Roman" w:ascii="Times New Roman"/>
          <w:color w:val="DDDFDA"/>
          <w:spacing w:val="1"/>
          <w:w w:val="97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EDEDE9"/>
          <w:spacing w:val="0"/>
          <w:w w:val="88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EDEDE9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EDEDE9"/>
          <w:spacing w:val="-1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1"/>
          <w:w w:val="100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: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2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94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DDDFDA"/>
          <w:spacing w:val="0"/>
          <w:w w:val="135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1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94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color w:val="DDDFDA"/>
          <w:spacing w:val="0"/>
          <w:w w:val="148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1"/>
          <w:w w:val="116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color w:val="DDDFDA"/>
          <w:spacing w:val="0"/>
          <w:w w:val="116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DDDFDA"/>
          <w:spacing w:val="0"/>
          <w:w w:val="11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36"/>
          <w:w w:val="11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2"/>
          <w:w w:val="8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DDDFDA"/>
          <w:spacing w:val="2"/>
          <w:w w:val="121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color w:val="DDDFDA"/>
          <w:spacing w:val="0"/>
          <w:w w:val="135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1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2"/>
          <w:w w:val="87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DDDFDA"/>
          <w:spacing w:val="2"/>
          <w:w w:val="114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color w:val="DDDFDA"/>
          <w:spacing w:val="0"/>
          <w:w w:val="135"/>
          <w:sz w:val="14"/>
          <w:szCs w:val="14"/>
        </w:rPr>
        <w:t>,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1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2"/>
          <w:w w:val="10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77"/>
        <w:ind w:left="1270" w:right="1418" w:firstLine="5"/>
      </w:pP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8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A1A1A"/>
          <w:spacing w:val="-2"/>
          <w:w w:val="7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4"/>
          <w:w w:val="14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3"/>
          <w:w w:val="12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4"/>
          <w:w w:val="12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2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70707"/>
          <w:spacing w:val="0"/>
          <w:w w:val="53"/>
          <w:sz w:val="20"/>
          <w:szCs w:val="20"/>
        </w:rPr>
        <w:t>!</w:t>
      </w:r>
      <w:r>
        <w:rPr>
          <w:rFonts w:cs="Times New Roman" w:hAnsi="Times New Roman" w:eastAsia="Times New Roman" w:ascii="Times New Roman"/>
          <w:color w:val="070707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10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72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070707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70707"/>
          <w:spacing w:val="-3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6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70707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9"/>
          <w:w w:val="11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70707"/>
          <w:spacing w:val="-3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9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70707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5"/>
        <w:ind w:left="1275" w:right="1303"/>
      </w:pP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70707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4"/>
          <w:w w:val="6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70707"/>
          <w:spacing w:val="-4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70707"/>
          <w:spacing w:val="-6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4"/>
          <w:w w:val="18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13131"/>
          <w:spacing w:val="-6"/>
          <w:w w:val="12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4"/>
          <w:w w:val="15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-5"/>
          <w:w w:val="10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70707"/>
          <w:spacing w:val="-4"/>
          <w:w w:val="12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70707"/>
          <w:spacing w:val="-5"/>
          <w:w w:val="11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70707"/>
          <w:spacing w:val="-5"/>
          <w:w w:val="14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70707"/>
          <w:spacing w:val="0"/>
          <w:w w:val="15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5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4"/>
          <w:w w:val="6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70707"/>
          <w:spacing w:val="-4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70707"/>
          <w:spacing w:val="0"/>
          <w:w w:val="8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13131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1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5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5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70707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8"/>
          <w:w w:val="10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2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7"/>
          <w:w w:val="9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9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5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7"/>
          <w:w w:val="5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8"/>
          <w:w w:val="17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5"/>
          <w:w w:val="11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3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-2"/>
          <w:w w:val="10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12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4"/>
          <w:w w:val="6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4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70707"/>
          <w:spacing w:val="0"/>
          <w:w w:val="8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70707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13131"/>
          <w:spacing w:val="-5"/>
          <w:w w:val="9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-5"/>
          <w:w w:val="9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8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5"/>
          <w:w w:val="85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1A1A1A"/>
          <w:spacing w:val="-4"/>
          <w:w w:val="16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70707"/>
          <w:spacing w:val="0"/>
          <w:w w:val="9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6"/>
          <w:w w:val="9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2"/>
          <w:w w:val="6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4"/>
          <w:w w:val="14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22"/>
        <w:ind w:left="1275" w:right="5826" w:firstLine="10"/>
      </w:pPr>
      <w:r>
        <w:rPr>
          <w:rFonts w:cs="Times New Roman" w:hAnsi="Times New Roman" w:eastAsia="Times New Roman" w:ascii="Times New Roman"/>
          <w:color w:val="60CDE1"/>
          <w:spacing w:val="1"/>
          <w:w w:val="147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60CDE1"/>
          <w:spacing w:val="3"/>
          <w:w w:val="147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0CDE1"/>
          <w:spacing w:val="0"/>
          <w:w w:val="147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60CDE1"/>
          <w:spacing w:val="42"/>
          <w:w w:val="14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83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EDEDE9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14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2"/>
          <w:w w:val="129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EDEDE9"/>
          <w:spacing w:val="0"/>
          <w:w w:val="10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EDEDE9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EDEDE9"/>
          <w:spacing w:val="-8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EDEDE9"/>
          <w:spacing w:val="0"/>
          <w:w w:val="100"/>
          <w:sz w:val="10"/>
          <w:szCs w:val="10"/>
        </w:rPr>
        <w:t>=</w:t>
      </w:r>
      <w:r>
        <w:rPr>
          <w:rFonts w:cs="Arial" w:hAnsi="Arial" w:eastAsia="Arial" w:ascii="Arial"/>
          <w:color w:val="EDEDE9"/>
          <w:spacing w:val="0"/>
          <w:w w:val="100"/>
          <w:sz w:val="10"/>
          <w:szCs w:val="10"/>
        </w:rPr>
        <w:t>  </w:t>
      </w:r>
      <w:r>
        <w:rPr>
          <w:rFonts w:cs="Arial" w:hAnsi="Arial" w:eastAsia="Arial" w:ascii="Arial"/>
          <w:color w:val="EDEDE9"/>
          <w:spacing w:val="17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60CDE1"/>
          <w:spacing w:val="1"/>
          <w:w w:val="81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60CDE1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0CDE1"/>
          <w:spacing w:val="0"/>
          <w:w w:val="74"/>
          <w:sz w:val="14"/>
          <w:szCs w:val="14"/>
        </w:rPr>
        <w:t>w</w:t>
      </w:r>
      <w:r>
        <w:rPr>
          <w:rFonts w:cs="Times New Roman" w:hAnsi="Times New Roman" w:eastAsia="Times New Roman" w:ascii="Times New Roman"/>
          <w:color w:val="60CDE1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60CDE1"/>
          <w:spacing w:val="-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9ED62B"/>
          <w:spacing w:val="2"/>
          <w:w w:val="65"/>
          <w:sz w:val="14"/>
          <w:szCs w:val="14"/>
        </w:rPr>
        <w:t>B</w:t>
      </w:r>
      <w:r>
        <w:rPr>
          <w:rFonts w:cs="Times New Roman" w:hAnsi="Times New Roman" w:eastAsia="Times New Roman" w:ascii="Times New Roman"/>
          <w:color w:val="9ED62B"/>
          <w:spacing w:val="1"/>
          <w:w w:val="97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2"/>
          <w:w w:val="10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4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2"/>
          <w:w w:val="12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EDEDE9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AA7EF7"/>
          <w:spacing w:val="2"/>
          <w:w w:val="114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46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4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EDEDE9"/>
          <w:spacing w:val="2"/>
          <w:w w:val="12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EDEDE9"/>
          <w:spacing w:val="2"/>
          <w:w w:val="231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EDEDE9"/>
          <w:spacing w:val="0"/>
          <w:w w:val="146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2" w:lineRule="auto" w:line="318"/>
        <w:ind w:left="1275" w:right="6210"/>
      </w:pP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0"/>
          <w:w w:val="106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-1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2"/>
          <w:szCs w:val="12"/>
        </w:rPr>
        <w:t>1.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DDDFDA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9ED62B"/>
          <w:spacing w:val="1"/>
          <w:w w:val="15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0"/>
          <w:w w:val="183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9ED62B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0"/>
          <w:w w:val="81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DDDFDA"/>
          <w:spacing w:val="1"/>
          <w:w w:val="8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AA7EF7"/>
          <w:spacing w:val="1"/>
          <w:w w:val="94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0"/>
          <w:w w:val="106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-1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0"/>
          <w:w w:val="100"/>
          <w:sz w:val="12"/>
          <w:szCs w:val="12"/>
        </w:rPr>
        <w:t>1.</w:t>
      </w:r>
      <w:r>
        <w:rPr>
          <w:rFonts w:cs="Times New Roman" w:hAnsi="Times New Roman" w:eastAsia="Times New Roman" w:ascii="Times New Roman"/>
          <w:color w:val="EDEDE9"/>
          <w:spacing w:val="0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EDEDE9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9ED62B"/>
          <w:spacing w:val="1"/>
          <w:w w:val="15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0"/>
          <w:w w:val="183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9ED62B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DDDFDA"/>
          <w:spacing w:val="0"/>
          <w:w w:val="104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CDC1DF"/>
          <w:spacing w:val="0"/>
          <w:w w:val="137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color w:val="CDC1DF"/>
          <w:spacing w:val="-1"/>
          <w:w w:val="137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38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38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EDEDE9"/>
          <w:spacing w:val="2"/>
          <w:w w:val="12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46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auto" w:line="319"/>
        <w:ind w:left="1275" w:right="5826" w:firstLine="10"/>
      </w:pPr>
      <w:r>
        <w:rPr>
          <w:rFonts w:cs="Times New Roman" w:hAnsi="Times New Roman" w:eastAsia="Times New Roman" w:ascii="Times New Roman"/>
          <w:color w:val="60CDE1"/>
          <w:spacing w:val="1"/>
          <w:w w:val="147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60CDE1"/>
          <w:spacing w:val="3"/>
          <w:w w:val="147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0CDE1"/>
          <w:spacing w:val="0"/>
          <w:w w:val="147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60CDE1"/>
          <w:spacing w:val="42"/>
          <w:w w:val="14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83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EDEDE9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14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2"/>
          <w:w w:val="129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0"/>
          <w:w w:val="101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DDDFDA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DDDFDA"/>
          <w:spacing w:val="-8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EDEDE9"/>
          <w:spacing w:val="0"/>
          <w:w w:val="100"/>
          <w:sz w:val="12"/>
          <w:szCs w:val="12"/>
        </w:rPr>
        <w:t>=</w:t>
      </w:r>
      <w:r>
        <w:rPr>
          <w:rFonts w:cs="Arial" w:hAnsi="Arial" w:eastAsia="Arial" w:ascii="Arial"/>
          <w:color w:val="EDEDE9"/>
          <w:spacing w:val="0"/>
          <w:w w:val="100"/>
          <w:sz w:val="12"/>
          <w:szCs w:val="12"/>
        </w:rPr>
        <w:t> </w:t>
      </w:r>
      <w:r>
        <w:rPr>
          <w:rFonts w:cs="Arial" w:hAnsi="Arial" w:eastAsia="Arial" w:ascii="Arial"/>
          <w:color w:val="EDEDE9"/>
          <w:spacing w:val="2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60CDE1"/>
          <w:spacing w:val="1"/>
          <w:w w:val="81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60CDE1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60CDE1"/>
          <w:spacing w:val="0"/>
          <w:w w:val="74"/>
          <w:sz w:val="14"/>
          <w:szCs w:val="14"/>
        </w:rPr>
        <w:t>w</w:t>
      </w:r>
      <w:r>
        <w:rPr>
          <w:rFonts w:cs="Times New Roman" w:hAnsi="Times New Roman" w:eastAsia="Times New Roman" w:ascii="Times New Roman"/>
          <w:color w:val="60CDE1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color w:val="60CDE1"/>
          <w:spacing w:val="-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9ED62B"/>
          <w:spacing w:val="2"/>
          <w:w w:val="65"/>
          <w:sz w:val="14"/>
          <w:szCs w:val="14"/>
        </w:rPr>
        <w:t>B</w:t>
      </w:r>
      <w:r>
        <w:rPr>
          <w:rFonts w:cs="Times New Roman" w:hAnsi="Times New Roman" w:eastAsia="Times New Roman" w:ascii="Times New Roman"/>
          <w:color w:val="9ED62B"/>
          <w:spacing w:val="1"/>
          <w:w w:val="97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2"/>
          <w:w w:val="10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4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2"/>
          <w:w w:val="128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2"/>
          <w:w w:val="114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2"/>
          <w:w w:val="128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2"/>
          <w:w w:val="128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4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2"/>
          <w:w w:val="114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3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EDEDE9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2"/>
          <w:w w:val="128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AA7EF7"/>
          <w:spacing w:val="2"/>
          <w:w w:val="114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EDEDE9"/>
          <w:spacing w:val="0"/>
          <w:w w:val="146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EDEDE9"/>
          <w:spacing w:val="0"/>
          <w:w w:val="14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2"/>
          <w:w w:val="128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EDEDE9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DDDFDA"/>
          <w:spacing w:val="0"/>
          <w:w w:val="146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DDDFDA"/>
          <w:spacing w:val="0"/>
          <w:w w:val="146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EDEDE9"/>
          <w:spacing w:val="1"/>
          <w:w w:val="195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DDDFDA"/>
          <w:spacing w:val="2"/>
          <w:w w:val="128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DDDFDA"/>
          <w:spacing w:val="1"/>
          <w:w w:val="175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color w:val="9ED62B"/>
          <w:spacing w:val="1"/>
          <w:w w:val="20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9ED62B"/>
          <w:spacing w:val="1"/>
          <w:w w:val="108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9ED62B"/>
          <w:spacing w:val="1"/>
          <w:w w:val="139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9ED62B"/>
          <w:spacing w:val="1"/>
          <w:w w:val="122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9ED62B"/>
          <w:spacing w:val="1"/>
          <w:w w:val="162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9ED62B"/>
          <w:spacing w:val="1"/>
          <w:w w:val="21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DDDFDA"/>
          <w:spacing w:val="1"/>
          <w:w w:val="152"/>
          <w:sz w:val="14"/>
          <w:szCs w:val="14"/>
        </w:rPr>
        <w:t>(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AA7EF7"/>
          <w:spacing w:val="1"/>
          <w:w w:val="108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color w:val="DDDFDA"/>
          <w:spacing w:val="1"/>
          <w:w w:val="162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color w:val="EDEDE9"/>
          <w:spacing w:val="0"/>
          <w:w w:val="146"/>
          <w:sz w:val="14"/>
          <w:szCs w:val="14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70"/>
      </w:pP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13131"/>
          <w:spacing w:val="-4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70707"/>
          <w:spacing w:val="-4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4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070707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13131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70707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1313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8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70707"/>
          <w:spacing w:val="0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70707"/>
          <w:spacing w:val="-5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5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9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6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-13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70707"/>
          <w:spacing w:val="-3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13131"/>
          <w:spacing w:val="-4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13131"/>
          <w:spacing w:val="-4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72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2062"/>
        <w:sectPr>
          <w:pgSz w:w="12240" w:h="15840"/>
          <w:pgMar w:top="140" w:bottom="280" w:left="1720" w:right="1720"/>
        </w:sectPr>
      </w:pPr>
      <w:r>
        <w:rPr>
          <w:rFonts w:cs="Arial" w:hAnsi="Arial" w:eastAsia="Arial" w:ascii="Arial"/>
          <w:color w:val="1A1A1A"/>
          <w:spacing w:val="3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313131"/>
          <w:spacing w:val="2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1A1A1A"/>
          <w:spacing w:val="3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1A1A1A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13131"/>
          <w:spacing w:val="0"/>
          <w:w w:val="100"/>
          <w:sz w:val="18"/>
          <w:szCs w:val="18"/>
        </w:rPr>
        <w:t>1</w:t>
      </w:r>
      <w:r>
        <w:rPr>
          <w:rFonts w:cs="Arial" w:hAnsi="Arial" w:eastAsia="Arial" w:ascii="Arial"/>
          <w:color w:val="313131"/>
          <w:spacing w:val="0"/>
          <w:w w:val="100"/>
          <w:sz w:val="18"/>
          <w:szCs w:val="18"/>
        </w:rPr>
        <w:t>                                  </w:t>
      </w:r>
      <w:r>
        <w:rPr>
          <w:rFonts w:cs="Arial" w:hAnsi="Arial" w:eastAsia="Arial" w:ascii="Arial"/>
          <w:color w:val="313131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1A1A1A"/>
          <w:spacing w:val="3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313131"/>
          <w:spacing w:val="1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1A1A1A"/>
          <w:spacing w:val="3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1A1A1A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1A1A1A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313131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 w:lineRule="auto" w:line="283"/>
        <w:ind w:left="1270" w:right="1281" w:hanging="5"/>
      </w:pPr>
      <w:r>
        <w:pict>
          <v:shape type="#_x0000_t75" style="position:absolute;margin-left:0pt;margin-top:0pt;width:612pt;height:792pt;mso-position-horizontal-relative:page;mso-position-vertical-relative:page;z-index:-161">
            <v:imagedata o:title="" r:id="rId6"/>
          </v:shape>
        </w:pic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D2D2D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D2D2D"/>
          <w:spacing w:val="6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B0B0B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B0B0B"/>
          <w:spacing w:val="8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B0B0B"/>
          <w:spacing w:val="7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B0B0B"/>
          <w:spacing w:val="7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B0B0B"/>
          <w:spacing w:val="3"/>
          <w:w w:val="17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0B0B0B"/>
          <w:spacing w:val="4"/>
          <w:w w:val="15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0B0B0B"/>
          <w:spacing w:val="4"/>
          <w:w w:val="11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B0B0B"/>
          <w:spacing w:val="4"/>
          <w:w w:val="11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92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0B0B0B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5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color w:val="1A1A1A"/>
          <w:spacing w:val="-8"/>
          <w:w w:val="8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8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-3"/>
          <w:w w:val="8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0"/>
          <w:w w:val="8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B0B0B"/>
          <w:spacing w:val="32"/>
          <w:w w:val="8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7"/>
          <w:w w:val="10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-3"/>
          <w:w w:val="10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4"/>
          <w:w w:val="10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4"/>
          <w:w w:val="10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4"/>
          <w:w w:val="10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B0B0B"/>
          <w:spacing w:val="0"/>
          <w:w w:val="10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B0B0B"/>
          <w:spacing w:val="1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4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2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-4"/>
          <w:w w:val="11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3"/>
          <w:w w:val="10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0"/>
          <w:w w:val="10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B0B0B"/>
          <w:spacing w:val="-4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3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3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0"/>
          <w:w w:val="7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D2D2D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B0B0B"/>
          <w:spacing w:val="-2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10"/>
          <w:w w:val="104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D2D2D"/>
          <w:spacing w:val="-3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3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4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4"/>
          <w:w w:val="10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7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8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-3"/>
          <w:w w:val="12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0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-7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8"/>
          <w:w w:val="10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B0B0B"/>
          <w:spacing w:val="-2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0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B0B0B"/>
          <w:spacing w:val="-7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color w:val="0B0B0B"/>
          <w:spacing w:val="-6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3"/>
          <w:w w:val="10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4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0"/>
          <w:w w:val="6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D2D2D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D2D2D"/>
          <w:spacing w:val="-5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D2D2D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D2D2D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0B0B0B"/>
          <w:spacing w:val="-2"/>
          <w:w w:val="78"/>
          <w:sz w:val="16"/>
          <w:szCs w:val="16"/>
        </w:rPr>
        <w:t>B</w:t>
      </w:r>
      <w:r>
        <w:rPr>
          <w:rFonts w:cs="Arial" w:hAnsi="Arial" w:eastAsia="Arial" w:ascii="Arial"/>
          <w:color w:val="0B0B0B"/>
          <w:spacing w:val="-2"/>
          <w:w w:val="92"/>
          <w:sz w:val="16"/>
          <w:szCs w:val="16"/>
        </w:rPr>
        <w:t>S</w:t>
      </w:r>
      <w:r>
        <w:rPr>
          <w:rFonts w:cs="Arial" w:hAnsi="Arial" w:eastAsia="Arial" w:ascii="Arial"/>
          <w:color w:val="0B0B0B"/>
          <w:spacing w:val="0"/>
          <w:w w:val="100"/>
          <w:sz w:val="16"/>
          <w:szCs w:val="16"/>
        </w:rPr>
        <w:t>T</w:t>
      </w:r>
      <w:r>
        <w:rPr>
          <w:rFonts w:cs="Arial" w:hAnsi="Arial" w:eastAsia="Arial" w:ascii="Arial"/>
          <w:color w:val="0B0B0B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0B0B0B"/>
          <w:spacing w:val="2"/>
          <w:w w:val="121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8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2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6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b/>
          <w:color w:val="0B0B0B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8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4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3"/>
          <w:w w:val="12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0"/>
          <w:w w:val="10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B0B0B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B0B0B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3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0"/>
          <w:w w:val="7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275"/>
      </w:pP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5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0B0B0B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9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3"/>
          <w:w w:val="9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-4"/>
          <w:w w:val="9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8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0"/>
          <w:w w:val="9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D2D2D"/>
          <w:spacing w:val="-12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9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0"/>
          <w:w w:val="9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3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-3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D2D2D"/>
          <w:spacing w:val="-4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4"/>
          <w:w w:val="10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D2D2D"/>
          <w:spacing w:val="-4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D2D2D"/>
          <w:spacing w:val="-3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auto" w:line="280"/>
        <w:ind w:left="1275" w:right="1469"/>
      </w:pPr>
      <w:r>
        <w:rPr>
          <w:rFonts w:cs="Times New Roman" w:hAnsi="Times New Roman" w:eastAsia="Times New Roman" w:ascii="Times New Roman"/>
          <w:color w:val="0B0B0B"/>
          <w:spacing w:val="-2"/>
          <w:w w:val="8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2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5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D2D2D"/>
          <w:spacing w:val="-3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10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B0B0B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9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-2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0"/>
          <w:szCs w:val="20"/>
        </w:rPr>
        <w:t>t.</w:t>
      </w:r>
      <w:r>
        <w:rPr>
          <w:rFonts w:cs="Times New Roman" w:hAnsi="Times New Roman" w:eastAsia="Times New Roman" w:ascii="Times New Roman"/>
          <w:color w:val="1A1A1A"/>
          <w:spacing w:val="8"/>
          <w:w w:val="9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79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color w:val="1A1A1A"/>
          <w:spacing w:val="-4"/>
          <w:w w:val="10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3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3"/>
          <w:w w:val="12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D2D2D"/>
          <w:spacing w:val="0"/>
          <w:w w:val="79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color w:val="2D2D2D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4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-4"/>
          <w:w w:val="9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8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5"/>
          <w:w w:val="114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color w:val="0B0B0B"/>
          <w:spacing w:val="5"/>
          <w:w w:val="11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0B0B0B"/>
          <w:spacing w:val="2"/>
          <w:w w:val="11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color w:val="0B0B0B"/>
          <w:spacing w:val="5"/>
          <w:w w:val="114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color w:val="0B0B0B"/>
          <w:spacing w:val="5"/>
          <w:w w:val="114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1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1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0B0B0B"/>
          <w:spacing w:val="2"/>
          <w:w w:val="12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0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0B0B0B"/>
          <w:spacing w:val="5"/>
          <w:w w:val="125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6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2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6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72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b/>
          <w:color w:val="1A1A1A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0B0B0B"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3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D2D2D"/>
          <w:spacing w:val="0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D2D2D"/>
          <w:spacing w:val="-6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B0B0B"/>
          <w:spacing w:val="0"/>
          <w:w w:val="10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3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4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D2D2D"/>
          <w:spacing w:val="-5"/>
          <w:w w:val="91"/>
          <w:sz w:val="20"/>
          <w:szCs w:val="20"/>
        </w:rPr>
        <w:t>™</w:t>
      </w:r>
      <w:r>
        <w:rPr>
          <w:rFonts w:cs="Times New Roman" w:hAnsi="Times New Roman" w:eastAsia="Times New Roman" w:ascii="Times New Roman"/>
          <w:color w:val="1A1A1A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ind w:left="1270"/>
      </w:pPr>
      <w:r>
        <w:rPr>
          <w:rFonts w:cs="Arial" w:hAnsi="Arial" w:eastAsia="Arial" w:ascii="Arial"/>
          <w:b/>
          <w:color w:val="0B0B0B"/>
          <w:spacing w:val="0"/>
          <w:w w:val="100"/>
          <w:sz w:val="26"/>
          <w:szCs w:val="26"/>
        </w:rPr>
        <w:t>A</w:t>
      </w:r>
      <w:r>
        <w:rPr>
          <w:rFonts w:cs="Arial" w:hAnsi="Arial" w:eastAsia="Arial" w:ascii="Arial"/>
          <w:b/>
          <w:color w:val="0B0B0B"/>
          <w:spacing w:val="-1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color w:val="0B0B0B"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color w:val="0B0B0B"/>
          <w:spacing w:val="0"/>
          <w:w w:val="97"/>
          <w:sz w:val="26"/>
          <w:szCs w:val="26"/>
        </w:rPr>
        <w:t>p</w:t>
      </w:r>
      <w:r>
        <w:rPr>
          <w:rFonts w:cs="Arial" w:hAnsi="Arial" w:eastAsia="Arial" w:ascii="Arial"/>
          <w:b/>
          <w:color w:val="0B0B0B"/>
          <w:spacing w:val="-1"/>
          <w:w w:val="107"/>
          <w:sz w:val="26"/>
          <w:szCs w:val="26"/>
        </w:rPr>
        <w:t>e</w:t>
      </w:r>
      <w:r>
        <w:rPr>
          <w:rFonts w:cs="Arial" w:hAnsi="Arial" w:eastAsia="Arial" w:ascii="Arial"/>
          <w:b/>
          <w:color w:val="0B0B0B"/>
          <w:spacing w:val="0"/>
          <w:w w:val="103"/>
          <w:sz w:val="26"/>
          <w:szCs w:val="26"/>
        </w:rPr>
        <w:t>c</w:t>
      </w:r>
      <w:r>
        <w:rPr>
          <w:rFonts w:cs="Arial" w:hAnsi="Arial" w:eastAsia="Arial" w:ascii="Arial"/>
          <w:b/>
          <w:color w:val="0B0B0B"/>
          <w:spacing w:val="0"/>
          <w:w w:val="87"/>
          <w:sz w:val="26"/>
          <w:szCs w:val="26"/>
        </w:rPr>
        <w:t>i</w:t>
      </w:r>
      <w:r>
        <w:rPr>
          <w:rFonts w:cs="Arial" w:hAnsi="Arial" w:eastAsia="Arial" w:ascii="Arial"/>
          <w:b/>
          <w:color w:val="0B0B0B"/>
          <w:spacing w:val="-1"/>
          <w:w w:val="110"/>
          <w:sz w:val="26"/>
          <w:szCs w:val="26"/>
        </w:rPr>
        <w:t>a</w:t>
      </w:r>
      <w:r>
        <w:rPr>
          <w:rFonts w:cs="Arial" w:hAnsi="Arial" w:eastAsia="Arial" w:ascii="Arial"/>
          <w:b/>
          <w:color w:val="0B0B0B"/>
          <w:spacing w:val="0"/>
          <w:w w:val="73"/>
          <w:sz w:val="26"/>
          <w:szCs w:val="26"/>
        </w:rPr>
        <w:t>l</w:t>
      </w:r>
      <w:r>
        <w:rPr>
          <w:rFonts w:cs="Arial" w:hAnsi="Arial" w:eastAsia="Arial" w:ascii="Arial"/>
          <w:b/>
          <w:color w:val="0B0B0B"/>
          <w:spacing w:val="24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color w:val="0B0B0B"/>
          <w:spacing w:val="-1"/>
          <w:w w:val="106"/>
          <w:sz w:val="26"/>
          <w:szCs w:val="26"/>
        </w:rPr>
        <w:t>t</w:t>
      </w:r>
      <w:r>
        <w:rPr>
          <w:rFonts w:cs="Arial" w:hAnsi="Arial" w:eastAsia="Arial" w:ascii="Arial"/>
          <w:b/>
          <w:color w:val="0B0B0B"/>
          <w:spacing w:val="-1"/>
          <w:w w:val="110"/>
          <w:sz w:val="26"/>
          <w:szCs w:val="26"/>
        </w:rPr>
        <w:t>r</w:t>
      </w:r>
      <w:r>
        <w:rPr>
          <w:rFonts w:cs="Arial" w:hAnsi="Arial" w:eastAsia="Arial" w:ascii="Arial"/>
          <w:b/>
          <w:color w:val="0B0B0B"/>
          <w:spacing w:val="-1"/>
          <w:w w:val="97"/>
          <w:sz w:val="26"/>
          <w:szCs w:val="26"/>
        </w:rPr>
        <w:t>a</w:t>
      </w:r>
      <w:r>
        <w:rPr>
          <w:rFonts w:cs="Arial" w:hAnsi="Arial" w:eastAsia="Arial" w:ascii="Arial"/>
          <w:b/>
          <w:color w:val="0B0B0B"/>
          <w:spacing w:val="-1"/>
          <w:w w:val="107"/>
          <w:sz w:val="26"/>
          <w:szCs w:val="26"/>
        </w:rPr>
        <w:t>v</w:t>
      </w:r>
      <w:r>
        <w:rPr>
          <w:rFonts w:cs="Arial" w:hAnsi="Arial" w:eastAsia="Arial" w:ascii="Arial"/>
          <w:b/>
          <w:color w:val="0B0B0B"/>
          <w:spacing w:val="-1"/>
          <w:w w:val="107"/>
          <w:sz w:val="26"/>
          <w:szCs w:val="26"/>
        </w:rPr>
        <w:t>e</w:t>
      </w:r>
      <w:r>
        <w:rPr>
          <w:rFonts w:cs="Arial" w:hAnsi="Arial" w:eastAsia="Arial" w:ascii="Arial"/>
          <w:b/>
          <w:color w:val="0B0B0B"/>
          <w:spacing w:val="-1"/>
          <w:w w:val="105"/>
          <w:sz w:val="26"/>
          <w:szCs w:val="26"/>
        </w:rPr>
        <w:t>r</w:t>
      </w:r>
      <w:r>
        <w:rPr>
          <w:rFonts w:cs="Arial" w:hAnsi="Arial" w:eastAsia="Arial" w:ascii="Arial"/>
          <w:b/>
          <w:color w:val="0B0B0B"/>
          <w:spacing w:val="-1"/>
          <w:w w:val="100"/>
          <w:sz w:val="26"/>
          <w:szCs w:val="26"/>
        </w:rPr>
        <w:t>s</w:t>
      </w:r>
      <w:r>
        <w:rPr>
          <w:rFonts w:cs="Arial" w:hAnsi="Arial" w:eastAsia="Arial" w:ascii="Arial"/>
          <w:b/>
          <w:color w:val="0B0B0B"/>
          <w:spacing w:val="-1"/>
          <w:w w:val="107"/>
          <w:sz w:val="26"/>
          <w:szCs w:val="26"/>
        </w:rPr>
        <w:t>a</w:t>
      </w:r>
      <w:r>
        <w:rPr>
          <w:rFonts w:cs="Arial" w:hAnsi="Arial" w:eastAsia="Arial" w:ascii="Arial"/>
          <w:b/>
          <w:color w:val="0B0B0B"/>
          <w:spacing w:val="0"/>
          <w:w w:val="73"/>
          <w:sz w:val="26"/>
          <w:szCs w:val="26"/>
        </w:rPr>
        <w:t>l</w:t>
      </w:r>
      <w:r>
        <w:rPr>
          <w:rFonts w:cs="Arial" w:hAnsi="Arial" w:eastAsia="Arial" w:ascii="Arial"/>
          <w:b/>
          <w:color w:val="0B0B0B"/>
          <w:spacing w:val="34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color w:val="0B0B0B"/>
          <w:spacing w:val="0"/>
          <w:w w:val="100"/>
          <w:sz w:val="26"/>
          <w:szCs w:val="26"/>
        </w:rPr>
        <w:t>c</w:t>
      </w:r>
      <w:r>
        <w:rPr>
          <w:rFonts w:cs="Arial" w:hAnsi="Arial" w:eastAsia="Arial" w:ascii="Arial"/>
          <w:b/>
          <w:color w:val="0B0B0B"/>
          <w:spacing w:val="0"/>
          <w:w w:val="100"/>
          <w:sz w:val="26"/>
          <w:szCs w:val="26"/>
        </w:rPr>
        <w:t>as</w:t>
      </w:r>
      <w:r>
        <w:rPr>
          <w:rFonts w:cs="Arial" w:hAnsi="Arial" w:eastAsia="Arial" w:ascii="Arial"/>
          <w:b/>
          <w:color w:val="0B0B0B"/>
          <w:spacing w:val="0"/>
          <w:w w:val="100"/>
          <w:sz w:val="26"/>
          <w:szCs w:val="26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0"/>
        <w:ind w:left="1270" w:right="1648" w:firstLine="5"/>
      </w:pP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1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B0B0B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3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3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-4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D2D2D"/>
          <w:spacing w:val="-4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D2D2D"/>
          <w:spacing w:val="-4"/>
          <w:w w:val="10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1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0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0B0B0B"/>
          <w:spacing w:val="3"/>
          <w:w w:val="11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2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color w:val="1A1A1A"/>
          <w:spacing w:val="4"/>
          <w:w w:val="12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6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6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color w:val="0B0B0B"/>
          <w:spacing w:val="2"/>
          <w:w w:val="13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6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13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1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1A1A1A"/>
          <w:spacing w:val="3"/>
          <w:w w:val="116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0B0B0B"/>
          <w:spacing w:val="5"/>
          <w:w w:val="116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16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0B0B0B"/>
          <w:spacing w:val="7"/>
          <w:w w:val="116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color w:val="1A1A1A"/>
          <w:spacing w:val="5"/>
          <w:w w:val="116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16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color w:val="0B0B0B"/>
          <w:spacing w:val="11"/>
          <w:w w:val="1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3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2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2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2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7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b/>
          <w:color w:val="0B0B0B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B0B0B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4"/>
          <w:w w:val="10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-4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4"/>
          <w:w w:val="10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B0B0B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13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3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0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6"/>
          <w:w w:val="10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D2D2D"/>
          <w:spacing w:val="-3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3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4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90"/>
          <w:sz w:val="20"/>
          <w:szCs w:val="20"/>
        </w:rPr>
        <w:t>l.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80"/>
        <w:ind w:left="1270" w:right="1453" w:firstLine="10"/>
      </w:pPr>
      <w:r>
        <w:rPr>
          <w:rFonts w:cs="Times New Roman" w:hAnsi="Times New Roman" w:eastAsia="Times New Roman" w:ascii="Times New Roman"/>
          <w:color w:val="2D2D2D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color w:val="0B0B0B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4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B0B0B"/>
          <w:spacing w:val="-3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-4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4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-3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D2D2D"/>
          <w:spacing w:val="-3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1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D2D2D"/>
          <w:spacing w:val="0"/>
          <w:w w:val="9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-6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B0B0B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8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2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5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D2D2D"/>
          <w:spacing w:val="0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1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0B0B0B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-5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5"/>
          <w:w w:val="9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D2D2D"/>
          <w:spacing w:val="0"/>
          <w:w w:val="6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D2D2D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8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A1A1A"/>
          <w:spacing w:val="19"/>
          <w:w w:val="82"/>
          <w:sz w:val="20"/>
          <w:szCs w:val="20"/>
        </w:rPr>
        <w:t> </w:t>
      </w:r>
      <w:r>
        <w:rPr>
          <w:rFonts w:cs="Arial" w:hAnsi="Arial" w:eastAsia="Arial" w:ascii="Arial"/>
          <w:color w:val="2D2D2D"/>
          <w:spacing w:val="0"/>
          <w:w w:val="82"/>
          <w:sz w:val="18"/>
          <w:szCs w:val="18"/>
        </w:rPr>
        <w:t>C,</w:t>
      </w:r>
      <w:r>
        <w:rPr>
          <w:rFonts w:cs="Arial" w:hAnsi="Arial" w:eastAsia="Arial" w:ascii="Arial"/>
          <w:color w:val="2D2D2D"/>
          <w:spacing w:val="13"/>
          <w:w w:val="8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9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0"/>
          <w:w w:val="7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D2D2D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18"/>
          <w:szCs w:val="18"/>
        </w:rPr>
        <w:t>E,</w:t>
      </w:r>
      <w:r>
        <w:rPr>
          <w:rFonts w:cs="Times New Roman" w:hAnsi="Times New Roman" w:eastAsia="Times New Roman" w:ascii="Times New Roman"/>
          <w:color w:val="2D2D2D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9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D2D2D"/>
          <w:spacing w:val="0"/>
          <w:w w:val="6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D2D2D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D2D2D"/>
          <w:spacing w:val="0"/>
          <w:w w:val="100"/>
          <w:sz w:val="16"/>
          <w:szCs w:val="16"/>
        </w:rPr>
        <w:t>G,</w:t>
      </w:r>
      <w:r>
        <w:rPr>
          <w:rFonts w:cs="Arial" w:hAnsi="Arial" w:eastAsia="Arial" w:ascii="Arial"/>
          <w:color w:val="2D2D2D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9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9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D2D2D"/>
          <w:spacing w:val="14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15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5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0"/>
          <w:w w:val="92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color w:val="0B0B0B"/>
          <w:spacing w:val="0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0B0B0B"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0B0B0B"/>
          <w:spacing w:val="-4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i/>
          <w:color w:val="0B0B0B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0B0B0B"/>
          <w:spacing w:val="-2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1A1A1A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-5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-2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12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B0B0B"/>
          <w:spacing w:val="-7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D2D2D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3"/>
          <w:w w:val="9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-3"/>
          <w:w w:val="10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2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9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B0B0B"/>
          <w:spacing w:val="0"/>
          <w:w w:val="10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B0B0B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3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D2D2D"/>
          <w:spacing w:val="-3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7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0"/>
          <w:szCs w:val="10"/>
        </w:rPr>
        <w:jc w:val="center"/>
        <w:ind w:left="3541" w:right="3538"/>
      </w:pPr>
      <w:r>
        <w:rPr>
          <w:rFonts w:cs="Arial" w:hAnsi="Arial" w:eastAsia="Arial" w:ascii="Arial"/>
          <w:b/>
          <w:color w:val="0B0B0B"/>
          <w:spacing w:val="3"/>
          <w:w w:val="100"/>
          <w:sz w:val="10"/>
          <w:szCs w:val="10"/>
        </w:rPr>
        <w:t>D</w:t>
      </w:r>
      <w:r>
        <w:rPr>
          <w:rFonts w:cs="Arial" w:hAnsi="Arial" w:eastAsia="Arial" w:ascii="Arial"/>
          <w:b/>
          <w:color w:val="0B0B0B"/>
          <w:spacing w:val="1"/>
          <w:w w:val="100"/>
          <w:sz w:val="10"/>
          <w:szCs w:val="10"/>
        </w:rPr>
        <w:t>i</w:t>
      </w:r>
      <w:r>
        <w:rPr>
          <w:rFonts w:cs="Arial" w:hAnsi="Arial" w:eastAsia="Arial" w:ascii="Arial"/>
          <w:b/>
          <w:color w:val="0B0B0B"/>
          <w:spacing w:val="0"/>
          <w:w w:val="100"/>
          <w:sz w:val="10"/>
          <w:szCs w:val="10"/>
        </w:rPr>
        <w:t>d</w:t>
      </w:r>
      <w:r>
        <w:rPr>
          <w:rFonts w:cs="Arial" w:hAnsi="Arial" w:eastAsia="Arial" w:ascii="Arial"/>
          <w:b/>
          <w:color w:val="0B0B0B"/>
          <w:spacing w:val="4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-1"/>
          <w:w w:val="100"/>
          <w:sz w:val="12"/>
          <w:szCs w:val="12"/>
        </w:rPr>
        <w:t>y</w:t>
      </w:r>
      <w:r>
        <w:rPr>
          <w:rFonts w:cs="Times New Roman" w:hAnsi="Times New Roman" w:eastAsia="Times New Roman" w:ascii="Times New Roman"/>
          <w:b/>
          <w:color w:val="0B0B0B"/>
          <w:spacing w:val="-1"/>
          <w:w w:val="100"/>
          <w:sz w:val="12"/>
          <w:szCs w:val="12"/>
        </w:rPr>
        <w:t>o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00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b/>
          <w:color w:val="0B0B0B"/>
          <w:spacing w:val="14"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color w:val="0B0B0B"/>
          <w:spacing w:val="0"/>
          <w:w w:val="100"/>
          <w:sz w:val="10"/>
          <w:szCs w:val="10"/>
        </w:rPr>
        <w:t>f</w:t>
      </w:r>
      <w:r>
        <w:rPr>
          <w:rFonts w:cs="Arial" w:hAnsi="Arial" w:eastAsia="Arial" w:ascii="Arial"/>
          <w:b/>
          <w:color w:val="0B0B0B"/>
          <w:spacing w:val="3"/>
          <w:w w:val="100"/>
          <w:sz w:val="10"/>
          <w:szCs w:val="10"/>
        </w:rPr>
        <w:t>i</w:t>
      </w:r>
      <w:r>
        <w:rPr>
          <w:rFonts w:cs="Arial" w:hAnsi="Arial" w:eastAsia="Arial" w:ascii="Arial"/>
          <w:b/>
          <w:color w:val="0B0B0B"/>
          <w:spacing w:val="3"/>
          <w:w w:val="100"/>
          <w:sz w:val="10"/>
          <w:szCs w:val="10"/>
        </w:rPr>
        <w:t>n</w:t>
      </w:r>
      <w:r>
        <w:rPr>
          <w:rFonts w:cs="Arial" w:hAnsi="Arial" w:eastAsia="Arial" w:ascii="Arial"/>
          <w:b/>
          <w:color w:val="0B0B0B"/>
          <w:spacing w:val="0"/>
          <w:w w:val="100"/>
          <w:sz w:val="10"/>
          <w:szCs w:val="10"/>
        </w:rPr>
        <w:t>d</w:t>
      </w:r>
      <w:r>
        <w:rPr>
          <w:rFonts w:cs="Arial" w:hAnsi="Arial" w:eastAsia="Arial" w:ascii="Arial"/>
          <w:b/>
          <w:color w:val="0B0B0B"/>
          <w:spacing w:val="9"/>
          <w:w w:val="100"/>
          <w:sz w:val="10"/>
          <w:szCs w:val="10"/>
        </w:rPr>
        <w:t> </w:t>
      </w:r>
      <w:r>
        <w:rPr>
          <w:rFonts w:cs="Arial" w:hAnsi="Arial" w:eastAsia="Arial" w:ascii="Arial"/>
          <w:b/>
          <w:color w:val="0B0B0B"/>
          <w:spacing w:val="1"/>
          <w:w w:val="100"/>
          <w:sz w:val="10"/>
          <w:szCs w:val="10"/>
        </w:rPr>
        <w:t>t</w:t>
      </w:r>
      <w:r>
        <w:rPr>
          <w:rFonts w:cs="Arial" w:hAnsi="Arial" w:eastAsia="Arial" w:ascii="Arial"/>
          <w:b/>
          <w:color w:val="0B0B0B"/>
          <w:spacing w:val="3"/>
          <w:w w:val="100"/>
          <w:sz w:val="10"/>
          <w:szCs w:val="10"/>
        </w:rPr>
        <w:t>h</w:t>
      </w:r>
      <w:r>
        <w:rPr>
          <w:rFonts w:cs="Arial" w:hAnsi="Arial" w:eastAsia="Arial" w:ascii="Arial"/>
          <w:b/>
          <w:color w:val="0B0B0B"/>
          <w:spacing w:val="1"/>
          <w:w w:val="100"/>
          <w:sz w:val="10"/>
          <w:szCs w:val="10"/>
        </w:rPr>
        <w:t>i</w:t>
      </w:r>
      <w:r>
        <w:rPr>
          <w:rFonts w:cs="Arial" w:hAnsi="Arial" w:eastAsia="Arial" w:ascii="Arial"/>
          <w:b/>
          <w:color w:val="0B0B0B"/>
          <w:spacing w:val="0"/>
          <w:w w:val="100"/>
          <w:sz w:val="10"/>
          <w:szCs w:val="10"/>
        </w:rPr>
        <w:t>s</w:t>
      </w:r>
      <w:r>
        <w:rPr>
          <w:rFonts w:cs="Arial" w:hAnsi="Arial" w:eastAsia="Arial" w:ascii="Arial"/>
          <w:b/>
          <w:color w:val="0B0B0B"/>
          <w:spacing w:val="14"/>
          <w:w w:val="100"/>
          <w:sz w:val="10"/>
          <w:szCs w:val="10"/>
        </w:rPr>
        <w:t> </w:t>
      </w:r>
      <w:r>
        <w:rPr>
          <w:rFonts w:cs="Arial" w:hAnsi="Arial" w:eastAsia="Arial" w:ascii="Arial"/>
          <w:b/>
          <w:color w:val="0B0B0B"/>
          <w:spacing w:val="1"/>
          <w:w w:val="99"/>
          <w:sz w:val="10"/>
          <w:szCs w:val="10"/>
        </w:rPr>
        <w:t>l</w:t>
      </w:r>
      <w:r>
        <w:rPr>
          <w:rFonts w:cs="Arial" w:hAnsi="Arial" w:eastAsia="Arial" w:ascii="Arial"/>
          <w:b/>
          <w:color w:val="0B0B0B"/>
          <w:spacing w:val="3"/>
          <w:w w:val="99"/>
          <w:sz w:val="10"/>
          <w:szCs w:val="10"/>
        </w:rPr>
        <w:t>e</w:t>
      </w:r>
      <w:r>
        <w:rPr>
          <w:rFonts w:cs="Arial" w:hAnsi="Arial" w:eastAsia="Arial" w:ascii="Arial"/>
          <w:b/>
          <w:color w:val="0B0B0B"/>
          <w:spacing w:val="3"/>
          <w:w w:val="99"/>
          <w:sz w:val="10"/>
          <w:szCs w:val="10"/>
        </w:rPr>
        <w:t>s</w:t>
      </w:r>
      <w:r>
        <w:rPr>
          <w:rFonts w:cs="Arial" w:hAnsi="Arial" w:eastAsia="Arial" w:ascii="Arial"/>
          <w:b/>
          <w:color w:val="0B0B0B"/>
          <w:spacing w:val="3"/>
          <w:w w:val="99"/>
          <w:sz w:val="10"/>
          <w:szCs w:val="10"/>
        </w:rPr>
        <w:t>s</w:t>
      </w:r>
      <w:r>
        <w:rPr>
          <w:rFonts w:cs="Arial" w:hAnsi="Arial" w:eastAsia="Arial" w:ascii="Arial"/>
          <w:b/>
          <w:color w:val="0B0B0B"/>
          <w:spacing w:val="3"/>
          <w:w w:val="99"/>
          <w:sz w:val="10"/>
          <w:szCs w:val="10"/>
        </w:rPr>
        <w:t>o</w:t>
      </w:r>
      <w:r>
        <w:rPr>
          <w:rFonts w:cs="Arial" w:hAnsi="Arial" w:eastAsia="Arial" w:ascii="Arial"/>
          <w:b/>
          <w:color w:val="0B0B0B"/>
          <w:spacing w:val="0"/>
          <w:w w:val="99"/>
          <w:sz w:val="10"/>
          <w:szCs w:val="10"/>
        </w:rPr>
        <w:t>n</w:t>
      </w:r>
      <w:r>
        <w:rPr>
          <w:rFonts w:cs="Arial" w:hAnsi="Arial" w:eastAsia="Arial" w:ascii="Arial"/>
          <w:b/>
          <w:color w:val="0B0B0B"/>
          <w:spacing w:val="22"/>
          <w:w w:val="99"/>
          <w:sz w:val="10"/>
          <w:szCs w:val="10"/>
        </w:rPr>
        <w:t> </w:t>
      </w:r>
      <w:r>
        <w:rPr>
          <w:rFonts w:cs="Arial" w:hAnsi="Arial" w:eastAsia="Arial" w:ascii="Arial"/>
          <w:b/>
          <w:color w:val="0B0B0B"/>
          <w:spacing w:val="3"/>
          <w:w w:val="90"/>
          <w:sz w:val="10"/>
          <w:szCs w:val="10"/>
        </w:rPr>
        <w:t>h</w:t>
      </w:r>
      <w:r>
        <w:rPr>
          <w:rFonts w:cs="Arial" w:hAnsi="Arial" w:eastAsia="Arial" w:ascii="Arial"/>
          <w:b/>
          <w:color w:val="0B0B0B"/>
          <w:spacing w:val="3"/>
          <w:w w:val="116"/>
          <w:sz w:val="10"/>
          <w:szCs w:val="10"/>
        </w:rPr>
        <w:t>e</w:t>
      </w:r>
      <w:r>
        <w:rPr>
          <w:rFonts w:cs="Arial" w:hAnsi="Arial" w:eastAsia="Arial" w:ascii="Arial"/>
          <w:b/>
          <w:color w:val="0B0B0B"/>
          <w:spacing w:val="1"/>
          <w:w w:val="99"/>
          <w:sz w:val="10"/>
          <w:szCs w:val="10"/>
        </w:rPr>
        <w:t>l</w:t>
      </w:r>
      <w:r>
        <w:rPr>
          <w:rFonts w:cs="Arial" w:hAnsi="Arial" w:eastAsia="Arial" w:ascii="Arial"/>
          <w:b/>
          <w:color w:val="0B0B0B"/>
          <w:spacing w:val="3"/>
          <w:w w:val="98"/>
          <w:sz w:val="10"/>
          <w:szCs w:val="10"/>
        </w:rPr>
        <w:t>p</w:t>
      </w:r>
      <w:r>
        <w:rPr>
          <w:rFonts w:cs="Arial" w:hAnsi="Arial" w:eastAsia="Arial" w:ascii="Arial"/>
          <w:b/>
          <w:color w:val="0B0B0B"/>
          <w:spacing w:val="2"/>
          <w:w w:val="138"/>
          <w:sz w:val="10"/>
          <w:szCs w:val="10"/>
        </w:rPr>
        <w:t>f</w:t>
      </w:r>
      <w:r>
        <w:rPr>
          <w:rFonts w:cs="Arial" w:hAnsi="Arial" w:eastAsia="Arial" w:ascii="Arial"/>
          <w:b/>
          <w:color w:val="0B0B0B"/>
          <w:spacing w:val="3"/>
          <w:w w:val="90"/>
          <w:sz w:val="10"/>
          <w:szCs w:val="10"/>
        </w:rPr>
        <w:t>u</w:t>
      </w:r>
      <w:r>
        <w:rPr>
          <w:rFonts w:cs="Arial" w:hAnsi="Arial" w:eastAsia="Arial" w:ascii="Arial"/>
          <w:b/>
          <w:color w:val="0B0B0B"/>
          <w:spacing w:val="1"/>
          <w:w w:val="99"/>
          <w:sz w:val="10"/>
          <w:szCs w:val="10"/>
        </w:rPr>
        <w:t>l</w:t>
      </w:r>
      <w:r>
        <w:rPr>
          <w:rFonts w:cs="Arial" w:hAnsi="Arial" w:eastAsia="Arial" w:ascii="Arial"/>
          <w:b/>
          <w:color w:val="1A1A1A"/>
          <w:spacing w:val="0"/>
          <w:w w:val="98"/>
          <w:sz w:val="10"/>
          <w:szCs w:val="10"/>
        </w:rPr>
        <w:t>?</w:t>
      </w:r>
      <w:r>
        <w:rPr>
          <w:rFonts w:cs="Arial" w:hAnsi="Arial" w:eastAsia="Arial" w:ascii="Arial"/>
          <w:color w:val="000000"/>
          <w:spacing w:val="0"/>
          <w:w w:val="10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52"/>
          <w:szCs w:val="52"/>
        </w:rPr>
        <w:jc w:val="center"/>
        <w:spacing w:before="16"/>
        <w:ind w:left="3501" w:right="3866"/>
      </w:pPr>
      <w:r>
        <w:rPr>
          <w:rFonts w:cs="Times New Roman" w:hAnsi="Times New Roman" w:eastAsia="Times New Roman" w:ascii="Times New Roman"/>
          <w:color w:val="0B0B0B"/>
          <w:spacing w:val="-2"/>
          <w:w w:val="115"/>
          <w:sz w:val="52"/>
          <w:szCs w:val="52"/>
        </w:rPr>
        <w:t>-</w:t>
      </w:r>
      <w:r>
        <w:rPr>
          <w:rFonts w:cs="Times New Roman" w:hAnsi="Times New Roman" w:eastAsia="Times New Roman" w:ascii="Times New Roman"/>
          <w:color w:val="2D2D2D"/>
          <w:spacing w:val="0"/>
          <w:w w:val="128"/>
          <w:sz w:val="52"/>
          <w:szCs w:val="52"/>
        </w:rPr>
        <w:t>q</w:t>
      </w:r>
      <w:r>
        <w:rPr>
          <w:rFonts w:cs="Times New Roman" w:hAnsi="Times New Roman" w:eastAsia="Times New Roman" w:ascii="Times New Roman"/>
          <w:color w:val="2D2D2D"/>
          <w:spacing w:val="-5"/>
          <w:w w:val="128"/>
          <w:sz w:val="52"/>
          <w:szCs w:val="52"/>
        </w:rPr>
        <w:t>,</w:t>
      </w:r>
      <w:r>
        <w:rPr>
          <w:rFonts w:cs="Times New Roman" w:hAnsi="Times New Roman" w:eastAsia="Times New Roman" w:ascii="Times New Roman"/>
          <w:color w:val="808080"/>
          <w:spacing w:val="-3"/>
          <w:w w:val="129"/>
          <w:sz w:val="52"/>
          <w:szCs w:val="52"/>
        </w:rPr>
        <w:t>]</w:t>
      </w:r>
      <w:r>
        <w:rPr>
          <w:rFonts w:cs="Times New Roman" w:hAnsi="Times New Roman" w:eastAsia="Times New Roman" w:ascii="Times New Roman"/>
          <w:color w:val="2D2D2D"/>
          <w:spacing w:val="0"/>
          <w:w w:val="233"/>
          <w:sz w:val="52"/>
          <w:szCs w:val="52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2"/>
          <w:szCs w:val="5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ind w:left="3597" w:right="3601"/>
      </w:pPr>
      <w:r>
        <w:rPr>
          <w:rFonts w:cs="Arial" w:hAnsi="Arial" w:eastAsia="Arial" w:ascii="Arial"/>
          <w:color w:val="F9FBFD"/>
          <w:spacing w:val="0"/>
          <w:w w:val="100"/>
          <w:sz w:val="14"/>
          <w:szCs w:val="14"/>
        </w:rPr>
        <w:t>V</w:t>
      </w:r>
      <w:r>
        <w:rPr>
          <w:rFonts w:cs="Arial" w:hAnsi="Arial" w:eastAsia="Arial" w:ascii="Arial"/>
          <w:color w:val="F9FBFD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F9FBFD"/>
          <w:spacing w:val="12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F9FBFD"/>
          <w:spacing w:val="-2"/>
          <w:w w:val="111"/>
          <w:sz w:val="14"/>
          <w:szCs w:val="14"/>
        </w:rPr>
        <w:t>M</w:t>
      </w:r>
      <w:r>
        <w:rPr>
          <w:rFonts w:cs="Arial" w:hAnsi="Arial" w:eastAsia="Arial" w:ascii="Arial"/>
          <w:color w:val="F9FBFD"/>
          <w:spacing w:val="-1"/>
          <w:w w:val="111"/>
          <w:sz w:val="14"/>
          <w:szCs w:val="14"/>
        </w:rPr>
        <w:t>a</w:t>
      </w:r>
      <w:r>
        <w:rPr>
          <w:rFonts w:cs="Arial" w:hAnsi="Arial" w:eastAsia="Arial" w:ascii="Arial"/>
          <w:color w:val="F9FBFD"/>
          <w:spacing w:val="-1"/>
          <w:w w:val="111"/>
          <w:sz w:val="14"/>
          <w:szCs w:val="14"/>
        </w:rPr>
        <w:t>r</w:t>
      </w:r>
      <w:r>
        <w:rPr>
          <w:rFonts w:cs="Arial" w:hAnsi="Arial" w:eastAsia="Arial" w:ascii="Arial"/>
          <w:color w:val="F9FBFD"/>
          <w:spacing w:val="0"/>
          <w:w w:val="111"/>
          <w:sz w:val="14"/>
          <w:szCs w:val="14"/>
        </w:rPr>
        <w:t>k</w:t>
      </w:r>
      <w:r>
        <w:rPr>
          <w:rFonts w:cs="Arial" w:hAnsi="Arial" w:eastAsia="Arial" w:ascii="Arial"/>
          <w:color w:val="F9FBFD"/>
          <w:spacing w:val="24"/>
          <w:w w:val="111"/>
          <w:sz w:val="14"/>
          <w:szCs w:val="14"/>
        </w:rPr>
        <w:t> </w:t>
      </w:r>
      <w:r>
        <w:rPr>
          <w:rFonts w:cs="Arial" w:hAnsi="Arial" w:eastAsia="Arial" w:ascii="Arial"/>
          <w:color w:val="F9FBFD"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color w:val="F9FBFD"/>
          <w:spacing w:val="0"/>
          <w:w w:val="100"/>
          <w:sz w:val="14"/>
          <w:szCs w:val="14"/>
        </w:rPr>
        <w:t>s</w:t>
      </w:r>
      <w:r>
        <w:rPr>
          <w:rFonts w:cs="Arial" w:hAnsi="Arial" w:eastAsia="Arial" w:ascii="Arial"/>
          <w:color w:val="F9FBFD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F9FBFD"/>
          <w:spacing w:val="15"/>
          <w:w w:val="100"/>
          <w:sz w:val="14"/>
          <w:szCs w:val="14"/>
        </w:rPr>
        <w:t> </w:t>
      </w:r>
      <w:r>
        <w:rPr>
          <w:rFonts w:cs="Arial" w:hAnsi="Arial" w:eastAsia="Arial" w:ascii="Arial"/>
          <w:color w:val="F9FBFD"/>
          <w:spacing w:val="-1"/>
          <w:w w:val="96"/>
          <w:sz w:val="14"/>
          <w:szCs w:val="14"/>
        </w:rPr>
        <w:t>C</w:t>
      </w:r>
      <w:r>
        <w:rPr>
          <w:rFonts w:cs="Arial" w:hAnsi="Arial" w:eastAsia="Arial" w:ascii="Arial"/>
          <w:color w:val="F9FBFD"/>
          <w:spacing w:val="-1"/>
          <w:w w:val="131"/>
          <w:sz w:val="14"/>
          <w:szCs w:val="14"/>
        </w:rPr>
        <w:t>o</w:t>
      </w:r>
      <w:r>
        <w:rPr>
          <w:rFonts w:cs="Arial" w:hAnsi="Arial" w:eastAsia="Arial" w:ascii="Arial"/>
          <w:color w:val="F9FBFD"/>
          <w:spacing w:val="-1"/>
          <w:w w:val="116"/>
          <w:sz w:val="14"/>
          <w:szCs w:val="14"/>
        </w:rPr>
        <w:t>m</w:t>
      </w:r>
      <w:r>
        <w:rPr>
          <w:rFonts w:cs="Arial" w:hAnsi="Arial" w:eastAsia="Arial" w:ascii="Arial"/>
          <w:color w:val="F9FBFD"/>
          <w:spacing w:val="-1"/>
          <w:w w:val="131"/>
          <w:sz w:val="14"/>
          <w:szCs w:val="14"/>
        </w:rPr>
        <w:t>p</w:t>
      </w:r>
      <w:r>
        <w:rPr>
          <w:rFonts w:cs="Arial" w:hAnsi="Arial" w:eastAsia="Arial" w:ascii="Arial"/>
          <w:color w:val="F9FBFD"/>
          <w:spacing w:val="-1"/>
          <w:w w:val="141"/>
          <w:sz w:val="14"/>
          <w:szCs w:val="14"/>
        </w:rPr>
        <w:t>l</w:t>
      </w:r>
      <w:r>
        <w:rPr>
          <w:rFonts w:cs="Arial" w:hAnsi="Arial" w:eastAsia="Arial" w:ascii="Arial"/>
          <w:color w:val="F9FBFD"/>
          <w:spacing w:val="-1"/>
          <w:w w:val="112"/>
          <w:sz w:val="14"/>
          <w:szCs w:val="14"/>
        </w:rPr>
        <w:t>e</w:t>
      </w:r>
      <w:r>
        <w:rPr>
          <w:rFonts w:cs="Arial" w:hAnsi="Arial" w:eastAsia="Arial" w:ascii="Arial"/>
          <w:color w:val="F9FBFD"/>
          <w:spacing w:val="-1"/>
          <w:w w:val="163"/>
          <w:sz w:val="14"/>
          <w:szCs w:val="14"/>
        </w:rPr>
        <w:t>t</w:t>
      </w:r>
      <w:r>
        <w:rPr>
          <w:rFonts w:cs="Arial" w:hAnsi="Arial" w:eastAsia="Arial" w:ascii="Arial"/>
          <w:color w:val="F9FBFD"/>
          <w:spacing w:val="0"/>
          <w:w w:val="93"/>
          <w:sz w:val="14"/>
          <w:szCs w:val="14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auto" w:line="280"/>
        <w:ind w:left="1469" w:right="1450"/>
      </w:pP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0B0B0B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-4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B0B0B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2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A1A1A"/>
          <w:spacing w:val="-6"/>
          <w:w w:val="9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3"/>
          <w:w w:val="12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0"/>
          <w:w w:val="10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B0B0B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4"/>
          <w:w w:val="9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B0B0B"/>
          <w:spacing w:val="-2"/>
          <w:w w:val="9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B0B0B"/>
          <w:spacing w:val="-2"/>
          <w:w w:val="9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D2D2D"/>
          <w:spacing w:val="-3"/>
          <w:w w:val="9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94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1A1A1A"/>
          <w:spacing w:val="-12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7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b/>
          <w:color w:val="0B0B0B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0B0B0B"/>
          <w:spacing w:val="0"/>
          <w:w w:val="111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b/>
          <w:color w:val="0B0B0B"/>
          <w:spacing w:val="9"/>
          <w:w w:val="111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b/>
          <w:color w:val="0B0B0B"/>
          <w:spacing w:val="8"/>
          <w:w w:val="11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b/>
          <w:color w:val="0B0B0B"/>
          <w:spacing w:val="2"/>
          <w:w w:val="11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b/>
          <w:color w:val="0B0B0B"/>
          <w:spacing w:val="4"/>
          <w:w w:val="11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0B0B0B"/>
          <w:spacing w:val="3"/>
          <w:w w:val="11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1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b/>
          <w:color w:val="1A1A1A"/>
          <w:spacing w:val="1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D2D2D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D2D2D"/>
          <w:spacing w:val="-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B0B0B"/>
          <w:spacing w:val="-5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D2D2D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B0B0B"/>
          <w:spacing w:val="-4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D2D2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D2D2D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B0B0B"/>
          <w:spacing w:val="-4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D2D2D"/>
          <w:spacing w:val="-3"/>
          <w:w w:val="10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0"/>
          <w:szCs w:val="20"/>
        </w:rPr>
        <w:t>xt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-4"/>
          <w:w w:val="9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D2D2D"/>
          <w:spacing w:val="-4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B0B0B"/>
          <w:spacing w:val="0"/>
          <w:w w:val="60"/>
          <w:sz w:val="20"/>
          <w:szCs w:val="20"/>
        </w:rPr>
        <w:t>!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sectPr>
      <w:pgSz w:w="12240" w:h="15840"/>
      <w:pgMar w:top="1220" w:bottom="28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